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E8AB4" w14:textId="77777777" w:rsidR="005C3B70" w:rsidRPr="00B8562C" w:rsidRDefault="00180943" w:rsidP="005C3B70">
      <w:pPr>
        <w:pStyle w:val="CDAAADocumenttitle"/>
        <w:jc w:val="both"/>
        <w:rPr>
          <w:sz w:val="44"/>
          <w:szCs w:val="44"/>
          <w:lang w:val="fr-FR"/>
        </w:rPr>
      </w:pPr>
      <w:bookmarkStart w:id="0" w:name="_Toc469204995"/>
      <w:r>
        <w:rPr>
          <w:sz w:val="44"/>
          <w:szCs w:val="44"/>
        </w:rPr>
        <w:t>P</w:t>
      </w:r>
      <w:r w:rsidR="002D6948">
        <w:rPr>
          <w:sz w:val="44"/>
          <w:szCs w:val="44"/>
        </w:rPr>
        <w:t>roject Plan</w:t>
      </w:r>
    </w:p>
    <w:bookmarkEnd w:id="0"/>
    <w:p w14:paraId="610BED23" w14:textId="77777777" w:rsidR="005C3B70" w:rsidRPr="00B8562C" w:rsidRDefault="005C3B70" w:rsidP="005C3B70">
      <w:pPr>
        <w:rPr>
          <w:rFonts w:cs="Arial"/>
          <w:b/>
          <w:iCs/>
          <w:sz w:val="32"/>
          <w:szCs w:val="20"/>
        </w:rPr>
      </w:pPr>
      <w:r w:rsidRPr="00B8562C">
        <w:rPr>
          <w:rFonts w:cs="Arial"/>
          <w:sz w:val="32"/>
          <w:szCs w:val="20"/>
        </w:rPr>
        <w:t>Document Control</w:t>
      </w:r>
    </w:p>
    <w:p w14:paraId="21953813" w14:textId="77777777" w:rsidR="005C3B70" w:rsidRPr="00B8562C" w:rsidRDefault="005C3B70" w:rsidP="005C3B70">
      <w:pPr>
        <w:rPr>
          <w:rFonts w:cs="Arial"/>
          <w:b/>
          <w:bCs/>
          <w:sz w:val="28"/>
          <w:szCs w:val="32"/>
        </w:rPr>
      </w:pPr>
      <w:bookmarkStart w:id="1" w:name="_Toc467311839"/>
    </w:p>
    <w:p w14:paraId="7494FB01" w14:textId="77777777" w:rsidR="005C3B70" w:rsidRPr="00B8562C" w:rsidRDefault="005C3B70" w:rsidP="005C3B70">
      <w:pPr>
        <w:rPr>
          <w:rFonts w:cs="Arial"/>
          <w:b/>
          <w:bCs/>
          <w:sz w:val="28"/>
          <w:szCs w:val="32"/>
        </w:rPr>
      </w:pPr>
      <w:r w:rsidRPr="00B8562C">
        <w:rPr>
          <w:rFonts w:cs="Arial"/>
          <w:b/>
          <w:bCs/>
          <w:sz w:val="28"/>
          <w:szCs w:val="32"/>
        </w:rPr>
        <w:t>Revision History</w:t>
      </w:r>
      <w:bookmarkEnd w:id="1"/>
    </w:p>
    <w:p w14:paraId="126E47DB" w14:textId="77777777" w:rsidR="005C3B70" w:rsidRPr="00B8562C" w:rsidRDefault="005C3B70" w:rsidP="005C3B70">
      <w:pPr>
        <w:rPr>
          <w:rFonts w:cs="Arial"/>
          <w:b/>
          <w:bCs/>
          <w:sz w:val="32"/>
          <w:szCs w:val="36"/>
        </w:rPr>
      </w:pPr>
      <w:bookmarkStart w:id="2" w:name="_Toc467311841"/>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1369"/>
        <w:gridCol w:w="1222"/>
        <w:gridCol w:w="1245"/>
        <w:gridCol w:w="1721"/>
        <w:gridCol w:w="2966"/>
      </w:tblGrid>
      <w:tr w:rsidR="002D6948" w:rsidRPr="00B8562C" w14:paraId="42B0545F" w14:textId="77777777" w:rsidTr="004C4B31">
        <w:trPr>
          <w:trHeight w:val="480"/>
        </w:trPr>
        <w:tc>
          <w:tcPr>
            <w:tcW w:w="7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C76504" w14:textId="77777777" w:rsidR="002D6948" w:rsidRPr="00B8562C" w:rsidRDefault="002D6948" w:rsidP="002D6948">
            <w:pPr>
              <w:pStyle w:val="ListNumber2"/>
              <w:spacing w:before="0" w:after="0"/>
              <w:rPr>
                <w:rFonts w:cs="Arial"/>
                <w:b/>
                <w:bCs/>
                <w:color w:val="000000" w:themeColor="text1"/>
              </w:rPr>
            </w:pPr>
            <w:r w:rsidRPr="00B8562C">
              <w:rPr>
                <w:rFonts w:cs="Arial"/>
                <w:b/>
                <w:bCs/>
                <w:color w:val="000000" w:themeColor="text1"/>
                <w:szCs w:val="22"/>
              </w:rPr>
              <w:t>Ver. No.</w:t>
            </w:r>
          </w:p>
        </w:tc>
        <w:tc>
          <w:tcPr>
            <w:tcW w:w="136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7B16BC" w14:textId="77777777" w:rsidR="002D6948" w:rsidRPr="00B8562C" w:rsidRDefault="002D6948" w:rsidP="002D6948">
            <w:pPr>
              <w:pStyle w:val="ListNumber2"/>
              <w:spacing w:before="0" w:after="0"/>
              <w:rPr>
                <w:rFonts w:cs="Arial"/>
                <w:b/>
                <w:bCs/>
                <w:color w:val="000000" w:themeColor="text1"/>
              </w:rPr>
            </w:pPr>
            <w:r w:rsidRPr="004B6FCE">
              <w:rPr>
                <w:rFonts w:cs="Arial"/>
                <w:b/>
                <w:bCs/>
                <w:color w:val="000000" w:themeColor="text1"/>
                <w:szCs w:val="22"/>
              </w:rPr>
              <w:t>Release Date</w:t>
            </w:r>
          </w:p>
        </w:tc>
        <w:tc>
          <w:tcPr>
            <w:tcW w:w="1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23DA53" w14:textId="77777777" w:rsidR="002D6948" w:rsidRPr="00B8562C" w:rsidRDefault="002D6948" w:rsidP="002D6948">
            <w:pPr>
              <w:pStyle w:val="ListNumber2"/>
              <w:spacing w:before="0" w:after="0"/>
              <w:rPr>
                <w:rFonts w:cs="Arial"/>
                <w:b/>
                <w:bCs/>
                <w:color w:val="000000" w:themeColor="text1"/>
              </w:rPr>
            </w:pPr>
            <w:r w:rsidRPr="004B6FCE">
              <w:rPr>
                <w:rFonts w:cs="Arial"/>
                <w:b/>
                <w:bCs/>
                <w:color w:val="000000" w:themeColor="text1"/>
                <w:szCs w:val="22"/>
              </w:rPr>
              <w:t>Created By</w:t>
            </w:r>
          </w:p>
        </w:tc>
        <w:tc>
          <w:tcPr>
            <w:tcW w:w="1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67B8C8C" w14:textId="77777777" w:rsidR="002D6948" w:rsidRPr="00B8562C" w:rsidRDefault="002D6948" w:rsidP="002D6948">
            <w:pPr>
              <w:pStyle w:val="ListNumber2"/>
              <w:spacing w:before="0" w:after="0"/>
              <w:rPr>
                <w:rFonts w:cs="Arial"/>
                <w:b/>
                <w:bCs/>
                <w:color w:val="000000" w:themeColor="text1"/>
              </w:rPr>
            </w:pPr>
            <w:r w:rsidRPr="004B6FCE">
              <w:rPr>
                <w:rFonts w:cs="Arial"/>
                <w:b/>
                <w:bCs/>
                <w:color w:val="000000" w:themeColor="text1"/>
                <w:szCs w:val="22"/>
              </w:rPr>
              <w:t>Reviewed By</w:t>
            </w:r>
          </w:p>
        </w:tc>
        <w:tc>
          <w:tcPr>
            <w:tcW w:w="17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CBD45E" w14:textId="77777777" w:rsidR="002D6948" w:rsidRPr="00B8562C" w:rsidRDefault="002D6948" w:rsidP="002D6948">
            <w:pPr>
              <w:pStyle w:val="ListNumber2"/>
              <w:spacing w:before="0" w:after="0"/>
              <w:rPr>
                <w:rFonts w:cs="Arial"/>
                <w:b/>
                <w:bCs/>
                <w:color w:val="000000" w:themeColor="text1"/>
              </w:rPr>
            </w:pPr>
            <w:r w:rsidRPr="004B6FCE">
              <w:rPr>
                <w:rFonts w:cs="Arial"/>
                <w:b/>
                <w:bCs/>
                <w:color w:val="000000" w:themeColor="text1"/>
                <w:szCs w:val="22"/>
              </w:rPr>
              <w:t>Approved By</w:t>
            </w:r>
          </w:p>
        </w:tc>
        <w:tc>
          <w:tcPr>
            <w:tcW w:w="29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29ED724" w14:textId="77777777" w:rsidR="002D6948" w:rsidRPr="00B8562C" w:rsidRDefault="002D6948" w:rsidP="002D6948">
            <w:pPr>
              <w:pStyle w:val="ListNumber2"/>
              <w:spacing w:before="0" w:after="0"/>
              <w:rPr>
                <w:rFonts w:cs="Arial"/>
                <w:b/>
                <w:bCs/>
                <w:color w:val="000000" w:themeColor="text1"/>
              </w:rPr>
            </w:pPr>
            <w:r w:rsidRPr="004B6FCE">
              <w:rPr>
                <w:rFonts w:cs="Arial"/>
                <w:b/>
                <w:bCs/>
                <w:color w:val="000000" w:themeColor="text1"/>
                <w:szCs w:val="22"/>
              </w:rPr>
              <w:t>Nature of Modification</w:t>
            </w:r>
          </w:p>
        </w:tc>
      </w:tr>
      <w:tr w:rsidR="004C4B31" w:rsidRPr="00B8562C" w14:paraId="5E5FBD90" w14:textId="77777777" w:rsidTr="004C4B31">
        <w:trPr>
          <w:trHeight w:val="446"/>
        </w:trPr>
        <w:tc>
          <w:tcPr>
            <w:tcW w:w="719" w:type="dxa"/>
            <w:tcBorders>
              <w:top w:val="single" w:sz="4" w:space="0" w:color="auto"/>
              <w:left w:val="single" w:sz="4" w:space="0" w:color="auto"/>
              <w:bottom w:val="single" w:sz="4" w:space="0" w:color="auto"/>
              <w:right w:val="single" w:sz="4" w:space="0" w:color="auto"/>
            </w:tcBorders>
            <w:vAlign w:val="center"/>
          </w:tcPr>
          <w:p w14:paraId="01A1A79E" w14:textId="5C84E84A" w:rsidR="004C4B31" w:rsidRPr="00B8562C" w:rsidRDefault="004C4B31" w:rsidP="004C4B31">
            <w:pPr>
              <w:pStyle w:val="ListNumber2"/>
              <w:spacing w:before="0" w:after="0"/>
              <w:rPr>
                <w:rFonts w:cs="Arial"/>
              </w:rPr>
            </w:pPr>
            <w:r>
              <w:rPr>
                <w:rFonts w:cs="Arial"/>
                <w:szCs w:val="22"/>
              </w:rPr>
              <w:t>0.1</w:t>
            </w:r>
          </w:p>
        </w:tc>
        <w:tc>
          <w:tcPr>
            <w:tcW w:w="1369" w:type="dxa"/>
            <w:tcBorders>
              <w:top w:val="single" w:sz="4" w:space="0" w:color="auto"/>
              <w:left w:val="single" w:sz="4" w:space="0" w:color="auto"/>
              <w:bottom w:val="single" w:sz="4" w:space="0" w:color="auto"/>
              <w:right w:val="single" w:sz="4" w:space="0" w:color="auto"/>
            </w:tcBorders>
            <w:vAlign w:val="center"/>
          </w:tcPr>
          <w:p w14:paraId="31A8097A" w14:textId="74A1D814" w:rsidR="004C4B31" w:rsidRPr="00B8562C" w:rsidRDefault="00980FD9" w:rsidP="004C4B31">
            <w:pPr>
              <w:pStyle w:val="ListNumber2"/>
              <w:spacing w:before="0" w:after="0"/>
              <w:rPr>
                <w:rFonts w:cs="Arial"/>
              </w:rPr>
            </w:pPr>
            <w:r>
              <w:rPr>
                <w:rFonts w:cs="Arial"/>
                <w:szCs w:val="22"/>
              </w:rPr>
              <w:t>15 Jun 21</w:t>
            </w:r>
          </w:p>
        </w:tc>
        <w:tc>
          <w:tcPr>
            <w:tcW w:w="1222" w:type="dxa"/>
            <w:tcBorders>
              <w:top w:val="single" w:sz="4" w:space="0" w:color="auto"/>
              <w:left w:val="single" w:sz="4" w:space="0" w:color="auto"/>
              <w:bottom w:val="single" w:sz="4" w:space="0" w:color="auto"/>
              <w:right w:val="single" w:sz="4" w:space="0" w:color="auto"/>
            </w:tcBorders>
            <w:vAlign w:val="center"/>
          </w:tcPr>
          <w:p w14:paraId="16806630" w14:textId="7BB03350" w:rsidR="004C4B31" w:rsidRPr="00B8562C" w:rsidRDefault="00980FD9" w:rsidP="004C4B31">
            <w:pPr>
              <w:rPr>
                <w:rFonts w:cs="Arial"/>
              </w:rPr>
            </w:pPr>
            <w:r>
              <w:rPr>
                <w:rFonts w:cs="Arial"/>
                <w:szCs w:val="22"/>
              </w:rPr>
              <w:t>Mugdha D</w:t>
            </w:r>
          </w:p>
        </w:tc>
        <w:tc>
          <w:tcPr>
            <w:tcW w:w="1245" w:type="dxa"/>
            <w:tcBorders>
              <w:top w:val="single" w:sz="4" w:space="0" w:color="auto"/>
              <w:left w:val="single" w:sz="4" w:space="0" w:color="auto"/>
              <w:bottom w:val="single" w:sz="4" w:space="0" w:color="auto"/>
              <w:right w:val="single" w:sz="4" w:space="0" w:color="auto"/>
            </w:tcBorders>
            <w:vAlign w:val="center"/>
          </w:tcPr>
          <w:p w14:paraId="56DD0EBF" w14:textId="133A90C5" w:rsidR="004C4B31" w:rsidRPr="00B8562C" w:rsidRDefault="00144DE3" w:rsidP="004C4B31">
            <w:pPr>
              <w:pStyle w:val="ListNumber2"/>
              <w:spacing w:before="0" w:after="0"/>
              <w:rPr>
                <w:rFonts w:cs="Arial"/>
              </w:rPr>
            </w:pPr>
            <w:r>
              <w:rPr>
                <w:rFonts w:cs="Arial"/>
              </w:rPr>
              <w:t>Prasad M</w:t>
            </w:r>
          </w:p>
        </w:tc>
        <w:tc>
          <w:tcPr>
            <w:tcW w:w="1721" w:type="dxa"/>
            <w:tcBorders>
              <w:top w:val="single" w:sz="4" w:space="0" w:color="auto"/>
              <w:left w:val="single" w:sz="4" w:space="0" w:color="auto"/>
              <w:bottom w:val="single" w:sz="4" w:space="0" w:color="auto"/>
              <w:right w:val="single" w:sz="4" w:space="0" w:color="auto"/>
            </w:tcBorders>
            <w:vAlign w:val="center"/>
          </w:tcPr>
          <w:p w14:paraId="798BACA2" w14:textId="60C296E1" w:rsidR="004C4B31" w:rsidRPr="00B8562C" w:rsidRDefault="00980FD9" w:rsidP="004C4B31">
            <w:pPr>
              <w:pStyle w:val="ListNumber2"/>
              <w:spacing w:before="0" w:after="0"/>
              <w:rPr>
                <w:rFonts w:cs="Arial"/>
              </w:rPr>
            </w:pPr>
            <w:r>
              <w:rPr>
                <w:rFonts w:cs="Arial"/>
              </w:rPr>
              <w:t xml:space="preserve">Anil </w:t>
            </w:r>
            <w:proofErr w:type="spellStart"/>
            <w:r>
              <w:rPr>
                <w:rFonts w:cs="Arial"/>
              </w:rPr>
              <w:t>Kharade</w:t>
            </w:r>
            <w:proofErr w:type="spellEnd"/>
            <w:r w:rsidR="00144DE3">
              <w:rPr>
                <w:rFonts w:cs="Arial"/>
              </w:rPr>
              <w:t xml:space="preserve"> </w:t>
            </w:r>
          </w:p>
        </w:tc>
        <w:tc>
          <w:tcPr>
            <w:tcW w:w="2966" w:type="dxa"/>
            <w:tcBorders>
              <w:top w:val="single" w:sz="4" w:space="0" w:color="auto"/>
              <w:left w:val="single" w:sz="4" w:space="0" w:color="auto"/>
              <w:bottom w:val="single" w:sz="4" w:space="0" w:color="auto"/>
              <w:right w:val="single" w:sz="4" w:space="0" w:color="auto"/>
            </w:tcBorders>
            <w:vAlign w:val="center"/>
          </w:tcPr>
          <w:p w14:paraId="7E6AB2F1" w14:textId="0C96AED4" w:rsidR="004C4B31" w:rsidRPr="00B8562C" w:rsidRDefault="004C4B31" w:rsidP="004C4B31">
            <w:pPr>
              <w:pStyle w:val="ListNumber2"/>
              <w:spacing w:before="0" w:after="0"/>
              <w:rPr>
                <w:rFonts w:cs="Arial"/>
              </w:rPr>
            </w:pPr>
            <w:r>
              <w:rPr>
                <w:rFonts w:cs="Arial"/>
                <w:szCs w:val="22"/>
              </w:rPr>
              <w:t>Initial Draft</w:t>
            </w:r>
          </w:p>
        </w:tc>
      </w:tr>
      <w:tr w:rsidR="008315DC" w:rsidRPr="00B8562C" w14:paraId="357222AA" w14:textId="77777777" w:rsidTr="004C4B31">
        <w:tc>
          <w:tcPr>
            <w:tcW w:w="719" w:type="dxa"/>
            <w:tcBorders>
              <w:top w:val="single" w:sz="4" w:space="0" w:color="auto"/>
              <w:left w:val="single" w:sz="4" w:space="0" w:color="auto"/>
              <w:bottom w:val="single" w:sz="4" w:space="0" w:color="auto"/>
              <w:right w:val="single" w:sz="4" w:space="0" w:color="auto"/>
            </w:tcBorders>
            <w:vAlign w:val="center"/>
          </w:tcPr>
          <w:p w14:paraId="5DEAFD4B" w14:textId="77777777" w:rsidR="008315DC" w:rsidRPr="00B8562C" w:rsidRDefault="008315DC" w:rsidP="005C3B70">
            <w:pPr>
              <w:pStyle w:val="ListNumber2"/>
              <w:spacing w:before="0" w:after="0"/>
              <w:rPr>
                <w:rFonts w:cs="Arial"/>
              </w:rPr>
            </w:pPr>
          </w:p>
        </w:tc>
        <w:tc>
          <w:tcPr>
            <w:tcW w:w="1369" w:type="dxa"/>
            <w:tcBorders>
              <w:top w:val="single" w:sz="4" w:space="0" w:color="auto"/>
              <w:left w:val="single" w:sz="4" w:space="0" w:color="auto"/>
              <w:bottom w:val="single" w:sz="4" w:space="0" w:color="auto"/>
              <w:right w:val="single" w:sz="4" w:space="0" w:color="auto"/>
            </w:tcBorders>
            <w:vAlign w:val="center"/>
          </w:tcPr>
          <w:p w14:paraId="1B0404A9" w14:textId="77777777" w:rsidR="008315DC" w:rsidRPr="00B8562C" w:rsidRDefault="008315DC" w:rsidP="005C3B70">
            <w:pPr>
              <w:pStyle w:val="ListNumber2"/>
              <w:spacing w:before="0" w:after="0"/>
              <w:rPr>
                <w:rFonts w:cs="Arial"/>
              </w:rPr>
            </w:pPr>
          </w:p>
        </w:tc>
        <w:tc>
          <w:tcPr>
            <w:tcW w:w="1222" w:type="dxa"/>
            <w:tcBorders>
              <w:top w:val="single" w:sz="4" w:space="0" w:color="auto"/>
              <w:left w:val="single" w:sz="4" w:space="0" w:color="auto"/>
              <w:bottom w:val="single" w:sz="4" w:space="0" w:color="auto"/>
              <w:right w:val="single" w:sz="4" w:space="0" w:color="auto"/>
            </w:tcBorders>
            <w:vAlign w:val="center"/>
          </w:tcPr>
          <w:p w14:paraId="043375C7" w14:textId="77777777" w:rsidR="008315DC" w:rsidRPr="00B8562C" w:rsidRDefault="008315DC" w:rsidP="005C3B70">
            <w:pPr>
              <w:pStyle w:val="ListNumber2"/>
              <w:spacing w:before="0" w:after="0"/>
              <w:rPr>
                <w:rFonts w:cs="Arial"/>
              </w:rPr>
            </w:pPr>
          </w:p>
        </w:tc>
        <w:tc>
          <w:tcPr>
            <w:tcW w:w="1245" w:type="dxa"/>
            <w:tcBorders>
              <w:top w:val="single" w:sz="4" w:space="0" w:color="auto"/>
              <w:left w:val="single" w:sz="4" w:space="0" w:color="auto"/>
              <w:bottom w:val="single" w:sz="4" w:space="0" w:color="auto"/>
              <w:right w:val="single" w:sz="4" w:space="0" w:color="auto"/>
            </w:tcBorders>
            <w:vAlign w:val="center"/>
          </w:tcPr>
          <w:p w14:paraId="453A177A" w14:textId="77777777" w:rsidR="008315DC" w:rsidRPr="00B8562C" w:rsidRDefault="008315DC" w:rsidP="005C3B70">
            <w:pPr>
              <w:pStyle w:val="ListNumber2"/>
              <w:spacing w:before="0" w:after="0"/>
              <w:rPr>
                <w:rFonts w:cs="Arial"/>
              </w:rPr>
            </w:pPr>
          </w:p>
        </w:tc>
        <w:tc>
          <w:tcPr>
            <w:tcW w:w="1721" w:type="dxa"/>
            <w:tcBorders>
              <w:top w:val="single" w:sz="4" w:space="0" w:color="auto"/>
              <w:left w:val="single" w:sz="4" w:space="0" w:color="auto"/>
              <w:bottom w:val="single" w:sz="4" w:space="0" w:color="auto"/>
              <w:right w:val="single" w:sz="4" w:space="0" w:color="auto"/>
            </w:tcBorders>
            <w:vAlign w:val="center"/>
          </w:tcPr>
          <w:p w14:paraId="60A38866" w14:textId="77777777" w:rsidR="008315DC" w:rsidRPr="00B8562C" w:rsidRDefault="008315DC" w:rsidP="005C3B70">
            <w:pPr>
              <w:pStyle w:val="ListNumber2"/>
              <w:spacing w:before="0" w:after="0"/>
              <w:rPr>
                <w:rFonts w:cs="Arial"/>
              </w:rPr>
            </w:pPr>
          </w:p>
        </w:tc>
        <w:tc>
          <w:tcPr>
            <w:tcW w:w="2966" w:type="dxa"/>
            <w:tcBorders>
              <w:top w:val="single" w:sz="4" w:space="0" w:color="auto"/>
              <w:left w:val="single" w:sz="4" w:space="0" w:color="auto"/>
              <w:bottom w:val="single" w:sz="4" w:space="0" w:color="auto"/>
              <w:right w:val="single" w:sz="4" w:space="0" w:color="auto"/>
            </w:tcBorders>
            <w:vAlign w:val="center"/>
          </w:tcPr>
          <w:p w14:paraId="7CB48C2A" w14:textId="77777777" w:rsidR="008315DC" w:rsidRPr="00B8562C" w:rsidRDefault="008315DC" w:rsidP="005C3B70">
            <w:pPr>
              <w:pStyle w:val="ListNumber2"/>
              <w:spacing w:before="0" w:after="0"/>
              <w:rPr>
                <w:rFonts w:cs="Arial"/>
              </w:rPr>
            </w:pPr>
          </w:p>
        </w:tc>
      </w:tr>
      <w:bookmarkEnd w:id="2"/>
    </w:tbl>
    <w:p w14:paraId="76A8B3E3" w14:textId="77777777" w:rsidR="005C3B70" w:rsidRPr="00B8562C" w:rsidRDefault="005C3B70" w:rsidP="005C3B70">
      <w:pPr>
        <w:rPr>
          <w:rFonts w:cs="Arial"/>
          <w:b/>
          <w:bCs/>
          <w:sz w:val="32"/>
          <w:szCs w:val="36"/>
        </w:rPr>
      </w:pPr>
    </w:p>
    <w:p w14:paraId="410A0D64" w14:textId="77777777" w:rsidR="00F9408D" w:rsidRPr="00B8562C" w:rsidRDefault="00F9408D" w:rsidP="005C3B70">
      <w:pPr>
        <w:rPr>
          <w:rFonts w:cs="Arial"/>
        </w:rPr>
      </w:pPr>
    </w:p>
    <w:p w14:paraId="39B08DF8" w14:textId="77777777" w:rsidR="005C3B70" w:rsidRPr="00B8562C" w:rsidRDefault="005C3B70" w:rsidP="005C3B70">
      <w:pPr>
        <w:rPr>
          <w:rFonts w:cs="Arial"/>
        </w:rPr>
      </w:pPr>
    </w:p>
    <w:p w14:paraId="4543385D" w14:textId="77777777" w:rsidR="005C3B70" w:rsidRPr="00B8562C" w:rsidRDefault="005C3B70" w:rsidP="005C3B70">
      <w:pPr>
        <w:rPr>
          <w:rFonts w:cs="Arial"/>
        </w:rPr>
      </w:pPr>
    </w:p>
    <w:p w14:paraId="3ED61663" w14:textId="77777777" w:rsidR="005C3B70" w:rsidRPr="00B8562C" w:rsidRDefault="005C3B70" w:rsidP="005C3B70">
      <w:pPr>
        <w:rPr>
          <w:rFonts w:cs="Arial"/>
        </w:rPr>
      </w:pPr>
    </w:p>
    <w:p w14:paraId="36259C32" w14:textId="77777777" w:rsidR="005C3B70" w:rsidRPr="00B8562C" w:rsidRDefault="005C3B70" w:rsidP="005C3B70">
      <w:pPr>
        <w:rPr>
          <w:rFonts w:cs="Arial"/>
        </w:rPr>
      </w:pPr>
    </w:p>
    <w:p w14:paraId="0AB1FD12" w14:textId="77777777" w:rsidR="005C3B70" w:rsidRPr="00B8562C" w:rsidRDefault="005C3B70" w:rsidP="005C3B70">
      <w:pPr>
        <w:pStyle w:val="CDDDDChaptertitle"/>
        <w:numPr>
          <w:ilvl w:val="0"/>
          <w:numId w:val="0"/>
        </w:numPr>
        <w:tabs>
          <w:tab w:val="left" w:pos="720"/>
        </w:tabs>
        <w:jc w:val="both"/>
        <w:rPr>
          <w:rFonts w:cs="Arial"/>
        </w:rPr>
      </w:pPr>
      <w:bookmarkStart w:id="3" w:name="_Toc68766404"/>
      <w:r w:rsidRPr="00B8562C">
        <w:rPr>
          <w:rFonts w:cs="Arial"/>
        </w:rPr>
        <w:lastRenderedPageBreak/>
        <w:t>Contents</w:t>
      </w:r>
      <w:bookmarkEnd w:id="3"/>
    </w:p>
    <w:p w14:paraId="6946445F" w14:textId="77777777" w:rsidR="002D6948" w:rsidRDefault="0082238A">
      <w:pPr>
        <w:pStyle w:val="TOC1"/>
        <w:rPr>
          <w:rFonts w:asciiTheme="minorHAnsi" w:eastAsiaTheme="minorEastAsia" w:hAnsiTheme="minorHAnsi" w:cstheme="minorBidi"/>
          <w:b w:val="0"/>
          <w:sz w:val="22"/>
          <w:szCs w:val="22"/>
          <w:lang w:val="en-IN" w:eastAsia="en-IN"/>
        </w:rPr>
      </w:pPr>
      <w:r w:rsidRPr="00B8562C">
        <w:rPr>
          <w:rFonts w:cs="Arial"/>
          <w:b w:val="0"/>
          <w:smallCaps/>
          <w:sz w:val="28"/>
        </w:rPr>
        <w:fldChar w:fldCharType="begin"/>
      </w:r>
      <w:r w:rsidR="005C3B70" w:rsidRPr="00B8562C">
        <w:rPr>
          <w:rFonts w:cs="Arial"/>
          <w:b w:val="0"/>
          <w:smallCaps/>
          <w:sz w:val="28"/>
        </w:rPr>
        <w:instrText xml:space="preserve"> TOC \o "1-3" \u </w:instrText>
      </w:r>
      <w:r w:rsidRPr="00B8562C">
        <w:rPr>
          <w:rFonts w:cs="Arial"/>
          <w:b w:val="0"/>
          <w:smallCaps/>
          <w:sz w:val="28"/>
        </w:rPr>
        <w:fldChar w:fldCharType="separate"/>
      </w:r>
      <w:r w:rsidR="002D6948" w:rsidRPr="00F45102">
        <w:rPr>
          <w:rFonts w:cs="Arial"/>
        </w:rPr>
        <w:t>Contents</w:t>
      </w:r>
      <w:r w:rsidR="002D6948">
        <w:tab/>
      </w:r>
      <w:r>
        <w:fldChar w:fldCharType="begin"/>
      </w:r>
      <w:r w:rsidR="002D6948">
        <w:instrText xml:space="preserve"> PAGEREF _Toc68766404 \h </w:instrText>
      </w:r>
      <w:r>
        <w:fldChar w:fldCharType="separate"/>
      </w:r>
      <w:r w:rsidR="002D6948">
        <w:t>2</w:t>
      </w:r>
      <w:r>
        <w:fldChar w:fldCharType="end"/>
      </w:r>
    </w:p>
    <w:p w14:paraId="47B9F07D" w14:textId="77777777" w:rsidR="002D6948" w:rsidRDefault="002D6948">
      <w:pPr>
        <w:pStyle w:val="TOC1"/>
        <w:rPr>
          <w:rFonts w:asciiTheme="minorHAnsi" w:eastAsiaTheme="minorEastAsia" w:hAnsiTheme="minorHAnsi" w:cstheme="minorBidi"/>
          <w:b w:val="0"/>
          <w:sz w:val="22"/>
          <w:szCs w:val="22"/>
          <w:lang w:val="en-IN" w:eastAsia="en-IN"/>
        </w:rPr>
      </w:pPr>
      <w:r w:rsidRPr="00F45102">
        <w:rPr>
          <w:rFonts w:cs="Arial"/>
        </w:rPr>
        <w:t>1.</w:t>
      </w:r>
      <w:r>
        <w:rPr>
          <w:rFonts w:asciiTheme="minorHAnsi" w:eastAsiaTheme="minorEastAsia" w:hAnsiTheme="minorHAnsi" w:cstheme="minorBidi"/>
          <w:b w:val="0"/>
          <w:sz w:val="22"/>
          <w:szCs w:val="22"/>
          <w:lang w:val="en-IN" w:eastAsia="en-IN"/>
        </w:rPr>
        <w:tab/>
      </w:r>
      <w:r w:rsidRPr="00F45102">
        <w:rPr>
          <w:rFonts w:cs="Arial"/>
        </w:rPr>
        <w:t>Introduction</w:t>
      </w:r>
      <w:r>
        <w:tab/>
      </w:r>
      <w:r w:rsidR="0082238A">
        <w:fldChar w:fldCharType="begin"/>
      </w:r>
      <w:r>
        <w:instrText xml:space="preserve"> PAGEREF _Toc68766405 \h </w:instrText>
      </w:r>
      <w:r w:rsidR="0082238A">
        <w:fldChar w:fldCharType="separate"/>
      </w:r>
      <w:r>
        <w:t>4</w:t>
      </w:r>
      <w:r w:rsidR="0082238A">
        <w:fldChar w:fldCharType="end"/>
      </w:r>
    </w:p>
    <w:p w14:paraId="434BCE8A"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1.1.</w:t>
      </w:r>
      <w:r>
        <w:rPr>
          <w:rFonts w:asciiTheme="minorHAnsi" w:eastAsiaTheme="minorEastAsia" w:hAnsiTheme="minorHAnsi" w:cstheme="minorBidi"/>
          <w:b w:val="0"/>
          <w:sz w:val="22"/>
          <w:szCs w:val="22"/>
          <w:lang w:val="en-IN" w:eastAsia="en-IN"/>
        </w:rPr>
        <w:tab/>
      </w:r>
      <w:r w:rsidRPr="00F45102">
        <w:rPr>
          <w:rFonts w:cs="Arial"/>
        </w:rPr>
        <w:t>Project Details:</w:t>
      </w:r>
      <w:r>
        <w:tab/>
      </w:r>
      <w:r w:rsidR="0082238A">
        <w:fldChar w:fldCharType="begin"/>
      </w:r>
      <w:r>
        <w:instrText xml:space="preserve"> PAGEREF _Toc68766406 \h </w:instrText>
      </w:r>
      <w:r w:rsidR="0082238A">
        <w:fldChar w:fldCharType="separate"/>
      </w:r>
      <w:r>
        <w:t>4</w:t>
      </w:r>
      <w:r w:rsidR="0082238A">
        <w:fldChar w:fldCharType="end"/>
      </w:r>
    </w:p>
    <w:p w14:paraId="4E3F69E3"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1.2.</w:t>
      </w:r>
      <w:r>
        <w:rPr>
          <w:rFonts w:asciiTheme="minorHAnsi" w:eastAsiaTheme="minorEastAsia" w:hAnsiTheme="minorHAnsi" w:cstheme="minorBidi"/>
          <w:b w:val="0"/>
          <w:sz w:val="22"/>
          <w:szCs w:val="22"/>
          <w:lang w:val="en-IN" w:eastAsia="en-IN"/>
        </w:rPr>
        <w:tab/>
      </w:r>
      <w:r w:rsidRPr="00F45102">
        <w:rPr>
          <w:rFonts w:cs="Arial"/>
        </w:rPr>
        <w:t>Purpose</w:t>
      </w:r>
      <w:r>
        <w:tab/>
      </w:r>
      <w:r w:rsidR="0082238A">
        <w:fldChar w:fldCharType="begin"/>
      </w:r>
      <w:r>
        <w:instrText xml:space="preserve"> PAGEREF _Toc68766407 \h </w:instrText>
      </w:r>
      <w:r w:rsidR="0082238A">
        <w:fldChar w:fldCharType="separate"/>
      </w:r>
      <w:r>
        <w:t>4</w:t>
      </w:r>
      <w:r w:rsidR="0082238A">
        <w:fldChar w:fldCharType="end"/>
      </w:r>
    </w:p>
    <w:p w14:paraId="71CDF690"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1.3.</w:t>
      </w:r>
      <w:r>
        <w:rPr>
          <w:rFonts w:asciiTheme="minorHAnsi" w:eastAsiaTheme="minorEastAsia" w:hAnsiTheme="minorHAnsi" w:cstheme="minorBidi"/>
          <w:b w:val="0"/>
          <w:sz w:val="22"/>
          <w:szCs w:val="22"/>
          <w:lang w:val="en-IN" w:eastAsia="en-IN"/>
        </w:rPr>
        <w:tab/>
      </w:r>
      <w:r w:rsidRPr="00F45102">
        <w:rPr>
          <w:rFonts w:cs="Arial"/>
        </w:rPr>
        <w:t>Scope</w:t>
      </w:r>
      <w:r>
        <w:tab/>
      </w:r>
      <w:r w:rsidR="0082238A">
        <w:fldChar w:fldCharType="begin"/>
      </w:r>
      <w:r>
        <w:instrText xml:space="preserve"> PAGEREF _Toc68766408 \h </w:instrText>
      </w:r>
      <w:r w:rsidR="0082238A">
        <w:fldChar w:fldCharType="separate"/>
      </w:r>
      <w:r>
        <w:t>4</w:t>
      </w:r>
      <w:r w:rsidR="0082238A">
        <w:fldChar w:fldCharType="end"/>
      </w:r>
    </w:p>
    <w:p w14:paraId="0578EEFF" w14:textId="77777777" w:rsidR="002D6948" w:rsidRDefault="002D6948">
      <w:pPr>
        <w:pStyle w:val="TOC2"/>
        <w:tabs>
          <w:tab w:val="left" w:pos="1922"/>
        </w:tabs>
        <w:rPr>
          <w:rFonts w:asciiTheme="minorHAnsi" w:eastAsiaTheme="minorEastAsia" w:hAnsiTheme="minorHAnsi" w:cstheme="minorBidi"/>
          <w:b w:val="0"/>
          <w:sz w:val="22"/>
          <w:szCs w:val="22"/>
          <w:lang w:val="en-IN" w:eastAsia="en-IN"/>
        </w:rPr>
      </w:pPr>
      <w:r w:rsidRPr="00F45102">
        <w:rPr>
          <w:rFonts w:cs="Arial"/>
        </w:rPr>
        <w:t>1.3.1.</w:t>
      </w:r>
      <w:r>
        <w:rPr>
          <w:rFonts w:asciiTheme="minorHAnsi" w:eastAsiaTheme="minorEastAsia" w:hAnsiTheme="minorHAnsi" w:cstheme="minorBidi"/>
          <w:b w:val="0"/>
          <w:sz w:val="22"/>
          <w:szCs w:val="22"/>
          <w:lang w:val="en-IN" w:eastAsia="en-IN"/>
        </w:rPr>
        <w:tab/>
      </w:r>
      <w:r w:rsidRPr="00F45102">
        <w:rPr>
          <w:rFonts w:cs="Arial"/>
        </w:rPr>
        <w:t>In Scope:</w:t>
      </w:r>
      <w:r>
        <w:tab/>
      </w:r>
      <w:r w:rsidR="0082238A">
        <w:fldChar w:fldCharType="begin"/>
      </w:r>
      <w:r>
        <w:instrText xml:space="preserve"> PAGEREF _Toc68766409 \h </w:instrText>
      </w:r>
      <w:r w:rsidR="0082238A">
        <w:fldChar w:fldCharType="separate"/>
      </w:r>
      <w:r>
        <w:t>4</w:t>
      </w:r>
      <w:r w:rsidR="0082238A">
        <w:fldChar w:fldCharType="end"/>
      </w:r>
    </w:p>
    <w:p w14:paraId="0B7569B5" w14:textId="77777777" w:rsidR="002D6948" w:rsidRDefault="002D6948">
      <w:pPr>
        <w:pStyle w:val="TOC2"/>
        <w:tabs>
          <w:tab w:val="left" w:pos="1922"/>
        </w:tabs>
        <w:rPr>
          <w:rFonts w:asciiTheme="minorHAnsi" w:eastAsiaTheme="minorEastAsia" w:hAnsiTheme="minorHAnsi" w:cstheme="minorBidi"/>
          <w:b w:val="0"/>
          <w:sz w:val="22"/>
          <w:szCs w:val="22"/>
          <w:lang w:val="en-IN" w:eastAsia="en-IN"/>
        </w:rPr>
      </w:pPr>
      <w:r w:rsidRPr="00F45102">
        <w:rPr>
          <w:rFonts w:cs="Arial"/>
        </w:rPr>
        <w:t>1.3.2.</w:t>
      </w:r>
      <w:r>
        <w:rPr>
          <w:rFonts w:asciiTheme="minorHAnsi" w:eastAsiaTheme="minorEastAsia" w:hAnsiTheme="minorHAnsi" w:cstheme="minorBidi"/>
          <w:b w:val="0"/>
          <w:sz w:val="22"/>
          <w:szCs w:val="22"/>
          <w:lang w:val="en-IN" w:eastAsia="en-IN"/>
        </w:rPr>
        <w:tab/>
      </w:r>
      <w:r w:rsidRPr="00F45102">
        <w:rPr>
          <w:rFonts w:cs="Arial"/>
        </w:rPr>
        <w:t>Out of Scope:</w:t>
      </w:r>
      <w:r>
        <w:tab/>
      </w:r>
      <w:r w:rsidR="0082238A">
        <w:fldChar w:fldCharType="begin"/>
      </w:r>
      <w:r>
        <w:instrText xml:space="preserve"> PAGEREF _Toc68766410 \h </w:instrText>
      </w:r>
      <w:r w:rsidR="0082238A">
        <w:fldChar w:fldCharType="separate"/>
      </w:r>
      <w:r>
        <w:t>4</w:t>
      </w:r>
      <w:r w:rsidR="0082238A">
        <w:fldChar w:fldCharType="end"/>
      </w:r>
    </w:p>
    <w:p w14:paraId="3264F9A8"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1.4.</w:t>
      </w:r>
      <w:r>
        <w:rPr>
          <w:rFonts w:asciiTheme="minorHAnsi" w:eastAsiaTheme="minorEastAsia" w:hAnsiTheme="minorHAnsi" w:cstheme="minorBidi"/>
          <w:b w:val="0"/>
          <w:sz w:val="22"/>
          <w:szCs w:val="22"/>
          <w:lang w:val="en-IN" w:eastAsia="en-IN"/>
        </w:rPr>
        <w:tab/>
      </w:r>
      <w:r w:rsidRPr="00F45102">
        <w:rPr>
          <w:rFonts w:cs="Arial"/>
        </w:rPr>
        <w:t>Definitions, Acronyms, and abbreviations</w:t>
      </w:r>
      <w:r>
        <w:tab/>
      </w:r>
      <w:r w:rsidR="0082238A">
        <w:fldChar w:fldCharType="begin"/>
      </w:r>
      <w:r>
        <w:instrText xml:space="preserve"> PAGEREF _Toc68766411 \h </w:instrText>
      </w:r>
      <w:r w:rsidR="0082238A">
        <w:fldChar w:fldCharType="separate"/>
      </w:r>
      <w:r>
        <w:t>4</w:t>
      </w:r>
      <w:r w:rsidR="0082238A">
        <w:fldChar w:fldCharType="end"/>
      </w:r>
    </w:p>
    <w:p w14:paraId="66CA5EA5"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1.5.</w:t>
      </w:r>
      <w:r>
        <w:rPr>
          <w:rFonts w:asciiTheme="minorHAnsi" w:eastAsiaTheme="minorEastAsia" w:hAnsiTheme="minorHAnsi" w:cstheme="minorBidi"/>
          <w:b w:val="0"/>
          <w:sz w:val="22"/>
          <w:szCs w:val="22"/>
          <w:lang w:val="en-IN" w:eastAsia="en-IN"/>
        </w:rPr>
        <w:tab/>
      </w:r>
      <w:r w:rsidRPr="00F45102">
        <w:rPr>
          <w:rFonts w:cs="Arial"/>
        </w:rPr>
        <w:t>References</w:t>
      </w:r>
      <w:r>
        <w:tab/>
      </w:r>
      <w:r w:rsidR="0082238A">
        <w:fldChar w:fldCharType="begin"/>
      </w:r>
      <w:r>
        <w:instrText xml:space="preserve"> PAGEREF _Toc68766412 \h </w:instrText>
      </w:r>
      <w:r w:rsidR="0082238A">
        <w:fldChar w:fldCharType="separate"/>
      </w:r>
      <w:r>
        <w:t>4</w:t>
      </w:r>
      <w:r w:rsidR="0082238A">
        <w:fldChar w:fldCharType="end"/>
      </w:r>
    </w:p>
    <w:p w14:paraId="7C9DDE1E" w14:textId="77777777" w:rsidR="002D6948" w:rsidRDefault="002D6948">
      <w:pPr>
        <w:pStyle w:val="TOC1"/>
        <w:rPr>
          <w:rFonts w:asciiTheme="minorHAnsi" w:eastAsiaTheme="minorEastAsia" w:hAnsiTheme="minorHAnsi" w:cstheme="minorBidi"/>
          <w:b w:val="0"/>
          <w:sz w:val="22"/>
          <w:szCs w:val="22"/>
          <w:lang w:val="en-IN" w:eastAsia="en-IN"/>
        </w:rPr>
      </w:pPr>
      <w:r w:rsidRPr="00F45102">
        <w:rPr>
          <w:rFonts w:cs="Arial"/>
        </w:rPr>
        <w:t>2.</w:t>
      </w:r>
      <w:r>
        <w:rPr>
          <w:rFonts w:asciiTheme="minorHAnsi" w:eastAsiaTheme="minorEastAsia" w:hAnsiTheme="minorHAnsi" w:cstheme="minorBidi"/>
          <w:b w:val="0"/>
          <w:sz w:val="22"/>
          <w:szCs w:val="22"/>
          <w:lang w:val="en-IN" w:eastAsia="en-IN"/>
        </w:rPr>
        <w:tab/>
      </w:r>
      <w:r w:rsidRPr="00F45102">
        <w:rPr>
          <w:rFonts w:cs="Arial"/>
        </w:rPr>
        <w:t>Project Defined Process, Deliverables and Milestones</w:t>
      </w:r>
      <w:r>
        <w:tab/>
      </w:r>
      <w:r w:rsidR="0082238A">
        <w:fldChar w:fldCharType="begin"/>
      </w:r>
      <w:r>
        <w:instrText xml:space="preserve"> PAGEREF _Toc68766413 \h </w:instrText>
      </w:r>
      <w:r w:rsidR="0082238A">
        <w:fldChar w:fldCharType="separate"/>
      </w:r>
      <w:r>
        <w:t>5</w:t>
      </w:r>
      <w:r w:rsidR="0082238A">
        <w:fldChar w:fldCharType="end"/>
      </w:r>
    </w:p>
    <w:p w14:paraId="4F5F209B"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2.1.</w:t>
      </w:r>
      <w:r>
        <w:rPr>
          <w:rFonts w:asciiTheme="minorHAnsi" w:eastAsiaTheme="minorEastAsia" w:hAnsiTheme="minorHAnsi" w:cstheme="minorBidi"/>
          <w:b w:val="0"/>
          <w:sz w:val="22"/>
          <w:szCs w:val="22"/>
          <w:lang w:val="en-IN" w:eastAsia="en-IN"/>
        </w:rPr>
        <w:tab/>
      </w:r>
      <w:r w:rsidRPr="00F45102">
        <w:rPr>
          <w:rFonts w:cs="Arial"/>
        </w:rPr>
        <w:t>Tasks and deliverables</w:t>
      </w:r>
      <w:r>
        <w:tab/>
      </w:r>
      <w:r w:rsidR="0082238A">
        <w:fldChar w:fldCharType="begin"/>
      </w:r>
      <w:r>
        <w:instrText xml:space="preserve"> PAGEREF _Toc68766415 \h </w:instrText>
      </w:r>
      <w:r w:rsidR="0082238A">
        <w:fldChar w:fldCharType="separate"/>
      </w:r>
      <w:r>
        <w:t>5</w:t>
      </w:r>
      <w:r w:rsidR="0082238A">
        <w:fldChar w:fldCharType="end"/>
      </w:r>
    </w:p>
    <w:p w14:paraId="0F72AFF4"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2.2.</w:t>
      </w:r>
      <w:r>
        <w:rPr>
          <w:rFonts w:asciiTheme="minorHAnsi" w:eastAsiaTheme="minorEastAsia" w:hAnsiTheme="minorHAnsi" w:cstheme="minorBidi"/>
          <w:b w:val="0"/>
          <w:sz w:val="22"/>
          <w:szCs w:val="22"/>
          <w:lang w:val="en-IN" w:eastAsia="en-IN"/>
        </w:rPr>
        <w:tab/>
      </w:r>
      <w:r w:rsidRPr="00F45102">
        <w:rPr>
          <w:rFonts w:cs="Arial"/>
        </w:rPr>
        <w:t>Project Defined Process</w:t>
      </w:r>
      <w:r>
        <w:tab/>
      </w:r>
      <w:r w:rsidR="0082238A">
        <w:fldChar w:fldCharType="begin"/>
      </w:r>
      <w:r>
        <w:instrText xml:space="preserve"> PAGEREF _Toc68766416 \h </w:instrText>
      </w:r>
      <w:r w:rsidR="0082238A">
        <w:fldChar w:fldCharType="separate"/>
      </w:r>
      <w:r>
        <w:t>6</w:t>
      </w:r>
      <w:r w:rsidR="0082238A">
        <w:fldChar w:fldCharType="end"/>
      </w:r>
    </w:p>
    <w:p w14:paraId="3DD4EEB8"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2.3.</w:t>
      </w:r>
      <w:r>
        <w:rPr>
          <w:rFonts w:asciiTheme="minorHAnsi" w:eastAsiaTheme="minorEastAsia" w:hAnsiTheme="minorHAnsi" w:cstheme="minorBidi"/>
          <w:b w:val="0"/>
          <w:sz w:val="22"/>
          <w:szCs w:val="22"/>
          <w:lang w:val="en-IN" w:eastAsia="en-IN"/>
        </w:rPr>
        <w:tab/>
      </w:r>
      <w:r w:rsidRPr="00F45102">
        <w:rPr>
          <w:rFonts w:cs="Arial"/>
        </w:rPr>
        <w:t>Milestones</w:t>
      </w:r>
      <w:r>
        <w:tab/>
      </w:r>
      <w:r w:rsidR="0082238A">
        <w:fldChar w:fldCharType="begin"/>
      </w:r>
      <w:r>
        <w:instrText xml:space="preserve"> PAGEREF _Toc68766417 \h </w:instrText>
      </w:r>
      <w:r w:rsidR="0082238A">
        <w:fldChar w:fldCharType="separate"/>
      </w:r>
      <w:r>
        <w:t>6</w:t>
      </w:r>
      <w:r w:rsidR="0082238A">
        <w:fldChar w:fldCharType="end"/>
      </w:r>
    </w:p>
    <w:p w14:paraId="2CD6E2D6" w14:textId="77777777" w:rsidR="002D6948" w:rsidRDefault="002D6948">
      <w:pPr>
        <w:pStyle w:val="TOC1"/>
        <w:rPr>
          <w:rFonts w:asciiTheme="minorHAnsi" w:eastAsiaTheme="minorEastAsia" w:hAnsiTheme="minorHAnsi" w:cstheme="minorBidi"/>
          <w:b w:val="0"/>
          <w:sz w:val="22"/>
          <w:szCs w:val="22"/>
          <w:lang w:val="en-IN" w:eastAsia="en-IN"/>
        </w:rPr>
      </w:pPr>
      <w:r w:rsidRPr="00F45102">
        <w:rPr>
          <w:rFonts w:cs="Arial"/>
        </w:rPr>
        <w:t>3.</w:t>
      </w:r>
      <w:r>
        <w:rPr>
          <w:rFonts w:asciiTheme="minorHAnsi" w:eastAsiaTheme="minorEastAsia" w:hAnsiTheme="minorHAnsi" w:cstheme="minorBidi"/>
          <w:b w:val="0"/>
          <w:sz w:val="22"/>
          <w:szCs w:val="22"/>
          <w:lang w:val="en-IN" w:eastAsia="en-IN"/>
        </w:rPr>
        <w:tab/>
      </w:r>
      <w:r w:rsidRPr="00F45102">
        <w:rPr>
          <w:rFonts w:cs="Arial"/>
        </w:rPr>
        <w:t>Assumptions, Dependencies and Constraints</w:t>
      </w:r>
      <w:r>
        <w:tab/>
      </w:r>
      <w:r w:rsidR="0082238A">
        <w:fldChar w:fldCharType="begin"/>
      </w:r>
      <w:r>
        <w:instrText xml:space="preserve"> PAGEREF _Toc68766418 \h </w:instrText>
      </w:r>
      <w:r w:rsidR="0082238A">
        <w:fldChar w:fldCharType="separate"/>
      </w:r>
      <w:r>
        <w:t>7</w:t>
      </w:r>
      <w:r w:rsidR="0082238A">
        <w:fldChar w:fldCharType="end"/>
      </w:r>
    </w:p>
    <w:p w14:paraId="4AC8E4FD"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3.1.</w:t>
      </w:r>
      <w:r>
        <w:rPr>
          <w:rFonts w:asciiTheme="minorHAnsi" w:eastAsiaTheme="minorEastAsia" w:hAnsiTheme="minorHAnsi" w:cstheme="minorBidi"/>
          <w:b w:val="0"/>
          <w:sz w:val="22"/>
          <w:szCs w:val="22"/>
          <w:lang w:val="en-IN" w:eastAsia="en-IN"/>
        </w:rPr>
        <w:tab/>
      </w:r>
      <w:r w:rsidRPr="00F45102">
        <w:rPr>
          <w:rFonts w:cs="Arial"/>
        </w:rPr>
        <w:t>Assumption</w:t>
      </w:r>
      <w:r>
        <w:tab/>
      </w:r>
      <w:r w:rsidR="0082238A">
        <w:fldChar w:fldCharType="begin"/>
      </w:r>
      <w:r>
        <w:instrText xml:space="preserve"> PAGEREF _Toc68766420 \h </w:instrText>
      </w:r>
      <w:r w:rsidR="0082238A">
        <w:fldChar w:fldCharType="separate"/>
      </w:r>
      <w:r>
        <w:t>7</w:t>
      </w:r>
      <w:r w:rsidR="0082238A">
        <w:fldChar w:fldCharType="end"/>
      </w:r>
    </w:p>
    <w:p w14:paraId="18058F0F"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3.2.</w:t>
      </w:r>
      <w:r>
        <w:rPr>
          <w:rFonts w:asciiTheme="minorHAnsi" w:eastAsiaTheme="minorEastAsia" w:hAnsiTheme="minorHAnsi" w:cstheme="minorBidi"/>
          <w:b w:val="0"/>
          <w:sz w:val="22"/>
          <w:szCs w:val="22"/>
          <w:lang w:val="en-IN" w:eastAsia="en-IN"/>
        </w:rPr>
        <w:tab/>
      </w:r>
      <w:r w:rsidRPr="00F45102">
        <w:rPr>
          <w:rFonts w:cs="Arial"/>
        </w:rPr>
        <w:t>Dependencies</w:t>
      </w:r>
      <w:r>
        <w:tab/>
      </w:r>
      <w:r w:rsidR="0082238A">
        <w:fldChar w:fldCharType="begin"/>
      </w:r>
      <w:r>
        <w:instrText xml:space="preserve"> PAGEREF _Toc68766421 \h </w:instrText>
      </w:r>
      <w:r w:rsidR="0082238A">
        <w:fldChar w:fldCharType="separate"/>
      </w:r>
      <w:r>
        <w:t>7</w:t>
      </w:r>
      <w:r w:rsidR="0082238A">
        <w:fldChar w:fldCharType="end"/>
      </w:r>
    </w:p>
    <w:p w14:paraId="284E016D"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3.3.</w:t>
      </w:r>
      <w:r>
        <w:rPr>
          <w:rFonts w:asciiTheme="minorHAnsi" w:eastAsiaTheme="minorEastAsia" w:hAnsiTheme="minorHAnsi" w:cstheme="minorBidi"/>
          <w:b w:val="0"/>
          <w:sz w:val="22"/>
          <w:szCs w:val="22"/>
          <w:lang w:val="en-IN" w:eastAsia="en-IN"/>
        </w:rPr>
        <w:tab/>
      </w:r>
      <w:r w:rsidRPr="00F45102">
        <w:rPr>
          <w:rFonts w:cs="Arial"/>
        </w:rPr>
        <w:t>Constraints</w:t>
      </w:r>
      <w:r>
        <w:tab/>
      </w:r>
      <w:r w:rsidR="0082238A">
        <w:fldChar w:fldCharType="begin"/>
      </w:r>
      <w:r>
        <w:instrText xml:space="preserve"> PAGEREF _Toc68766422 \h </w:instrText>
      </w:r>
      <w:r w:rsidR="0082238A">
        <w:fldChar w:fldCharType="separate"/>
      </w:r>
      <w:r>
        <w:t>7</w:t>
      </w:r>
      <w:r w:rsidR="0082238A">
        <w:fldChar w:fldCharType="end"/>
      </w:r>
    </w:p>
    <w:p w14:paraId="5399774E" w14:textId="77777777" w:rsidR="002D6948" w:rsidRDefault="002D6948">
      <w:pPr>
        <w:pStyle w:val="TOC1"/>
        <w:rPr>
          <w:rFonts w:asciiTheme="minorHAnsi" w:eastAsiaTheme="minorEastAsia" w:hAnsiTheme="minorHAnsi" w:cstheme="minorBidi"/>
          <w:b w:val="0"/>
          <w:sz w:val="22"/>
          <w:szCs w:val="22"/>
          <w:lang w:val="en-IN" w:eastAsia="en-IN"/>
        </w:rPr>
      </w:pPr>
      <w:r w:rsidRPr="00F45102">
        <w:rPr>
          <w:rFonts w:cs="Arial"/>
        </w:rPr>
        <w:t>4.</w:t>
      </w:r>
      <w:r>
        <w:rPr>
          <w:rFonts w:asciiTheme="minorHAnsi" w:eastAsiaTheme="minorEastAsia" w:hAnsiTheme="minorHAnsi" w:cstheme="minorBidi"/>
          <w:b w:val="0"/>
          <w:sz w:val="22"/>
          <w:szCs w:val="22"/>
          <w:lang w:val="en-IN" w:eastAsia="en-IN"/>
        </w:rPr>
        <w:tab/>
      </w:r>
      <w:r w:rsidRPr="00F45102">
        <w:rPr>
          <w:rFonts w:cs="Arial"/>
        </w:rPr>
        <w:t>Use of Structured Decision Analysis</w:t>
      </w:r>
      <w:r>
        <w:tab/>
      </w:r>
      <w:r w:rsidR="0082238A">
        <w:fldChar w:fldCharType="begin"/>
      </w:r>
      <w:r>
        <w:instrText xml:space="preserve"> PAGEREF _Toc68766423 \h </w:instrText>
      </w:r>
      <w:r w:rsidR="0082238A">
        <w:fldChar w:fldCharType="separate"/>
      </w:r>
      <w:r>
        <w:t>8</w:t>
      </w:r>
      <w:r w:rsidR="0082238A">
        <w:fldChar w:fldCharType="end"/>
      </w:r>
    </w:p>
    <w:p w14:paraId="4182DAD4" w14:textId="77777777" w:rsidR="002D6948" w:rsidRDefault="002D6948">
      <w:pPr>
        <w:pStyle w:val="TOC1"/>
        <w:rPr>
          <w:rFonts w:asciiTheme="minorHAnsi" w:eastAsiaTheme="minorEastAsia" w:hAnsiTheme="minorHAnsi" w:cstheme="minorBidi"/>
          <w:b w:val="0"/>
          <w:sz w:val="22"/>
          <w:szCs w:val="22"/>
          <w:lang w:val="en-IN" w:eastAsia="en-IN"/>
        </w:rPr>
      </w:pPr>
      <w:r w:rsidRPr="00F45102">
        <w:rPr>
          <w:rFonts w:cs="Arial"/>
        </w:rPr>
        <w:t>5.</w:t>
      </w:r>
      <w:r>
        <w:rPr>
          <w:rFonts w:asciiTheme="minorHAnsi" w:eastAsiaTheme="minorEastAsia" w:hAnsiTheme="minorHAnsi" w:cstheme="minorBidi"/>
          <w:b w:val="0"/>
          <w:sz w:val="22"/>
          <w:szCs w:val="22"/>
          <w:lang w:val="en-IN" w:eastAsia="en-IN"/>
        </w:rPr>
        <w:tab/>
      </w:r>
      <w:r w:rsidRPr="00F45102">
        <w:rPr>
          <w:rFonts w:cs="Arial"/>
        </w:rPr>
        <w:t>Project Organization</w:t>
      </w:r>
      <w:r>
        <w:tab/>
      </w:r>
      <w:r w:rsidR="0082238A">
        <w:fldChar w:fldCharType="begin"/>
      </w:r>
      <w:r>
        <w:instrText xml:space="preserve"> PAGEREF _Toc68766424 \h </w:instrText>
      </w:r>
      <w:r w:rsidR="0082238A">
        <w:fldChar w:fldCharType="separate"/>
      </w:r>
      <w:r>
        <w:t>9</w:t>
      </w:r>
      <w:r w:rsidR="0082238A">
        <w:fldChar w:fldCharType="end"/>
      </w:r>
    </w:p>
    <w:p w14:paraId="5411DBA5"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6.1.</w:t>
      </w:r>
      <w:r>
        <w:rPr>
          <w:rFonts w:asciiTheme="minorHAnsi" w:eastAsiaTheme="minorEastAsia" w:hAnsiTheme="minorHAnsi" w:cstheme="minorBidi"/>
          <w:b w:val="0"/>
          <w:sz w:val="22"/>
          <w:szCs w:val="22"/>
          <w:lang w:val="en-IN" w:eastAsia="en-IN"/>
        </w:rPr>
        <w:tab/>
      </w:r>
      <w:r w:rsidRPr="00F45102">
        <w:rPr>
          <w:rFonts w:cs="Arial"/>
        </w:rPr>
        <w:t>Organization Structure</w:t>
      </w:r>
      <w:r>
        <w:tab/>
      </w:r>
      <w:r w:rsidR="0082238A">
        <w:fldChar w:fldCharType="begin"/>
      </w:r>
      <w:r>
        <w:instrText xml:space="preserve"> PAGEREF _Toc68766428 \h </w:instrText>
      </w:r>
      <w:r w:rsidR="0082238A">
        <w:fldChar w:fldCharType="separate"/>
      </w:r>
      <w:r>
        <w:t>9</w:t>
      </w:r>
      <w:r w:rsidR="0082238A">
        <w:fldChar w:fldCharType="end"/>
      </w:r>
    </w:p>
    <w:p w14:paraId="4C24209B"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6.2.</w:t>
      </w:r>
      <w:r>
        <w:rPr>
          <w:rFonts w:asciiTheme="minorHAnsi" w:eastAsiaTheme="minorEastAsia" w:hAnsiTheme="minorHAnsi" w:cstheme="minorBidi"/>
          <w:b w:val="0"/>
          <w:sz w:val="22"/>
          <w:szCs w:val="22"/>
          <w:lang w:val="en-IN" w:eastAsia="en-IN"/>
        </w:rPr>
        <w:tab/>
      </w:r>
      <w:r w:rsidRPr="00F45102">
        <w:rPr>
          <w:rFonts w:cs="Arial"/>
        </w:rPr>
        <w:t>Roles &amp; Responsibilities</w:t>
      </w:r>
      <w:r>
        <w:tab/>
      </w:r>
      <w:r w:rsidR="0082238A">
        <w:fldChar w:fldCharType="begin"/>
      </w:r>
      <w:r>
        <w:instrText xml:space="preserve"> PAGEREF _Toc68766429 \h </w:instrText>
      </w:r>
      <w:r w:rsidR="0082238A">
        <w:fldChar w:fldCharType="separate"/>
      </w:r>
      <w:r>
        <w:t>9</w:t>
      </w:r>
      <w:r w:rsidR="0082238A">
        <w:fldChar w:fldCharType="end"/>
      </w:r>
    </w:p>
    <w:p w14:paraId="2103C815"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6.3.</w:t>
      </w:r>
      <w:r>
        <w:rPr>
          <w:rFonts w:asciiTheme="minorHAnsi" w:eastAsiaTheme="minorEastAsia" w:hAnsiTheme="minorHAnsi" w:cstheme="minorBidi"/>
          <w:b w:val="0"/>
          <w:sz w:val="22"/>
          <w:szCs w:val="22"/>
          <w:lang w:val="en-IN" w:eastAsia="en-IN"/>
        </w:rPr>
        <w:tab/>
      </w:r>
      <w:r w:rsidRPr="00F45102">
        <w:rPr>
          <w:rFonts w:cs="Arial"/>
        </w:rPr>
        <w:t>Stakeholders Involvement</w:t>
      </w:r>
      <w:r>
        <w:tab/>
      </w:r>
      <w:r w:rsidR="0082238A">
        <w:fldChar w:fldCharType="begin"/>
      </w:r>
      <w:r>
        <w:instrText xml:space="preserve"> PAGEREF _Toc68766430 \h </w:instrText>
      </w:r>
      <w:r w:rsidR="0082238A">
        <w:fldChar w:fldCharType="separate"/>
      </w:r>
      <w:r>
        <w:t>10</w:t>
      </w:r>
      <w:r w:rsidR="0082238A">
        <w:fldChar w:fldCharType="end"/>
      </w:r>
    </w:p>
    <w:p w14:paraId="291F8514"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6.4.</w:t>
      </w:r>
      <w:r>
        <w:rPr>
          <w:rFonts w:asciiTheme="minorHAnsi" w:eastAsiaTheme="minorEastAsia" w:hAnsiTheme="minorHAnsi" w:cstheme="minorBidi"/>
          <w:b w:val="0"/>
          <w:sz w:val="22"/>
          <w:szCs w:val="22"/>
          <w:lang w:val="en-IN" w:eastAsia="en-IN"/>
        </w:rPr>
        <w:tab/>
      </w:r>
      <w:r w:rsidRPr="00F45102">
        <w:rPr>
          <w:rFonts w:cs="Arial"/>
        </w:rPr>
        <w:t>Escalation Mechanism</w:t>
      </w:r>
      <w:r>
        <w:tab/>
      </w:r>
      <w:r w:rsidR="0082238A">
        <w:fldChar w:fldCharType="begin"/>
      </w:r>
      <w:r>
        <w:instrText xml:space="preserve"> PAGEREF _Toc68766431 \h </w:instrText>
      </w:r>
      <w:r w:rsidR="0082238A">
        <w:fldChar w:fldCharType="separate"/>
      </w:r>
      <w:r>
        <w:t>11</w:t>
      </w:r>
      <w:r w:rsidR="0082238A">
        <w:fldChar w:fldCharType="end"/>
      </w:r>
    </w:p>
    <w:p w14:paraId="394113A0"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6.5.</w:t>
      </w:r>
      <w:r>
        <w:rPr>
          <w:rFonts w:asciiTheme="minorHAnsi" w:eastAsiaTheme="minorEastAsia" w:hAnsiTheme="minorHAnsi" w:cstheme="minorBidi"/>
          <w:b w:val="0"/>
          <w:sz w:val="22"/>
          <w:szCs w:val="22"/>
          <w:lang w:val="en-IN" w:eastAsia="en-IN"/>
        </w:rPr>
        <w:tab/>
      </w:r>
      <w:r w:rsidRPr="00F45102">
        <w:rPr>
          <w:rFonts w:cs="Arial"/>
        </w:rPr>
        <w:t>Communication Plan</w:t>
      </w:r>
      <w:r>
        <w:tab/>
      </w:r>
      <w:r w:rsidR="0082238A">
        <w:fldChar w:fldCharType="begin"/>
      </w:r>
      <w:r>
        <w:instrText xml:space="preserve"> PAGEREF _Toc68766432 \h </w:instrText>
      </w:r>
      <w:r w:rsidR="0082238A">
        <w:fldChar w:fldCharType="separate"/>
      </w:r>
      <w:r>
        <w:t>11</w:t>
      </w:r>
      <w:r w:rsidR="0082238A">
        <w:fldChar w:fldCharType="end"/>
      </w:r>
    </w:p>
    <w:p w14:paraId="109AC648" w14:textId="77777777" w:rsidR="002D6948" w:rsidRDefault="002D6948">
      <w:pPr>
        <w:pStyle w:val="TOC1"/>
        <w:rPr>
          <w:rFonts w:asciiTheme="minorHAnsi" w:eastAsiaTheme="minorEastAsia" w:hAnsiTheme="minorHAnsi" w:cstheme="minorBidi"/>
          <w:b w:val="0"/>
          <w:sz w:val="22"/>
          <w:szCs w:val="22"/>
          <w:lang w:val="en-IN" w:eastAsia="en-IN"/>
        </w:rPr>
      </w:pPr>
      <w:r w:rsidRPr="00F45102">
        <w:rPr>
          <w:rFonts w:cs="Arial"/>
        </w:rPr>
        <w:t>6.</w:t>
      </w:r>
      <w:r>
        <w:rPr>
          <w:rFonts w:asciiTheme="minorHAnsi" w:eastAsiaTheme="minorEastAsia" w:hAnsiTheme="minorHAnsi" w:cstheme="minorBidi"/>
          <w:b w:val="0"/>
          <w:sz w:val="22"/>
          <w:szCs w:val="22"/>
          <w:lang w:val="en-IN" w:eastAsia="en-IN"/>
        </w:rPr>
        <w:tab/>
      </w:r>
      <w:r w:rsidRPr="00F45102">
        <w:rPr>
          <w:rFonts w:cs="Arial"/>
        </w:rPr>
        <w:t>Monitoring, Controlling and Reporting</w:t>
      </w:r>
      <w:r>
        <w:tab/>
      </w:r>
      <w:r w:rsidR="0082238A">
        <w:fldChar w:fldCharType="begin"/>
      </w:r>
      <w:r>
        <w:instrText xml:space="preserve"> PAGEREF _Toc68766433 \h </w:instrText>
      </w:r>
      <w:r w:rsidR="0082238A">
        <w:fldChar w:fldCharType="separate"/>
      </w:r>
      <w:r>
        <w:t>13</w:t>
      </w:r>
      <w:r w:rsidR="0082238A">
        <w:fldChar w:fldCharType="end"/>
      </w:r>
    </w:p>
    <w:p w14:paraId="1CB573E0" w14:textId="77777777" w:rsidR="002D6948" w:rsidRDefault="002D6948">
      <w:pPr>
        <w:pStyle w:val="TOC1"/>
        <w:rPr>
          <w:rFonts w:asciiTheme="minorHAnsi" w:eastAsiaTheme="minorEastAsia" w:hAnsiTheme="minorHAnsi" w:cstheme="minorBidi"/>
          <w:b w:val="0"/>
          <w:sz w:val="22"/>
          <w:szCs w:val="22"/>
          <w:lang w:val="en-IN" w:eastAsia="en-IN"/>
        </w:rPr>
      </w:pPr>
      <w:r w:rsidRPr="00F45102">
        <w:rPr>
          <w:rFonts w:cs="Arial"/>
        </w:rPr>
        <w:t>7.</w:t>
      </w:r>
      <w:r>
        <w:rPr>
          <w:rFonts w:asciiTheme="minorHAnsi" w:eastAsiaTheme="minorEastAsia" w:hAnsiTheme="minorHAnsi" w:cstheme="minorBidi"/>
          <w:b w:val="0"/>
          <w:sz w:val="22"/>
          <w:szCs w:val="22"/>
          <w:lang w:val="en-IN" w:eastAsia="en-IN"/>
        </w:rPr>
        <w:tab/>
      </w:r>
      <w:r w:rsidRPr="00F45102">
        <w:rPr>
          <w:rFonts w:cs="Arial"/>
        </w:rPr>
        <w:t>Risk Management Plan</w:t>
      </w:r>
      <w:r>
        <w:tab/>
      </w:r>
      <w:r w:rsidR="0082238A">
        <w:fldChar w:fldCharType="begin"/>
      </w:r>
      <w:r>
        <w:instrText xml:space="preserve"> PAGEREF _Toc68766435 \h </w:instrText>
      </w:r>
      <w:r w:rsidR="0082238A">
        <w:fldChar w:fldCharType="separate"/>
      </w:r>
      <w:r>
        <w:t>14</w:t>
      </w:r>
      <w:r w:rsidR="0082238A">
        <w:fldChar w:fldCharType="end"/>
      </w:r>
    </w:p>
    <w:p w14:paraId="782B294B" w14:textId="77777777" w:rsidR="002D6948" w:rsidRDefault="002D6948">
      <w:pPr>
        <w:pStyle w:val="TOC1"/>
        <w:rPr>
          <w:rFonts w:asciiTheme="minorHAnsi" w:eastAsiaTheme="minorEastAsia" w:hAnsiTheme="minorHAnsi" w:cstheme="minorBidi"/>
          <w:b w:val="0"/>
          <w:sz w:val="22"/>
          <w:szCs w:val="22"/>
          <w:lang w:val="en-IN" w:eastAsia="en-IN"/>
        </w:rPr>
      </w:pPr>
      <w:r w:rsidRPr="00F45102">
        <w:rPr>
          <w:rFonts w:cs="Arial"/>
        </w:rPr>
        <w:t>8.</w:t>
      </w:r>
      <w:r>
        <w:rPr>
          <w:rFonts w:asciiTheme="minorHAnsi" w:eastAsiaTheme="minorEastAsia" w:hAnsiTheme="minorHAnsi" w:cstheme="minorBidi"/>
          <w:b w:val="0"/>
          <w:sz w:val="22"/>
          <w:szCs w:val="22"/>
          <w:lang w:val="en-IN" w:eastAsia="en-IN"/>
        </w:rPr>
        <w:tab/>
      </w:r>
      <w:r w:rsidRPr="00F45102">
        <w:rPr>
          <w:rFonts w:cs="Arial"/>
        </w:rPr>
        <w:t>Quality Assurance Plan</w:t>
      </w:r>
      <w:r>
        <w:tab/>
      </w:r>
      <w:r w:rsidR="0082238A">
        <w:fldChar w:fldCharType="begin"/>
      </w:r>
      <w:r>
        <w:instrText xml:space="preserve"> PAGEREF _Toc68766436 \h </w:instrText>
      </w:r>
      <w:r w:rsidR="0082238A">
        <w:fldChar w:fldCharType="separate"/>
      </w:r>
      <w:r>
        <w:t>15</w:t>
      </w:r>
      <w:r w:rsidR="0082238A">
        <w:fldChar w:fldCharType="end"/>
      </w:r>
    </w:p>
    <w:p w14:paraId="2ADC290B"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9.1.</w:t>
      </w:r>
      <w:r>
        <w:rPr>
          <w:rFonts w:asciiTheme="minorHAnsi" w:eastAsiaTheme="minorEastAsia" w:hAnsiTheme="minorHAnsi" w:cstheme="minorBidi"/>
          <w:b w:val="0"/>
          <w:sz w:val="22"/>
          <w:szCs w:val="22"/>
          <w:lang w:val="en-IN" w:eastAsia="en-IN"/>
        </w:rPr>
        <w:tab/>
      </w:r>
      <w:r w:rsidRPr="00F45102">
        <w:rPr>
          <w:rFonts w:cs="Arial"/>
        </w:rPr>
        <w:t>Quality Goals</w:t>
      </w:r>
      <w:r>
        <w:tab/>
      </w:r>
      <w:r w:rsidR="0082238A">
        <w:fldChar w:fldCharType="begin"/>
      </w:r>
      <w:r>
        <w:instrText xml:space="preserve"> PAGEREF _Toc68766439 \h </w:instrText>
      </w:r>
      <w:r w:rsidR="0082238A">
        <w:fldChar w:fldCharType="separate"/>
      </w:r>
      <w:r>
        <w:t>15</w:t>
      </w:r>
      <w:r w:rsidR="0082238A">
        <w:fldChar w:fldCharType="end"/>
      </w:r>
    </w:p>
    <w:p w14:paraId="5B1F5C24"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9.2.</w:t>
      </w:r>
      <w:r>
        <w:rPr>
          <w:rFonts w:asciiTheme="minorHAnsi" w:eastAsiaTheme="minorEastAsia" w:hAnsiTheme="minorHAnsi" w:cstheme="minorBidi"/>
          <w:b w:val="0"/>
          <w:sz w:val="22"/>
          <w:szCs w:val="22"/>
          <w:lang w:val="en-IN" w:eastAsia="en-IN"/>
        </w:rPr>
        <w:tab/>
      </w:r>
      <w:r w:rsidRPr="00F45102">
        <w:rPr>
          <w:rFonts w:cs="Arial"/>
        </w:rPr>
        <w:t>Peer and external Reviews</w:t>
      </w:r>
      <w:r>
        <w:tab/>
      </w:r>
      <w:r w:rsidR="0082238A">
        <w:fldChar w:fldCharType="begin"/>
      </w:r>
      <w:r>
        <w:instrText xml:space="preserve"> PAGEREF _Toc68766440 \h </w:instrText>
      </w:r>
      <w:r w:rsidR="0082238A">
        <w:fldChar w:fldCharType="separate"/>
      </w:r>
      <w:r>
        <w:t>15</w:t>
      </w:r>
      <w:r w:rsidR="0082238A">
        <w:fldChar w:fldCharType="end"/>
      </w:r>
    </w:p>
    <w:p w14:paraId="5D1EC66A"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9.3.</w:t>
      </w:r>
      <w:r>
        <w:rPr>
          <w:rFonts w:asciiTheme="minorHAnsi" w:eastAsiaTheme="minorEastAsia" w:hAnsiTheme="minorHAnsi" w:cstheme="minorBidi"/>
          <w:b w:val="0"/>
          <w:sz w:val="22"/>
          <w:szCs w:val="22"/>
          <w:lang w:val="en-IN" w:eastAsia="en-IN"/>
        </w:rPr>
        <w:tab/>
      </w:r>
      <w:r w:rsidRPr="00F45102">
        <w:rPr>
          <w:rFonts w:cs="Arial"/>
        </w:rPr>
        <w:t>Internal Audits and SQA Reviews</w:t>
      </w:r>
      <w:r>
        <w:tab/>
      </w:r>
      <w:r w:rsidR="0082238A">
        <w:fldChar w:fldCharType="begin"/>
      </w:r>
      <w:r>
        <w:instrText xml:space="preserve"> PAGEREF _Toc68766441 \h </w:instrText>
      </w:r>
      <w:r w:rsidR="0082238A">
        <w:fldChar w:fldCharType="separate"/>
      </w:r>
      <w:r>
        <w:t>15</w:t>
      </w:r>
      <w:r w:rsidR="0082238A">
        <w:fldChar w:fldCharType="end"/>
      </w:r>
    </w:p>
    <w:p w14:paraId="00AEBB96" w14:textId="77777777" w:rsidR="002D6948" w:rsidRDefault="002D6948">
      <w:pPr>
        <w:pStyle w:val="TOC1"/>
        <w:rPr>
          <w:rFonts w:asciiTheme="minorHAnsi" w:eastAsiaTheme="minorEastAsia" w:hAnsiTheme="minorHAnsi" w:cstheme="minorBidi"/>
          <w:b w:val="0"/>
          <w:sz w:val="22"/>
          <w:szCs w:val="22"/>
          <w:lang w:val="en-IN" w:eastAsia="en-IN"/>
        </w:rPr>
      </w:pPr>
      <w:r w:rsidRPr="00F45102">
        <w:rPr>
          <w:rFonts w:cs="Arial"/>
        </w:rPr>
        <w:t>9.</w:t>
      </w:r>
      <w:r>
        <w:rPr>
          <w:rFonts w:asciiTheme="minorHAnsi" w:eastAsiaTheme="minorEastAsia" w:hAnsiTheme="minorHAnsi" w:cstheme="minorBidi"/>
          <w:b w:val="0"/>
          <w:sz w:val="22"/>
          <w:szCs w:val="22"/>
          <w:lang w:val="en-IN" w:eastAsia="en-IN"/>
        </w:rPr>
        <w:tab/>
      </w:r>
      <w:r w:rsidRPr="00F45102">
        <w:rPr>
          <w:rFonts w:cs="Arial"/>
        </w:rPr>
        <w:t>Test Plan</w:t>
      </w:r>
      <w:r>
        <w:tab/>
      </w:r>
      <w:r w:rsidR="0082238A">
        <w:fldChar w:fldCharType="begin"/>
      </w:r>
      <w:r>
        <w:instrText xml:space="preserve"> PAGEREF _Toc68766442 \h </w:instrText>
      </w:r>
      <w:r w:rsidR="0082238A">
        <w:fldChar w:fldCharType="separate"/>
      </w:r>
      <w:r>
        <w:t>16</w:t>
      </w:r>
      <w:r w:rsidR="0082238A">
        <w:fldChar w:fldCharType="end"/>
      </w:r>
    </w:p>
    <w:p w14:paraId="4A5F0C42"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lastRenderedPageBreak/>
        <w:t>10.1.</w:t>
      </w:r>
      <w:r>
        <w:rPr>
          <w:rFonts w:asciiTheme="minorHAnsi" w:eastAsiaTheme="minorEastAsia" w:hAnsiTheme="minorHAnsi" w:cstheme="minorBidi"/>
          <w:b w:val="0"/>
          <w:sz w:val="22"/>
          <w:szCs w:val="22"/>
          <w:lang w:val="en-IN" w:eastAsia="en-IN"/>
        </w:rPr>
        <w:tab/>
      </w:r>
      <w:r w:rsidRPr="00F45102">
        <w:rPr>
          <w:rFonts w:cs="Arial"/>
        </w:rPr>
        <w:t>Test Scope</w:t>
      </w:r>
      <w:r>
        <w:tab/>
      </w:r>
      <w:r w:rsidR="0082238A">
        <w:fldChar w:fldCharType="begin"/>
      </w:r>
      <w:r>
        <w:instrText xml:space="preserve"> PAGEREF _Toc68766444 \h </w:instrText>
      </w:r>
      <w:r w:rsidR="0082238A">
        <w:fldChar w:fldCharType="separate"/>
      </w:r>
      <w:r>
        <w:t>16</w:t>
      </w:r>
      <w:r w:rsidR="0082238A">
        <w:fldChar w:fldCharType="end"/>
      </w:r>
    </w:p>
    <w:p w14:paraId="3B66249B"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10.2.</w:t>
      </w:r>
      <w:r>
        <w:rPr>
          <w:rFonts w:asciiTheme="minorHAnsi" w:eastAsiaTheme="minorEastAsia" w:hAnsiTheme="minorHAnsi" w:cstheme="minorBidi"/>
          <w:b w:val="0"/>
          <w:sz w:val="22"/>
          <w:szCs w:val="22"/>
          <w:lang w:val="en-IN" w:eastAsia="en-IN"/>
        </w:rPr>
        <w:tab/>
      </w:r>
      <w:r w:rsidRPr="00F45102">
        <w:rPr>
          <w:rFonts w:cs="Arial"/>
        </w:rPr>
        <w:t>Test Strategy</w:t>
      </w:r>
      <w:r>
        <w:tab/>
      </w:r>
      <w:r w:rsidR="0082238A">
        <w:fldChar w:fldCharType="begin"/>
      </w:r>
      <w:r>
        <w:instrText xml:space="preserve"> PAGEREF _Toc68766445 \h </w:instrText>
      </w:r>
      <w:r w:rsidR="0082238A">
        <w:fldChar w:fldCharType="separate"/>
      </w:r>
      <w:r>
        <w:t>16</w:t>
      </w:r>
      <w:r w:rsidR="0082238A">
        <w:fldChar w:fldCharType="end"/>
      </w:r>
    </w:p>
    <w:p w14:paraId="58973170"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10.3.</w:t>
      </w:r>
      <w:r>
        <w:rPr>
          <w:rFonts w:asciiTheme="minorHAnsi" w:eastAsiaTheme="minorEastAsia" w:hAnsiTheme="minorHAnsi" w:cstheme="minorBidi"/>
          <w:b w:val="0"/>
          <w:sz w:val="22"/>
          <w:szCs w:val="22"/>
          <w:lang w:val="en-IN" w:eastAsia="en-IN"/>
        </w:rPr>
        <w:tab/>
      </w:r>
      <w:r w:rsidRPr="00F45102">
        <w:rPr>
          <w:rFonts w:cs="Arial"/>
        </w:rPr>
        <w:t>Test Environment</w:t>
      </w:r>
      <w:r>
        <w:tab/>
      </w:r>
      <w:r w:rsidR="0082238A">
        <w:fldChar w:fldCharType="begin"/>
      </w:r>
      <w:r>
        <w:instrText xml:space="preserve"> PAGEREF _Toc68766446 \h </w:instrText>
      </w:r>
      <w:r w:rsidR="0082238A">
        <w:fldChar w:fldCharType="separate"/>
      </w:r>
      <w:r>
        <w:t>16</w:t>
      </w:r>
      <w:r w:rsidR="0082238A">
        <w:fldChar w:fldCharType="end"/>
      </w:r>
    </w:p>
    <w:p w14:paraId="3B507B71" w14:textId="77777777" w:rsidR="002D6948" w:rsidRDefault="002D6948">
      <w:pPr>
        <w:pStyle w:val="TOC1"/>
        <w:rPr>
          <w:rFonts w:asciiTheme="minorHAnsi" w:eastAsiaTheme="minorEastAsia" w:hAnsiTheme="minorHAnsi" w:cstheme="minorBidi"/>
          <w:b w:val="0"/>
          <w:sz w:val="22"/>
          <w:szCs w:val="22"/>
          <w:lang w:val="en-IN" w:eastAsia="en-IN"/>
        </w:rPr>
      </w:pPr>
      <w:r w:rsidRPr="00F45102">
        <w:rPr>
          <w:rFonts w:cs="Arial"/>
        </w:rPr>
        <w:t>10.</w:t>
      </w:r>
      <w:r>
        <w:rPr>
          <w:rFonts w:asciiTheme="minorHAnsi" w:eastAsiaTheme="minorEastAsia" w:hAnsiTheme="minorHAnsi" w:cstheme="minorBidi"/>
          <w:b w:val="0"/>
          <w:sz w:val="22"/>
          <w:szCs w:val="22"/>
          <w:lang w:val="en-IN" w:eastAsia="en-IN"/>
        </w:rPr>
        <w:tab/>
      </w:r>
      <w:r w:rsidRPr="00F45102">
        <w:rPr>
          <w:rFonts w:cs="Arial"/>
        </w:rPr>
        <w:t>Measurements and Metrics Plan</w:t>
      </w:r>
      <w:r>
        <w:tab/>
      </w:r>
      <w:r w:rsidR="0082238A">
        <w:fldChar w:fldCharType="begin"/>
      </w:r>
      <w:r>
        <w:instrText xml:space="preserve"> PAGEREF _Toc68766447 \h </w:instrText>
      </w:r>
      <w:r w:rsidR="0082238A">
        <w:fldChar w:fldCharType="separate"/>
      </w:r>
      <w:r>
        <w:t>17</w:t>
      </w:r>
      <w:r w:rsidR="0082238A">
        <w:fldChar w:fldCharType="end"/>
      </w:r>
    </w:p>
    <w:p w14:paraId="199C6B28" w14:textId="77777777" w:rsidR="002D6948" w:rsidRDefault="002D6948">
      <w:pPr>
        <w:pStyle w:val="TOC1"/>
        <w:rPr>
          <w:rFonts w:asciiTheme="minorHAnsi" w:eastAsiaTheme="minorEastAsia" w:hAnsiTheme="minorHAnsi" w:cstheme="minorBidi"/>
          <w:b w:val="0"/>
          <w:sz w:val="22"/>
          <w:szCs w:val="22"/>
          <w:lang w:val="en-IN" w:eastAsia="en-IN"/>
        </w:rPr>
      </w:pPr>
      <w:r w:rsidRPr="00F45102">
        <w:rPr>
          <w:rFonts w:cs="Arial"/>
        </w:rPr>
        <w:t>11.</w:t>
      </w:r>
      <w:r>
        <w:rPr>
          <w:rFonts w:asciiTheme="minorHAnsi" w:eastAsiaTheme="minorEastAsia" w:hAnsiTheme="minorHAnsi" w:cstheme="minorBidi"/>
          <w:b w:val="0"/>
          <w:sz w:val="22"/>
          <w:szCs w:val="22"/>
          <w:lang w:val="en-IN" w:eastAsia="en-IN"/>
        </w:rPr>
        <w:tab/>
      </w:r>
      <w:r w:rsidRPr="00F45102">
        <w:rPr>
          <w:rFonts w:cs="Arial"/>
        </w:rPr>
        <w:t>Plan for management of project data</w:t>
      </w:r>
      <w:r>
        <w:tab/>
      </w:r>
      <w:r w:rsidR="0082238A">
        <w:fldChar w:fldCharType="begin"/>
      </w:r>
      <w:r>
        <w:instrText xml:space="preserve"> PAGEREF _Toc68766448 \h </w:instrText>
      </w:r>
      <w:r w:rsidR="0082238A">
        <w:fldChar w:fldCharType="separate"/>
      </w:r>
      <w:r>
        <w:t>18</w:t>
      </w:r>
      <w:r w:rsidR="0082238A">
        <w:fldChar w:fldCharType="end"/>
      </w:r>
    </w:p>
    <w:p w14:paraId="20C78D7D" w14:textId="77777777" w:rsidR="002D6948" w:rsidRDefault="002D6948">
      <w:pPr>
        <w:pStyle w:val="TOC1"/>
        <w:rPr>
          <w:rFonts w:asciiTheme="minorHAnsi" w:eastAsiaTheme="minorEastAsia" w:hAnsiTheme="minorHAnsi" w:cstheme="minorBidi"/>
          <w:b w:val="0"/>
          <w:sz w:val="22"/>
          <w:szCs w:val="22"/>
          <w:lang w:val="en-IN" w:eastAsia="en-IN"/>
        </w:rPr>
      </w:pPr>
      <w:r w:rsidRPr="00F45102">
        <w:rPr>
          <w:rFonts w:cs="Arial"/>
        </w:rPr>
        <w:t>12.</w:t>
      </w:r>
      <w:r>
        <w:rPr>
          <w:rFonts w:asciiTheme="minorHAnsi" w:eastAsiaTheme="minorEastAsia" w:hAnsiTheme="minorHAnsi" w:cstheme="minorBidi"/>
          <w:b w:val="0"/>
          <w:sz w:val="22"/>
          <w:szCs w:val="22"/>
          <w:lang w:val="en-IN" w:eastAsia="en-IN"/>
        </w:rPr>
        <w:tab/>
      </w:r>
      <w:r w:rsidRPr="00F45102">
        <w:rPr>
          <w:rFonts w:cs="Arial"/>
        </w:rPr>
        <w:t>Configuration Management Plan</w:t>
      </w:r>
      <w:r>
        <w:tab/>
      </w:r>
      <w:r w:rsidR="0082238A">
        <w:fldChar w:fldCharType="begin"/>
      </w:r>
      <w:r>
        <w:instrText xml:space="preserve"> PAGEREF _Toc68766449 \h </w:instrText>
      </w:r>
      <w:r w:rsidR="0082238A">
        <w:fldChar w:fldCharType="separate"/>
      </w:r>
      <w:r>
        <w:t>19</w:t>
      </w:r>
      <w:r w:rsidR="0082238A">
        <w:fldChar w:fldCharType="end"/>
      </w:r>
    </w:p>
    <w:p w14:paraId="228BB17B"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13.1.</w:t>
      </w:r>
      <w:r>
        <w:rPr>
          <w:rFonts w:asciiTheme="minorHAnsi" w:eastAsiaTheme="minorEastAsia" w:hAnsiTheme="minorHAnsi" w:cstheme="minorBidi"/>
          <w:b w:val="0"/>
          <w:sz w:val="22"/>
          <w:szCs w:val="22"/>
          <w:lang w:val="en-IN" w:eastAsia="en-IN"/>
        </w:rPr>
        <w:tab/>
      </w:r>
      <w:r w:rsidRPr="00F45102">
        <w:rPr>
          <w:rFonts w:cs="Arial"/>
        </w:rPr>
        <w:t>Configuration Management Organization and Responsibility</w:t>
      </w:r>
      <w:r>
        <w:tab/>
      </w:r>
      <w:r w:rsidR="0082238A">
        <w:fldChar w:fldCharType="begin"/>
      </w:r>
      <w:r>
        <w:instrText xml:space="preserve"> PAGEREF _Toc68766453 \h </w:instrText>
      </w:r>
      <w:r w:rsidR="0082238A">
        <w:fldChar w:fldCharType="separate"/>
      </w:r>
      <w:r>
        <w:t>19</w:t>
      </w:r>
      <w:r w:rsidR="0082238A">
        <w:fldChar w:fldCharType="end"/>
      </w:r>
    </w:p>
    <w:p w14:paraId="64247095"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13.2.</w:t>
      </w:r>
      <w:r>
        <w:rPr>
          <w:rFonts w:asciiTheme="minorHAnsi" w:eastAsiaTheme="minorEastAsia" w:hAnsiTheme="minorHAnsi" w:cstheme="minorBidi"/>
          <w:b w:val="0"/>
          <w:sz w:val="22"/>
          <w:szCs w:val="22"/>
          <w:lang w:val="en-IN" w:eastAsia="en-IN"/>
        </w:rPr>
        <w:tab/>
      </w:r>
      <w:r w:rsidRPr="00F45102">
        <w:rPr>
          <w:rFonts w:cs="Arial"/>
        </w:rPr>
        <w:t>Configuration Identification</w:t>
      </w:r>
      <w:r>
        <w:tab/>
      </w:r>
      <w:r w:rsidR="0082238A">
        <w:fldChar w:fldCharType="begin"/>
      </w:r>
      <w:r>
        <w:instrText xml:space="preserve"> PAGEREF _Toc68766454 \h </w:instrText>
      </w:r>
      <w:r w:rsidR="0082238A">
        <w:fldChar w:fldCharType="separate"/>
      </w:r>
      <w:r>
        <w:t>19</w:t>
      </w:r>
      <w:r w:rsidR="0082238A">
        <w:fldChar w:fldCharType="end"/>
      </w:r>
    </w:p>
    <w:p w14:paraId="64FFE71B"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13.3.</w:t>
      </w:r>
      <w:r>
        <w:rPr>
          <w:rFonts w:asciiTheme="minorHAnsi" w:eastAsiaTheme="minorEastAsia" w:hAnsiTheme="minorHAnsi" w:cstheme="minorBidi"/>
          <w:b w:val="0"/>
          <w:sz w:val="22"/>
          <w:szCs w:val="22"/>
          <w:lang w:val="en-IN" w:eastAsia="en-IN"/>
        </w:rPr>
        <w:tab/>
      </w:r>
      <w:r w:rsidRPr="00F45102">
        <w:rPr>
          <w:rFonts w:cs="Arial"/>
        </w:rPr>
        <w:t>Directory Structure</w:t>
      </w:r>
      <w:r>
        <w:tab/>
      </w:r>
      <w:r w:rsidR="0082238A">
        <w:fldChar w:fldCharType="begin"/>
      </w:r>
      <w:r>
        <w:instrText xml:space="preserve"> PAGEREF _Toc68766455 \h </w:instrText>
      </w:r>
      <w:r w:rsidR="0082238A">
        <w:fldChar w:fldCharType="separate"/>
      </w:r>
      <w:r>
        <w:t>19</w:t>
      </w:r>
      <w:r w:rsidR="0082238A">
        <w:fldChar w:fldCharType="end"/>
      </w:r>
    </w:p>
    <w:p w14:paraId="4851F4FD"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13.4.</w:t>
      </w:r>
      <w:r>
        <w:rPr>
          <w:rFonts w:asciiTheme="minorHAnsi" w:eastAsiaTheme="minorEastAsia" w:hAnsiTheme="minorHAnsi" w:cstheme="minorBidi"/>
          <w:b w:val="0"/>
          <w:sz w:val="22"/>
          <w:szCs w:val="22"/>
          <w:lang w:val="en-IN" w:eastAsia="en-IN"/>
        </w:rPr>
        <w:tab/>
      </w:r>
      <w:r w:rsidRPr="00F45102">
        <w:rPr>
          <w:rFonts w:cs="Arial"/>
        </w:rPr>
        <w:t>Check-in/Check-out Procedures</w:t>
      </w:r>
      <w:r>
        <w:tab/>
      </w:r>
      <w:r w:rsidR="0082238A">
        <w:fldChar w:fldCharType="begin"/>
      </w:r>
      <w:r>
        <w:instrText xml:space="preserve"> PAGEREF _Toc68766456 \h </w:instrText>
      </w:r>
      <w:r w:rsidR="0082238A">
        <w:fldChar w:fldCharType="separate"/>
      </w:r>
      <w:r>
        <w:t>20</w:t>
      </w:r>
      <w:r w:rsidR="0082238A">
        <w:fldChar w:fldCharType="end"/>
      </w:r>
    </w:p>
    <w:p w14:paraId="0B306342"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13.5.</w:t>
      </w:r>
      <w:r>
        <w:rPr>
          <w:rFonts w:asciiTheme="minorHAnsi" w:eastAsiaTheme="minorEastAsia" w:hAnsiTheme="minorHAnsi" w:cstheme="minorBidi"/>
          <w:b w:val="0"/>
          <w:sz w:val="22"/>
          <w:szCs w:val="22"/>
          <w:lang w:val="en-IN" w:eastAsia="en-IN"/>
        </w:rPr>
        <w:tab/>
      </w:r>
      <w:r w:rsidRPr="00F45102">
        <w:rPr>
          <w:rFonts w:cs="Arial"/>
        </w:rPr>
        <w:t>Change Management</w:t>
      </w:r>
      <w:r>
        <w:tab/>
      </w:r>
      <w:r w:rsidR="0082238A">
        <w:fldChar w:fldCharType="begin"/>
      </w:r>
      <w:r>
        <w:instrText xml:space="preserve"> PAGEREF _Toc68766457 \h </w:instrText>
      </w:r>
      <w:r w:rsidR="0082238A">
        <w:fldChar w:fldCharType="separate"/>
      </w:r>
      <w:r>
        <w:t>20</w:t>
      </w:r>
      <w:r w:rsidR="0082238A">
        <w:fldChar w:fldCharType="end"/>
      </w:r>
    </w:p>
    <w:p w14:paraId="5A5C8A2E"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13.6.</w:t>
      </w:r>
      <w:r>
        <w:rPr>
          <w:rFonts w:asciiTheme="minorHAnsi" w:eastAsiaTheme="minorEastAsia" w:hAnsiTheme="minorHAnsi" w:cstheme="minorBidi"/>
          <w:b w:val="0"/>
          <w:sz w:val="22"/>
          <w:szCs w:val="22"/>
          <w:lang w:val="en-IN" w:eastAsia="en-IN"/>
        </w:rPr>
        <w:tab/>
      </w:r>
      <w:r w:rsidRPr="00F45102">
        <w:rPr>
          <w:rFonts w:cs="Arial"/>
        </w:rPr>
        <w:t>Create &amp; Release baselines</w:t>
      </w:r>
      <w:r>
        <w:tab/>
      </w:r>
      <w:r w:rsidR="0082238A">
        <w:fldChar w:fldCharType="begin"/>
      </w:r>
      <w:r>
        <w:instrText xml:space="preserve"> PAGEREF _Toc68766458 \h </w:instrText>
      </w:r>
      <w:r w:rsidR="0082238A">
        <w:fldChar w:fldCharType="separate"/>
      </w:r>
      <w:r>
        <w:t>20</w:t>
      </w:r>
      <w:r w:rsidR="0082238A">
        <w:fldChar w:fldCharType="end"/>
      </w:r>
    </w:p>
    <w:p w14:paraId="2B2DF130"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13.7.</w:t>
      </w:r>
      <w:r>
        <w:rPr>
          <w:rFonts w:asciiTheme="minorHAnsi" w:eastAsiaTheme="minorEastAsia" w:hAnsiTheme="minorHAnsi" w:cstheme="minorBidi"/>
          <w:b w:val="0"/>
          <w:sz w:val="22"/>
          <w:szCs w:val="22"/>
          <w:lang w:val="en-IN" w:eastAsia="en-IN"/>
        </w:rPr>
        <w:tab/>
      </w:r>
      <w:r w:rsidRPr="00F45102">
        <w:rPr>
          <w:rFonts w:cs="Arial"/>
        </w:rPr>
        <w:t>Configuration Management Tools Used</w:t>
      </w:r>
      <w:r>
        <w:tab/>
      </w:r>
      <w:r w:rsidR="0082238A">
        <w:fldChar w:fldCharType="begin"/>
      </w:r>
      <w:r>
        <w:instrText xml:space="preserve"> PAGEREF _Toc68766459 \h </w:instrText>
      </w:r>
      <w:r w:rsidR="0082238A">
        <w:fldChar w:fldCharType="separate"/>
      </w:r>
      <w:r>
        <w:t>20</w:t>
      </w:r>
      <w:r w:rsidR="0082238A">
        <w:fldChar w:fldCharType="end"/>
      </w:r>
    </w:p>
    <w:p w14:paraId="1C8A7630"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13.8.</w:t>
      </w:r>
      <w:r>
        <w:rPr>
          <w:rFonts w:asciiTheme="minorHAnsi" w:eastAsiaTheme="minorEastAsia" w:hAnsiTheme="minorHAnsi" w:cstheme="minorBidi"/>
          <w:b w:val="0"/>
          <w:sz w:val="22"/>
          <w:szCs w:val="22"/>
          <w:lang w:val="en-IN" w:eastAsia="en-IN"/>
        </w:rPr>
        <w:tab/>
      </w:r>
      <w:r w:rsidRPr="00F45102">
        <w:rPr>
          <w:rFonts w:cs="Arial"/>
        </w:rPr>
        <w:t>Configuration Status Accounting</w:t>
      </w:r>
      <w:r>
        <w:tab/>
      </w:r>
      <w:r w:rsidR="0082238A">
        <w:fldChar w:fldCharType="begin"/>
      </w:r>
      <w:r>
        <w:instrText xml:space="preserve"> PAGEREF _Toc68766460 \h </w:instrText>
      </w:r>
      <w:r w:rsidR="0082238A">
        <w:fldChar w:fldCharType="separate"/>
      </w:r>
      <w:r>
        <w:t>20</w:t>
      </w:r>
      <w:r w:rsidR="0082238A">
        <w:fldChar w:fldCharType="end"/>
      </w:r>
    </w:p>
    <w:p w14:paraId="06E4C850"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13.9.</w:t>
      </w:r>
      <w:r>
        <w:rPr>
          <w:rFonts w:asciiTheme="minorHAnsi" w:eastAsiaTheme="minorEastAsia" w:hAnsiTheme="minorHAnsi" w:cstheme="minorBidi"/>
          <w:b w:val="0"/>
          <w:sz w:val="22"/>
          <w:szCs w:val="22"/>
          <w:lang w:val="en-IN" w:eastAsia="en-IN"/>
        </w:rPr>
        <w:tab/>
      </w:r>
      <w:r w:rsidRPr="00F45102">
        <w:rPr>
          <w:rFonts w:cs="Arial"/>
        </w:rPr>
        <w:t>Configuration Audit</w:t>
      </w:r>
      <w:r>
        <w:tab/>
      </w:r>
      <w:r w:rsidR="0082238A">
        <w:fldChar w:fldCharType="begin"/>
      </w:r>
      <w:r>
        <w:instrText xml:space="preserve"> PAGEREF _Toc68766461 \h </w:instrText>
      </w:r>
      <w:r w:rsidR="0082238A">
        <w:fldChar w:fldCharType="separate"/>
      </w:r>
      <w:r>
        <w:t>21</w:t>
      </w:r>
      <w:r w:rsidR="0082238A">
        <w:fldChar w:fldCharType="end"/>
      </w:r>
    </w:p>
    <w:p w14:paraId="11E5535F" w14:textId="77777777" w:rsidR="002D6948" w:rsidRDefault="002D6948">
      <w:pPr>
        <w:pStyle w:val="TOC2"/>
        <w:tabs>
          <w:tab w:val="left" w:pos="1978"/>
        </w:tabs>
        <w:rPr>
          <w:rFonts w:asciiTheme="minorHAnsi" w:eastAsiaTheme="minorEastAsia" w:hAnsiTheme="minorHAnsi" w:cstheme="minorBidi"/>
          <w:b w:val="0"/>
          <w:sz w:val="22"/>
          <w:szCs w:val="22"/>
          <w:lang w:val="en-IN" w:eastAsia="en-IN"/>
        </w:rPr>
      </w:pPr>
      <w:r w:rsidRPr="00F45102">
        <w:rPr>
          <w:rFonts w:cs="Arial"/>
        </w:rPr>
        <w:t>13.10.</w:t>
      </w:r>
      <w:r>
        <w:rPr>
          <w:rFonts w:asciiTheme="minorHAnsi" w:eastAsiaTheme="minorEastAsia" w:hAnsiTheme="minorHAnsi" w:cstheme="minorBidi"/>
          <w:b w:val="0"/>
          <w:sz w:val="22"/>
          <w:szCs w:val="22"/>
          <w:lang w:val="en-IN" w:eastAsia="en-IN"/>
        </w:rPr>
        <w:tab/>
      </w:r>
      <w:r w:rsidRPr="00F45102">
        <w:rPr>
          <w:rFonts w:cs="Arial"/>
        </w:rPr>
        <w:t>Back-up &amp; Recovery</w:t>
      </w:r>
      <w:r>
        <w:tab/>
      </w:r>
      <w:r w:rsidR="0082238A">
        <w:fldChar w:fldCharType="begin"/>
      </w:r>
      <w:r>
        <w:instrText xml:space="preserve"> PAGEREF _Toc68766462 \h </w:instrText>
      </w:r>
      <w:r w:rsidR="0082238A">
        <w:fldChar w:fldCharType="separate"/>
      </w:r>
      <w:r>
        <w:t>21</w:t>
      </w:r>
      <w:r w:rsidR="0082238A">
        <w:fldChar w:fldCharType="end"/>
      </w:r>
    </w:p>
    <w:p w14:paraId="25BC20BB" w14:textId="77777777" w:rsidR="002D6948" w:rsidRDefault="002D6948">
      <w:pPr>
        <w:pStyle w:val="TOC1"/>
        <w:rPr>
          <w:rFonts w:asciiTheme="minorHAnsi" w:eastAsiaTheme="minorEastAsia" w:hAnsiTheme="minorHAnsi" w:cstheme="minorBidi"/>
          <w:b w:val="0"/>
          <w:sz w:val="22"/>
          <w:szCs w:val="22"/>
          <w:lang w:val="en-IN" w:eastAsia="en-IN"/>
        </w:rPr>
      </w:pPr>
      <w:r w:rsidRPr="00F45102">
        <w:rPr>
          <w:rFonts w:cs="Arial"/>
        </w:rPr>
        <w:t>13.</w:t>
      </w:r>
      <w:r>
        <w:rPr>
          <w:rFonts w:asciiTheme="minorHAnsi" w:eastAsiaTheme="minorEastAsia" w:hAnsiTheme="minorHAnsi" w:cstheme="minorBidi"/>
          <w:b w:val="0"/>
          <w:sz w:val="22"/>
          <w:szCs w:val="22"/>
          <w:lang w:val="en-IN" w:eastAsia="en-IN"/>
        </w:rPr>
        <w:tab/>
      </w:r>
      <w:r w:rsidRPr="00F45102">
        <w:rPr>
          <w:rFonts w:cs="Arial"/>
        </w:rPr>
        <w:t>Resource Requirements</w:t>
      </w:r>
      <w:r>
        <w:tab/>
      </w:r>
      <w:r w:rsidR="0082238A">
        <w:fldChar w:fldCharType="begin"/>
      </w:r>
      <w:r>
        <w:instrText xml:space="preserve"> PAGEREF _Toc68766463 \h </w:instrText>
      </w:r>
      <w:r w:rsidR="0082238A">
        <w:fldChar w:fldCharType="separate"/>
      </w:r>
      <w:r>
        <w:t>22</w:t>
      </w:r>
      <w:r w:rsidR="0082238A">
        <w:fldChar w:fldCharType="end"/>
      </w:r>
    </w:p>
    <w:p w14:paraId="3D4068C5"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14.1.</w:t>
      </w:r>
      <w:r>
        <w:rPr>
          <w:rFonts w:asciiTheme="minorHAnsi" w:eastAsiaTheme="minorEastAsia" w:hAnsiTheme="minorHAnsi" w:cstheme="minorBidi"/>
          <w:b w:val="0"/>
          <w:sz w:val="22"/>
          <w:szCs w:val="22"/>
          <w:lang w:val="en-IN" w:eastAsia="en-IN"/>
        </w:rPr>
        <w:tab/>
      </w:r>
      <w:r w:rsidRPr="00F45102">
        <w:rPr>
          <w:rFonts w:cs="Arial"/>
        </w:rPr>
        <w:t>Manpower Requirements</w:t>
      </w:r>
      <w:r>
        <w:tab/>
      </w:r>
      <w:r w:rsidR="0082238A">
        <w:fldChar w:fldCharType="begin"/>
      </w:r>
      <w:r>
        <w:instrText xml:space="preserve"> PAGEREF _Toc68766465 \h </w:instrText>
      </w:r>
      <w:r w:rsidR="0082238A">
        <w:fldChar w:fldCharType="separate"/>
      </w:r>
      <w:r>
        <w:t>22</w:t>
      </w:r>
      <w:r w:rsidR="0082238A">
        <w:fldChar w:fldCharType="end"/>
      </w:r>
    </w:p>
    <w:p w14:paraId="6B00284D"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14.2.</w:t>
      </w:r>
      <w:r>
        <w:rPr>
          <w:rFonts w:asciiTheme="minorHAnsi" w:eastAsiaTheme="minorEastAsia" w:hAnsiTheme="minorHAnsi" w:cstheme="minorBidi"/>
          <w:b w:val="0"/>
          <w:sz w:val="22"/>
          <w:szCs w:val="22"/>
          <w:lang w:val="en-IN" w:eastAsia="en-IN"/>
        </w:rPr>
        <w:tab/>
      </w:r>
      <w:r w:rsidRPr="00F45102">
        <w:rPr>
          <w:rFonts w:cs="Arial"/>
        </w:rPr>
        <w:t>Software Requirements</w:t>
      </w:r>
      <w:r>
        <w:tab/>
      </w:r>
      <w:r w:rsidR="0082238A">
        <w:fldChar w:fldCharType="begin"/>
      </w:r>
      <w:r>
        <w:instrText xml:space="preserve"> PAGEREF _Toc68766466 \h </w:instrText>
      </w:r>
      <w:r w:rsidR="0082238A">
        <w:fldChar w:fldCharType="separate"/>
      </w:r>
      <w:r>
        <w:t>22</w:t>
      </w:r>
      <w:r w:rsidR="0082238A">
        <w:fldChar w:fldCharType="end"/>
      </w:r>
    </w:p>
    <w:p w14:paraId="001710E8"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14.3.</w:t>
      </w:r>
      <w:r>
        <w:rPr>
          <w:rFonts w:asciiTheme="minorHAnsi" w:eastAsiaTheme="minorEastAsia" w:hAnsiTheme="minorHAnsi" w:cstheme="minorBidi"/>
          <w:b w:val="0"/>
          <w:sz w:val="22"/>
          <w:szCs w:val="22"/>
          <w:lang w:val="en-IN" w:eastAsia="en-IN"/>
        </w:rPr>
        <w:tab/>
      </w:r>
      <w:r w:rsidRPr="00F45102">
        <w:rPr>
          <w:rFonts w:cs="Arial"/>
        </w:rPr>
        <w:t>Hardware Requirements</w:t>
      </w:r>
      <w:r>
        <w:tab/>
      </w:r>
      <w:r w:rsidR="0082238A">
        <w:fldChar w:fldCharType="begin"/>
      </w:r>
      <w:r>
        <w:instrText xml:space="preserve"> PAGEREF _Toc68766467 \h </w:instrText>
      </w:r>
      <w:r w:rsidR="0082238A">
        <w:fldChar w:fldCharType="separate"/>
      </w:r>
      <w:r>
        <w:t>22</w:t>
      </w:r>
      <w:r w:rsidR="0082238A">
        <w:fldChar w:fldCharType="end"/>
      </w:r>
    </w:p>
    <w:p w14:paraId="0FF03C5F"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14.4.</w:t>
      </w:r>
      <w:r>
        <w:rPr>
          <w:rFonts w:asciiTheme="minorHAnsi" w:eastAsiaTheme="minorEastAsia" w:hAnsiTheme="minorHAnsi" w:cstheme="minorBidi"/>
          <w:b w:val="0"/>
          <w:sz w:val="22"/>
          <w:szCs w:val="22"/>
          <w:lang w:val="en-IN" w:eastAsia="en-IN"/>
        </w:rPr>
        <w:tab/>
      </w:r>
      <w:r w:rsidRPr="00F45102">
        <w:rPr>
          <w:rFonts w:cs="Arial"/>
        </w:rPr>
        <w:t>Standards &amp; Guidelines</w:t>
      </w:r>
      <w:r>
        <w:tab/>
      </w:r>
      <w:r w:rsidR="0082238A">
        <w:fldChar w:fldCharType="begin"/>
      </w:r>
      <w:r>
        <w:instrText xml:space="preserve"> PAGEREF _Toc68766468 \h </w:instrText>
      </w:r>
      <w:r w:rsidR="0082238A">
        <w:fldChar w:fldCharType="separate"/>
      </w:r>
      <w:r>
        <w:t>22</w:t>
      </w:r>
      <w:r w:rsidR="0082238A">
        <w:fldChar w:fldCharType="end"/>
      </w:r>
    </w:p>
    <w:p w14:paraId="0E48C2D0" w14:textId="77777777" w:rsidR="002D6948" w:rsidRDefault="002D6948">
      <w:pPr>
        <w:pStyle w:val="TOC2"/>
        <w:tabs>
          <w:tab w:val="left" w:pos="1920"/>
        </w:tabs>
        <w:rPr>
          <w:rFonts w:asciiTheme="minorHAnsi" w:eastAsiaTheme="minorEastAsia" w:hAnsiTheme="minorHAnsi" w:cstheme="minorBidi"/>
          <w:b w:val="0"/>
          <w:sz w:val="22"/>
          <w:szCs w:val="22"/>
          <w:lang w:val="en-IN" w:eastAsia="en-IN"/>
        </w:rPr>
      </w:pPr>
      <w:r w:rsidRPr="00F45102">
        <w:rPr>
          <w:rFonts w:cs="Arial"/>
        </w:rPr>
        <w:t>14.5.</w:t>
      </w:r>
      <w:r>
        <w:rPr>
          <w:rFonts w:asciiTheme="minorHAnsi" w:eastAsiaTheme="minorEastAsia" w:hAnsiTheme="minorHAnsi" w:cstheme="minorBidi"/>
          <w:b w:val="0"/>
          <w:sz w:val="22"/>
          <w:szCs w:val="22"/>
          <w:lang w:val="en-IN" w:eastAsia="en-IN"/>
        </w:rPr>
        <w:tab/>
      </w:r>
      <w:r w:rsidRPr="00F45102">
        <w:rPr>
          <w:rFonts w:cs="Arial"/>
        </w:rPr>
        <w:t>Other Tools Used</w:t>
      </w:r>
      <w:r>
        <w:tab/>
      </w:r>
      <w:r w:rsidR="0082238A">
        <w:fldChar w:fldCharType="begin"/>
      </w:r>
      <w:r>
        <w:instrText xml:space="preserve"> PAGEREF _Toc68766469 \h </w:instrText>
      </w:r>
      <w:r w:rsidR="0082238A">
        <w:fldChar w:fldCharType="separate"/>
      </w:r>
      <w:r>
        <w:t>22</w:t>
      </w:r>
      <w:r w:rsidR="0082238A">
        <w:fldChar w:fldCharType="end"/>
      </w:r>
    </w:p>
    <w:p w14:paraId="18664C79" w14:textId="77777777" w:rsidR="002D6948" w:rsidRDefault="002D6948">
      <w:pPr>
        <w:pStyle w:val="TOC1"/>
        <w:rPr>
          <w:rFonts w:asciiTheme="minorHAnsi" w:eastAsiaTheme="minorEastAsia" w:hAnsiTheme="minorHAnsi" w:cstheme="minorBidi"/>
          <w:b w:val="0"/>
          <w:sz w:val="22"/>
          <w:szCs w:val="22"/>
          <w:lang w:val="en-IN" w:eastAsia="en-IN"/>
        </w:rPr>
      </w:pPr>
      <w:r w:rsidRPr="00F45102">
        <w:rPr>
          <w:rFonts w:cs="Arial"/>
        </w:rPr>
        <w:t>14.</w:t>
      </w:r>
      <w:r>
        <w:rPr>
          <w:rFonts w:asciiTheme="minorHAnsi" w:eastAsiaTheme="minorEastAsia" w:hAnsiTheme="minorHAnsi" w:cstheme="minorBidi"/>
          <w:b w:val="0"/>
          <w:sz w:val="22"/>
          <w:szCs w:val="22"/>
          <w:lang w:val="en-IN" w:eastAsia="en-IN"/>
        </w:rPr>
        <w:tab/>
      </w:r>
      <w:r w:rsidRPr="00F45102">
        <w:rPr>
          <w:rFonts w:cs="Arial"/>
        </w:rPr>
        <w:t>Buy/Reuse Plan</w:t>
      </w:r>
      <w:r>
        <w:tab/>
      </w:r>
      <w:r w:rsidR="0082238A">
        <w:fldChar w:fldCharType="begin"/>
      </w:r>
      <w:r>
        <w:instrText xml:space="preserve"> PAGEREF _Toc68766470 \h </w:instrText>
      </w:r>
      <w:r w:rsidR="0082238A">
        <w:fldChar w:fldCharType="separate"/>
      </w:r>
      <w:r>
        <w:t>24</w:t>
      </w:r>
      <w:r w:rsidR="0082238A">
        <w:fldChar w:fldCharType="end"/>
      </w:r>
    </w:p>
    <w:p w14:paraId="27907400" w14:textId="77777777" w:rsidR="002D6948" w:rsidRDefault="002D6948">
      <w:pPr>
        <w:pStyle w:val="TOC1"/>
        <w:rPr>
          <w:rFonts w:asciiTheme="minorHAnsi" w:eastAsiaTheme="minorEastAsia" w:hAnsiTheme="minorHAnsi" w:cstheme="minorBidi"/>
          <w:b w:val="0"/>
          <w:sz w:val="22"/>
          <w:szCs w:val="22"/>
          <w:lang w:val="en-IN" w:eastAsia="en-IN"/>
        </w:rPr>
      </w:pPr>
      <w:r w:rsidRPr="00F45102">
        <w:rPr>
          <w:rFonts w:cs="Arial"/>
        </w:rPr>
        <w:t>15.</w:t>
      </w:r>
      <w:r>
        <w:rPr>
          <w:rFonts w:asciiTheme="minorHAnsi" w:eastAsiaTheme="minorEastAsia" w:hAnsiTheme="minorHAnsi" w:cstheme="minorBidi"/>
          <w:b w:val="0"/>
          <w:sz w:val="22"/>
          <w:szCs w:val="22"/>
          <w:lang w:val="en-IN" w:eastAsia="en-IN"/>
        </w:rPr>
        <w:tab/>
      </w:r>
      <w:r w:rsidRPr="00F45102">
        <w:rPr>
          <w:rFonts w:cs="Arial"/>
        </w:rPr>
        <w:t>Training Plan</w:t>
      </w:r>
      <w:r>
        <w:tab/>
      </w:r>
      <w:r w:rsidR="0082238A">
        <w:fldChar w:fldCharType="begin"/>
      </w:r>
      <w:r>
        <w:instrText xml:space="preserve"> PAGEREF _Toc68766471 \h </w:instrText>
      </w:r>
      <w:r w:rsidR="0082238A">
        <w:fldChar w:fldCharType="separate"/>
      </w:r>
      <w:r>
        <w:t>25</w:t>
      </w:r>
      <w:r w:rsidR="0082238A">
        <w:fldChar w:fldCharType="end"/>
      </w:r>
    </w:p>
    <w:p w14:paraId="6BBEF490" w14:textId="77777777" w:rsidR="002D6948" w:rsidRDefault="002D6948">
      <w:pPr>
        <w:pStyle w:val="TOC1"/>
        <w:rPr>
          <w:rFonts w:asciiTheme="minorHAnsi" w:eastAsiaTheme="minorEastAsia" w:hAnsiTheme="minorHAnsi" w:cstheme="minorBidi"/>
          <w:b w:val="0"/>
          <w:sz w:val="22"/>
          <w:szCs w:val="22"/>
          <w:lang w:val="en-IN" w:eastAsia="en-IN"/>
        </w:rPr>
      </w:pPr>
      <w:r w:rsidRPr="00F45102">
        <w:rPr>
          <w:rFonts w:cs="Arial"/>
        </w:rPr>
        <w:t>16.</w:t>
      </w:r>
      <w:r>
        <w:rPr>
          <w:rFonts w:asciiTheme="minorHAnsi" w:eastAsiaTheme="minorEastAsia" w:hAnsiTheme="minorHAnsi" w:cstheme="minorBidi"/>
          <w:b w:val="0"/>
          <w:sz w:val="22"/>
          <w:szCs w:val="22"/>
          <w:lang w:val="en-IN" w:eastAsia="en-IN"/>
        </w:rPr>
        <w:tab/>
      </w:r>
      <w:r w:rsidRPr="00F45102">
        <w:rPr>
          <w:rFonts w:cs="Arial"/>
        </w:rPr>
        <w:t>Product Integration Plan</w:t>
      </w:r>
      <w:r>
        <w:tab/>
      </w:r>
      <w:r w:rsidR="0082238A">
        <w:fldChar w:fldCharType="begin"/>
      </w:r>
      <w:r>
        <w:instrText xml:space="preserve"> PAGEREF _Toc68766472 \h </w:instrText>
      </w:r>
      <w:r w:rsidR="0082238A">
        <w:fldChar w:fldCharType="separate"/>
      </w:r>
      <w:r>
        <w:t>27</w:t>
      </w:r>
      <w:r w:rsidR="0082238A">
        <w:fldChar w:fldCharType="end"/>
      </w:r>
    </w:p>
    <w:p w14:paraId="17B93AC4" w14:textId="77777777" w:rsidR="002D6948" w:rsidRDefault="002D6948">
      <w:pPr>
        <w:pStyle w:val="TOC1"/>
        <w:rPr>
          <w:rFonts w:asciiTheme="minorHAnsi" w:eastAsiaTheme="minorEastAsia" w:hAnsiTheme="minorHAnsi" w:cstheme="minorBidi"/>
          <w:b w:val="0"/>
          <w:sz w:val="22"/>
          <w:szCs w:val="22"/>
          <w:lang w:val="en-IN" w:eastAsia="en-IN"/>
        </w:rPr>
      </w:pPr>
      <w:r w:rsidRPr="00F45102">
        <w:rPr>
          <w:rFonts w:cs="Arial"/>
        </w:rPr>
        <w:t>17.</w:t>
      </w:r>
      <w:r>
        <w:rPr>
          <w:rFonts w:asciiTheme="minorHAnsi" w:eastAsiaTheme="minorEastAsia" w:hAnsiTheme="minorHAnsi" w:cstheme="minorBidi"/>
          <w:b w:val="0"/>
          <w:sz w:val="22"/>
          <w:szCs w:val="22"/>
          <w:lang w:val="en-IN" w:eastAsia="en-IN"/>
        </w:rPr>
        <w:tab/>
      </w:r>
      <w:r w:rsidRPr="00F45102">
        <w:rPr>
          <w:rFonts w:cs="Arial"/>
        </w:rPr>
        <w:t>Annexure(s)</w:t>
      </w:r>
      <w:r>
        <w:tab/>
      </w:r>
      <w:r w:rsidR="0082238A">
        <w:fldChar w:fldCharType="begin"/>
      </w:r>
      <w:r>
        <w:instrText xml:space="preserve"> PAGEREF _Toc68766473 \h </w:instrText>
      </w:r>
      <w:r w:rsidR="0082238A">
        <w:fldChar w:fldCharType="separate"/>
      </w:r>
      <w:r>
        <w:t>28</w:t>
      </w:r>
      <w:r w:rsidR="0082238A">
        <w:fldChar w:fldCharType="end"/>
      </w:r>
    </w:p>
    <w:p w14:paraId="38102DD2" w14:textId="77777777" w:rsidR="005C3B70" w:rsidRPr="00B8562C" w:rsidRDefault="0082238A" w:rsidP="005C3B70">
      <w:pPr>
        <w:rPr>
          <w:rFonts w:cs="Arial"/>
        </w:rPr>
      </w:pPr>
      <w:r w:rsidRPr="00B8562C">
        <w:rPr>
          <w:rFonts w:cs="Arial"/>
          <w:b/>
          <w:smallCaps/>
          <w:noProof/>
          <w:sz w:val="28"/>
        </w:rPr>
        <w:fldChar w:fldCharType="end"/>
      </w:r>
    </w:p>
    <w:p w14:paraId="5FBAA91A" w14:textId="77777777" w:rsidR="005C3B70" w:rsidRPr="00B8562C" w:rsidRDefault="005C3B70" w:rsidP="005C3B70">
      <w:pPr>
        <w:rPr>
          <w:rFonts w:cs="Arial"/>
        </w:rPr>
        <w:sectPr w:rsidR="005C3B70" w:rsidRPr="00B8562C">
          <w:headerReference w:type="default" r:id="rId7"/>
          <w:footerReference w:type="default" r:id="rId8"/>
          <w:pgSz w:w="11906" w:h="16838"/>
          <w:pgMar w:top="1797" w:right="1440" w:bottom="1349" w:left="1440" w:header="709" w:footer="561" w:gutter="0"/>
          <w:cols w:space="720"/>
        </w:sectPr>
      </w:pPr>
    </w:p>
    <w:p w14:paraId="16F64628" w14:textId="77777777" w:rsidR="002D6948" w:rsidRPr="004B6FCE" w:rsidRDefault="002D6948" w:rsidP="002D6948">
      <w:pPr>
        <w:pStyle w:val="Heading1"/>
        <w:rPr>
          <w:rFonts w:cs="Arial"/>
        </w:rPr>
      </w:pPr>
      <w:bookmarkStart w:id="4" w:name="_Toc318970167"/>
      <w:bookmarkStart w:id="5" w:name="_Toc67081160"/>
      <w:bookmarkStart w:id="6" w:name="_Toc68766405"/>
      <w:r w:rsidRPr="004B6FCE">
        <w:rPr>
          <w:rFonts w:cs="Arial"/>
        </w:rPr>
        <w:lastRenderedPageBreak/>
        <w:t>Introduction</w:t>
      </w:r>
      <w:bookmarkEnd w:id="4"/>
      <w:bookmarkEnd w:id="5"/>
      <w:bookmarkEnd w:id="6"/>
    </w:p>
    <w:p w14:paraId="00EE1BBE" w14:textId="77777777" w:rsidR="002D6948" w:rsidRPr="004B6FCE" w:rsidRDefault="002D6948" w:rsidP="002D6948">
      <w:pPr>
        <w:pStyle w:val="Heading2"/>
        <w:numPr>
          <w:ilvl w:val="1"/>
          <w:numId w:val="12"/>
        </w:numPr>
        <w:ind w:left="450"/>
        <w:rPr>
          <w:rFonts w:cs="Arial"/>
        </w:rPr>
      </w:pPr>
      <w:bookmarkStart w:id="7" w:name="_Toc67081161"/>
      <w:bookmarkStart w:id="8" w:name="_Toc68766406"/>
      <w:r w:rsidRPr="004B6FCE">
        <w:rPr>
          <w:rFonts w:cs="Arial"/>
        </w:rPr>
        <w:t>Project Details:</w:t>
      </w:r>
      <w:bookmarkEnd w:id="7"/>
      <w:bookmarkEnd w:id="8"/>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8"/>
        <w:gridCol w:w="5614"/>
      </w:tblGrid>
      <w:tr w:rsidR="002D6948" w:rsidRPr="004B6FCE" w14:paraId="217D9B8C" w14:textId="77777777" w:rsidTr="00F9408D">
        <w:trPr>
          <w:trHeight w:val="432"/>
        </w:trPr>
        <w:tc>
          <w:tcPr>
            <w:tcW w:w="3458" w:type="dxa"/>
            <w:shd w:val="pct15" w:color="auto" w:fill="FFFFFF"/>
            <w:vAlign w:val="center"/>
          </w:tcPr>
          <w:p w14:paraId="49AAE5C5" w14:textId="77777777" w:rsidR="002D6948" w:rsidRPr="004B6FCE" w:rsidRDefault="002D6948" w:rsidP="00F9408D">
            <w:pPr>
              <w:pStyle w:val="TableContent"/>
              <w:spacing w:before="60" w:after="60"/>
              <w:ind w:left="0"/>
              <w:jc w:val="left"/>
              <w:rPr>
                <w:rFonts w:cs="Arial"/>
                <w:sz w:val="20"/>
              </w:rPr>
            </w:pPr>
            <w:r w:rsidRPr="004B6FCE">
              <w:rPr>
                <w:rFonts w:cs="Arial"/>
              </w:rPr>
              <w:t>Customer</w:t>
            </w:r>
            <w:r w:rsidRPr="004B6FCE">
              <w:rPr>
                <w:rFonts w:cs="Arial"/>
                <w:sz w:val="20"/>
              </w:rPr>
              <w:t xml:space="preserve"> </w:t>
            </w:r>
            <w:r w:rsidRPr="004B6FCE">
              <w:rPr>
                <w:rFonts w:cs="Arial"/>
              </w:rPr>
              <w:t>Name &amp; Address</w:t>
            </w:r>
          </w:p>
        </w:tc>
        <w:tc>
          <w:tcPr>
            <w:tcW w:w="5614" w:type="dxa"/>
            <w:vAlign w:val="center"/>
          </w:tcPr>
          <w:p w14:paraId="3C3D94AE" w14:textId="7D36C549" w:rsidR="002D6948" w:rsidRPr="004B6FCE" w:rsidRDefault="00C73980" w:rsidP="00F9408D">
            <w:pPr>
              <w:pStyle w:val="TableContent"/>
              <w:spacing w:before="60" w:after="60"/>
              <w:ind w:left="0"/>
              <w:rPr>
                <w:rFonts w:cs="Arial"/>
              </w:rPr>
            </w:pPr>
            <w:r>
              <w:rPr>
                <w:rFonts w:cs="Arial"/>
              </w:rPr>
              <w:t xml:space="preserve">MSCE – Dr Ambedkar Road Pune </w:t>
            </w:r>
          </w:p>
        </w:tc>
      </w:tr>
      <w:tr w:rsidR="002D6948" w:rsidRPr="004B6FCE" w14:paraId="071CEED0" w14:textId="77777777" w:rsidTr="00F9408D">
        <w:trPr>
          <w:trHeight w:val="432"/>
        </w:trPr>
        <w:tc>
          <w:tcPr>
            <w:tcW w:w="3458" w:type="dxa"/>
            <w:tcBorders>
              <w:bottom w:val="single" w:sz="4" w:space="0" w:color="auto"/>
            </w:tcBorders>
            <w:shd w:val="pct15" w:color="auto" w:fill="FFFFFF"/>
            <w:vAlign w:val="center"/>
          </w:tcPr>
          <w:p w14:paraId="6AC51682" w14:textId="77777777" w:rsidR="002D6948" w:rsidRPr="004B6FCE" w:rsidRDefault="002D6948" w:rsidP="00F9408D">
            <w:pPr>
              <w:pStyle w:val="TableContent"/>
              <w:spacing w:before="60" w:after="60"/>
              <w:ind w:left="0"/>
              <w:jc w:val="left"/>
              <w:rPr>
                <w:rFonts w:cs="Arial"/>
              </w:rPr>
            </w:pPr>
            <w:r w:rsidRPr="004B6FCE">
              <w:rPr>
                <w:rFonts w:cs="Arial"/>
              </w:rPr>
              <w:t>Project Name</w:t>
            </w:r>
          </w:p>
        </w:tc>
        <w:tc>
          <w:tcPr>
            <w:tcW w:w="5614" w:type="dxa"/>
            <w:vAlign w:val="center"/>
          </w:tcPr>
          <w:p w14:paraId="25FD7276" w14:textId="747DA3B5" w:rsidR="002D6948" w:rsidRPr="004B6FCE" w:rsidRDefault="00C73980" w:rsidP="00F9408D">
            <w:pPr>
              <w:pStyle w:val="TableContent"/>
              <w:rPr>
                <w:rFonts w:cs="Arial"/>
              </w:rPr>
            </w:pPr>
            <w:proofErr w:type="spellStart"/>
            <w:r>
              <w:rPr>
                <w:rFonts w:cs="Arial"/>
              </w:rPr>
              <w:t>MahaTET</w:t>
            </w:r>
            <w:proofErr w:type="spellEnd"/>
            <w:r>
              <w:rPr>
                <w:rFonts w:cs="Arial"/>
              </w:rPr>
              <w:t xml:space="preserve"> 2021</w:t>
            </w:r>
          </w:p>
        </w:tc>
      </w:tr>
      <w:tr w:rsidR="002D6948" w:rsidRPr="004B6FCE" w14:paraId="730A16AA" w14:textId="77777777" w:rsidTr="00F9408D">
        <w:trPr>
          <w:trHeight w:val="432"/>
        </w:trPr>
        <w:tc>
          <w:tcPr>
            <w:tcW w:w="3458" w:type="dxa"/>
            <w:tcBorders>
              <w:bottom w:val="single" w:sz="4" w:space="0" w:color="auto"/>
            </w:tcBorders>
            <w:shd w:val="pct15" w:color="auto" w:fill="FFFFFF"/>
            <w:vAlign w:val="center"/>
          </w:tcPr>
          <w:p w14:paraId="7C026226" w14:textId="77777777" w:rsidR="002D6948" w:rsidRPr="004B6FCE" w:rsidRDefault="002D6948" w:rsidP="00F9408D">
            <w:pPr>
              <w:pStyle w:val="TableContent"/>
              <w:spacing w:before="60" w:after="60"/>
              <w:ind w:left="0"/>
              <w:jc w:val="left"/>
              <w:rPr>
                <w:rFonts w:cs="Arial"/>
              </w:rPr>
            </w:pPr>
            <w:r w:rsidRPr="004B6FCE">
              <w:rPr>
                <w:rFonts w:cs="Arial"/>
              </w:rPr>
              <w:t>Project Code</w:t>
            </w:r>
          </w:p>
        </w:tc>
        <w:tc>
          <w:tcPr>
            <w:tcW w:w="5614" w:type="dxa"/>
            <w:vAlign w:val="center"/>
          </w:tcPr>
          <w:p w14:paraId="027C3BAD" w14:textId="032B6F05" w:rsidR="002D6948" w:rsidRPr="004B6FCE" w:rsidRDefault="00C73980" w:rsidP="00F9408D">
            <w:pPr>
              <w:pStyle w:val="TableContent"/>
              <w:rPr>
                <w:rFonts w:cs="Arial"/>
              </w:rPr>
            </w:pPr>
            <w:r>
              <w:rPr>
                <w:rFonts w:cs="Arial"/>
              </w:rPr>
              <w:t>TET 2021</w:t>
            </w:r>
          </w:p>
        </w:tc>
      </w:tr>
      <w:tr w:rsidR="002D6948" w:rsidRPr="004B6FCE" w14:paraId="3D6D6C43" w14:textId="77777777" w:rsidTr="00F9408D">
        <w:trPr>
          <w:trHeight w:val="432"/>
        </w:trPr>
        <w:tc>
          <w:tcPr>
            <w:tcW w:w="3458" w:type="dxa"/>
            <w:tcBorders>
              <w:bottom w:val="single" w:sz="4" w:space="0" w:color="auto"/>
            </w:tcBorders>
            <w:shd w:val="pct15" w:color="auto" w:fill="FFFFFF"/>
            <w:vAlign w:val="center"/>
          </w:tcPr>
          <w:p w14:paraId="65146827" w14:textId="77777777" w:rsidR="002D6948" w:rsidRPr="004B6FCE" w:rsidRDefault="002D6948" w:rsidP="00F9408D">
            <w:pPr>
              <w:pStyle w:val="TableContent"/>
              <w:spacing w:before="60" w:after="60"/>
              <w:ind w:left="0"/>
              <w:jc w:val="left"/>
              <w:rPr>
                <w:rFonts w:cs="Arial"/>
              </w:rPr>
            </w:pPr>
            <w:r w:rsidRPr="004B6FCE">
              <w:rPr>
                <w:rFonts w:cs="Arial"/>
              </w:rPr>
              <w:t>Expected Start Date</w:t>
            </w:r>
          </w:p>
        </w:tc>
        <w:tc>
          <w:tcPr>
            <w:tcW w:w="5614" w:type="dxa"/>
            <w:vAlign w:val="center"/>
          </w:tcPr>
          <w:p w14:paraId="5AEC7C67" w14:textId="22D683E8" w:rsidR="002D6948" w:rsidRPr="004B6FCE" w:rsidRDefault="00980FD9" w:rsidP="00F9408D">
            <w:pPr>
              <w:pStyle w:val="TableContent"/>
              <w:rPr>
                <w:rFonts w:cs="Arial"/>
              </w:rPr>
            </w:pPr>
            <w:r>
              <w:rPr>
                <w:rFonts w:cs="Arial"/>
              </w:rPr>
              <w:t>1 Jul 2021</w:t>
            </w:r>
          </w:p>
        </w:tc>
      </w:tr>
      <w:tr w:rsidR="002D6948" w:rsidRPr="004B6FCE" w14:paraId="45D5A423" w14:textId="77777777" w:rsidTr="00F9408D">
        <w:trPr>
          <w:trHeight w:val="432"/>
        </w:trPr>
        <w:tc>
          <w:tcPr>
            <w:tcW w:w="3458" w:type="dxa"/>
            <w:tcBorders>
              <w:bottom w:val="single" w:sz="4" w:space="0" w:color="auto"/>
            </w:tcBorders>
            <w:shd w:val="pct15" w:color="auto" w:fill="FFFFFF"/>
            <w:vAlign w:val="center"/>
          </w:tcPr>
          <w:p w14:paraId="29DF0EF2" w14:textId="77777777" w:rsidR="002D6948" w:rsidRPr="004B6FCE" w:rsidRDefault="002D6948" w:rsidP="00F9408D">
            <w:pPr>
              <w:pStyle w:val="TableContent"/>
              <w:spacing w:before="60" w:after="60"/>
              <w:ind w:left="0"/>
              <w:jc w:val="left"/>
              <w:rPr>
                <w:rFonts w:cs="Arial"/>
              </w:rPr>
            </w:pPr>
            <w:r w:rsidRPr="004B6FCE">
              <w:rPr>
                <w:rFonts w:cs="Arial"/>
              </w:rPr>
              <w:t>Expected End Date</w:t>
            </w:r>
          </w:p>
        </w:tc>
        <w:tc>
          <w:tcPr>
            <w:tcW w:w="5614" w:type="dxa"/>
            <w:vAlign w:val="center"/>
          </w:tcPr>
          <w:p w14:paraId="6D4D3420" w14:textId="3966D9A3" w:rsidR="002D6948" w:rsidRPr="004B6FCE" w:rsidRDefault="00393DEA" w:rsidP="00F9408D">
            <w:pPr>
              <w:pStyle w:val="TableContent"/>
              <w:rPr>
                <w:rFonts w:cs="Arial"/>
              </w:rPr>
            </w:pPr>
            <w:r>
              <w:rPr>
                <w:rFonts w:cs="Arial"/>
              </w:rPr>
              <w:t xml:space="preserve"> 30 Sep</w:t>
            </w:r>
            <w:r w:rsidR="00980FD9">
              <w:rPr>
                <w:rFonts w:cs="Arial"/>
              </w:rPr>
              <w:t xml:space="preserve"> 2021</w:t>
            </w:r>
          </w:p>
        </w:tc>
      </w:tr>
      <w:tr w:rsidR="002D6948" w:rsidRPr="004B6FCE" w14:paraId="6C38D4FF" w14:textId="77777777" w:rsidTr="00F9408D">
        <w:trPr>
          <w:trHeight w:val="432"/>
        </w:trPr>
        <w:tc>
          <w:tcPr>
            <w:tcW w:w="3458" w:type="dxa"/>
            <w:shd w:val="pct15" w:color="auto" w:fill="auto"/>
            <w:vAlign w:val="center"/>
          </w:tcPr>
          <w:p w14:paraId="3006BDF0" w14:textId="77777777" w:rsidR="002D6948" w:rsidRPr="004B6FCE" w:rsidRDefault="002D6948" w:rsidP="00F9408D">
            <w:pPr>
              <w:pStyle w:val="TableContent"/>
              <w:spacing w:before="60" w:after="60"/>
              <w:ind w:left="0"/>
              <w:jc w:val="left"/>
              <w:rPr>
                <w:rFonts w:cs="Arial"/>
              </w:rPr>
            </w:pPr>
            <w:r w:rsidRPr="004B6FCE">
              <w:rPr>
                <w:rFonts w:cs="Arial"/>
              </w:rPr>
              <w:t>Project Manager</w:t>
            </w:r>
          </w:p>
        </w:tc>
        <w:tc>
          <w:tcPr>
            <w:tcW w:w="5614" w:type="dxa"/>
            <w:vAlign w:val="center"/>
          </w:tcPr>
          <w:p w14:paraId="0DB17742" w14:textId="100B700C" w:rsidR="002D6948" w:rsidRPr="004B6FCE" w:rsidRDefault="00C73980" w:rsidP="00F9408D">
            <w:pPr>
              <w:pStyle w:val="TableContent"/>
              <w:rPr>
                <w:rFonts w:cs="Arial"/>
              </w:rPr>
            </w:pPr>
            <w:r>
              <w:rPr>
                <w:rFonts w:cs="Arial"/>
              </w:rPr>
              <w:t>Mugdha D</w:t>
            </w:r>
          </w:p>
        </w:tc>
      </w:tr>
      <w:tr w:rsidR="002D6948" w:rsidRPr="004B6FCE" w14:paraId="2D729EC3" w14:textId="77777777" w:rsidTr="00F9408D">
        <w:trPr>
          <w:trHeight w:val="432"/>
        </w:trPr>
        <w:tc>
          <w:tcPr>
            <w:tcW w:w="3458" w:type="dxa"/>
            <w:shd w:val="pct15" w:color="auto" w:fill="auto"/>
            <w:vAlign w:val="center"/>
          </w:tcPr>
          <w:p w14:paraId="5B50396A" w14:textId="77777777" w:rsidR="002D6948" w:rsidRPr="004B6FCE" w:rsidRDefault="002D6948" w:rsidP="00F9408D">
            <w:pPr>
              <w:pStyle w:val="TableContent"/>
              <w:spacing w:before="60" w:after="60"/>
              <w:ind w:left="0"/>
              <w:jc w:val="left"/>
              <w:rPr>
                <w:rFonts w:cs="Arial"/>
              </w:rPr>
            </w:pPr>
            <w:r w:rsidRPr="004B6FCE">
              <w:rPr>
                <w:rFonts w:cs="Arial"/>
              </w:rPr>
              <w:t>Project Sponsor (Client Side)</w:t>
            </w:r>
          </w:p>
        </w:tc>
        <w:tc>
          <w:tcPr>
            <w:tcW w:w="5614" w:type="dxa"/>
            <w:vAlign w:val="center"/>
          </w:tcPr>
          <w:p w14:paraId="2FB77E3C" w14:textId="32BEE36F" w:rsidR="002D6948" w:rsidRPr="004B6FCE" w:rsidRDefault="00C73980" w:rsidP="00F9408D">
            <w:pPr>
              <w:pStyle w:val="TableContent"/>
              <w:rPr>
                <w:rFonts w:cs="Arial"/>
              </w:rPr>
            </w:pPr>
            <w:r>
              <w:rPr>
                <w:rFonts w:cs="Arial"/>
              </w:rPr>
              <w:t>MSCE</w:t>
            </w:r>
          </w:p>
        </w:tc>
      </w:tr>
    </w:tbl>
    <w:p w14:paraId="214165F3" w14:textId="228471B0" w:rsidR="002D6948" w:rsidRDefault="002D6948" w:rsidP="002D6948">
      <w:pPr>
        <w:pStyle w:val="Heading2"/>
        <w:numPr>
          <w:ilvl w:val="1"/>
          <w:numId w:val="12"/>
        </w:numPr>
        <w:ind w:left="450"/>
        <w:rPr>
          <w:rFonts w:cs="Arial"/>
        </w:rPr>
      </w:pPr>
      <w:bookmarkStart w:id="9" w:name="_Toc67081162"/>
      <w:bookmarkStart w:id="10" w:name="_Toc68766407"/>
      <w:r w:rsidRPr="004B6FCE">
        <w:rPr>
          <w:rFonts w:cs="Arial"/>
        </w:rPr>
        <w:t>Purpose</w:t>
      </w:r>
      <w:bookmarkEnd w:id="9"/>
      <w:bookmarkEnd w:id="10"/>
    </w:p>
    <w:p w14:paraId="17B732FF" w14:textId="77777777" w:rsidR="00980FD9" w:rsidRPr="00B26C66" w:rsidRDefault="00980FD9" w:rsidP="009158BE">
      <w:pPr>
        <w:rPr>
          <w:rFonts w:cs="Arial"/>
          <w:szCs w:val="22"/>
        </w:rPr>
      </w:pPr>
      <w:bookmarkStart w:id="11" w:name="_Hlk75971832"/>
      <w:r w:rsidRPr="00B26C66">
        <w:rPr>
          <w:rFonts w:cs="Arial"/>
          <w:szCs w:val="22"/>
        </w:rPr>
        <w:t xml:space="preserve">In the global marketplace, delivering the right software to end users is fundamental to the success. New technical challenges make the development of software more difficult and require the adoption of new software engineering practices. To make ourselves competitive in the present market scenario, we at Winner Software decided to initiate a process improvement. </w:t>
      </w:r>
    </w:p>
    <w:p w14:paraId="26AFAF82" w14:textId="27E283DC" w:rsidR="0097728B" w:rsidRDefault="0097728B" w:rsidP="00F9612E">
      <w:pPr>
        <w:pStyle w:val="ListNumber2"/>
      </w:pPr>
      <w:bookmarkStart w:id="12" w:name="_Hlk76807472"/>
      <w:bookmarkStart w:id="13" w:name="_Hlk76807438"/>
      <w:bookmarkEnd w:id="11"/>
      <w:r>
        <w:rPr>
          <w:rFonts w:cs="Arial"/>
          <w:color w:val="00000A"/>
          <w:sz w:val="20"/>
          <w:szCs w:val="20"/>
        </w:rPr>
        <w:t xml:space="preserve">This document aims to give brief description about the TET Project. With the help of this document the needs of the company and the solution that will be provided that need will be presented. </w:t>
      </w:r>
      <w:r>
        <w:rPr>
          <w:rFonts w:cs="Arial"/>
          <w:sz w:val="20"/>
          <w:szCs w:val="20"/>
        </w:rPr>
        <w:t xml:space="preserve">The purpose of the project is to build an application program to reduce the manual work for managing, students data, and its reports </w:t>
      </w:r>
      <w:proofErr w:type="gramStart"/>
      <w:r>
        <w:rPr>
          <w:rFonts w:cs="Arial"/>
          <w:sz w:val="20"/>
          <w:szCs w:val="20"/>
        </w:rPr>
        <w:t>EO  information</w:t>
      </w:r>
      <w:proofErr w:type="gramEnd"/>
      <w:r>
        <w:rPr>
          <w:rFonts w:cs="Arial"/>
          <w:sz w:val="20"/>
          <w:szCs w:val="20"/>
        </w:rPr>
        <w:t xml:space="preserve"> . It tracks all the details about </w:t>
      </w:r>
      <w:proofErr w:type="gramStart"/>
      <w:r>
        <w:rPr>
          <w:rFonts w:cs="Arial"/>
          <w:sz w:val="20"/>
          <w:szCs w:val="20"/>
        </w:rPr>
        <w:t>candidate .</w:t>
      </w:r>
      <w:proofErr w:type="gramEnd"/>
      <w:r>
        <w:rPr>
          <w:rFonts w:cs="Arial"/>
          <w:sz w:val="20"/>
          <w:szCs w:val="20"/>
        </w:rPr>
        <w:t xml:space="preserve"> This document will provide a basis for validation and verification</w:t>
      </w:r>
    </w:p>
    <w:bookmarkEnd w:id="12"/>
    <w:p w14:paraId="1EB7CBBA" w14:textId="77777777" w:rsidR="00980FD9" w:rsidRDefault="00980FD9" w:rsidP="00F9612E">
      <w:pPr>
        <w:pStyle w:val="ListNumber2"/>
      </w:pPr>
    </w:p>
    <w:p w14:paraId="5536E892" w14:textId="28193609" w:rsidR="00BE0592" w:rsidRDefault="00BE0592" w:rsidP="00F9612E">
      <w:pPr>
        <w:pStyle w:val="ListNumber2"/>
      </w:pPr>
      <w:bookmarkStart w:id="14" w:name="_Hlk76807507"/>
      <w:r>
        <w:t xml:space="preserve">To conduct the exam for TET 2021 Online form registration is required. </w:t>
      </w:r>
    </w:p>
    <w:p w14:paraId="4E0A383D" w14:textId="76C87344" w:rsidR="00F9612E" w:rsidRPr="00F9612E" w:rsidRDefault="00F9612E" w:rsidP="00F9612E">
      <w:pPr>
        <w:pStyle w:val="ListNumber2"/>
      </w:pPr>
      <w:bookmarkStart w:id="15" w:name="_Hlk76807520"/>
      <w:bookmarkEnd w:id="14"/>
      <w:r>
        <w:t xml:space="preserve">Login generated for candidates to get data </w:t>
      </w:r>
      <w:r w:rsidR="00437DF0">
        <w:t xml:space="preserve">that </w:t>
      </w:r>
      <w:r>
        <w:t xml:space="preserve">will help to get </w:t>
      </w:r>
      <w:r w:rsidR="00BE0592">
        <w:t>reports</w:t>
      </w:r>
      <w:r w:rsidR="00437DF0">
        <w:t>.</w:t>
      </w:r>
      <w:r w:rsidR="00BE0592">
        <w:t xml:space="preserve"> Role</w:t>
      </w:r>
      <w:r>
        <w:t xml:space="preserve"> based logins for report generation to get the data in the system.</w:t>
      </w:r>
    </w:p>
    <w:bookmarkEnd w:id="13"/>
    <w:bookmarkEnd w:id="15"/>
    <w:p w14:paraId="74167160" w14:textId="1F3B7AC7" w:rsidR="00F9612E" w:rsidRPr="004B6FCE" w:rsidRDefault="00F9612E" w:rsidP="00645A0B">
      <w:pPr>
        <w:rPr>
          <w:rFonts w:cs="Arial"/>
          <w:color w:val="0000FF"/>
        </w:rPr>
      </w:pPr>
    </w:p>
    <w:p w14:paraId="07635AD4" w14:textId="77777777" w:rsidR="002D6948" w:rsidRPr="004B6FCE" w:rsidRDefault="002D6948" w:rsidP="002D6948">
      <w:pPr>
        <w:rPr>
          <w:rFonts w:cs="Arial"/>
        </w:rPr>
      </w:pPr>
    </w:p>
    <w:p w14:paraId="09A03450" w14:textId="77777777" w:rsidR="002D6948" w:rsidRPr="004B6FCE" w:rsidRDefault="002D6948" w:rsidP="002D6948">
      <w:pPr>
        <w:pStyle w:val="Heading2"/>
        <w:numPr>
          <w:ilvl w:val="1"/>
          <w:numId w:val="12"/>
        </w:numPr>
        <w:ind w:left="450"/>
        <w:rPr>
          <w:rFonts w:cs="Arial"/>
        </w:rPr>
      </w:pPr>
      <w:bookmarkStart w:id="16" w:name="_Toc67081163"/>
      <w:bookmarkStart w:id="17" w:name="_Toc68766408"/>
      <w:r w:rsidRPr="004B6FCE">
        <w:rPr>
          <w:rFonts w:cs="Arial"/>
        </w:rPr>
        <w:t>Scope</w:t>
      </w:r>
      <w:bookmarkEnd w:id="16"/>
      <w:bookmarkEnd w:id="17"/>
    </w:p>
    <w:p w14:paraId="45678AA0" w14:textId="77777777" w:rsidR="002D6948" w:rsidRPr="004B6FCE" w:rsidRDefault="002D6948" w:rsidP="002D6948">
      <w:pPr>
        <w:pStyle w:val="Heading2"/>
        <w:numPr>
          <w:ilvl w:val="2"/>
          <w:numId w:val="12"/>
        </w:numPr>
        <w:rPr>
          <w:rFonts w:cs="Arial"/>
        </w:rPr>
      </w:pPr>
      <w:bookmarkStart w:id="18" w:name="_Toc67081164"/>
      <w:bookmarkStart w:id="19" w:name="_Toc68766409"/>
      <w:r w:rsidRPr="004B6FCE">
        <w:rPr>
          <w:rFonts w:cs="Arial"/>
        </w:rPr>
        <w:t>In Scope:</w:t>
      </w:r>
      <w:bookmarkEnd w:id="18"/>
      <w:bookmarkEnd w:id="19"/>
    </w:p>
    <w:p w14:paraId="750F9DAF" w14:textId="4C673911" w:rsidR="00644502" w:rsidRDefault="00437DF0" w:rsidP="00645A0B">
      <w:pPr>
        <w:rPr>
          <w:rFonts w:cs="Arial"/>
        </w:rPr>
      </w:pPr>
      <w:r>
        <w:rPr>
          <w:rFonts w:cs="Arial"/>
        </w:rPr>
        <w:t xml:space="preserve">    </w:t>
      </w:r>
      <w:bookmarkStart w:id="20" w:name="_Hlk76807620"/>
      <w:proofErr w:type="spellStart"/>
      <w:r w:rsidR="00645A0B" w:rsidRPr="00645A0B">
        <w:rPr>
          <w:rFonts w:cs="Arial"/>
        </w:rPr>
        <w:t>Mahatet</w:t>
      </w:r>
      <w:proofErr w:type="spellEnd"/>
      <w:r w:rsidR="00645A0B" w:rsidRPr="00645A0B">
        <w:rPr>
          <w:rFonts w:cs="Arial"/>
        </w:rPr>
        <w:t xml:space="preserve"> is Te</w:t>
      </w:r>
      <w:r>
        <w:rPr>
          <w:rFonts w:cs="Arial"/>
        </w:rPr>
        <w:t>a</w:t>
      </w:r>
      <w:r w:rsidR="00645A0B" w:rsidRPr="00645A0B">
        <w:rPr>
          <w:rFonts w:cs="Arial"/>
        </w:rPr>
        <w:t xml:space="preserve">cher Eligibility Test exam which offers </w:t>
      </w:r>
      <w:proofErr w:type="gramStart"/>
      <w:r w:rsidR="00645A0B" w:rsidRPr="00645A0B">
        <w:rPr>
          <w:rFonts w:cs="Arial"/>
        </w:rPr>
        <w:t>Home</w:t>
      </w:r>
      <w:proofErr w:type="gramEnd"/>
      <w:r w:rsidR="00645A0B" w:rsidRPr="00645A0B">
        <w:rPr>
          <w:rFonts w:cs="Arial"/>
        </w:rPr>
        <w:t xml:space="preserve"> page</w:t>
      </w:r>
    </w:p>
    <w:p w14:paraId="4480FB91" w14:textId="77777777" w:rsidR="00644502" w:rsidRPr="00644502" w:rsidRDefault="00645A0B" w:rsidP="00644502">
      <w:pPr>
        <w:pStyle w:val="ListParagraph"/>
        <w:numPr>
          <w:ilvl w:val="0"/>
          <w:numId w:val="45"/>
        </w:numPr>
        <w:rPr>
          <w:rFonts w:cs="Arial"/>
          <w:color w:val="0000FF"/>
        </w:rPr>
      </w:pPr>
      <w:r w:rsidRPr="00644502">
        <w:rPr>
          <w:rFonts w:cs="Arial"/>
        </w:rPr>
        <w:t xml:space="preserve">Student Registration form, </w:t>
      </w:r>
    </w:p>
    <w:p w14:paraId="5E59865A" w14:textId="47FFB379" w:rsidR="00644502" w:rsidRPr="00644502" w:rsidRDefault="00645A0B" w:rsidP="00644502">
      <w:pPr>
        <w:pStyle w:val="ListParagraph"/>
        <w:numPr>
          <w:ilvl w:val="0"/>
          <w:numId w:val="45"/>
        </w:numPr>
        <w:rPr>
          <w:rFonts w:cs="Arial"/>
          <w:color w:val="0000FF"/>
        </w:rPr>
      </w:pPr>
      <w:r w:rsidRPr="00644502">
        <w:rPr>
          <w:rFonts w:cs="Arial"/>
        </w:rPr>
        <w:t xml:space="preserve">Payment gateway for exam fee. </w:t>
      </w:r>
    </w:p>
    <w:p w14:paraId="12A9F074" w14:textId="1E58C6C4" w:rsidR="00644502" w:rsidRPr="00644502" w:rsidRDefault="00644502" w:rsidP="00644502">
      <w:pPr>
        <w:pStyle w:val="ListParagraph"/>
        <w:numPr>
          <w:ilvl w:val="0"/>
          <w:numId w:val="45"/>
        </w:numPr>
        <w:rPr>
          <w:rFonts w:cs="Arial"/>
          <w:color w:val="0000FF"/>
        </w:rPr>
      </w:pPr>
      <w:r w:rsidRPr="00644502">
        <w:rPr>
          <w:rFonts w:cs="Arial"/>
        </w:rPr>
        <w:t>Hall tickets for</w:t>
      </w:r>
      <w:r w:rsidR="00437DF0">
        <w:rPr>
          <w:rFonts w:cs="Arial"/>
        </w:rPr>
        <w:t xml:space="preserve"> candidate</w:t>
      </w:r>
      <w:r w:rsidRPr="00644502">
        <w:rPr>
          <w:rFonts w:cs="Arial"/>
          <w:color w:val="0000FF"/>
        </w:rPr>
        <w:t xml:space="preserve">. </w:t>
      </w:r>
    </w:p>
    <w:p w14:paraId="5B052072" w14:textId="478605AA" w:rsidR="00644502" w:rsidRPr="00644502" w:rsidRDefault="00645A0B" w:rsidP="006666D8">
      <w:pPr>
        <w:pStyle w:val="ListParagraph"/>
        <w:numPr>
          <w:ilvl w:val="0"/>
          <w:numId w:val="45"/>
        </w:numPr>
        <w:rPr>
          <w:rFonts w:cs="Arial"/>
          <w:color w:val="0000FF"/>
        </w:rPr>
      </w:pPr>
      <w:r w:rsidRPr="00644502">
        <w:rPr>
          <w:rFonts w:cs="Arial"/>
        </w:rPr>
        <w:lastRenderedPageBreak/>
        <w:t xml:space="preserve">Role based login </w:t>
      </w:r>
      <w:r w:rsidR="00437DF0" w:rsidRPr="00644502">
        <w:rPr>
          <w:rFonts w:cs="Arial"/>
        </w:rPr>
        <w:t xml:space="preserve">for </w:t>
      </w:r>
      <w:r w:rsidR="00437DF0">
        <w:rPr>
          <w:rFonts w:cs="Arial"/>
        </w:rPr>
        <w:t>Admin</w:t>
      </w:r>
      <w:r w:rsidR="00644502">
        <w:rPr>
          <w:rFonts w:cs="Arial"/>
        </w:rPr>
        <w:t xml:space="preserve"> and EO </w:t>
      </w:r>
    </w:p>
    <w:p w14:paraId="2415C811" w14:textId="460222FD" w:rsidR="00644502" w:rsidRPr="00644502" w:rsidRDefault="00644502" w:rsidP="006666D8">
      <w:pPr>
        <w:pStyle w:val="ListParagraph"/>
        <w:numPr>
          <w:ilvl w:val="0"/>
          <w:numId w:val="45"/>
        </w:numPr>
        <w:rPr>
          <w:rFonts w:cs="Arial"/>
          <w:color w:val="0000FF"/>
        </w:rPr>
      </w:pPr>
      <w:r w:rsidRPr="00644502">
        <w:rPr>
          <w:rFonts w:cs="Arial"/>
        </w:rPr>
        <w:t xml:space="preserve">Reports - </w:t>
      </w:r>
      <w:r w:rsidRPr="002614C0">
        <w:t>Centre Information</w:t>
      </w:r>
      <w:r w:rsidRPr="002614C0">
        <w:br/>
      </w:r>
      <w:proofErr w:type="spellStart"/>
      <w:r w:rsidRPr="002614C0">
        <w:t>Centrewise</w:t>
      </w:r>
      <w:proofErr w:type="spellEnd"/>
      <w:r w:rsidRPr="002614C0">
        <w:t xml:space="preserve"> allocated candidate</w:t>
      </w:r>
    </w:p>
    <w:p w14:paraId="50524A59" w14:textId="6EBA9BC3" w:rsidR="00644502" w:rsidRDefault="00644502" w:rsidP="00644502">
      <w:pPr>
        <w:pStyle w:val="ListParagraph"/>
        <w:ind w:left="780"/>
        <w:rPr>
          <w:rFonts w:cs="Arial"/>
        </w:rPr>
      </w:pPr>
      <w:r>
        <w:rPr>
          <w:rFonts w:cs="Arial"/>
        </w:rPr>
        <w:t xml:space="preserve">Expense </w:t>
      </w:r>
      <w:proofErr w:type="gramStart"/>
      <w:r>
        <w:rPr>
          <w:rFonts w:cs="Arial"/>
        </w:rPr>
        <w:t>reports .</w:t>
      </w:r>
      <w:proofErr w:type="gramEnd"/>
    </w:p>
    <w:p w14:paraId="07F68CB1" w14:textId="2C267183" w:rsidR="00644502" w:rsidRDefault="00644502" w:rsidP="00644502">
      <w:pPr>
        <w:pStyle w:val="ListParagraph"/>
        <w:numPr>
          <w:ilvl w:val="0"/>
          <w:numId w:val="45"/>
        </w:numPr>
        <w:rPr>
          <w:rFonts w:cs="Arial"/>
        </w:rPr>
      </w:pPr>
      <w:bookmarkStart w:id="21" w:name="_Hlk76807673"/>
      <w:r w:rsidRPr="00644502">
        <w:rPr>
          <w:rFonts w:cs="Arial"/>
        </w:rPr>
        <w:t xml:space="preserve">QMS </w:t>
      </w:r>
      <w:r>
        <w:rPr>
          <w:rFonts w:cs="Arial"/>
        </w:rPr>
        <w:t>Module for Student and Admin</w:t>
      </w:r>
      <w:bookmarkEnd w:id="20"/>
      <w:r>
        <w:rPr>
          <w:rFonts w:cs="Arial"/>
        </w:rPr>
        <w:t>.</w:t>
      </w:r>
    </w:p>
    <w:p w14:paraId="290E8755" w14:textId="77777777" w:rsidR="009F5754" w:rsidRDefault="009F5754" w:rsidP="009F5754">
      <w:pPr>
        <w:ind w:left="360"/>
        <w:rPr>
          <w:rFonts w:ascii="Times New Roman" w:hAnsi="Times New Roman"/>
          <w:b/>
          <w:bCs/>
          <w:color w:val="000000"/>
          <w:sz w:val="24"/>
        </w:rPr>
      </w:pPr>
      <w:r>
        <w:rPr>
          <w:rFonts w:ascii="Times New Roman" w:hAnsi="Times New Roman"/>
          <w:b/>
          <w:bCs/>
          <w:color w:val="000000"/>
          <w:sz w:val="24"/>
        </w:rPr>
        <w:t>Dashboard</w:t>
      </w:r>
    </w:p>
    <w:p w14:paraId="2D6AA325" w14:textId="77777777" w:rsidR="009F5754" w:rsidRDefault="009F5754" w:rsidP="009F5754">
      <w:pPr>
        <w:pStyle w:val="ListParagraph"/>
        <w:numPr>
          <w:ilvl w:val="0"/>
          <w:numId w:val="45"/>
        </w:numPr>
        <w:rPr>
          <w:rFonts w:cs="Arial"/>
          <w:color w:val="000000" w:themeColor="text1"/>
          <w:sz w:val="20"/>
          <w:szCs w:val="20"/>
        </w:rPr>
      </w:pPr>
      <w:r>
        <w:rPr>
          <w:rFonts w:cs="Arial"/>
          <w:color w:val="000000" w:themeColor="text1"/>
          <w:sz w:val="20"/>
          <w:szCs w:val="20"/>
        </w:rPr>
        <w:t xml:space="preserve">EO </w:t>
      </w:r>
    </w:p>
    <w:p w14:paraId="6F017F0E" w14:textId="77777777" w:rsidR="009F5754" w:rsidRPr="0060744B" w:rsidRDefault="009F5754" w:rsidP="009F5754">
      <w:pPr>
        <w:pStyle w:val="ListParagraph"/>
        <w:numPr>
          <w:ilvl w:val="0"/>
          <w:numId w:val="45"/>
        </w:numPr>
        <w:rPr>
          <w:rFonts w:cs="Arial"/>
          <w:color w:val="000000" w:themeColor="text1"/>
          <w:sz w:val="20"/>
          <w:szCs w:val="20"/>
        </w:rPr>
      </w:pPr>
      <w:r>
        <w:rPr>
          <w:rFonts w:cs="Arial"/>
          <w:color w:val="000000" w:themeColor="text1"/>
          <w:sz w:val="20"/>
          <w:szCs w:val="20"/>
        </w:rPr>
        <w:t xml:space="preserve">Admin </w:t>
      </w:r>
    </w:p>
    <w:p w14:paraId="59DD6B5B" w14:textId="77777777" w:rsidR="009F5754" w:rsidRPr="00644502" w:rsidRDefault="009F5754" w:rsidP="00644502">
      <w:pPr>
        <w:pStyle w:val="ListParagraph"/>
        <w:numPr>
          <w:ilvl w:val="0"/>
          <w:numId w:val="45"/>
        </w:numPr>
        <w:rPr>
          <w:rFonts w:cs="Arial"/>
        </w:rPr>
      </w:pPr>
    </w:p>
    <w:bookmarkEnd w:id="21"/>
    <w:p w14:paraId="6F8F4D5E" w14:textId="77777777" w:rsidR="00644502" w:rsidRPr="00644502" w:rsidRDefault="00644502" w:rsidP="00644502">
      <w:pPr>
        <w:pStyle w:val="ListParagraph"/>
        <w:ind w:left="780"/>
        <w:rPr>
          <w:rFonts w:cs="Arial"/>
          <w:color w:val="0000FF"/>
        </w:rPr>
      </w:pPr>
    </w:p>
    <w:p w14:paraId="51D01065" w14:textId="77777777" w:rsidR="002D6948" w:rsidRPr="004B6FCE" w:rsidRDefault="002D6948" w:rsidP="002D6948">
      <w:pPr>
        <w:pStyle w:val="Heading2"/>
        <w:numPr>
          <w:ilvl w:val="2"/>
          <w:numId w:val="12"/>
        </w:numPr>
        <w:rPr>
          <w:rFonts w:cs="Arial"/>
        </w:rPr>
      </w:pPr>
      <w:bookmarkStart w:id="22" w:name="_Toc67081165"/>
      <w:bookmarkStart w:id="23" w:name="_Toc68766410"/>
      <w:r w:rsidRPr="004B6FCE">
        <w:rPr>
          <w:rFonts w:cs="Arial"/>
        </w:rPr>
        <w:t>Out of Scope:</w:t>
      </w:r>
      <w:bookmarkEnd w:id="22"/>
      <w:bookmarkEnd w:id="23"/>
    </w:p>
    <w:p w14:paraId="3611E2C9" w14:textId="4DA0BEF9" w:rsidR="002D6948" w:rsidRPr="004B6FCE" w:rsidRDefault="00144DE3" w:rsidP="002D6948">
      <w:pPr>
        <w:pStyle w:val="ListNumber2"/>
        <w:rPr>
          <w:rFonts w:cs="Arial"/>
        </w:rPr>
      </w:pPr>
      <w:r>
        <w:rPr>
          <w:rFonts w:cs="Arial"/>
        </w:rPr>
        <w:t xml:space="preserve">  Not a</w:t>
      </w:r>
      <w:r w:rsidR="00E97987">
        <w:rPr>
          <w:rFonts w:cs="Arial"/>
        </w:rPr>
        <w:t>pplicable</w:t>
      </w:r>
      <w:r w:rsidR="00E53688">
        <w:rPr>
          <w:rFonts w:cs="Arial"/>
        </w:rPr>
        <w:t>.</w:t>
      </w:r>
    </w:p>
    <w:p w14:paraId="673608AB" w14:textId="77777777" w:rsidR="002D6948" w:rsidRPr="004B6FCE" w:rsidRDefault="002D6948" w:rsidP="002D6948">
      <w:pPr>
        <w:pStyle w:val="Heading2"/>
        <w:numPr>
          <w:ilvl w:val="1"/>
          <w:numId w:val="12"/>
        </w:numPr>
        <w:ind w:left="450"/>
        <w:rPr>
          <w:rFonts w:cs="Arial"/>
        </w:rPr>
      </w:pPr>
      <w:bookmarkStart w:id="24" w:name="_Toc67081166"/>
      <w:bookmarkStart w:id="25" w:name="_Toc68766411"/>
      <w:r w:rsidRPr="004B6FCE">
        <w:rPr>
          <w:rFonts w:cs="Arial"/>
        </w:rPr>
        <w:t xml:space="preserve">Definitions, </w:t>
      </w:r>
      <w:r>
        <w:rPr>
          <w:rFonts w:cs="Arial"/>
        </w:rPr>
        <w:t>A</w:t>
      </w:r>
      <w:r w:rsidRPr="004B6FCE">
        <w:rPr>
          <w:rFonts w:cs="Arial"/>
        </w:rPr>
        <w:t>cronyms, and abbreviations</w:t>
      </w:r>
      <w:bookmarkEnd w:id="24"/>
      <w:bookmarkEnd w:id="25"/>
    </w:p>
    <w:p w14:paraId="13F1867B" w14:textId="77777777" w:rsidR="002D6948" w:rsidRPr="004B6FCE" w:rsidRDefault="002D6948" w:rsidP="002D6948">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7"/>
        <w:gridCol w:w="2683"/>
        <w:gridCol w:w="5227"/>
      </w:tblGrid>
      <w:tr w:rsidR="002D6948" w:rsidRPr="004B6FCE" w14:paraId="68B38AB9" w14:textId="77777777" w:rsidTr="00F9408D">
        <w:trPr>
          <w:trHeight w:val="253"/>
          <w:jc w:val="center"/>
        </w:trPr>
        <w:tc>
          <w:tcPr>
            <w:tcW w:w="1087" w:type="dxa"/>
            <w:shd w:val="clear" w:color="auto" w:fill="D9D9D9" w:themeFill="background1" w:themeFillShade="D9"/>
            <w:vAlign w:val="center"/>
          </w:tcPr>
          <w:p w14:paraId="33C0DE52" w14:textId="77777777" w:rsidR="002D6948" w:rsidRPr="004B6FCE" w:rsidRDefault="002D6948" w:rsidP="00F9408D">
            <w:pPr>
              <w:pStyle w:val="Tabletext"/>
              <w:rPr>
                <w:rFonts w:cs="Arial"/>
                <w:bCs/>
                <w:color w:val="000000" w:themeColor="text1"/>
              </w:rPr>
            </w:pPr>
            <w:r w:rsidRPr="004B6FCE">
              <w:rPr>
                <w:rFonts w:cs="Arial"/>
                <w:bCs/>
                <w:color w:val="000000" w:themeColor="text1"/>
              </w:rPr>
              <w:t>Sr.</w:t>
            </w:r>
            <w:r>
              <w:rPr>
                <w:rFonts w:cs="Arial"/>
                <w:bCs/>
                <w:color w:val="000000" w:themeColor="text1"/>
              </w:rPr>
              <w:t xml:space="preserve"> </w:t>
            </w:r>
            <w:r w:rsidRPr="004B6FCE">
              <w:rPr>
                <w:rFonts w:cs="Arial"/>
                <w:bCs/>
                <w:color w:val="000000" w:themeColor="text1"/>
              </w:rPr>
              <w:t>No.</w:t>
            </w:r>
          </w:p>
        </w:tc>
        <w:tc>
          <w:tcPr>
            <w:tcW w:w="2683" w:type="dxa"/>
            <w:shd w:val="clear" w:color="auto" w:fill="D9D9D9" w:themeFill="background1" w:themeFillShade="D9"/>
            <w:vAlign w:val="center"/>
          </w:tcPr>
          <w:p w14:paraId="091DCE21" w14:textId="77777777" w:rsidR="002D6948" w:rsidRPr="004B6FCE" w:rsidRDefault="002D6948" w:rsidP="00F9408D">
            <w:pPr>
              <w:pStyle w:val="Tabletext"/>
              <w:rPr>
                <w:rFonts w:cs="Arial"/>
                <w:bCs/>
                <w:color w:val="000000" w:themeColor="text1"/>
              </w:rPr>
            </w:pPr>
            <w:r w:rsidRPr="004B6FCE">
              <w:rPr>
                <w:rFonts w:cs="Arial"/>
                <w:bCs/>
                <w:color w:val="000000" w:themeColor="text1"/>
              </w:rPr>
              <w:t>Abbreviation</w:t>
            </w:r>
          </w:p>
        </w:tc>
        <w:tc>
          <w:tcPr>
            <w:tcW w:w="5227" w:type="dxa"/>
            <w:shd w:val="clear" w:color="auto" w:fill="D9D9D9" w:themeFill="background1" w:themeFillShade="D9"/>
            <w:vAlign w:val="center"/>
          </w:tcPr>
          <w:p w14:paraId="57796F66" w14:textId="77777777" w:rsidR="002D6948" w:rsidRPr="004B6FCE" w:rsidRDefault="002D6948" w:rsidP="00F9408D">
            <w:pPr>
              <w:pStyle w:val="Tabletext"/>
              <w:rPr>
                <w:rFonts w:cs="Arial"/>
                <w:bCs/>
                <w:color w:val="000000" w:themeColor="text1"/>
              </w:rPr>
            </w:pPr>
            <w:r w:rsidRPr="004B6FCE">
              <w:rPr>
                <w:rFonts w:cs="Arial"/>
                <w:bCs/>
                <w:color w:val="000000" w:themeColor="text1"/>
              </w:rPr>
              <w:t>Description</w:t>
            </w:r>
          </w:p>
        </w:tc>
      </w:tr>
      <w:tr w:rsidR="002D6948" w:rsidRPr="004B6FCE" w14:paraId="2910923D" w14:textId="77777777" w:rsidTr="00F9408D">
        <w:trPr>
          <w:trHeight w:val="434"/>
          <w:jc w:val="center"/>
        </w:trPr>
        <w:tc>
          <w:tcPr>
            <w:tcW w:w="1087" w:type="dxa"/>
          </w:tcPr>
          <w:p w14:paraId="4ADDBFE9" w14:textId="0B36DD24" w:rsidR="002D6948" w:rsidRPr="004B6FCE" w:rsidRDefault="00F920C3" w:rsidP="00F9408D">
            <w:pPr>
              <w:pStyle w:val="Tabletext"/>
              <w:rPr>
                <w:rFonts w:cs="Arial"/>
              </w:rPr>
            </w:pPr>
            <w:r>
              <w:rPr>
                <w:rFonts w:cs="Arial"/>
              </w:rPr>
              <w:t>1</w:t>
            </w:r>
          </w:p>
        </w:tc>
        <w:tc>
          <w:tcPr>
            <w:tcW w:w="2683" w:type="dxa"/>
          </w:tcPr>
          <w:p w14:paraId="38182C48" w14:textId="619AD053" w:rsidR="002D6948" w:rsidRPr="004B6FCE" w:rsidRDefault="00F920C3" w:rsidP="00F9408D">
            <w:pPr>
              <w:pStyle w:val="Tabletext"/>
              <w:rPr>
                <w:rFonts w:cs="Arial"/>
              </w:rPr>
            </w:pPr>
            <w:r>
              <w:rPr>
                <w:rFonts w:cs="Arial"/>
              </w:rPr>
              <w:t>MSCE</w:t>
            </w:r>
          </w:p>
        </w:tc>
        <w:tc>
          <w:tcPr>
            <w:tcW w:w="5227" w:type="dxa"/>
          </w:tcPr>
          <w:p w14:paraId="12678972" w14:textId="6DD6017C" w:rsidR="002D6948" w:rsidRPr="004B6FCE" w:rsidRDefault="000670CF" w:rsidP="00F9408D">
            <w:pPr>
              <w:pStyle w:val="Tabletext"/>
              <w:rPr>
                <w:rFonts w:cs="Arial"/>
              </w:rPr>
            </w:pPr>
            <w:r>
              <w:rPr>
                <w:rFonts w:cs="Arial"/>
              </w:rPr>
              <w:t>Maharashtra State Council Exam.</w:t>
            </w:r>
          </w:p>
        </w:tc>
      </w:tr>
      <w:tr w:rsidR="00F920C3" w:rsidRPr="004B6FCE" w14:paraId="0A29718D" w14:textId="77777777" w:rsidTr="00F9408D">
        <w:trPr>
          <w:trHeight w:val="434"/>
          <w:jc w:val="center"/>
        </w:trPr>
        <w:tc>
          <w:tcPr>
            <w:tcW w:w="1087" w:type="dxa"/>
          </w:tcPr>
          <w:p w14:paraId="17CD3258" w14:textId="72F5DB07" w:rsidR="00F920C3" w:rsidRDefault="00F920C3" w:rsidP="00F9408D">
            <w:pPr>
              <w:pStyle w:val="Tabletext"/>
              <w:rPr>
                <w:rFonts w:cs="Arial"/>
              </w:rPr>
            </w:pPr>
            <w:r>
              <w:rPr>
                <w:rFonts w:cs="Arial"/>
              </w:rPr>
              <w:t>2</w:t>
            </w:r>
          </w:p>
        </w:tc>
        <w:tc>
          <w:tcPr>
            <w:tcW w:w="2683" w:type="dxa"/>
          </w:tcPr>
          <w:p w14:paraId="36111DC8" w14:textId="725279EB" w:rsidR="00F920C3" w:rsidRDefault="00F920C3" w:rsidP="00F9408D">
            <w:pPr>
              <w:pStyle w:val="Tabletext"/>
              <w:rPr>
                <w:rFonts w:cs="Arial"/>
              </w:rPr>
            </w:pPr>
            <w:r>
              <w:rPr>
                <w:rFonts w:cs="Arial"/>
              </w:rPr>
              <w:t>TET</w:t>
            </w:r>
          </w:p>
        </w:tc>
        <w:tc>
          <w:tcPr>
            <w:tcW w:w="5227" w:type="dxa"/>
          </w:tcPr>
          <w:p w14:paraId="49B043E5" w14:textId="28EE3587" w:rsidR="00F920C3" w:rsidRPr="004B6FCE" w:rsidRDefault="00F920C3" w:rsidP="00F9408D">
            <w:pPr>
              <w:pStyle w:val="Tabletext"/>
              <w:rPr>
                <w:rFonts w:cs="Arial"/>
              </w:rPr>
            </w:pPr>
            <w:r>
              <w:rPr>
                <w:rFonts w:cs="Arial"/>
              </w:rPr>
              <w:t xml:space="preserve">Teacher Eligibility Test. </w:t>
            </w:r>
          </w:p>
        </w:tc>
      </w:tr>
      <w:tr w:rsidR="00E642F8" w:rsidRPr="004B6FCE" w14:paraId="1F3A788D" w14:textId="77777777" w:rsidTr="00F9408D">
        <w:trPr>
          <w:trHeight w:val="434"/>
          <w:jc w:val="center"/>
        </w:trPr>
        <w:tc>
          <w:tcPr>
            <w:tcW w:w="1087" w:type="dxa"/>
          </w:tcPr>
          <w:p w14:paraId="2FB32DE7" w14:textId="5B52D971" w:rsidR="00E642F8" w:rsidRDefault="00E642F8" w:rsidP="00E642F8">
            <w:pPr>
              <w:pStyle w:val="Tabletext"/>
              <w:rPr>
                <w:rFonts w:cs="Arial"/>
              </w:rPr>
            </w:pPr>
            <w:r>
              <w:rPr>
                <w:rFonts w:cs="Arial"/>
              </w:rPr>
              <w:t>3.</w:t>
            </w:r>
          </w:p>
        </w:tc>
        <w:tc>
          <w:tcPr>
            <w:tcW w:w="2683" w:type="dxa"/>
          </w:tcPr>
          <w:p w14:paraId="07F4C380" w14:textId="2C523043" w:rsidR="00E642F8" w:rsidRDefault="00E642F8" w:rsidP="00F9408D">
            <w:pPr>
              <w:pStyle w:val="Tabletext"/>
              <w:rPr>
                <w:rFonts w:cs="Arial"/>
              </w:rPr>
            </w:pPr>
            <w:r>
              <w:rPr>
                <w:rFonts w:cs="Arial"/>
              </w:rPr>
              <w:t xml:space="preserve">PM </w:t>
            </w:r>
          </w:p>
        </w:tc>
        <w:tc>
          <w:tcPr>
            <w:tcW w:w="5227" w:type="dxa"/>
          </w:tcPr>
          <w:p w14:paraId="53FCAB0A" w14:textId="7D09CFD9" w:rsidR="00E642F8" w:rsidRDefault="00E642F8" w:rsidP="00F9408D">
            <w:pPr>
              <w:pStyle w:val="Tabletext"/>
              <w:rPr>
                <w:rFonts w:cs="Arial"/>
              </w:rPr>
            </w:pPr>
            <w:r>
              <w:rPr>
                <w:rFonts w:cs="Arial"/>
              </w:rPr>
              <w:t xml:space="preserve">Project Manager </w:t>
            </w:r>
          </w:p>
        </w:tc>
      </w:tr>
      <w:tr w:rsidR="00E642F8" w:rsidRPr="004B6FCE" w14:paraId="5A89EE0A" w14:textId="77777777" w:rsidTr="00F9408D">
        <w:trPr>
          <w:trHeight w:val="434"/>
          <w:jc w:val="center"/>
        </w:trPr>
        <w:tc>
          <w:tcPr>
            <w:tcW w:w="1087" w:type="dxa"/>
          </w:tcPr>
          <w:p w14:paraId="464E0AD1" w14:textId="344610B7" w:rsidR="00E642F8" w:rsidRDefault="00E642F8" w:rsidP="00E642F8">
            <w:pPr>
              <w:pStyle w:val="Tabletext"/>
              <w:rPr>
                <w:rFonts w:cs="Arial"/>
              </w:rPr>
            </w:pPr>
            <w:r>
              <w:rPr>
                <w:rFonts w:cs="Arial"/>
              </w:rPr>
              <w:t>4.</w:t>
            </w:r>
          </w:p>
        </w:tc>
        <w:tc>
          <w:tcPr>
            <w:tcW w:w="2683" w:type="dxa"/>
          </w:tcPr>
          <w:p w14:paraId="3B01C6B9" w14:textId="641A759A" w:rsidR="00E642F8" w:rsidRDefault="00E642F8" w:rsidP="00E642F8">
            <w:pPr>
              <w:pStyle w:val="Tabletext"/>
              <w:rPr>
                <w:rFonts w:cs="Arial"/>
              </w:rPr>
            </w:pPr>
            <w:r w:rsidRPr="00C154AD">
              <w:rPr>
                <w:rFonts w:asciiTheme="minorHAnsi" w:hAnsiTheme="minorHAnsi" w:cstheme="minorHAnsi"/>
                <w:color w:val="000000" w:themeColor="text1"/>
                <w:sz w:val="20"/>
              </w:rPr>
              <w:t>PP</w:t>
            </w:r>
          </w:p>
        </w:tc>
        <w:tc>
          <w:tcPr>
            <w:tcW w:w="5227" w:type="dxa"/>
          </w:tcPr>
          <w:p w14:paraId="4E317608" w14:textId="661E7BE5" w:rsidR="00E642F8" w:rsidRDefault="00E642F8" w:rsidP="00E642F8">
            <w:pPr>
              <w:pStyle w:val="Tabletext"/>
              <w:rPr>
                <w:rFonts w:cs="Arial"/>
              </w:rPr>
            </w:pPr>
            <w:r w:rsidRPr="00C154AD">
              <w:rPr>
                <w:rFonts w:asciiTheme="minorHAnsi" w:hAnsiTheme="minorHAnsi" w:cstheme="minorHAnsi"/>
                <w:color w:val="000000" w:themeColor="text1"/>
                <w:sz w:val="20"/>
              </w:rPr>
              <w:t>Project Plan</w:t>
            </w:r>
          </w:p>
        </w:tc>
      </w:tr>
      <w:tr w:rsidR="00E642F8" w:rsidRPr="004B6FCE" w14:paraId="30A932B2" w14:textId="77777777" w:rsidTr="00F9408D">
        <w:trPr>
          <w:trHeight w:val="434"/>
          <w:jc w:val="center"/>
        </w:trPr>
        <w:tc>
          <w:tcPr>
            <w:tcW w:w="1087" w:type="dxa"/>
          </w:tcPr>
          <w:p w14:paraId="4252A23F" w14:textId="660AA509" w:rsidR="00E642F8" w:rsidRDefault="00E642F8" w:rsidP="00E642F8">
            <w:pPr>
              <w:pStyle w:val="Tabletext"/>
              <w:rPr>
                <w:rFonts w:cs="Arial"/>
              </w:rPr>
            </w:pPr>
            <w:r>
              <w:rPr>
                <w:rFonts w:cs="Arial"/>
              </w:rPr>
              <w:t>5</w:t>
            </w:r>
          </w:p>
        </w:tc>
        <w:tc>
          <w:tcPr>
            <w:tcW w:w="2683" w:type="dxa"/>
          </w:tcPr>
          <w:p w14:paraId="77273150" w14:textId="22701BBF" w:rsidR="00E642F8" w:rsidRPr="00C154AD" w:rsidRDefault="00E642F8" w:rsidP="00E642F8">
            <w:pPr>
              <w:pStyle w:val="Tabletext"/>
              <w:rPr>
                <w:rFonts w:asciiTheme="minorHAnsi" w:hAnsiTheme="minorHAnsi" w:cstheme="minorHAnsi"/>
                <w:color w:val="000000" w:themeColor="text1"/>
                <w:sz w:val="20"/>
              </w:rPr>
            </w:pPr>
            <w:r w:rsidRPr="00C154AD">
              <w:rPr>
                <w:rFonts w:asciiTheme="minorHAnsi" w:hAnsiTheme="minorHAnsi" w:cstheme="minorHAnsi"/>
                <w:color w:val="000000" w:themeColor="text1"/>
                <w:sz w:val="20"/>
              </w:rPr>
              <w:t>RMP</w:t>
            </w:r>
          </w:p>
        </w:tc>
        <w:tc>
          <w:tcPr>
            <w:tcW w:w="5227" w:type="dxa"/>
          </w:tcPr>
          <w:p w14:paraId="359BAF84" w14:textId="41E53D36" w:rsidR="00E642F8" w:rsidRPr="00C154AD" w:rsidRDefault="00E642F8" w:rsidP="00E642F8">
            <w:pPr>
              <w:pStyle w:val="Tabletext"/>
              <w:rPr>
                <w:rFonts w:asciiTheme="minorHAnsi" w:hAnsiTheme="minorHAnsi" w:cstheme="minorHAnsi"/>
                <w:color w:val="000000" w:themeColor="text1"/>
                <w:sz w:val="20"/>
              </w:rPr>
            </w:pPr>
            <w:r w:rsidRPr="00C154AD">
              <w:rPr>
                <w:rFonts w:asciiTheme="minorHAnsi" w:hAnsiTheme="minorHAnsi" w:cstheme="minorHAnsi"/>
                <w:color w:val="000000" w:themeColor="text1"/>
                <w:sz w:val="20"/>
              </w:rPr>
              <w:t>Risk Management Plan</w:t>
            </w:r>
          </w:p>
        </w:tc>
      </w:tr>
      <w:tr w:rsidR="00E642F8" w:rsidRPr="004B6FCE" w14:paraId="5336338C" w14:textId="77777777" w:rsidTr="00F9408D">
        <w:trPr>
          <w:trHeight w:val="434"/>
          <w:jc w:val="center"/>
        </w:trPr>
        <w:tc>
          <w:tcPr>
            <w:tcW w:w="1087" w:type="dxa"/>
          </w:tcPr>
          <w:p w14:paraId="2B6193D1" w14:textId="626F3014" w:rsidR="00E642F8" w:rsidRDefault="00E642F8" w:rsidP="00E642F8">
            <w:pPr>
              <w:pStyle w:val="Tabletext"/>
              <w:rPr>
                <w:rFonts w:cs="Arial"/>
              </w:rPr>
            </w:pPr>
            <w:r>
              <w:rPr>
                <w:rFonts w:cs="Arial"/>
              </w:rPr>
              <w:t>6.</w:t>
            </w:r>
          </w:p>
        </w:tc>
        <w:tc>
          <w:tcPr>
            <w:tcW w:w="2683" w:type="dxa"/>
          </w:tcPr>
          <w:p w14:paraId="597076D1" w14:textId="776850EB" w:rsidR="00E642F8" w:rsidRPr="00C154AD" w:rsidRDefault="00E642F8" w:rsidP="00E642F8">
            <w:pPr>
              <w:pStyle w:val="Tabletext"/>
              <w:rPr>
                <w:rFonts w:asciiTheme="minorHAnsi" w:hAnsiTheme="minorHAnsi" w:cstheme="minorHAnsi"/>
                <w:color w:val="000000" w:themeColor="text1"/>
                <w:sz w:val="20"/>
              </w:rPr>
            </w:pPr>
            <w:r w:rsidRPr="00C154AD">
              <w:rPr>
                <w:rFonts w:asciiTheme="minorHAnsi" w:hAnsiTheme="minorHAnsi" w:cstheme="minorHAnsi"/>
                <w:color w:val="000000" w:themeColor="text1"/>
                <w:sz w:val="20"/>
              </w:rPr>
              <w:t>RA</w:t>
            </w:r>
          </w:p>
        </w:tc>
        <w:tc>
          <w:tcPr>
            <w:tcW w:w="5227" w:type="dxa"/>
          </w:tcPr>
          <w:p w14:paraId="4A8B0B1D" w14:textId="77F543F9" w:rsidR="00E642F8" w:rsidRPr="00C154AD" w:rsidRDefault="00E642F8" w:rsidP="00E642F8">
            <w:pPr>
              <w:pStyle w:val="Tabletext"/>
              <w:rPr>
                <w:rFonts w:asciiTheme="minorHAnsi" w:hAnsiTheme="minorHAnsi" w:cstheme="minorHAnsi"/>
                <w:color w:val="000000" w:themeColor="text1"/>
                <w:sz w:val="20"/>
              </w:rPr>
            </w:pPr>
            <w:r w:rsidRPr="00C154AD">
              <w:rPr>
                <w:rFonts w:asciiTheme="minorHAnsi" w:hAnsiTheme="minorHAnsi" w:cstheme="minorHAnsi"/>
                <w:color w:val="000000" w:themeColor="text1"/>
                <w:sz w:val="20"/>
              </w:rPr>
              <w:t>Requirement Analyst</w:t>
            </w:r>
          </w:p>
        </w:tc>
      </w:tr>
    </w:tbl>
    <w:p w14:paraId="7BC6EDFF" w14:textId="77777777" w:rsidR="002D6948" w:rsidRPr="004B6FCE" w:rsidRDefault="002D6948" w:rsidP="002D6948">
      <w:pPr>
        <w:pStyle w:val="Heading2"/>
        <w:numPr>
          <w:ilvl w:val="1"/>
          <w:numId w:val="12"/>
        </w:numPr>
        <w:ind w:left="450"/>
        <w:rPr>
          <w:rFonts w:cs="Arial"/>
        </w:rPr>
      </w:pPr>
      <w:bookmarkStart w:id="26" w:name="_Toc72753654"/>
      <w:bookmarkStart w:id="27" w:name="_Toc72912749"/>
      <w:bookmarkStart w:id="28" w:name="_Toc73440359"/>
      <w:bookmarkStart w:id="29" w:name="_Toc73440404"/>
      <w:bookmarkStart w:id="30" w:name="_Toc247532008"/>
      <w:bookmarkStart w:id="31" w:name="_Toc273440630"/>
      <w:bookmarkStart w:id="32" w:name="_Toc67081167"/>
      <w:bookmarkStart w:id="33" w:name="_Toc68766412"/>
      <w:r w:rsidRPr="004B6FCE">
        <w:rPr>
          <w:rFonts w:cs="Arial"/>
        </w:rPr>
        <w:t>References</w:t>
      </w:r>
      <w:bookmarkEnd w:id="26"/>
      <w:bookmarkEnd w:id="27"/>
      <w:bookmarkEnd w:id="28"/>
      <w:bookmarkEnd w:id="29"/>
      <w:bookmarkEnd w:id="30"/>
      <w:bookmarkEnd w:id="31"/>
      <w:bookmarkEnd w:id="32"/>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9"/>
        <w:gridCol w:w="2148"/>
        <w:gridCol w:w="1931"/>
        <w:gridCol w:w="1190"/>
        <w:gridCol w:w="1252"/>
        <w:gridCol w:w="1562"/>
      </w:tblGrid>
      <w:tr w:rsidR="002D6948" w:rsidRPr="004B6FCE" w14:paraId="7D7B5479" w14:textId="77777777" w:rsidTr="00E642F8">
        <w:trPr>
          <w:jc w:val="center"/>
        </w:trPr>
        <w:tc>
          <w:tcPr>
            <w:tcW w:w="1339" w:type="dxa"/>
            <w:shd w:val="clear" w:color="auto" w:fill="D9D9D9" w:themeFill="background1" w:themeFillShade="D9"/>
            <w:vAlign w:val="center"/>
          </w:tcPr>
          <w:p w14:paraId="19A5468D" w14:textId="77777777" w:rsidR="002D6948" w:rsidRPr="004B6FCE" w:rsidRDefault="002D6948" w:rsidP="00F9408D">
            <w:pPr>
              <w:pStyle w:val="Tablehead"/>
              <w:rPr>
                <w:rFonts w:ascii="Arial" w:hAnsi="Arial" w:cs="Arial"/>
                <w:b w:val="0"/>
                <w:bCs/>
                <w:color w:val="000000" w:themeColor="text1"/>
              </w:rPr>
            </w:pPr>
            <w:r w:rsidRPr="004B6FCE">
              <w:rPr>
                <w:rFonts w:ascii="Arial" w:hAnsi="Arial" w:cs="Arial"/>
                <w:b w:val="0"/>
                <w:bCs/>
                <w:color w:val="000000" w:themeColor="text1"/>
              </w:rPr>
              <w:t>Sr.</w:t>
            </w:r>
            <w:r>
              <w:rPr>
                <w:rFonts w:ascii="Arial" w:hAnsi="Arial" w:cs="Arial"/>
                <w:b w:val="0"/>
                <w:bCs/>
                <w:color w:val="000000" w:themeColor="text1"/>
              </w:rPr>
              <w:t xml:space="preserve"> </w:t>
            </w:r>
            <w:r w:rsidRPr="004B6FCE">
              <w:rPr>
                <w:rFonts w:ascii="Arial" w:hAnsi="Arial" w:cs="Arial"/>
                <w:b w:val="0"/>
                <w:bCs/>
                <w:color w:val="000000" w:themeColor="text1"/>
              </w:rPr>
              <w:t>No.</w:t>
            </w:r>
          </w:p>
        </w:tc>
        <w:tc>
          <w:tcPr>
            <w:tcW w:w="2148" w:type="dxa"/>
            <w:shd w:val="clear" w:color="auto" w:fill="D9D9D9" w:themeFill="background1" w:themeFillShade="D9"/>
            <w:vAlign w:val="center"/>
          </w:tcPr>
          <w:p w14:paraId="74904CE3" w14:textId="77777777" w:rsidR="002D6948" w:rsidRPr="004B6FCE" w:rsidRDefault="002D6948" w:rsidP="00F9408D">
            <w:pPr>
              <w:pStyle w:val="Tablehead"/>
              <w:rPr>
                <w:rFonts w:ascii="Arial" w:hAnsi="Arial" w:cs="Arial"/>
                <w:b w:val="0"/>
                <w:bCs/>
                <w:color w:val="000000" w:themeColor="text1"/>
              </w:rPr>
            </w:pPr>
            <w:r w:rsidRPr="004B6FCE">
              <w:rPr>
                <w:rFonts w:ascii="Arial" w:hAnsi="Arial" w:cs="Arial"/>
                <w:b w:val="0"/>
                <w:bCs/>
                <w:color w:val="000000" w:themeColor="text1"/>
              </w:rPr>
              <w:t>Document Title</w:t>
            </w:r>
          </w:p>
        </w:tc>
        <w:tc>
          <w:tcPr>
            <w:tcW w:w="1931" w:type="dxa"/>
            <w:shd w:val="clear" w:color="auto" w:fill="D9D9D9" w:themeFill="background1" w:themeFillShade="D9"/>
            <w:vAlign w:val="center"/>
          </w:tcPr>
          <w:p w14:paraId="5EE28D1C" w14:textId="77777777" w:rsidR="002D6948" w:rsidRPr="004B6FCE" w:rsidRDefault="002D6948" w:rsidP="00F9408D">
            <w:pPr>
              <w:pStyle w:val="Tablehead"/>
              <w:rPr>
                <w:rFonts w:ascii="Arial" w:hAnsi="Arial" w:cs="Arial"/>
                <w:b w:val="0"/>
                <w:bCs/>
                <w:color w:val="000000" w:themeColor="text1"/>
              </w:rPr>
            </w:pPr>
            <w:r w:rsidRPr="004B6FCE">
              <w:rPr>
                <w:rFonts w:ascii="Arial" w:hAnsi="Arial" w:cs="Arial"/>
                <w:b w:val="0"/>
                <w:bCs/>
                <w:color w:val="000000" w:themeColor="text1"/>
              </w:rPr>
              <w:t>Document No.</w:t>
            </w:r>
          </w:p>
        </w:tc>
        <w:tc>
          <w:tcPr>
            <w:tcW w:w="1190" w:type="dxa"/>
            <w:shd w:val="clear" w:color="auto" w:fill="D9D9D9" w:themeFill="background1" w:themeFillShade="D9"/>
            <w:vAlign w:val="center"/>
          </w:tcPr>
          <w:p w14:paraId="344C53B3" w14:textId="77777777" w:rsidR="002D6948" w:rsidRPr="004B6FCE" w:rsidRDefault="002D6948" w:rsidP="00F9408D">
            <w:pPr>
              <w:pStyle w:val="Tablehead"/>
              <w:rPr>
                <w:rFonts w:ascii="Arial" w:hAnsi="Arial" w:cs="Arial"/>
                <w:b w:val="0"/>
                <w:bCs/>
                <w:color w:val="000000" w:themeColor="text1"/>
              </w:rPr>
            </w:pPr>
            <w:r w:rsidRPr="004B6FCE">
              <w:rPr>
                <w:rFonts w:ascii="Arial" w:hAnsi="Arial" w:cs="Arial"/>
                <w:b w:val="0"/>
                <w:bCs/>
                <w:color w:val="000000" w:themeColor="text1"/>
              </w:rPr>
              <w:t>Version</w:t>
            </w:r>
          </w:p>
        </w:tc>
        <w:tc>
          <w:tcPr>
            <w:tcW w:w="1252" w:type="dxa"/>
            <w:shd w:val="clear" w:color="auto" w:fill="D9D9D9" w:themeFill="background1" w:themeFillShade="D9"/>
            <w:vAlign w:val="center"/>
          </w:tcPr>
          <w:p w14:paraId="6F33BC69" w14:textId="77777777" w:rsidR="002D6948" w:rsidRPr="004B6FCE" w:rsidRDefault="002D6948" w:rsidP="00F9408D">
            <w:pPr>
              <w:pStyle w:val="Tablehead"/>
              <w:rPr>
                <w:rFonts w:ascii="Arial" w:hAnsi="Arial" w:cs="Arial"/>
                <w:b w:val="0"/>
                <w:bCs/>
                <w:color w:val="000000" w:themeColor="text1"/>
              </w:rPr>
            </w:pPr>
            <w:r w:rsidRPr="004B6FCE">
              <w:rPr>
                <w:rFonts w:ascii="Arial" w:hAnsi="Arial" w:cs="Arial"/>
                <w:b w:val="0"/>
                <w:bCs/>
                <w:color w:val="000000" w:themeColor="text1"/>
              </w:rPr>
              <w:t>Author</w:t>
            </w:r>
          </w:p>
        </w:tc>
        <w:tc>
          <w:tcPr>
            <w:tcW w:w="1562" w:type="dxa"/>
            <w:shd w:val="clear" w:color="auto" w:fill="D9D9D9" w:themeFill="background1" w:themeFillShade="D9"/>
            <w:vAlign w:val="center"/>
          </w:tcPr>
          <w:p w14:paraId="2ED005CD" w14:textId="77777777" w:rsidR="002D6948" w:rsidRPr="004B6FCE" w:rsidRDefault="002D6948" w:rsidP="00F9408D">
            <w:pPr>
              <w:pStyle w:val="Tablehead"/>
              <w:rPr>
                <w:rFonts w:ascii="Arial" w:hAnsi="Arial" w:cs="Arial"/>
                <w:b w:val="0"/>
                <w:bCs/>
                <w:color w:val="000000" w:themeColor="text1"/>
              </w:rPr>
            </w:pPr>
            <w:r w:rsidRPr="004B6FCE">
              <w:rPr>
                <w:rFonts w:ascii="Arial" w:hAnsi="Arial" w:cs="Arial"/>
                <w:b w:val="0"/>
                <w:bCs/>
                <w:color w:val="000000" w:themeColor="text1"/>
              </w:rPr>
              <w:t>Released Date</w:t>
            </w:r>
          </w:p>
        </w:tc>
      </w:tr>
      <w:tr w:rsidR="00E642F8" w:rsidRPr="004B6FCE" w14:paraId="29361B91" w14:textId="77777777" w:rsidTr="00E642F8">
        <w:trPr>
          <w:jc w:val="center"/>
        </w:trPr>
        <w:tc>
          <w:tcPr>
            <w:tcW w:w="1339" w:type="dxa"/>
          </w:tcPr>
          <w:p w14:paraId="7F649F56" w14:textId="173DAA5C" w:rsidR="00E642F8" w:rsidRPr="004B6FCE" w:rsidRDefault="00E642F8" w:rsidP="00E642F8">
            <w:pPr>
              <w:pStyle w:val="Tabletext"/>
              <w:rPr>
                <w:rFonts w:cs="Arial"/>
              </w:rPr>
            </w:pPr>
            <w:r>
              <w:rPr>
                <w:rFonts w:cs="Arial"/>
              </w:rPr>
              <w:t>1</w:t>
            </w:r>
          </w:p>
        </w:tc>
        <w:tc>
          <w:tcPr>
            <w:tcW w:w="2148" w:type="dxa"/>
          </w:tcPr>
          <w:p w14:paraId="5241B056" w14:textId="3B83EB68" w:rsidR="00E642F8" w:rsidRPr="004B6FCE" w:rsidRDefault="00E642F8" w:rsidP="00E642F8">
            <w:pPr>
              <w:pStyle w:val="Tabletext"/>
              <w:rPr>
                <w:rFonts w:cs="Arial"/>
              </w:rPr>
            </w:pPr>
            <w:proofErr w:type="spellStart"/>
            <w:r>
              <w:rPr>
                <w:rFonts w:asciiTheme="minorHAnsi" w:hAnsiTheme="minorHAnsi" w:cstheme="minorHAnsi"/>
                <w:color w:val="000000" w:themeColor="text1"/>
                <w:sz w:val="20"/>
                <w:lang w:val="en-IN" w:eastAsia="en-IN"/>
              </w:rPr>
              <w:t>MahaTET</w:t>
            </w:r>
            <w:r w:rsidRPr="00C154AD">
              <w:rPr>
                <w:rFonts w:asciiTheme="minorHAnsi" w:hAnsiTheme="minorHAnsi" w:cstheme="minorHAnsi"/>
                <w:color w:val="000000" w:themeColor="text1"/>
                <w:sz w:val="20"/>
                <w:lang w:val="en-IN" w:eastAsia="en-IN"/>
              </w:rPr>
              <w:t>_Project</w:t>
            </w:r>
            <w:proofErr w:type="spellEnd"/>
            <w:r w:rsidRPr="00C154AD">
              <w:rPr>
                <w:rFonts w:asciiTheme="minorHAnsi" w:hAnsiTheme="minorHAnsi" w:cstheme="minorHAnsi"/>
                <w:color w:val="000000" w:themeColor="text1"/>
                <w:sz w:val="20"/>
                <w:lang w:val="en-IN" w:eastAsia="en-IN"/>
              </w:rPr>
              <w:t xml:space="preserve"> Schedule</w:t>
            </w:r>
          </w:p>
        </w:tc>
        <w:tc>
          <w:tcPr>
            <w:tcW w:w="1931" w:type="dxa"/>
          </w:tcPr>
          <w:p w14:paraId="3D16A417" w14:textId="52E109B5" w:rsidR="00E642F8" w:rsidRPr="004B6FCE" w:rsidRDefault="00F20938" w:rsidP="00E642F8">
            <w:pPr>
              <w:pStyle w:val="Tabletext"/>
              <w:rPr>
                <w:rFonts w:cs="Arial"/>
              </w:rPr>
            </w:pPr>
            <w:r>
              <w:rPr>
                <w:rFonts w:cs="Arial"/>
              </w:rPr>
              <w:t>1</w:t>
            </w:r>
          </w:p>
        </w:tc>
        <w:tc>
          <w:tcPr>
            <w:tcW w:w="1190" w:type="dxa"/>
          </w:tcPr>
          <w:p w14:paraId="28A1DFD2" w14:textId="78E9718C" w:rsidR="00E642F8" w:rsidRPr="004B6FCE" w:rsidRDefault="00E642F8" w:rsidP="00E642F8">
            <w:pPr>
              <w:pStyle w:val="Tabletext"/>
              <w:rPr>
                <w:rFonts w:cs="Arial"/>
              </w:rPr>
            </w:pPr>
            <w:r w:rsidRPr="00C154AD">
              <w:rPr>
                <w:rFonts w:asciiTheme="minorHAnsi" w:hAnsiTheme="minorHAnsi" w:cstheme="minorHAnsi"/>
              </w:rPr>
              <w:t>2.0</w:t>
            </w:r>
          </w:p>
        </w:tc>
        <w:tc>
          <w:tcPr>
            <w:tcW w:w="1252" w:type="dxa"/>
          </w:tcPr>
          <w:p w14:paraId="6514507B" w14:textId="2EB5F136" w:rsidR="00E642F8" w:rsidRPr="004B6FCE" w:rsidRDefault="00E642F8" w:rsidP="00E642F8">
            <w:pPr>
              <w:pStyle w:val="Tabletext"/>
              <w:rPr>
                <w:rFonts w:cs="Arial"/>
              </w:rPr>
            </w:pPr>
            <w:r w:rsidRPr="00C154AD">
              <w:rPr>
                <w:rFonts w:asciiTheme="minorHAnsi" w:hAnsiTheme="minorHAnsi" w:cstheme="minorHAnsi"/>
              </w:rPr>
              <w:t>PM</w:t>
            </w:r>
          </w:p>
        </w:tc>
        <w:tc>
          <w:tcPr>
            <w:tcW w:w="1562" w:type="dxa"/>
          </w:tcPr>
          <w:p w14:paraId="57606CAD" w14:textId="72850FB6" w:rsidR="00E642F8" w:rsidRPr="004B6FCE" w:rsidRDefault="00F20938" w:rsidP="00E642F8">
            <w:pPr>
              <w:pStyle w:val="Tabletext"/>
              <w:rPr>
                <w:rFonts w:cs="Arial"/>
              </w:rPr>
            </w:pPr>
            <w:r>
              <w:rPr>
                <w:rFonts w:cs="Arial"/>
              </w:rPr>
              <w:t>13 – 7- 21</w:t>
            </w:r>
          </w:p>
        </w:tc>
      </w:tr>
      <w:tr w:rsidR="00E642F8" w:rsidRPr="004B6FCE" w14:paraId="7EB86215" w14:textId="77777777" w:rsidTr="00E642F8">
        <w:trPr>
          <w:jc w:val="center"/>
        </w:trPr>
        <w:tc>
          <w:tcPr>
            <w:tcW w:w="1339" w:type="dxa"/>
          </w:tcPr>
          <w:p w14:paraId="1AFEEEFD" w14:textId="33BD4B7D" w:rsidR="00E642F8" w:rsidRPr="004B6FCE" w:rsidRDefault="00E642F8" w:rsidP="00E642F8">
            <w:pPr>
              <w:pStyle w:val="Tabletext"/>
              <w:rPr>
                <w:rFonts w:cs="Arial"/>
              </w:rPr>
            </w:pPr>
            <w:r>
              <w:rPr>
                <w:rFonts w:cs="Arial"/>
              </w:rPr>
              <w:t>2</w:t>
            </w:r>
          </w:p>
        </w:tc>
        <w:tc>
          <w:tcPr>
            <w:tcW w:w="2148" w:type="dxa"/>
          </w:tcPr>
          <w:p w14:paraId="412322F9" w14:textId="01A255C4" w:rsidR="00E642F8" w:rsidRPr="004B6FCE" w:rsidRDefault="00E642F8" w:rsidP="00E642F8">
            <w:pPr>
              <w:pStyle w:val="Tabletext"/>
              <w:rPr>
                <w:rFonts w:cs="Arial"/>
              </w:rPr>
            </w:pPr>
            <w:proofErr w:type="spellStart"/>
            <w:r>
              <w:rPr>
                <w:rFonts w:cs="Arial"/>
              </w:rPr>
              <w:t>MahaTET_Tailoring</w:t>
            </w:r>
            <w:proofErr w:type="spellEnd"/>
            <w:r>
              <w:rPr>
                <w:rFonts w:cs="Arial"/>
              </w:rPr>
              <w:t xml:space="preserve"> Process</w:t>
            </w:r>
          </w:p>
        </w:tc>
        <w:tc>
          <w:tcPr>
            <w:tcW w:w="1931" w:type="dxa"/>
          </w:tcPr>
          <w:p w14:paraId="7C0173BC" w14:textId="280B30F5" w:rsidR="00E642F8" w:rsidRPr="004B6FCE" w:rsidRDefault="00F20938" w:rsidP="00E642F8">
            <w:pPr>
              <w:pStyle w:val="Tabletext"/>
              <w:rPr>
                <w:rFonts w:cs="Arial"/>
              </w:rPr>
            </w:pPr>
            <w:r>
              <w:rPr>
                <w:rFonts w:cs="Arial"/>
              </w:rPr>
              <w:t>1</w:t>
            </w:r>
          </w:p>
        </w:tc>
        <w:tc>
          <w:tcPr>
            <w:tcW w:w="1190" w:type="dxa"/>
          </w:tcPr>
          <w:p w14:paraId="5EC1E5DC" w14:textId="14F36715" w:rsidR="00E642F8" w:rsidRPr="004B6FCE" w:rsidRDefault="00E642F8" w:rsidP="00E642F8">
            <w:pPr>
              <w:pStyle w:val="Tabletext"/>
              <w:rPr>
                <w:rFonts w:cs="Arial"/>
              </w:rPr>
            </w:pPr>
            <w:r w:rsidRPr="00C154AD">
              <w:rPr>
                <w:rFonts w:asciiTheme="minorHAnsi" w:hAnsiTheme="minorHAnsi" w:cstheme="minorHAnsi"/>
              </w:rPr>
              <w:t>2.0</w:t>
            </w:r>
          </w:p>
        </w:tc>
        <w:tc>
          <w:tcPr>
            <w:tcW w:w="1252" w:type="dxa"/>
          </w:tcPr>
          <w:p w14:paraId="4F9C1EC9" w14:textId="58C64886" w:rsidR="00E642F8" w:rsidRPr="004B6FCE" w:rsidRDefault="00E642F8" w:rsidP="00E642F8">
            <w:pPr>
              <w:pStyle w:val="Tabletext"/>
              <w:rPr>
                <w:rFonts w:cs="Arial"/>
              </w:rPr>
            </w:pPr>
            <w:r w:rsidRPr="00C154AD">
              <w:rPr>
                <w:rFonts w:asciiTheme="minorHAnsi" w:hAnsiTheme="minorHAnsi" w:cstheme="minorHAnsi"/>
              </w:rPr>
              <w:t>PM</w:t>
            </w:r>
          </w:p>
        </w:tc>
        <w:tc>
          <w:tcPr>
            <w:tcW w:w="1562" w:type="dxa"/>
          </w:tcPr>
          <w:p w14:paraId="3355D425" w14:textId="5FF729CB" w:rsidR="00E642F8" w:rsidRPr="004B6FCE" w:rsidRDefault="00F20938" w:rsidP="00E642F8">
            <w:pPr>
              <w:pStyle w:val="Tabletext"/>
              <w:rPr>
                <w:rFonts w:cs="Arial"/>
              </w:rPr>
            </w:pPr>
            <w:r>
              <w:rPr>
                <w:rFonts w:cs="Arial"/>
              </w:rPr>
              <w:t>13-7-21</w:t>
            </w:r>
          </w:p>
        </w:tc>
      </w:tr>
    </w:tbl>
    <w:p w14:paraId="1BCC40AD" w14:textId="77777777" w:rsidR="002D6948" w:rsidRPr="004B6FCE" w:rsidRDefault="002D6948" w:rsidP="002D6948">
      <w:pPr>
        <w:pStyle w:val="Heading1"/>
        <w:tabs>
          <w:tab w:val="left" w:pos="360"/>
        </w:tabs>
        <w:rPr>
          <w:rFonts w:cs="Arial"/>
        </w:rPr>
      </w:pPr>
      <w:bookmarkStart w:id="34" w:name="_Toc253499715"/>
      <w:bookmarkStart w:id="35" w:name="_Toc67081168"/>
      <w:bookmarkStart w:id="36" w:name="_Toc68766413"/>
      <w:r w:rsidRPr="004B6FCE">
        <w:rPr>
          <w:rFonts w:cs="Arial"/>
        </w:rPr>
        <w:lastRenderedPageBreak/>
        <w:t>Project Defined Process, Deliverables and Milestones</w:t>
      </w:r>
      <w:bookmarkEnd w:id="34"/>
      <w:bookmarkEnd w:id="35"/>
      <w:bookmarkEnd w:id="36"/>
    </w:p>
    <w:p w14:paraId="05D9ECC4" w14:textId="77777777" w:rsidR="002D6948" w:rsidRPr="004B6FCE" w:rsidRDefault="002D6948" w:rsidP="002D6948">
      <w:pPr>
        <w:pStyle w:val="ListParagraph"/>
        <w:keepNext/>
        <w:numPr>
          <w:ilvl w:val="0"/>
          <w:numId w:val="12"/>
        </w:numPr>
        <w:tabs>
          <w:tab w:val="left" w:pos="720"/>
          <w:tab w:val="left" w:pos="1440"/>
        </w:tabs>
        <w:spacing w:before="180" w:after="120" w:line="240" w:lineRule="auto"/>
        <w:contextualSpacing w:val="0"/>
        <w:jc w:val="both"/>
        <w:outlineLvl w:val="1"/>
        <w:rPr>
          <w:rFonts w:ascii="Arial" w:eastAsia="Times New Roman" w:hAnsi="Arial" w:cs="Arial"/>
          <w:b/>
          <w:bCs/>
          <w:vanish/>
          <w:sz w:val="26"/>
          <w:szCs w:val="26"/>
          <w:lang w:val="en-GB"/>
        </w:rPr>
      </w:pPr>
      <w:bookmarkStart w:id="37" w:name="_Toc64399202"/>
      <w:bookmarkStart w:id="38" w:name="_Toc64401219"/>
      <w:bookmarkStart w:id="39" w:name="_Toc64401289"/>
      <w:bookmarkStart w:id="40" w:name="_Toc66706395"/>
      <w:bookmarkStart w:id="41" w:name="_Toc67081097"/>
      <w:bookmarkStart w:id="42" w:name="_Toc67081169"/>
      <w:bookmarkStart w:id="43" w:name="_Toc68766414"/>
      <w:bookmarkStart w:id="44" w:name="_Toc253499716"/>
      <w:bookmarkEnd w:id="37"/>
      <w:bookmarkEnd w:id="38"/>
      <w:bookmarkEnd w:id="39"/>
      <w:bookmarkEnd w:id="40"/>
      <w:bookmarkEnd w:id="41"/>
      <w:bookmarkEnd w:id="42"/>
      <w:bookmarkEnd w:id="43"/>
    </w:p>
    <w:p w14:paraId="145CCC5C" w14:textId="77777777" w:rsidR="002D6948" w:rsidRPr="004B6FCE" w:rsidRDefault="002D6948" w:rsidP="002D6948">
      <w:pPr>
        <w:pStyle w:val="Heading2"/>
        <w:numPr>
          <w:ilvl w:val="1"/>
          <w:numId w:val="12"/>
        </w:numPr>
        <w:ind w:left="450"/>
        <w:rPr>
          <w:rFonts w:cs="Arial"/>
        </w:rPr>
      </w:pPr>
      <w:bookmarkStart w:id="45" w:name="_Toc67081170"/>
      <w:bookmarkStart w:id="46" w:name="_Toc68766415"/>
      <w:r w:rsidRPr="004B6FCE">
        <w:rPr>
          <w:rFonts w:cs="Arial"/>
        </w:rPr>
        <w:t>Tasks and deliverables</w:t>
      </w:r>
      <w:bookmarkEnd w:id="44"/>
      <w:bookmarkEnd w:id="45"/>
      <w:bookmarkEnd w:id="46"/>
    </w:p>
    <w:p w14:paraId="47189EE4" w14:textId="30DF0B08" w:rsidR="002D6948" w:rsidRPr="004B6FCE" w:rsidRDefault="002D6948" w:rsidP="002D6948">
      <w:pPr>
        <w:rPr>
          <w:rFonts w:cs="Arial"/>
          <w:color w:val="0000FF"/>
        </w:rPr>
      </w:pPr>
    </w:p>
    <w:p w14:paraId="169476E2" w14:textId="77777777" w:rsidR="002D6948" w:rsidRPr="004B6FCE" w:rsidRDefault="002D6948" w:rsidP="002D6948">
      <w:pPr>
        <w:rPr>
          <w:rFonts w:cs="Arial"/>
          <w:color w:val="0000FF"/>
        </w:rPr>
      </w:pPr>
    </w:p>
    <w:tbl>
      <w:tblPr>
        <w:tblW w:w="5217" w:type="pct"/>
        <w:tblCellMar>
          <w:left w:w="30" w:type="dxa"/>
          <w:right w:w="30" w:type="dxa"/>
        </w:tblCellMar>
        <w:tblLook w:val="0000" w:firstRow="0" w:lastRow="0" w:firstColumn="0" w:lastColumn="0" w:noHBand="0" w:noVBand="0"/>
      </w:tblPr>
      <w:tblGrid>
        <w:gridCol w:w="465"/>
        <w:gridCol w:w="1207"/>
        <w:gridCol w:w="1912"/>
        <w:gridCol w:w="839"/>
        <w:gridCol w:w="1205"/>
        <w:gridCol w:w="1427"/>
        <w:gridCol w:w="1027"/>
        <w:gridCol w:w="1586"/>
      </w:tblGrid>
      <w:tr w:rsidR="002D6948" w:rsidRPr="004B6FCE" w14:paraId="08FD07FA" w14:textId="77777777" w:rsidTr="00F9408D">
        <w:trPr>
          <w:cantSplit/>
          <w:trHeight w:val="247"/>
        </w:trPr>
        <w:tc>
          <w:tcPr>
            <w:tcW w:w="240" w:type="pct"/>
            <w:tcBorders>
              <w:top w:val="single" w:sz="4" w:space="0" w:color="000000"/>
              <w:left w:val="single" w:sz="4" w:space="0" w:color="000000"/>
              <w:bottom w:val="single" w:sz="4" w:space="0" w:color="000000"/>
            </w:tcBorders>
            <w:shd w:val="clear" w:color="auto" w:fill="D9D9D9"/>
            <w:vAlign w:val="center"/>
          </w:tcPr>
          <w:p w14:paraId="58A17EB6" w14:textId="77777777" w:rsidR="002D6948" w:rsidRPr="004B6FCE" w:rsidRDefault="002D6948" w:rsidP="00F9408D">
            <w:pPr>
              <w:pStyle w:val="NormalBoldBlue"/>
              <w:snapToGrid w:val="0"/>
              <w:jc w:val="center"/>
              <w:rPr>
                <w:rFonts w:ascii="Arial" w:hAnsi="Arial" w:cs="Arial"/>
                <w:color w:val="auto"/>
                <w:sz w:val="20"/>
                <w:szCs w:val="20"/>
              </w:rPr>
            </w:pPr>
            <w:r w:rsidRPr="004B6FCE">
              <w:rPr>
                <w:rFonts w:ascii="Arial" w:hAnsi="Arial" w:cs="Arial"/>
                <w:color w:val="auto"/>
                <w:sz w:val="20"/>
                <w:szCs w:val="20"/>
              </w:rPr>
              <w:t>Sr. No.</w:t>
            </w:r>
          </w:p>
        </w:tc>
        <w:tc>
          <w:tcPr>
            <w:tcW w:w="624" w:type="pct"/>
            <w:tcBorders>
              <w:top w:val="single" w:sz="4" w:space="0" w:color="000000"/>
              <w:left w:val="single" w:sz="4" w:space="0" w:color="000000"/>
              <w:bottom w:val="single" w:sz="4" w:space="0" w:color="000000"/>
            </w:tcBorders>
            <w:shd w:val="clear" w:color="auto" w:fill="D9D9D9"/>
            <w:vAlign w:val="center"/>
          </w:tcPr>
          <w:p w14:paraId="4686F850" w14:textId="77777777" w:rsidR="002D6948" w:rsidRPr="004B6FCE" w:rsidRDefault="002D6948" w:rsidP="00F9408D">
            <w:pPr>
              <w:pStyle w:val="NormalBoldBlue"/>
              <w:snapToGrid w:val="0"/>
              <w:jc w:val="center"/>
              <w:rPr>
                <w:rFonts w:ascii="Arial" w:hAnsi="Arial" w:cs="Arial"/>
                <w:color w:val="auto"/>
                <w:sz w:val="20"/>
                <w:szCs w:val="20"/>
              </w:rPr>
            </w:pPr>
            <w:r w:rsidRPr="004B6FCE">
              <w:rPr>
                <w:rFonts w:ascii="Arial" w:hAnsi="Arial" w:cs="Arial"/>
                <w:color w:val="auto"/>
                <w:sz w:val="20"/>
                <w:szCs w:val="20"/>
              </w:rPr>
              <w:t>Project Phase / Task</w:t>
            </w:r>
          </w:p>
        </w:tc>
        <w:tc>
          <w:tcPr>
            <w:tcW w:w="989" w:type="pct"/>
            <w:tcBorders>
              <w:top w:val="single" w:sz="4" w:space="0" w:color="000000"/>
              <w:left w:val="single" w:sz="4" w:space="0" w:color="000000"/>
              <w:bottom w:val="single" w:sz="4" w:space="0" w:color="000000"/>
            </w:tcBorders>
            <w:shd w:val="clear" w:color="auto" w:fill="D9D9D9"/>
            <w:vAlign w:val="center"/>
          </w:tcPr>
          <w:p w14:paraId="42F0F9FE" w14:textId="77777777" w:rsidR="002D6948" w:rsidRPr="004B6FCE" w:rsidRDefault="002D6948" w:rsidP="00F9408D">
            <w:pPr>
              <w:pStyle w:val="NormalBoldBlue"/>
              <w:snapToGrid w:val="0"/>
              <w:jc w:val="center"/>
              <w:rPr>
                <w:rFonts w:ascii="Arial" w:hAnsi="Arial" w:cs="Arial"/>
                <w:color w:val="auto"/>
                <w:sz w:val="20"/>
                <w:szCs w:val="20"/>
              </w:rPr>
            </w:pPr>
            <w:r w:rsidRPr="004B6FCE">
              <w:rPr>
                <w:rFonts w:ascii="Arial" w:hAnsi="Arial" w:cs="Arial"/>
                <w:color w:val="auto"/>
                <w:sz w:val="20"/>
                <w:szCs w:val="20"/>
              </w:rPr>
              <w:t>Key Deliverable</w:t>
            </w:r>
          </w:p>
        </w:tc>
        <w:tc>
          <w:tcPr>
            <w:tcW w:w="434" w:type="pct"/>
            <w:tcBorders>
              <w:top w:val="single" w:sz="4" w:space="0" w:color="000000"/>
              <w:left w:val="single" w:sz="4" w:space="0" w:color="000000"/>
              <w:bottom w:val="single" w:sz="4" w:space="0" w:color="000000"/>
            </w:tcBorders>
            <w:shd w:val="clear" w:color="auto" w:fill="D9D9D9"/>
            <w:vAlign w:val="center"/>
          </w:tcPr>
          <w:p w14:paraId="31B35273" w14:textId="77777777" w:rsidR="002D6948" w:rsidRPr="004B6FCE" w:rsidRDefault="002D6948" w:rsidP="00F9408D">
            <w:pPr>
              <w:pStyle w:val="NormalBoldBlue"/>
              <w:snapToGrid w:val="0"/>
              <w:jc w:val="center"/>
              <w:rPr>
                <w:rFonts w:ascii="Arial" w:hAnsi="Arial" w:cs="Arial"/>
                <w:color w:val="auto"/>
                <w:sz w:val="20"/>
                <w:szCs w:val="20"/>
              </w:rPr>
            </w:pPr>
            <w:r w:rsidRPr="004B6FCE">
              <w:rPr>
                <w:rFonts w:ascii="Arial" w:hAnsi="Arial" w:cs="Arial"/>
                <w:color w:val="auto"/>
                <w:sz w:val="20"/>
                <w:szCs w:val="20"/>
              </w:rPr>
              <w:t>Delivery Date</w:t>
            </w:r>
          </w:p>
        </w:tc>
        <w:tc>
          <w:tcPr>
            <w:tcW w:w="623" w:type="pct"/>
            <w:tcBorders>
              <w:top w:val="single" w:sz="4" w:space="0" w:color="000000"/>
              <w:left w:val="single" w:sz="4" w:space="0" w:color="000000"/>
              <w:bottom w:val="single" w:sz="4" w:space="0" w:color="000000"/>
            </w:tcBorders>
            <w:shd w:val="clear" w:color="auto" w:fill="D9D9D9"/>
            <w:vAlign w:val="center"/>
          </w:tcPr>
          <w:p w14:paraId="476EE310" w14:textId="77777777" w:rsidR="002D6948" w:rsidRPr="004B6FCE" w:rsidRDefault="002D6948" w:rsidP="00F9408D">
            <w:pPr>
              <w:pStyle w:val="NormalBoldBlue"/>
              <w:jc w:val="center"/>
              <w:rPr>
                <w:rFonts w:ascii="Arial" w:hAnsi="Arial" w:cs="Arial"/>
                <w:color w:val="auto"/>
                <w:sz w:val="20"/>
                <w:szCs w:val="20"/>
              </w:rPr>
            </w:pPr>
            <w:r w:rsidRPr="004B6FCE">
              <w:rPr>
                <w:rFonts w:ascii="Arial" w:hAnsi="Arial" w:cs="Arial"/>
                <w:color w:val="auto"/>
                <w:sz w:val="20"/>
                <w:szCs w:val="20"/>
              </w:rPr>
              <w:t>Stakeholder</w:t>
            </w:r>
          </w:p>
          <w:p w14:paraId="0409BC20" w14:textId="77777777" w:rsidR="002D6948" w:rsidRPr="004B6FCE" w:rsidRDefault="002D6948" w:rsidP="00F9408D">
            <w:pPr>
              <w:pStyle w:val="NormalBoldBlue"/>
              <w:jc w:val="center"/>
              <w:rPr>
                <w:rFonts w:ascii="Arial" w:hAnsi="Arial" w:cs="Arial"/>
                <w:color w:val="auto"/>
                <w:sz w:val="20"/>
                <w:szCs w:val="20"/>
              </w:rPr>
            </w:pPr>
            <w:r w:rsidRPr="004B6FCE">
              <w:rPr>
                <w:rFonts w:ascii="Arial" w:hAnsi="Arial" w:cs="Arial"/>
                <w:color w:val="auto"/>
                <w:sz w:val="20"/>
                <w:szCs w:val="20"/>
              </w:rPr>
              <w:t>(Customer, Internal)</w:t>
            </w:r>
          </w:p>
        </w:tc>
        <w:tc>
          <w:tcPr>
            <w:tcW w:w="738" w:type="pct"/>
            <w:tcBorders>
              <w:top w:val="single" w:sz="4" w:space="0" w:color="000000"/>
              <w:left w:val="single" w:sz="4" w:space="0" w:color="000000"/>
              <w:bottom w:val="single" w:sz="4" w:space="0" w:color="000000"/>
            </w:tcBorders>
            <w:shd w:val="clear" w:color="auto" w:fill="D9D9D9"/>
            <w:vAlign w:val="center"/>
          </w:tcPr>
          <w:p w14:paraId="0482CCE7" w14:textId="77777777" w:rsidR="002D6948" w:rsidRPr="004B6FCE" w:rsidRDefault="002D6948" w:rsidP="00F9408D">
            <w:pPr>
              <w:pStyle w:val="NormalBoldBlue"/>
              <w:snapToGrid w:val="0"/>
              <w:jc w:val="center"/>
              <w:rPr>
                <w:rFonts w:ascii="Arial" w:hAnsi="Arial" w:cs="Arial"/>
                <w:color w:val="auto"/>
                <w:sz w:val="20"/>
                <w:szCs w:val="20"/>
              </w:rPr>
            </w:pPr>
            <w:r w:rsidRPr="004B6FCE">
              <w:rPr>
                <w:rFonts w:ascii="Arial" w:hAnsi="Arial" w:cs="Arial"/>
                <w:color w:val="auto"/>
                <w:sz w:val="20"/>
                <w:szCs w:val="20"/>
              </w:rPr>
              <w:t>Responsibility</w:t>
            </w:r>
          </w:p>
        </w:tc>
        <w:tc>
          <w:tcPr>
            <w:tcW w:w="531" w:type="pct"/>
            <w:tcBorders>
              <w:top w:val="single" w:sz="4" w:space="0" w:color="000000"/>
              <w:left w:val="single" w:sz="4" w:space="0" w:color="000000"/>
              <w:bottom w:val="single" w:sz="4" w:space="0" w:color="000000"/>
            </w:tcBorders>
            <w:shd w:val="clear" w:color="auto" w:fill="D9D9D9"/>
            <w:vAlign w:val="center"/>
          </w:tcPr>
          <w:p w14:paraId="28FB7304" w14:textId="77777777" w:rsidR="002D6948" w:rsidRPr="004B6FCE" w:rsidRDefault="002D6948" w:rsidP="00F9408D">
            <w:pPr>
              <w:pStyle w:val="NormalBoldBlue"/>
              <w:snapToGrid w:val="0"/>
              <w:jc w:val="center"/>
              <w:rPr>
                <w:rFonts w:ascii="Arial" w:hAnsi="Arial" w:cs="Arial"/>
                <w:color w:val="auto"/>
                <w:sz w:val="20"/>
                <w:szCs w:val="20"/>
              </w:rPr>
            </w:pPr>
            <w:r w:rsidRPr="004B6FCE">
              <w:rPr>
                <w:rFonts w:ascii="Arial" w:hAnsi="Arial" w:cs="Arial"/>
                <w:color w:val="auto"/>
                <w:sz w:val="20"/>
                <w:szCs w:val="20"/>
              </w:rPr>
              <w:t>Del. Method</w:t>
            </w:r>
          </w:p>
        </w:tc>
        <w:tc>
          <w:tcPr>
            <w:tcW w:w="820"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517823AA" w14:textId="77777777" w:rsidR="002D6948" w:rsidRPr="004B6FCE" w:rsidRDefault="002D6948" w:rsidP="00F9408D">
            <w:pPr>
              <w:pStyle w:val="NormalBoldBlue"/>
              <w:snapToGrid w:val="0"/>
              <w:jc w:val="center"/>
              <w:rPr>
                <w:rFonts w:ascii="Arial" w:hAnsi="Arial" w:cs="Arial"/>
                <w:color w:val="auto"/>
                <w:sz w:val="20"/>
                <w:szCs w:val="20"/>
              </w:rPr>
            </w:pPr>
            <w:r w:rsidRPr="004B6FCE">
              <w:rPr>
                <w:rFonts w:ascii="Arial" w:hAnsi="Arial" w:cs="Arial"/>
                <w:color w:val="auto"/>
                <w:sz w:val="20"/>
                <w:szCs w:val="20"/>
              </w:rPr>
              <w:t>Acceptance Criteria</w:t>
            </w:r>
          </w:p>
        </w:tc>
      </w:tr>
      <w:tr w:rsidR="002D6948" w:rsidRPr="004B6FCE" w14:paraId="5766E50D" w14:textId="77777777" w:rsidTr="00F9408D">
        <w:trPr>
          <w:cantSplit/>
          <w:trHeight w:val="247"/>
        </w:trPr>
        <w:tc>
          <w:tcPr>
            <w:tcW w:w="240" w:type="pct"/>
            <w:tcBorders>
              <w:top w:val="single" w:sz="4" w:space="0" w:color="000000"/>
              <w:left w:val="single" w:sz="4" w:space="0" w:color="000000"/>
              <w:bottom w:val="single" w:sz="4" w:space="0" w:color="000000"/>
            </w:tcBorders>
            <w:vAlign w:val="center"/>
          </w:tcPr>
          <w:p w14:paraId="6E27C5C7" w14:textId="77777777" w:rsidR="002D6948" w:rsidRPr="004B6FCE" w:rsidRDefault="002D6948" w:rsidP="00F9408D">
            <w:pPr>
              <w:pStyle w:val="Header"/>
              <w:snapToGrid w:val="0"/>
              <w:rPr>
                <w:rFonts w:cs="Arial"/>
                <w:sz w:val="20"/>
                <w:szCs w:val="20"/>
              </w:rPr>
            </w:pPr>
            <w:r w:rsidRPr="004B6FCE">
              <w:rPr>
                <w:rFonts w:cs="Arial"/>
                <w:sz w:val="20"/>
                <w:szCs w:val="20"/>
              </w:rPr>
              <w:t>1</w:t>
            </w:r>
          </w:p>
        </w:tc>
        <w:tc>
          <w:tcPr>
            <w:tcW w:w="624" w:type="pct"/>
            <w:tcBorders>
              <w:top w:val="single" w:sz="4" w:space="0" w:color="000000"/>
              <w:left w:val="single" w:sz="4" w:space="0" w:color="000000"/>
              <w:bottom w:val="single" w:sz="4" w:space="0" w:color="000000"/>
            </w:tcBorders>
            <w:vAlign w:val="center"/>
          </w:tcPr>
          <w:p w14:paraId="06DB59D5" w14:textId="77777777" w:rsidR="002D6948" w:rsidRPr="004B6FCE" w:rsidRDefault="002D6948" w:rsidP="00F9408D">
            <w:pPr>
              <w:snapToGrid w:val="0"/>
              <w:rPr>
                <w:rFonts w:cs="Arial"/>
                <w:sz w:val="20"/>
                <w:szCs w:val="20"/>
              </w:rPr>
            </w:pPr>
            <w:r w:rsidRPr="004B6FCE">
              <w:rPr>
                <w:rFonts w:cs="Arial"/>
                <w:sz w:val="20"/>
                <w:szCs w:val="20"/>
              </w:rPr>
              <w:t>Project Planning</w:t>
            </w:r>
          </w:p>
        </w:tc>
        <w:tc>
          <w:tcPr>
            <w:tcW w:w="989" w:type="pct"/>
            <w:tcBorders>
              <w:top w:val="single" w:sz="4" w:space="0" w:color="000000"/>
              <w:left w:val="single" w:sz="4" w:space="0" w:color="000000"/>
              <w:bottom w:val="single" w:sz="4" w:space="0" w:color="000000"/>
            </w:tcBorders>
            <w:vAlign w:val="center"/>
          </w:tcPr>
          <w:p w14:paraId="281201A5" w14:textId="77777777" w:rsidR="002D6948" w:rsidRPr="004B6FCE" w:rsidRDefault="002D6948" w:rsidP="00F9408D">
            <w:pPr>
              <w:snapToGrid w:val="0"/>
              <w:rPr>
                <w:rFonts w:cs="Arial"/>
                <w:sz w:val="20"/>
                <w:szCs w:val="20"/>
              </w:rPr>
            </w:pPr>
            <w:r w:rsidRPr="004B6FCE">
              <w:rPr>
                <w:rFonts w:cs="Arial"/>
                <w:sz w:val="20"/>
                <w:szCs w:val="20"/>
              </w:rPr>
              <w:t>Project Schedule</w:t>
            </w:r>
          </w:p>
        </w:tc>
        <w:tc>
          <w:tcPr>
            <w:tcW w:w="434" w:type="pct"/>
            <w:tcBorders>
              <w:top w:val="single" w:sz="4" w:space="0" w:color="000000"/>
              <w:left w:val="single" w:sz="4" w:space="0" w:color="000000"/>
              <w:bottom w:val="single" w:sz="4" w:space="0" w:color="000000"/>
            </w:tcBorders>
            <w:vAlign w:val="center"/>
          </w:tcPr>
          <w:p w14:paraId="55D5D26F" w14:textId="1930447F" w:rsidR="002D6948" w:rsidRPr="004B6FCE" w:rsidRDefault="000533DA" w:rsidP="00F9408D">
            <w:pPr>
              <w:snapToGrid w:val="0"/>
              <w:rPr>
                <w:rFonts w:cs="Arial"/>
                <w:sz w:val="20"/>
                <w:szCs w:val="20"/>
                <w:highlight w:val="yellow"/>
              </w:rPr>
            </w:pPr>
            <w:r>
              <w:rPr>
                <w:rFonts w:cs="Arial"/>
                <w:sz w:val="20"/>
                <w:szCs w:val="20"/>
                <w:highlight w:val="yellow"/>
              </w:rPr>
              <w:t xml:space="preserve"> 10 Jul 2021</w:t>
            </w:r>
          </w:p>
        </w:tc>
        <w:tc>
          <w:tcPr>
            <w:tcW w:w="623" w:type="pct"/>
            <w:tcBorders>
              <w:top w:val="single" w:sz="4" w:space="0" w:color="000000"/>
              <w:left w:val="single" w:sz="4" w:space="0" w:color="000000"/>
              <w:bottom w:val="single" w:sz="4" w:space="0" w:color="000000"/>
            </w:tcBorders>
            <w:vAlign w:val="center"/>
          </w:tcPr>
          <w:p w14:paraId="06F6CEB5" w14:textId="77777777" w:rsidR="002D6948" w:rsidRPr="004B6FCE" w:rsidRDefault="002D6948" w:rsidP="00F9408D">
            <w:pPr>
              <w:snapToGrid w:val="0"/>
              <w:rPr>
                <w:rFonts w:cs="Arial"/>
                <w:sz w:val="20"/>
                <w:szCs w:val="20"/>
              </w:rPr>
            </w:pPr>
            <w:r w:rsidRPr="004B6FCE">
              <w:rPr>
                <w:rFonts w:cs="Arial"/>
                <w:sz w:val="20"/>
                <w:szCs w:val="20"/>
              </w:rPr>
              <w:t>Customer, Internal</w:t>
            </w:r>
          </w:p>
        </w:tc>
        <w:tc>
          <w:tcPr>
            <w:tcW w:w="738" w:type="pct"/>
            <w:tcBorders>
              <w:top w:val="single" w:sz="4" w:space="0" w:color="000000"/>
              <w:left w:val="single" w:sz="4" w:space="0" w:color="000000"/>
              <w:bottom w:val="single" w:sz="4" w:space="0" w:color="000000"/>
            </w:tcBorders>
            <w:vAlign w:val="center"/>
          </w:tcPr>
          <w:p w14:paraId="4564BC30" w14:textId="77777777" w:rsidR="002D6948" w:rsidRPr="004B6FCE" w:rsidRDefault="002D6948" w:rsidP="00F9408D">
            <w:pPr>
              <w:snapToGrid w:val="0"/>
              <w:jc w:val="center"/>
              <w:rPr>
                <w:rFonts w:cs="Arial"/>
                <w:sz w:val="20"/>
                <w:szCs w:val="20"/>
              </w:rPr>
            </w:pPr>
            <w:r w:rsidRPr="004B6FCE">
              <w:rPr>
                <w:rFonts w:cs="Arial"/>
                <w:sz w:val="20"/>
                <w:szCs w:val="20"/>
              </w:rPr>
              <w:t>PM</w:t>
            </w:r>
          </w:p>
        </w:tc>
        <w:tc>
          <w:tcPr>
            <w:tcW w:w="531" w:type="pct"/>
            <w:tcBorders>
              <w:top w:val="single" w:sz="4" w:space="0" w:color="000000"/>
              <w:left w:val="single" w:sz="4" w:space="0" w:color="000000"/>
              <w:bottom w:val="single" w:sz="4" w:space="0" w:color="000000"/>
            </w:tcBorders>
            <w:vAlign w:val="center"/>
          </w:tcPr>
          <w:p w14:paraId="44944D63" w14:textId="77777777" w:rsidR="002D6948" w:rsidRPr="004B6FCE" w:rsidRDefault="002D6948" w:rsidP="00F9408D">
            <w:pPr>
              <w:snapToGrid w:val="0"/>
              <w:rPr>
                <w:rFonts w:cs="Arial"/>
                <w:sz w:val="20"/>
                <w:szCs w:val="20"/>
              </w:rPr>
            </w:pPr>
            <w:r w:rsidRPr="004B6FCE">
              <w:rPr>
                <w:rFonts w:cs="Arial"/>
                <w:sz w:val="20"/>
                <w:szCs w:val="20"/>
              </w:rPr>
              <w:t>Email</w:t>
            </w:r>
          </w:p>
        </w:tc>
        <w:tc>
          <w:tcPr>
            <w:tcW w:w="820" w:type="pct"/>
            <w:tcBorders>
              <w:top w:val="single" w:sz="4" w:space="0" w:color="000000"/>
              <w:left w:val="single" w:sz="4" w:space="0" w:color="000000"/>
              <w:bottom w:val="single" w:sz="4" w:space="0" w:color="000000"/>
              <w:right w:val="single" w:sz="4" w:space="0" w:color="000000"/>
            </w:tcBorders>
            <w:vAlign w:val="center"/>
          </w:tcPr>
          <w:p w14:paraId="0869A18A" w14:textId="77777777" w:rsidR="002D6948" w:rsidRPr="004B6FCE" w:rsidRDefault="002D6948" w:rsidP="00F9408D">
            <w:pPr>
              <w:snapToGrid w:val="0"/>
              <w:rPr>
                <w:rFonts w:cs="Arial"/>
                <w:sz w:val="20"/>
                <w:szCs w:val="20"/>
              </w:rPr>
            </w:pPr>
            <w:r w:rsidRPr="004B6FCE">
              <w:rPr>
                <w:rFonts w:cs="Arial"/>
                <w:sz w:val="20"/>
                <w:szCs w:val="20"/>
              </w:rPr>
              <w:t>All review comments fixed by PM</w:t>
            </w:r>
          </w:p>
        </w:tc>
      </w:tr>
      <w:tr w:rsidR="000533DA" w:rsidRPr="004B6FCE" w14:paraId="78DBA52E" w14:textId="77777777" w:rsidTr="00F9408D">
        <w:trPr>
          <w:cantSplit/>
          <w:trHeight w:val="247"/>
        </w:trPr>
        <w:tc>
          <w:tcPr>
            <w:tcW w:w="240" w:type="pct"/>
            <w:tcBorders>
              <w:top w:val="single" w:sz="4" w:space="0" w:color="000000"/>
              <w:left w:val="single" w:sz="4" w:space="0" w:color="000000"/>
              <w:bottom w:val="single" w:sz="4" w:space="0" w:color="000000"/>
            </w:tcBorders>
            <w:vAlign w:val="center"/>
          </w:tcPr>
          <w:p w14:paraId="216E0D39" w14:textId="77777777" w:rsidR="000533DA" w:rsidRPr="004B6FCE" w:rsidRDefault="000533DA" w:rsidP="000533DA">
            <w:pPr>
              <w:pStyle w:val="Header"/>
              <w:snapToGrid w:val="0"/>
              <w:rPr>
                <w:rFonts w:cs="Arial"/>
                <w:sz w:val="20"/>
                <w:szCs w:val="20"/>
              </w:rPr>
            </w:pPr>
            <w:r w:rsidRPr="004B6FCE">
              <w:rPr>
                <w:rFonts w:cs="Arial"/>
                <w:sz w:val="20"/>
                <w:szCs w:val="20"/>
              </w:rPr>
              <w:t>2</w:t>
            </w:r>
          </w:p>
        </w:tc>
        <w:tc>
          <w:tcPr>
            <w:tcW w:w="624" w:type="pct"/>
            <w:tcBorders>
              <w:top w:val="single" w:sz="4" w:space="0" w:color="000000"/>
              <w:left w:val="single" w:sz="4" w:space="0" w:color="000000"/>
              <w:bottom w:val="single" w:sz="4" w:space="0" w:color="000000"/>
            </w:tcBorders>
            <w:vAlign w:val="center"/>
          </w:tcPr>
          <w:p w14:paraId="15FE13F5" w14:textId="77777777" w:rsidR="000533DA" w:rsidRPr="004B6FCE" w:rsidRDefault="000533DA" w:rsidP="000533DA">
            <w:pPr>
              <w:snapToGrid w:val="0"/>
              <w:rPr>
                <w:rFonts w:cs="Arial"/>
                <w:sz w:val="20"/>
                <w:szCs w:val="20"/>
              </w:rPr>
            </w:pPr>
            <w:r w:rsidRPr="004B6FCE">
              <w:rPr>
                <w:rFonts w:cs="Arial"/>
                <w:sz w:val="20"/>
                <w:szCs w:val="20"/>
              </w:rPr>
              <w:t>Project Planning</w:t>
            </w:r>
          </w:p>
        </w:tc>
        <w:tc>
          <w:tcPr>
            <w:tcW w:w="989" w:type="pct"/>
            <w:tcBorders>
              <w:top w:val="single" w:sz="4" w:space="0" w:color="000000"/>
              <w:left w:val="single" w:sz="4" w:space="0" w:color="000000"/>
              <w:bottom w:val="single" w:sz="4" w:space="0" w:color="000000"/>
            </w:tcBorders>
            <w:vAlign w:val="center"/>
          </w:tcPr>
          <w:p w14:paraId="4F506616" w14:textId="77777777" w:rsidR="000533DA" w:rsidRPr="004B6FCE" w:rsidRDefault="000533DA" w:rsidP="000533DA">
            <w:pPr>
              <w:snapToGrid w:val="0"/>
              <w:rPr>
                <w:rFonts w:cs="Arial"/>
                <w:sz w:val="20"/>
                <w:szCs w:val="20"/>
              </w:rPr>
            </w:pPr>
            <w:r w:rsidRPr="004B6FCE">
              <w:rPr>
                <w:rFonts w:cs="Arial"/>
                <w:sz w:val="20"/>
                <w:szCs w:val="20"/>
              </w:rPr>
              <w:t>1. Project Plan</w:t>
            </w:r>
          </w:p>
          <w:p w14:paraId="5A6929CA" w14:textId="77777777" w:rsidR="000533DA" w:rsidRPr="004B6FCE" w:rsidRDefault="000533DA" w:rsidP="000533DA">
            <w:pPr>
              <w:snapToGrid w:val="0"/>
              <w:rPr>
                <w:rFonts w:cs="Arial"/>
                <w:sz w:val="20"/>
                <w:szCs w:val="20"/>
              </w:rPr>
            </w:pPr>
            <w:r w:rsidRPr="004B6FCE">
              <w:rPr>
                <w:rFonts w:cs="Arial"/>
                <w:sz w:val="20"/>
                <w:szCs w:val="20"/>
              </w:rPr>
              <w:t>2. Test Plan &amp;</w:t>
            </w:r>
          </w:p>
          <w:p w14:paraId="0F751562" w14:textId="77777777" w:rsidR="000533DA" w:rsidRPr="004B6FCE" w:rsidRDefault="000533DA" w:rsidP="000533DA">
            <w:pPr>
              <w:snapToGrid w:val="0"/>
              <w:rPr>
                <w:rFonts w:cs="Arial"/>
                <w:sz w:val="20"/>
                <w:szCs w:val="20"/>
              </w:rPr>
            </w:pPr>
            <w:r w:rsidRPr="004B6FCE">
              <w:rPr>
                <w:rFonts w:cs="Arial"/>
                <w:sz w:val="20"/>
                <w:szCs w:val="20"/>
              </w:rPr>
              <w:t>3.Tailoring Doc.</w:t>
            </w:r>
          </w:p>
        </w:tc>
        <w:tc>
          <w:tcPr>
            <w:tcW w:w="434" w:type="pct"/>
            <w:tcBorders>
              <w:top w:val="single" w:sz="4" w:space="0" w:color="000000"/>
              <w:left w:val="single" w:sz="4" w:space="0" w:color="000000"/>
              <w:bottom w:val="single" w:sz="4" w:space="0" w:color="000000"/>
            </w:tcBorders>
            <w:vAlign w:val="center"/>
          </w:tcPr>
          <w:p w14:paraId="19C212C4" w14:textId="64C5DE7F" w:rsidR="000533DA" w:rsidRPr="004B6FCE" w:rsidRDefault="000533DA" w:rsidP="000533DA">
            <w:pPr>
              <w:snapToGrid w:val="0"/>
              <w:rPr>
                <w:rFonts w:cs="Arial"/>
                <w:sz w:val="20"/>
                <w:szCs w:val="20"/>
              </w:rPr>
            </w:pPr>
            <w:r>
              <w:rPr>
                <w:rFonts w:cs="Arial"/>
                <w:sz w:val="20"/>
                <w:szCs w:val="20"/>
                <w:highlight w:val="yellow"/>
              </w:rPr>
              <w:t xml:space="preserve"> 10 Jul 2021</w:t>
            </w:r>
          </w:p>
        </w:tc>
        <w:tc>
          <w:tcPr>
            <w:tcW w:w="623" w:type="pct"/>
            <w:tcBorders>
              <w:top w:val="single" w:sz="4" w:space="0" w:color="000000"/>
              <w:left w:val="single" w:sz="4" w:space="0" w:color="000000"/>
              <w:bottom w:val="single" w:sz="4" w:space="0" w:color="000000"/>
            </w:tcBorders>
            <w:vAlign w:val="center"/>
          </w:tcPr>
          <w:p w14:paraId="4556AB97" w14:textId="77777777" w:rsidR="000533DA" w:rsidRPr="004B6FCE" w:rsidRDefault="000533DA" w:rsidP="000533DA">
            <w:pPr>
              <w:snapToGrid w:val="0"/>
              <w:rPr>
                <w:rFonts w:cs="Arial"/>
                <w:sz w:val="20"/>
                <w:szCs w:val="20"/>
              </w:rPr>
            </w:pPr>
            <w:r w:rsidRPr="004B6FCE">
              <w:rPr>
                <w:rFonts w:cs="Arial"/>
                <w:sz w:val="20"/>
                <w:szCs w:val="20"/>
              </w:rPr>
              <w:t>Customer, Internal</w:t>
            </w:r>
          </w:p>
        </w:tc>
        <w:tc>
          <w:tcPr>
            <w:tcW w:w="738" w:type="pct"/>
            <w:tcBorders>
              <w:top w:val="single" w:sz="4" w:space="0" w:color="000000"/>
              <w:left w:val="single" w:sz="4" w:space="0" w:color="000000"/>
              <w:bottom w:val="single" w:sz="4" w:space="0" w:color="000000"/>
            </w:tcBorders>
            <w:vAlign w:val="center"/>
          </w:tcPr>
          <w:p w14:paraId="29019726" w14:textId="77777777" w:rsidR="000533DA" w:rsidRPr="004B6FCE" w:rsidRDefault="000533DA" w:rsidP="000533DA">
            <w:pPr>
              <w:snapToGrid w:val="0"/>
              <w:jc w:val="center"/>
              <w:rPr>
                <w:rFonts w:cs="Arial"/>
                <w:sz w:val="20"/>
                <w:szCs w:val="20"/>
              </w:rPr>
            </w:pPr>
            <w:r w:rsidRPr="004B6FCE">
              <w:rPr>
                <w:rFonts w:cs="Arial"/>
                <w:sz w:val="20"/>
                <w:szCs w:val="20"/>
              </w:rPr>
              <w:t>PM</w:t>
            </w:r>
          </w:p>
        </w:tc>
        <w:tc>
          <w:tcPr>
            <w:tcW w:w="531" w:type="pct"/>
            <w:tcBorders>
              <w:top w:val="single" w:sz="4" w:space="0" w:color="000000"/>
              <w:left w:val="single" w:sz="4" w:space="0" w:color="000000"/>
              <w:bottom w:val="single" w:sz="4" w:space="0" w:color="000000"/>
            </w:tcBorders>
            <w:vAlign w:val="center"/>
          </w:tcPr>
          <w:p w14:paraId="3D1057BC" w14:textId="77777777" w:rsidR="000533DA" w:rsidRPr="004B6FCE" w:rsidRDefault="000533DA" w:rsidP="000533DA">
            <w:pPr>
              <w:snapToGrid w:val="0"/>
              <w:rPr>
                <w:rFonts w:cs="Arial"/>
                <w:sz w:val="20"/>
                <w:szCs w:val="20"/>
              </w:rPr>
            </w:pPr>
            <w:r w:rsidRPr="004B6FCE">
              <w:rPr>
                <w:rFonts w:cs="Arial"/>
                <w:sz w:val="20"/>
                <w:szCs w:val="20"/>
              </w:rPr>
              <w:t>Email/SVN</w:t>
            </w:r>
          </w:p>
        </w:tc>
        <w:tc>
          <w:tcPr>
            <w:tcW w:w="820" w:type="pct"/>
            <w:tcBorders>
              <w:top w:val="single" w:sz="4" w:space="0" w:color="000000"/>
              <w:left w:val="single" w:sz="4" w:space="0" w:color="000000"/>
              <w:bottom w:val="single" w:sz="4" w:space="0" w:color="000000"/>
              <w:right w:val="single" w:sz="4" w:space="0" w:color="000000"/>
            </w:tcBorders>
            <w:vAlign w:val="center"/>
          </w:tcPr>
          <w:p w14:paraId="3702935A" w14:textId="77777777" w:rsidR="000533DA" w:rsidRPr="004B6FCE" w:rsidRDefault="000533DA" w:rsidP="000533DA">
            <w:pPr>
              <w:snapToGrid w:val="0"/>
              <w:rPr>
                <w:rFonts w:cs="Arial"/>
                <w:sz w:val="20"/>
                <w:szCs w:val="20"/>
              </w:rPr>
            </w:pPr>
            <w:r w:rsidRPr="004B6FCE">
              <w:rPr>
                <w:rFonts w:cs="Arial"/>
                <w:sz w:val="20"/>
                <w:szCs w:val="20"/>
              </w:rPr>
              <w:t xml:space="preserve">All review comments fixed by </w:t>
            </w:r>
            <w:r>
              <w:rPr>
                <w:rFonts w:cs="Arial"/>
                <w:sz w:val="20"/>
                <w:szCs w:val="20"/>
              </w:rPr>
              <w:t>DH</w:t>
            </w:r>
          </w:p>
        </w:tc>
      </w:tr>
      <w:tr w:rsidR="000533DA" w:rsidRPr="004B6FCE" w14:paraId="5031F9D4" w14:textId="77777777" w:rsidTr="00F9408D">
        <w:trPr>
          <w:cantSplit/>
          <w:trHeight w:val="247"/>
        </w:trPr>
        <w:tc>
          <w:tcPr>
            <w:tcW w:w="240" w:type="pct"/>
            <w:tcBorders>
              <w:top w:val="single" w:sz="4" w:space="0" w:color="000000"/>
              <w:left w:val="single" w:sz="4" w:space="0" w:color="000000"/>
              <w:bottom w:val="single" w:sz="4" w:space="0" w:color="000000"/>
            </w:tcBorders>
            <w:vAlign w:val="center"/>
          </w:tcPr>
          <w:p w14:paraId="1D5CCC7A" w14:textId="77777777" w:rsidR="000533DA" w:rsidRPr="004B6FCE" w:rsidRDefault="000533DA" w:rsidP="000533DA">
            <w:pPr>
              <w:snapToGrid w:val="0"/>
              <w:rPr>
                <w:rFonts w:cs="Arial"/>
                <w:sz w:val="20"/>
                <w:szCs w:val="20"/>
              </w:rPr>
            </w:pPr>
            <w:r w:rsidRPr="004B6FCE">
              <w:rPr>
                <w:rFonts w:cs="Arial"/>
                <w:sz w:val="20"/>
                <w:szCs w:val="20"/>
              </w:rPr>
              <w:t>3</w:t>
            </w:r>
          </w:p>
        </w:tc>
        <w:tc>
          <w:tcPr>
            <w:tcW w:w="624" w:type="pct"/>
            <w:tcBorders>
              <w:top w:val="single" w:sz="4" w:space="0" w:color="000000"/>
              <w:left w:val="single" w:sz="4" w:space="0" w:color="000000"/>
              <w:bottom w:val="single" w:sz="4" w:space="0" w:color="000000"/>
            </w:tcBorders>
            <w:vAlign w:val="center"/>
          </w:tcPr>
          <w:p w14:paraId="0C1D140E" w14:textId="77777777" w:rsidR="000533DA" w:rsidRPr="004B6FCE" w:rsidRDefault="000533DA" w:rsidP="000533DA">
            <w:pPr>
              <w:snapToGrid w:val="0"/>
              <w:rPr>
                <w:rFonts w:cs="Arial"/>
                <w:sz w:val="20"/>
                <w:szCs w:val="20"/>
              </w:rPr>
            </w:pPr>
            <w:r w:rsidRPr="004B6FCE">
              <w:rPr>
                <w:rFonts w:cs="Arial"/>
                <w:sz w:val="20"/>
                <w:szCs w:val="20"/>
              </w:rPr>
              <w:t>Requirement Analysis</w:t>
            </w:r>
          </w:p>
        </w:tc>
        <w:tc>
          <w:tcPr>
            <w:tcW w:w="989" w:type="pct"/>
            <w:tcBorders>
              <w:top w:val="single" w:sz="4" w:space="0" w:color="000000"/>
              <w:left w:val="single" w:sz="4" w:space="0" w:color="000000"/>
              <w:bottom w:val="single" w:sz="4" w:space="0" w:color="000000"/>
            </w:tcBorders>
            <w:vAlign w:val="center"/>
          </w:tcPr>
          <w:p w14:paraId="5297053F" w14:textId="77777777" w:rsidR="000533DA" w:rsidRPr="004B6FCE" w:rsidRDefault="000533DA" w:rsidP="000533DA">
            <w:pPr>
              <w:snapToGrid w:val="0"/>
              <w:rPr>
                <w:rFonts w:cs="Arial"/>
                <w:sz w:val="20"/>
                <w:szCs w:val="20"/>
              </w:rPr>
            </w:pPr>
            <w:r w:rsidRPr="004B6FCE">
              <w:rPr>
                <w:rFonts w:cs="Arial"/>
                <w:sz w:val="20"/>
                <w:szCs w:val="20"/>
              </w:rPr>
              <w:t xml:space="preserve">1. SRS </w:t>
            </w:r>
          </w:p>
          <w:p w14:paraId="06B12984" w14:textId="77777777" w:rsidR="000533DA" w:rsidRPr="004B6FCE" w:rsidRDefault="000533DA" w:rsidP="000533DA">
            <w:pPr>
              <w:snapToGrid w:val="0"/>
              <w:rPr>
                <w:rFonts w:cs="Arial"/>
                <w:sz w:val="20"/>
                <w:szCs w:val="20"/>
              </w:rPr>
            </w:pPr>
            <w:r w:rsidRPr="004B6FCE">
              <w:rPr>
                <w:rFonts w:cs="Arial"/>
                <w:sz w:val="20"/>
                <w:szCs w:val="20"/>
              </w:rPr>
              <w:t>2. Acceptance Criteria</w:t>
            </w:r>
          </w:p>
        </w:tc>
        <w:tc>
          <w:tcPr>
            <w:tcW w:w="434" w:type="pct"/>
            <w:tcBorders>
              <w:top w:val="single" w:sz="4" w:space="0" w:color="000000"/>
              <w:left w:val="single" w:sz="4" w:space="0" w:color="000000"/>
              <w:bottom w:val="single" w:sz="4" w:space="0" w:color="000000"/>
            </w:tcBorders>
            <w:vAlign w:val="center"/>
          </w:tcPr>
          <w:p w14:paraId="55926872" w14:textId="470E292F" w:rsidR="000533DA" w:rsidRPr="004B6FCE" w:rsidRDefault="000533DA" w:rsidP="000533DA">
            <w:pPr>
              <w:snapToGrid w:val="0"/>
              <w:rPr>
                <w:rFonts w:cs="Arial"/>
                <w:sz w:val="20"/>
                <w:szCs w:val="20"/>
                <w:highlight w:val="yellow"/>
              </w:rPr>
            </w:pPr>
            <w:r>
              <w:rPr>
                <w:rFonts w:cs="Arial"/>
                <w:sz w:val="20"/>
                <w:szCs w:val="20"/>
                <w:highlight w:val="yellow"/>
              </w:rPr>
              <w:t xml:space="preserve"> </w:t>
            </w:r>
            <w:r w:rsidR="004522BF">
              <w:rPr>
                <w:rFonts w:cs="Arial"/>
                <w:sz w:val="20"/>
                <w:szCs w:val="20"/>
                <w:highlight w:val="yellow"/>
              </w:rPr>
              <w:t>12</w:t>
            </w:r>
            <w:r>
              <w:rPr>
                <w:rFonts w:cs="Arial"/>
                <w:sz w:val="20"/>
                <w:szCs w:val="20"/>
                <w:highlight w:val="yellow"/>
              </w:rPr>
              <w:t xml:space="preserve"> Jul 2021</w:t>
            </w:r>
          </w:p>
        </w:tc>
        <w:tc>
          <w:tcPr>
            <w:tcW w:w="623" w:type="pct"/>
            <w:tcBorders>
              <w:top w:val="single" w:sz="4" w:space="0" w:color="000000"/>
              <w:left w:val="single" w:sz="4" w:space="0" w:color="000000"/>
              <w:bottom w:val="single" w:sz="4" w:space="0" w:color="000000"/>
            </w:tcBorders>
            <w:vAlign w:val="center"/>
          </w:tcPr>
          <w:p w14:paraId="6CBDBFCB" w14:textId="77777777" w:rsidR="000533DA" w:rsidRPr="004B6FCE" w:rsidRDefault="000533DA" w:rsidP="000533DA">
            <w:pPr>
              <w:snapToGrid w:val="0"/>
              <w:rPr>
                <w:rFonts w:cs="Arial"/>
                <w:sz w:val="20"/>
                <w:szCs w:val="20"/>
              </w:rPr>
            </w:pPr>
            <w:r w:rsidRPr="004B6FCE">
              <w:rPr>
                <w:rFonts w:cs="Arial"/>
                <w:sz w:val="20"/>
                <w:szCs w:val="20"/>
              </w:rPr>
              <w:t>Customer, Internal</w:t>
            </w:r>
          </w:p>
        </w:tc>
        <w:tc>
          <w:tcPr>
            <w:tcW w:w="738" w:type="pct"/>
            <w:tcBorders>
              <w:top w:val="single" w:sz="4" w:space="0" w:color="000000"/>
              <w:left w:val="single" w:sz="4" w:space="0" w:color="000000"/>
              <w:bottom w:val="single" w:sz="4" w:space="0" w:color="000000"/>
            </w:tcBorders>
            <w:vAlign w:val="center"/>
          </w:tcPr>
          <w:p w14:paraId="4673BB8B" w14:textId="77777777" w:rsidR="000533DA" w:rsidRPr="004B6FCE" w:rsidRDefault="000533DA" w:rsidP="000533DA">
            <w:pPr>
              <w:snapToGrid w:val="0"/>
              <w:jc w:val="center"/>
              <w:rPr>
                <w:rFonts w:cs="Arial"/>
                <w:sz w:val="20"/>
                <w:szCs w:val="20"/>
              </w:rPr>
            </w:pPr>
            <w:r w:rsidRPr="004B6FCE">
              <w:rPr>
                <w:rFonts w:cs="Arial"/>
                <w:sz w:val="20"/>
                <w:szCs w:val="20"/>
              </w:rPr>
              <w:t>PL</w:t>
            </w:r>
          </w:p>
        </w:tc>
        <w:tc>
          <w:tcPr>
            <w:tcW w:w="531" w:type="pct"/>
            <w:tcBorders>
              <w:top w:val="single" w:sz="4" w:space="0" w:color="000000"/>
              <w:left w:val="single" w:sz="4" w:space="0" w:color="000000"/>
              <w:bottom w:val="single" w:sz="4" w:space="0" w:color="000000"/>
            </w:tcBorders>
            <w:vAlign w:val="center"/>
          </w:tcPr>
          <w:p w14:paraId="60EE9371" w14:textId="77777777" w:rsidR="000533DA" w:rsidRPr="004B6FCE" w:rsidRDefault="000533DA" w:rsidP="000533DA">
            <w:pPr>
              <w:snapToGrid w:val="0"/>
              <w:rPr>
                <w:rFonts w:cs="Arial"/>
                <w:sz w:val="20"/>
                <w:szCs w:val="20"/>
              </w:rPr>
            </w:pPr>
            <w:r w:rsidRPr="004B6FCE">
              <w:rPr>
                <w:rFonts w:cs="Arial"/>
                <w:sz w:val="20"/>
                <w:szCs w:val="20"/>
              </w:rPr>
              <w:t>FTP</w:t>
            </w:r>
          </w:p>
        </w:tc>
        <w:tc>
          <w:tcPr>
            <w:tcW w:w="820" w:type="pct"/>
            <w:tcBorders>
              <w:top w:val="single" w:sz="4" w:space="0" w:color="000000"/>
              <w:left w:val="single" w:sz="4" w:space="0" w:color="000000"/>
              <w:bottom w:val="single" w:sz="4" w:space="0" w:color="000000"/>
              <w:right w:val="single" w:sz="4" w:space="0" w:color="000000"/>
            </w:tcBorders>
            <w:vAlign w:val="center"/>
          </w:tcPr>
          <w:p w14:paraId="3B9B4EFC" w14:textId="77777777" w:rsidR="000533DA" w:rsidRPr="004B6FCE" w:rsidRDefault="000533DA" w:rsidP="000533DA">
            <w:pPr>
              <w:snapToGrid w:val="0"/>
              <w:rPr>
                <w:rFonts w:cs="Arial"/>
                <w:sz w:val="20"/>
                <w:szCs w:val="20"/>
              </w:rPr>
            </w:pPr>
            <w:r w:rsidRPr="004B6FCE">
              <w:rPr>
                <w:rFonts w:cs="Arial"/>
                <w:sz w:val="20"/>
                <w:szCs w:val="20"/>
              </w:rPr>
              <w:t>Signed by client or after X days if no response from client</w:t>
            </w:r>
          </w:p>
        </w:tc>
      </w:tr>
      <w:tr w:rsidR="000533DA" w:rsidRPr="004B6FCE" w14:paraId="0BD1FAF3" w14:textId="77777777" w:rsidTr="00F9408D">
        <w:trPr>
          <w:cantSplit/>
          <w:trHeight w:val="247"/>
        </w:trPr>
        <w:tc>
          <w:tcPr>
            <w:tcW w:w="240" w:type="pct"/>
            <w:tcBorders>
              <w:top w:val="single" w:sz="4" w:space="0" w:color="000000"/>
              <w:left w:val="single" w:sz="4" w:space="0" w:color="000000"/>
              <w:bottom w:val="single" w:sz="4" w:space="0" w:color="000000"/>
            </w:tcBorders>
            <w:vAlign w:val="center"/>
          </w:tcPr>
          <w:p w14:paraId="284A2384" w14:textId="77777777" w:rsidR="000533DA" w:rsidRPr="004B6FCE" w:rsidRDefault="000533DA" w:rsidP="000533DA">
            <w:pPr>
              <w:snapToGrid w:val="0"/>
              <w:rPr>
                <w:rFonts w:cs="Arial"/>
                <w:sz w:val="20"/>
                <w:szCs w:val="20"/>
              </w:rPr>
            </w:pPr>
            <w:r w:rsidRPr="004B6FCE">
              <w:rPr>
                <w:rFonts w:cs="Arial"/>
                <w:sz w:val="20"/>
                <w:szCs w:val="20"/>
              </w:rPr>
              <w:t>5</w:t>
            </w:r>
          </w:p>
        </w:tc>
        <w:tc>
          <w:tcPr>
            <w:tcW w:w="624" w:type="pct"/>
            <w:tcBorders>
              <w:top w:val="single" w:sz="4" w:space="0" w:color="000000"/>
              <w:left w:val="single" w:sz="4" w:space="0" w:color="000000"/>
              <w:bottom w:val="single" w:sz="4" w:space="0" w:color="000000"/>
            </w:tcBorders>
            <w:vAlign w:val="center"/>
          </w:tcPr>
          <w:p w14:paraId="3F414F34" w14:textId="77777777" w:rsidR="000533DA" w:rsidRPr="004B6FCE" w:rsidRDefault="000533DA" w:rsidP="000533DA">
            <w:pPr>
              <w:snapToGrid w:val="0"/>
              <w:rPr>
                <w:rFonts w:cs="Arial"/>
                <w:sz w:val="20"/>
                <w:szCs w:val="20"/>
              </w:rPr>
            </w:pPr>
            <w:r w:rsidRPr="004B6FCE">
              <w:rPr>
                <w:rFonts w:cs="Arial"/>
                <w:sz w:val="20"/>
                <w:szCs w:val="20"/>
              </w:rPr>
              <w:t>Design</w:t>
            </w:r>
          </w:p>
        </w:tc>
        <w:tc>
          <w:tcPr>
            <w:tcW w:w="989" w:type="pct"/>
            <w:tcBorders>
              <w:top w:val="single" w:sz="4" w:space="0" w:color="000000"/>
              <w:left w:val="single" w:sz="4" w:space="0" w:color="000000"/>
              <w:bottom w:val="single" w:sz="4" w:space="0" w:color="000000"/>
            </w:tcBorders>
            <w:vAlign w:val="center"/>
          </w:tcPr>
          <w:p w14:paraId="478845F9" w14:textId="77777777" w:rsidR="000533DA" w:rsidRPr="004B6FCE" w:rsidRDefault="000533DA" w:rsidP="000533DA">
            <w:pPr>
              <w:rPr>
                <w:rFonts w:cs="Arial"/>
                <w:sz w:val="20"/>
                <w:szCs w:val="20"/>
              </w:rPr>
            </w:pPr>
            <w:r w:rsidRPr="004B6FCE">
              <w:rPr>
                <w:rFonts w:cs="Arial"/>
                <w:sz w:val="20"/>
                <w:szCs w:val="20"/>
              </w:rPr>
              <w:t>1.Prototype</w:t>
            </w:r>
          </w:p>
          <w:p w14:paraId="51F13141" w14:textId="77777777" w:rsidR="000533DA" w:rsidRPr="004B6FCE" w:rsidRDefault="000533DA" w:rsidP="000533DA">
            <w:pPr>
              <w:rPr>
                <w:rFonts w:cs="Arial"/>
                <w:sz w:val="20"/>
                <w:szCs w:val="20"/>
              </w:rPr>
            </w:pPr>
            <w:r w:rsidRPr="004B6FCE">
              <w:rPr>
                <w:rFonts w:cs="Arial"/>
                <w:sz w:val="20"/>
                <w:szCs w:val="20"/>
              </w:rPr>
              <w:t>2.High level design document</w:t>
            </w:r>
          </w:p>
          <w:p w14:paraId="2CFB759D" w14:textId="77777777" w:rsidR="000533DA" w:rsidRPr="004B6FCE" w:rsidRDefault="000533DA" w:rsidP="000533DA">
            <w:pPr>
              <w:rPr>
                <w:rFonts w:cs="Arial"/>
                <w:sz w:val="20"/>
                <w:szCs w:val="20"/>
              </w:rPr>
            </w:pPr>
            <w:r w:rsidRPr="004B6FCE">
              <w:rPr>
                <w:rFonts w:cs="Arial"/>
                <w:sz w:val="20"/>
                <w:szCs w:val="20"/>
              </w:rPr>
              <w:t>3. Low Level Design Document</w:t>
            </w:r>
          </w:p>
        </w:tc>
        <w:tc>
          <w:tcPr>
            <w:tcW w:w="434" w:type="pct"/>
            <w:tcBorders>
              <w:top w:val="single" w:sz="4" w:space="0" w:color="000000"/>
              <w:left w:val="single" w:sz="4" w:space="0" w:color="000000"/>
              <w:bottom w:val="single" w:sz="4" w:space="0" w:color="000000"/>
            </w:tcBorders>
            <w:vAlign w:val="center"/>
          </w:tcPr>
          <w:p w14:paraId="45DBCA32" w14:textId="5137AB3F" w:rsidR="000533DA" w:rsidRPr="004B6FCE" w:rsidRDefault="009F7920" w:rsidP="000533DA">
            <w:pPr>
              <w:snapToGrid w:val="0"/>
              <w:rPr>
                <w:rFonts w:cs="Arial"/>
                <w:sz w:val="20"/>
                <w:szCs w:val="20"/>
                <w:highlight w:val="yellow"/>
              </w:rPr>
            </w:pPr>
            <w:r>
              <w:rPr>
                <w:rFonts w:cs="Arial"/>
                <w:sz w:val="20"/>
                <w:szCs w:val="20"/>
                <w:highlight w:val="yellow"/>
              </w:rPr>
              <w:t xml:space="preserve">20 </w:t>
            </w:r>
            <w:proofErr w:type="spellStart"/>
            <w:r>
              <w:rPr>
                <w:rFonts w:cs="Arial"/>
                <w:sz w:val="20"/>
                <w:szCs w:val="20"/>
                <w:highlight w:val="yellow"/>
              </w:rPr>
              <w:t>jul</w:t>
            </w:r>
            <w:proofErr w:type="spellEnd"/>
            <w:r>
              <w:rPr>
                <w:rFonts w:cs="Arial"/>
                <w:sz w:val="20"/>
                <w:szCs w:val="20"/>
                <w:highlight w:val="yellow"/>
              </w:rPr>
              <w:t xml:space="preserve"> 2021</w:t>
            </w:r>
          </w:p>
        </w:tc>
        <w:tc>
          <w:tcPr>
            <w:tcW w:w="623" w:type="pct"/>
            <w:tcBorders>
              <w:top w:val="single" w:sz="4" w:space="0" w:color="000000"/>
              <w:left w:val="single" w:sz="4" w:space="0" w:color="000000"/>
              <w:bottom w:val="single" w:sz="4" w:space="0" w:color="000000"/>
            </w:tcBorders>
            <w:vAlign w:val="center"/>
          </w:tcPr>
          <w:p w14:paraId="1BE8C8EB" w14:textId="77777777" w:rsidR="000533DA" w:rsidRPr="004B6FCE" w:rsidRDefault="000533DA" w:rsidP="000533DA">
            <w:pPr>
              <w:snapToGrid w:val="0"/>
              <w:rPr>
                <w:rFonts w:cs="Arial"/>
                <w:sz w:val="20"/>
                <w:szCs w:val="20"/>
              </w:rPr>
            </w:pPr>
            <w:r w:rsidRPr="004B6FCE">
              <w:rPr>
                <w:rFonts w:cs="Arial"/>
                <w:sz w:val="20"/>
                <w:szCs w:val="20"/>
              </w:rPr>
              <w:t>Internal</w:t>
            </w:r>
          </w:p>
        </w:tc>
        <w:tc>
          <w:tcPr>
            <w:tcW w:w="738" w:type="pct"/>
            <w:tcBorders>
              <w:top w:val="single" w:sz="4" w:space="0" w:color="000000"/>
              <w:left w:val="single" w:sz="4" w:space="0" w:color="000000"/>
              <w:bottom w:val="single" w:sz="4" w:space="0" w:color="000000"/>
            </w:tcBorders>
            <w:vAlign w:val="center"/>
          </w:tcPr>
          <w:p w14:paraId="4C70904D" w14:textId="77777777" w:rsidR="000533DA" w:rsidRPr="004B6FCE" w:rsidRDefault="000533DA" w:rsidP="000533DA">
            <w:pPr>
              <w:snapToGrid w:val="0"/>
              <w:jc w:val="center"/>
              <w:rPr>
                <w:rFonts w:cs="Arial"/>
                <w:sz w:val="20"/>
                <w:szCs w:val="20"/>
              </w:rPr>
            </w:pPr>
            <w:r w:rsidRPr="004B6FCE">
              <w:rPr>
                <w:rFonts w:cs="Arial"/>
                <w:sz w:val="20"/>
                <w:szCs w:val="20"/>
              </w:rPr>
              <w:t>Team</w:t>
            </w:r>
          </w:p>
        </w:tc>
        <w:tc>
          <w:tcPr>
            <w:tcW w:w="531" w:type="pct"/>
            <w:tcBorders>
              <w:top w:val="single" w:sz="4" w:space="0" w:color="000000"/>
              <w:left w:val="single" w:sz="4" w:space="0" w:color="000000"/>
              <w:bottom w:val="single" w:sz="4" w:space="0" w:color="000000"/>
            </w:tcBorders>
            <w:vAlign w:val="center"/>
          </w:tcPr>
          <w:p w14:paraId="155CA4E7" w14:textId="77777777" w:rsidR="000533DA" w:rsidRPr="004B6FCE" w:rsidRDefault="000533DA" w:rsidP="000533DA">
            <w:pPr>
              <w:snapToGrid w:val="0"/>
              <w:rPr>
                <w:rFonts w:cs="Arial"/>
                <w:sz w:val="20"/>
                <w:szCs w:val="20"/>
              </w:rPr>
            </w:pPr>
            <w:r w:rsidRPr="004B6FCE">
              <w:rPr>
                <w:rFonts w:cs="Arial"/>
                <w:sz w:val="20"/>
                <w:szCs w:val="20"/>
              </w:rPr>
              <w:t>Email and Prototype will be deployed at XYZ server</w:t>
            </w:r>
          </w:p>
        </w:tc>
        <w:tc>
          <w:tcPr>
            <w:tcW w:w="820" w:type="pct"/>
            <w:tcBorders>
              <w:top w:val="single" w:sz="4" w:space="0" w:color="000000"/>
              <w:left w:val="single" w:sz="4" w:space="0" w:color="000000"/>
              <w:bottom w:val="single" w:sz="4" w:space="0" w:color="000000"/>
              <w:right w:val="single" w:sz="4" w:space="0" w:color="000000"/>
            </w:tcBorders>
            <w:vAlign w:val="center"/>
          </w:tcPr>
          <w:p w14:paraId="1E2EFDF9" w14:textId="77777777" w:rsidR="000533DA" w:rsidRPr="004B6FCE" w:rsidRDefault="000533DA" w:rsidP="000533DA">
            <w:pPr>
              <w:snapToGrid w:val="0"/>
              <w:rPr>
                <w:rFonts w:cs="Arial"/>
                <w:sz w:val="20"/>
                <w:szCs w:val="20"/>
              </w:rPr>
            </w:pPr>
          </w:p>
        </w:tc>
      </w:tr>
      <w:tr w:rsidR="000533DA" w:rsidRPr="004B6FCE" w14:paraId="6EC985AE" w14:textId="77777777" w:rsidTr="00F9408D">
        <w:trPr>
          <w:cantSplit/>
          <w:trHeight w:val="247"/>
        </w:trPr>
        <w:tc>
          <w:tcPr>
            <w:tcW w:w="240" w:type="pct"/>
            <w:tcBorders>
              <w:top w:val="single" w:sz="4" w:space="0" w:color="000000"/>
              <w:left w:val="single" w:sz="4" w:space="0" w:color="000000"/>
              <w:bottom w:val="single" w:sz="4" w:space="0" w:color="000000"/>
            </w:tcBorders>
            <w:vAlign w:val="center"/>
          </w:tcPr>
          <w:p w14:paraId="1194E651" w14:textId="77777777" w:rsidR="000533DA" w:rsidRPr="004B6FCE" w:rsidRDefault="000533DA" w:rsidP="000533DA">
            <w:pPr>
              <w:snapToGrid w:val="0"/>
              <w:rPr>
                <w:rFonts w:cs="Arial"/>
                <w:sz w:val="20"/>
                <w:szCs w:val="20"/>
              </w:rPr>
            </w:pPr>
            <w:r w:rsidRPr="004B6FCE">
              <w:rPr>
                <w:rFonts w:cs="Arial"/>
                <w:sz w:val="20"/>
                <w:szCs w:val="20"/>
              </w:rPr>
              <w:t>6</w:t>
            </w:r>
          </w:p>
        </w:tc>
        <w:tc>
          <w:tcPr>
            <w:tcW w:w="624" w:type="pct"/>
            <w:tcBorders>
              <w:top w:val="single" w:sz="4" w:space="0" w:color="000000"/>
              <w:left w:val="single" w:sz="4" w:space="0" w:color="000000"/>
              <w:bottom w:val="single" w:sz="4" w:space="0" w:color="000000"/>
            </w:tcBorders>
            <w:vAlign w:val="center"/>
          </w:tcPr>
          <w:p w14:paraId="18546115" w14:textId="77777777" w:rsidR="000533DA" w:rsidRPr="004B6FCE" w:rsidRDefault="000533DA" w:rsidP="000533DA">
            <w:pPr>
              <w:snapToGrid w:val="0"/>
              <w:rPr>
                <w:rFonts w:cs="Arial"/>
                <w:sz w:val="20"/>
                <w:szCs w:val="20"/>
              </w:rPr>
            </w:pPr>
            <w:r w:rsidRPr="004B6FCE">
              <w:rPr>
                <w:rFonts w:cs="Arial"/>
                <w:sz w:val="20"/>
                <w:szCs w:val="20"/>
              </w:rPr>
              <w:t>Execution</w:t>
            </w:r>
          </w:p>
        </w:tc>
        <w:tc>
          <w:tcPr>
            <w:tcW w:w="989" w:type="pct"/>
            <w:tcBorders>
              <w:top w:val="single" w:sz="4" w:space="0" w:color="000000"/>
              <w:left w:val="single" w:sz="4" w:space="0" w:color="000000"/>
              <w:bottom w:val="single" w:sz="4" w:space="0" w:color="000000"/>
            </w:tcBorders>
            <w:vAlign w:val="center"/>
          </w:tcPr>
          <w:p w14:paraId="781D2A2F" w14:textId="77777777" w:rsidR="000533DA" w:rsidRPr="004B6FCE" w:rsidRDefault="000533DA" w:rsidP="000533DA">
            <w:pPr>
              <w:rPr>
                <w:rFonts w:cs="Arial"/>
                <w:sz w:val="20"/>
                <w:szCs w:val="20"/>
              </w:rPr>
            </w:pPr>
            <w:r w:rsidRPr="004B6FCE">
              <w:rPr>
                <w:rFonts w:cs="Arial"/>
                <w:sz w:val="20"/>
                <w:szCs w:val="20"/>
              </w:rPr>
              <w:t>1.Weekly Project Status Report to client</w:t>
            </w:r>
          </w:p>
          <w:p w14:paraId="11E838D3" w14:textId="77777777" w:rsidR="000533DA" w:rsidRPr="004B6FCE" w:rsidRDefault="000533DA" w:rsidP="000533DA">
            <w:pPr>
              <w:rPr>
                <w:rFonts w:cs="Arial"/>
                <w:sz w:val="20"/>
                <w:szCs w:val="20"/>
              </w:rPr>
            </w:pPr>
            <w:r w:rsidRPr="004B6FCE">
              <w:rPr>
                <w:rFonts w:cs="Arial"/>
                <w:sz w:val="20"/>
                <w:szCs w:val="20"/>
              </w:rPr>
              <w:t xml:space="preserve">2. PSR </w:t>
            </w:r>
          </w:p>
          <w:p w14:paraId="14D8B1EC" w14:textId="77777777" w:rsidR="000533DA" w:rsidRPr="004B6FCE" w:rsidRDefault="000533DA" w:rsidP="000533DA">
            <w:pPr>
              <w:rPr>
                <w:rFonts w:cs="Arial"/>
                <w:sz w:val="20"/>
                <w:szCs w:val="20"/>
              </w:rPr>
            </w:pPr>
            <w:r w:rsidRPr="004B6FCE">
              <w:rPr>
                <w:rFonts w:cs="Arial"/>
                <w:sz w:val="20"/>
                <w:szCs w:val="20"/>
              </w:rPr>
              <w:t>3. Applicable QA documents</w:t>
            </w:r>
          </w:p>
        </w:tc>
        <w:tc>
          <w:tcPr>
            <w:tcW w:w="434" w:type="pct"/>
            <w:tcBorders>
              <w:top w:val="single" w:sz="4" w:space="0" w:color="000000"/>
              <w:left w:val="single" w:sz="4" w:space="0" w:color="000000"/>
              <w:bottom w:val="single" w:sz="4" w:space="0" w:color="000000"/>
            </w:tcBorders>
            <w:vAlign w:val="center"/>
          </w:tcPr>
          <w:p w14:paraId="582E7836" w14:textId="0386E926" w:rsidR="000533DA" w:rsidRPr="004B6FCE" w:rsidRDefault="00C03A53" w:rsidP="000533DA">
            <w:pPr>
              <w:snapToGrid w:val="0"/>
              <w:rPr>
                <w:rFonts w:cs="Arial"/>
                <w:sz w:val="20"/>
                <w:szCs w:val="20"/>
              </w:rPr>
            </w:pPr>
            <w:r>
              <w:rPr>
                <w:rFonts w:cs="Arial"/>
                <w:sz w:val="20"/>
                <w:szCs w:val="20"/>
              </w:rPr>
              <w:t xml:space="preserve">20-25 </w:t>
            </w:r>
            <w:proofErr w:type="spellStart"/>
            <w:r>
              <w:rPr>
                <w:rFonts w:cs="Arial"/>
                <w:sz w:val="20"/>
                <w:szCs w:val="20"/>
              </w:rPr>
              <w:t>aug</w:t>
            </w:r>
            <w:proofErr w:type="spellEnd"/>
            <w:r>
              <w:rPr>
                <w:rFonts w:cs="Arial"/>
                <w:sz w:val="20"/>
                <w:szCs w:val="20"/>
              </w:rPr>
              <w:t xml:space="preserve"> 2021</w:t>
            </w:r>
          </w:p>
        </w:tc>
        <w:tc>
          <w:tcPr>
            <w:tcW w:w="623" w:type="pct"/>
            <w:tcBorders>
              <w:top w:val="single" w:sz="4" w:space="0" w:color="000000"/>
              <w:left w:val="single" w:sz="4" w:space="0" w:color="000000"/>
              <w:bottom w:val="single" w:sz="4" w:space="0" w:color="000000"/>
            </w:tcBorders>
            <w:vAlign w:val="center"/>
          </w:tcPr>
          <w:p w14:paraId="09C6826B" w14:textId="77777777" w:rsidR="000533DA" w:rsidRPr="004B6FCE" w:rsidRDefault="000533DA" w:rsidP="000533DA">
            <w:pPr>
              <w:snapToGrid w:val="0"/>
              <w:rPr>
                <w:rFonts w:cs="Arial"/>
                <w:sz w:val="20"/>
                <w:szCs w:val="20"/>
              </w:rPr>
            </w:pPr>
          </w:p>
        </w:tc>
        <w:tc>
          <w:tcPr>
            <w:tcW w:w="738" w:type="pct"/>
            <w:tcBorders>
              <w:top w:val="single" w:sz="4" w:space="0" w:color="000000"/>
              <w:left w:val="single" w:sz="4" w:space="0" w:color="000000"/>
              <w:bottom w:val="single" w:sz="4" w:space="0" w:color="000000"/>
            </w:tcBorders>
            <w:vAlign w:val="center"/>
          </w:tcPr>
          <w:p w14:paraId="1F85EB56" w14:textId="77777777" w:rsidR="000533DA" w:rsidRPr="004B6FCE" w:rsidRDefault="000533DA" w:rsidP="000533DA">
            <w:pPr>
              <w:snapToGrid w:val="0"/>
              <w:jc w:val="center"/>
              <w:rPr>
                <w:rFonts w:cs="Arial"/>
                <w:sz w:val="20"/>
                <w:szCs w:val="20"/>
              </w:rPr>
            </w:pPr>
            <w:r w:rsidRPr="004B6FCE">
              <w:rPr>
                <w:rFonts w:cs="Arial"/>
                <w:sz w:val="20"/>
                <w:szCs w:val="20"/>
              </w:rPr>
              <w:t>PM/PL</w:t>
            </w:r>
          </w:p>
        </w:tc>
        <w:tc>
          <w:tcPr>
            <w:tcW w:w="531" w:type="pct"/>
            <w:tcBorders>
              <w:top w:val="single" w:sz="4" w:space="0" w:color="000000"/>
              <w:left w:val="single" w:sz="4" w:space="0" w:color="000000"/>
              <w:bottom w:val="single" w:sz="4" w:space="0" w:color="000000"/>
            </w:tcBorders>
            <w:vAlign w:val="center"/>
          </w:tcPr>
          <w:p w14:paraId="6FA1F903" w14:textId="77777777" w:rsidR="000533DA" w:rsidRPr="004B6FCE" w:rsidRDefault="000533DA" w:rsidP="000533DA">
            <w:pPr>
              <w:snapToGrid w:val="0"/>
              <w:rPr>
                <w:rFonts w:cs="Arial"/>
                <w:sz w:val="20"/>
                <w:szCs w:val="20"/>
              </w:rPr>
            </w:pPr>
            <w:r w:rsidRPr="004B6FCE">
              <w:rPr>
                <w:rFonts w:cs="Arial"/>
                <w:sz w:val="20"/>
                <w:szCs w:val="20"/>
              </w:rPr>
              <w:t>Mail/SVN</w:t>
            </w:r>
          </w:p>
        </w:tc>
        <w:tc>
          <w:tcPr>
            <w:tcW w:w="820" w:type="pct"/>
            <w:tcBorders>
              <w:top w:val="single" w:sz="4" w:space="0" w:color="000000"/>
              <w:left w:val="single" w:sz="4" w:space="0" w:color="000000"/>
              <w:bottom w:val="single" w:sz="4" w:space="0" w:color="000000"/>
              <w:right w:val="single" w:sz="4" w:space="0" w:color="000000"/>
            </w:tcBorders>
            <w:vAlign w:val="center"/>
          </w:tcPr>
          <w:p w14:paraId="33DADFD4" w14:textId="77777777" w:rsidR="000533DA" w:rsidRPr="004B6FCE" w:rsidRDefault="000533DA" w:rsidP="000533DA">
            <w:pPr>
              <w:snapToGrid w:val="0"/>
              <w:rPr>
                <w:rFonts w:cs="Arial"/>
                <w:sz w:val="20"/>
                <w:szCs w:val="20"/>
              </w:rPr>
            </w:pPr>
            <w:r w:rsidRPr="004B6FCE">
              <w:rPr>
                <w:rFonts w:cs="Arial"/>
                <w:sz w:val="20"/>
                <w:szCs w:val="20"/>
              </w:rPr>
              <w:t>--NA--</w:t>
            </w:r>
          </w:p>
        </w:tc>
      </w:tr>
      <w:tr w:rsidR="000533DA" w:rsidRPr="004B6FCE" w14:paraId="7C5B5C8C" w14:textId="77777777" w:rsidTr="00F9408D">
        <w:trPr>
          <w:cantSplit/>
          <w:trHeight w:val="247"/>
        </w:trPr>
        <w:tc>
          <w:tcPr>
            <w:tcW w:w="240" w:type="pct"/>
            <w:tcBorders>
              <w:top w:val="single" w:sz="4" w:space="0" w:color="000000"/>
              <w:left w:val="single" w:sz="4" w:space="0" w:color="000000"/>
              <w:bottom w:val="single" w:sz="4" w:space="0" w:color="000000"/>
            </w:tcBorders>
            <w:vAlign w:val="center"/>
          </w:tcPr>
          <w:p w14:paraId="441A50DB" w14:textId="77777777" w:rsidR="000533DA" w:rsidRPr="004B6FCE" w:rsidRDefault="000533DA" w:rsidP="000533DA">
            <w:pPr>
              <w:snapToGrid w:val="0"/>
              <w:rPr>
                <w:rFonts w:cs="Arial"/>
                <w:sz w:val="20"/>
                <w:szCs w:val="20"/>
              </w:rPr>
            </w:pPr>
            <w:r w:rsidRPr="004B6FCE">
              <w:rPr>
                <w:rFonts w:cs="Arial"/>
                <w:sz w:val="20"/>
                <w:szCs w:val="20"/>
              </w:rPr>
              <w:t>7</w:t>
            </w:r>
          </w:p>
        </w:tc>
        <w:tc>
          <w:tcPr>
            <w:tcW w:w="624" w:type="pct"/>
            <w:tcBorders>
              <w:top w:val="single" w:sz="4" w:space="0" w:color="000000"/>
              <w:left w:val="single" w:sz="4" w:space="0" w:color="000000"/>
              <w:bottom w:val="single" w:sz="4" w:space="0" w:color="000000"/>
            </w:tcBorders>
            <w:vAlign w:val="center"/>
          </w:tcPr>
          <w:p w14:paraId="409CCA15" w14:textId="77777777" w:rsidR="000533DA" w:rsidRPr="004B6FCE" w:rsidRDefault="000533DA" w:rsidP="000533DA">
            <w:pPr>
              <w:snapToGrid w:val="0"/>
              <w:rPr>
                <w:rFonts w:cs="Arial"/>
                <w:sz w:val="20"/>
                <w:szCs w:val="20"/>
              </w:rPr>
            </w:pPr>
            <w:r w:rsidRPr="004B6FCE">
              <w:rPr>
                <w:rFonts w:cs="Arial"/>
                <w:sz w:val="20"/>
                <w:szCs w:val="20"/>
              </w:rPr>
              <w:t>Construction</w:t>
            </w:r>
          </w:p>
        </w:tc>
        <w:tc>
          <w:tcPr>
            <w:tcW w:w="989" w:type="pct"/>
            <w:tcBorders>
              <w:top w:val="single" w:sz="4" w:space="0" w:color="000000"/>
              <w:left w:val="single" w:sz="4" w:space="0" w:color="000000"/>
              <w:bottom w:val="single" w:sz="4" w:space="0" w:color="000000"/>
            </w:tcBorders>
            <w:vAlign w:val="center"/>
          </w:tcPr>
          <w:p w14:paraId="5A017061" w14:textId="77777777" w:rsidR="000533DA" w:rsidRPr="004B6FCE" w:rsidRDefault="000533DA" w:rsidP="000533DA">
            <w:pPr>
              <w:rPr>
                <w:rFonts w:cs="Arial"/>
                <w:sz w:val="20"/>
                <w:szCs w:val="20"/>
              </w:rPr>
            </w:pPr>
            <w:r w:rsidRPr="004B6FCE">
              <w:rPr>
                <w:rFonts w:cs="Arial"/>
                <w:sz w:val="20"/>
                <w:szCs w:val="20"/>
              </w:rPr>
              <w:t>Test Cases</w:t>
            </w:r>
            <w:r>
              <w:rPr>
                <w:rFonts w:cs="Arial"/>
                <w:sz w:val="20"/>
                <w:szCs w:val="20"/>
              </w:rPr>
              <w:t xml:space="preserve"> </w:t>
            </w:r>
            <w:r w:rsidRPr="004B6FCE">
              <w:rPr>
                <w:rFonts w:cs="Arial"/>
                <w:sz w:val="20"/>
                <w:szCs w:val="20"/>
              </w:rPr>
              <w:t>(System &amp; Functional)</w:t>
            </w:r>
          </w:p>
          <w:p w14:paraId="04411089" w14:textId="77777777" w:rsidR="000533DA" w:rsidRPr="004B6FCE" w:rsidRDefault="000533DA" w:rsidP="000533DA">
            <w:pPr>
              <w:rPr>
                <w:rFonts w:cs="Arial"/>
                <w:sz w:val="20"/>
                <w:szCs w:val="20"/>
              </w:rPr>
            </w:pPr>
            <w:r w:rsidRPr="004B6FCE">
              <w:rPr>
                <w:rFonts w:cs="Arial"/>
                <w:sz w:val="20"/>
                <w:szCs w:val="20"/>
              </w:rPr>
              <w:t>Working Websites</w:t>
            </w:r>
            <w:r>
              <w:rPr>
                <w:rFonts w:cs="Arial"/>
                <w:sz w:val="20"/>
                <w:szCs w:val="20"/>
              </w:rPr>
              <w:t xml:space="preserve"> </w:t>
            </w:r>
            <w:r w:rsidRPr="004B6FCE">
              <w:rPr>
                <w:rFonts w:cs="Arial"/>
                <w:sz w:val="20"/>
                <w:szCs w:val="20"/>
              </w:rPr>
              <w:t>(Internal)</w:t>
            </w:r>
          </w:p>
        </w:tc>
        <w:tc>
          <w:tcPr>
            <w:tcW w:w="434" w:type="pct"/>
            <w:tcBorders>
              <w:top w:val="single" w:sz="4" w:space="0" w:color="000000"/>
              <w:left w:val="single" w:sz="4" w:space="0" w:color="000000"/>
              <w:bottom w:val="single" w:sz="4" w:space="0" w:color="000000"/>
            </w:tcBorders>
            <w:vAlign w:val="center"/>
          </w:tcPr>
          <w:p w14:paraId="4F23FC55" w14:textId="6F2CFE5D" w:rsidR="000533DA" w:rsidRPr="004B6FCE" w:rsidRDefault="009158BE" w:rsidP="000533DA">
            <w:pPr>
              <w:snapToGrid w:val="0"/>
              <w:rPr>
                <w:rFonts w:cs="Arial"/>
                <w:sz w:val="20"/>
                <w:szCs w:val="20"/>
              </w:rPr>
            </w:pPr>
            <w:r>
              <w:rPr>
                <w:rFonts w:cs="Arial"/>
                <w:sz w:val="20"/>
                <w:szCs w:val="20"/>
              </w:rPr>
              <w:t>17 – Jul – 18 Sep21</w:t>
            </w:r>
          </w:p>
        </w:tc>
        <w:tc>
          <w:tcPr>
            <w:tcW w:w="623" w:type="pct"/>
            <w:tcBorders>
              <w:top w:val="single" w:sz="4" w:space="0" w:color="000000"/>
              <w:left w:val="single" w:sz="4" w:space="0" w:color="000000"/>
              <w:bottom w:val="single" w:sz="4" w:space="0" w:color="000000"/>
            </w:tcBorders>
            <w:vAlign w:val="center"/>
          </w:tcPr>
          <w:p w14:paraId="32943B4C" w14:textId="77777777" w:rsidR="000533DA" w:rsidRPr="004B6FCE" w:rsidRDefault="000533DA" w:rsidP="000533DA">
            <w:pPr>
              <w:snapToGrid w:val="0"/>
              <w:rPr>
                <w:rFonts w:cs="Arial"/>
                <w:sz w:val="20"/>
                <w:szCs w:val="20"/>
              </w:rPr>
            </w:pPr>
          </w:p>
        </w:tc>
        <w:tc>
          <w:tcPr>
            <w:tcW w:w="738" w:type="pct"/>
            <w:tcBorders>
              <w:top w:val="single" w:sz="4" w:space="0" w:color="000000"/>
              <w:left w:val="single" w:sz="4" w:space="0" w:color="000000"/>
              <w:bottom w:val="single" w:sz="4" w:space="0" w:color="000000"/>
            </w:tcBorders>
            <w:vAlign w:val="center"/>
          </w:tcPr>
          <w:p w14:paraId="7BB39418" w14:textId="77777777" w:rsidR="000533DA" w:rsidRPr="004B6FCE" w:rsidRDefault="000533DA" w:rsidP="000533DA">
            <w:pPr>
              <w:snapToGrid w:val="0"/>
              <w:jc w:val="center"/>
              <w:rPr>
                <w:rFonts w:cs="Arial"/>
                <w:sz w:val="20"/>
                <w:szCs w:val="20"/>
              </w:rPr>
            </w:pPr>
            <w:r w:rsidRPr="004B6FCE">
              <w:rPr>
                <w:rFonts w:cs="Arial"/>
                <w:sz w:val="20"/>
                <w:szCs w:val="20"/>
              </w:rPr>
              <w:t>Team</w:t>
            </w:r>
          </w:p>
        </w:tc>
        <w:tc>
          <w:tcPr>
            <w:tcW w:w="531" w:type="pct"/>
            <w:tcBorders>
              <w:top w:val="single" w:sz="4" w:space="0" w:color="000000"/>
              <w:left w:val="single" w:sz="4" w:space="0" w:color="000000"/>
              <w:bottom w:val="single" w:sz="4" w:space="0" w:color="000000"/>
            </w:tcBorders>
            <w:vAlign w:val="center"/>
          </w:tcPr>
          <w:p w14:paraId="3345537B" w14:textId="77777777" w:rsidR="000533DA" w:rsidRPr="004B6FCE" w:rsidRDefault="000533DA" w:rsidP="000533DA">
            <w:pPr>
              <w:snapToGrid w:val="0"/>
              <w:rPr>
                <w:rFonts w:cs="Arial"/>
                <w:sz w:val="20"/>
                <w:szCs w:val="20"/>
              </w:rPr>
            </w:pPr>
            <w:r w:rsidRPr="004B6FCE">
              <w:rPr>
                <w:rFonts w:cs="Arial"/>
                <w:sz w:val="20"/>
                <w:szCs w:val="20"/>
              </w:rPr>
              <w:t>will be deployed at XYZ server</w:t>
            </w:r>
          </w:p>
        </w:tc>
        <w:tc>
          <w:tcPr>
            <w:tcW w:w="820" w:type="pct"/>
            <w:tcBorders>
              <w:top w:val="single" w:sz="4" w:space="0" w:color="000000"/>
              <w:left w:val="single" w:sz="4" w:space="0" w:color="000000"/>
              <w:bottom w:val="single" w:sz="4" w:space="0" w:color="000000"/>
              <w:right w:val="single" w:sz="4" w:space="0" w:color="000000"/>
            </w:tcBorders>
            <w:vAlign w:val="center"/>
          </w:tcPr>
          <w:p w14:paraId="05A06BC8" w14:textId="77777777" w:rsidR="000533DA" w:rsidRPr="004B6FCE" w:rsidRDefault="000533DA" w:rsidP="000533DA">
            <w:pPr>
              <w:snapToGrid w:val="0"/>
              <w:rPr>
                <w:rFonts w:cs="Arial"/>
                <w:sz w:val="20"/>
                <w:szCs w:val="20"/>
              </w:rPr>
            </w:pPr>
            <w:r>
              <w:rPr>
                <w:rFonts w:cs="Arial"/>
                <w:sz w:val="20"/>
                <w:szCs w:val="20"/>
              </w:rPr>
              <w:t xml:space="preserve">- </w:t>
            </w:r>
            <w:r w:rsidRPr="004B6FCE">
              <w:rPr>
                <w:rFonts w:cs="Arial"/>
                <w:sz w:val="20"/>
                <w:szCs w:val="20"/>
              </w:rPr>
              <w:t>No major review comments for test cases</w:t>
            </w:r>
          </w:p>
          <w:p w14:paraId="76537FD1" w14:textId="77777777" w:rsidR="000533DA" w:rsidRPr="004B6FCE" w:rsidRDefault="000533DA" w:rsidP="000533DA">
            <w:pPr>
              <w:snapToGrid w:val="0"/>
              <w:rPr>
                <w:rFonts w:cs="Arial"/>
                <w:sz w:val="20"/>
                <w:szCs w:val="20"/>
              </w:rPr>
            </w:pPr>
            <w:r>
              <w:rPr>
                <w:rFonts w:cs="Arial"/>
                <w:sz w:val="20"/>
                <w:szCs w:val="20"/>
              </w:rPr>
              <w:t xml:space="preserve">- </w:t>
            </w:r>
            <w:r w:rsidRPr="004B6FCE">
              <w:rPr>
                <w:rFonts w:cs="Arial"/>
                <w:sz w:val="20"/>
                <w:szCs w:val="20"/>
              </w:rPr>
              <w:t>UAT sign off received from client for website release</w:t>
            </w:r>
          </w:p>
        </w:tc>
      </w:tr>
      <w:tr w:rsidR="000533DA" w:rsidRPr="004B6FCE" w14:paraId="4CD63751" w14:textId="77777777" w:rsidTr="00F9408D">
        <w:trPr>
          <w:cantSplit/>
          <w:trHeight w:val="247"/>
        </w:trPr>
        <w:tc>
          <w:tcPr>
            <w:tcW w:w="240" w:type="pct"/>
            <w:tcBorders>
              <w:top w:val="single" w:sz="4" w:space="0" w:color="000000"/>
              <w:left w:val="single" w:sz="4" w:space="0" w:color="000000"/>
              <w:bottom w:val="single" w:sz="4" w:space="0" w:color="000000"/>
            </w:tcBorders>
            <w:vAlign w:val="center"/>
          </w:tcPr>
          <w:p w14:paraId="57FA6F27" w14:textId="77777777" w:rsidR="000533DA" w:rsidRPr="004B6FCE" w:rsidRDefault="000533DA" w:rsidP="000533DA">
            <w:pPr>
              <w:snapToGrid w:val="0"/>
              <w:rPr>
                <w:rFonts w:cs="Arial"/>
                <w:sz w:val="20"/>
                <w:szCs w:val="20"/>
              </w:rPr>
            </w:pPr>
            <w:r w:rsidRPr="004B6FCE">
              <w:rPr>
                <w:rFonts w:cs="Arial"/>
                <w:sz w:val="20"/>
                <w:szCs w:val="20"/>
              </w:rPr>
              <w:t>8</w:t>
            </w:r>
          </w:p>
        </w:tc>
        <w:tc>
          <w:tcPr>
            <w:tcW w:w="624" w:type="pct"/>
            <w:tcBorders>
              <w:top w:val="single" w:sz="4" w:space="0" w:color="000000"/>
              <w:left w:val="single" w:sz="4" w:space="0" w:color="000000"/>
              <w:bottom w:val="single" w:sz="4" w:space="0" w:color="000000"/>
            </w:tcBorders>
            <w:vAlign w:val="center"/>
          </w:tcPr>
          <w:p w14:paraId="3D871498" w14:textId="77777777" w:rsidR="000533DA" w:rsidRPr="004B6FCE" w:rsidRDefault="000533DA" w:rsidP="000533DA">
            <w:pPr>
              <w:snapToGrid w:val="0"/>
              <w:rPr>
                <w:rFonts w:cs="Arial"/>
                <w:sz w:val="20"/>
                <w:szCs w:val="20"/>
              </w:rPr>
            </w:pPr>
            <w:r w:rsidRPr="004B6FCE">
              <w:rPr>
                <w:rFonts w:cs="Arial"/>
                <w:sz w:val="20"/>
                <w:szCs w:val="20"/>
              </w:rPr>
              <w:t>System Testing</w:t>
            </w:r>
          </w:p>
        </w:tc>
        <w:tc>
          <w:tcPr>
            <w:tcW w:w="989" w:type="pct"/>
            <w:tcBorders>
              <w:top w:val="single" w:sz="4" w:space="0" w:color="000000"/>
              <w:left w:val="single" w:sz="4" w:space="0" w:color="000000"/>
              <w:bottom w:val="single" w:sz="4" w:space="0" w:color="000000"/>
            </w:tcBorders>
            <w:vAlign w:val="center"/>
          </w:tcPr>
          <w:p w14:paraId="022DD481" w14:textId="77777777" w:rsidR="000533DA" w:rsidRPr="004B6FCE" w:rsidRDefault="000533DA" w:rsidP="000533DA">
            <w:pPr>
              <w:rPr>
                <w:rFonts w:cs="Arial"/>
                <w:sz w:val="20"/>
                <w:szCs w:val="20"/>
              </w:rPr>
            </w:pPr>
            <w:r w:rsidRPr="004B6FCE">
              <w:rPr>
                <w:rFonts w:cs="Arial"/>
                <w:sz w:val="20"/>
                <w:szCs w:val="20"/>
              </w:rPr>
              <w:t>1. Test execution document</w:t>
            </w:r>
          </w:p>
          <w:p w14:paraId="333DFEB4" w14:textId="77777777" w:rsidR="000533DA" w:rsidRPr="004B6FCE" w:rsidRDefault="000533DA" w:rsidP="000533DA">
            <w:pPr>
              <w:rPr>
                <w:rFonts w:cs="Arial"/>
                <w:sz w:val="20"/>
                <w:szCs w:val="20"/>
              </w:rPr>
            </w:pPr>
            <w:r w:rsidRPr="004B6FCE">
              <w:rPr>
                <w:rFonts w:cs="Arial"/>
                <w:sz w:val="20"/>
                <w:szCs w:val="20"/>
              </w:rPr>
              <w:t>2. Test Completion Report</w:t>
            </w:r>
          </w:p>
        </w:tc>
        <w:tc>
          <w:tcPr>
            <w:tcW w:w="434" w:type="pct"/>
            <w:tcBorders>
              <w:top w:val="single" w:sz="4" w:space="0" w:color="000000"/>
              <w:left w:val="single" w:sz="4" w:space="0" w:color="000000"/>
              <w:bottom w:val="single" w:sz="4" w:space="0" w:color="000000"/>
            </w:tcBorders>
            <w:vAlign w:val="center"/>
          </w:tcPr>
          <w:p w14:paraId="6C610ED1" w14:textId="329747BE" w:rsidR="000533DA" w:rsidRPr="004B6FCE" w:rsidRDefault="009158BE" w:rsidP="000533DA">
            <w:pPr>
              <w:snapToGrid w:val="0"/>
              <w:rPr>
                <w:rFonts w:cs="Arial"/>
                <w:sz w:val="20"/>
                <w:szCs w:val="20"/>
              </w:rPr>
            </w:pPr>
            <w:r>
              <w:rPr>
                <w:rFonts w:cs="Arial"/>
                <w:sz w:val="20"/>
                <w:szCs w:val="20"/>
              </w:rPr>
              <w:t>17 -Jul 21 to 18 Sep 21</w:t>
            </w:r>
          </w:p>
        </w:tc>
        <w:tc>
          <w:tcPr>
            <w:tcW w:w="623" w:type="pct"/>
            <w:tcBorders>
              <w:top w:val="single" w:sz="4" w:space="0" w:color="000000"/>
              <w:left w:val="single" w:sz="4" w:space="0" w:color="000000"/>
              <w:bottom w:val="single" w:sz="4" w:space="0" w:color="000000"/>
            </w:tcBorders>
            <w:vAlign w:val="center"/>
          </w:tcPr>
          <w:p w14:paraId="62824715" w14:textId="77777777" w:rsidR="000533DA" w:rsidRPr="004B6FCE" w:rsidRDefault="000533DA" w:rsidP="000533DA">
            <w:pPr>
              <w:snapToGrid w:val="0"/>
              <w:rPr>
                <w:rFonts w:cs="Arial"/>
                <w:sz w:val="20"/>
                <w:szCs w:val="20"/>
              </w:rPr>
            </w:pPr>
          </w:p>
        </w:tc>
        <w:tc>
          <w:tcPr>
            <w:tcW w:w="738" w:type="pct"/>
            <w:tcBorders>
              <w:top w:val="single" w:sz="4" w:space="0" w:color="000000"/>
              <w:left w:val="single" w:sz="4" w:space="0" w:color="000000"/>
              <w:bottom w:val="single" w:sz="4" w:space="0" w:color="000000"/>
            </w:tcBorders>
            <w:vAlign w:val="center"/>
          </w:tcPr>
          <w:p w14:paraId="3AEDE4D8" w14:textId="77777777" w:rsidR="000533DA" w:rsidRPr="004B6FCE" w:rsidRDefault="000533DA" w:rsidP="000533DA">
            <w:pPr>
              <w:snapToGrid w:val="0"/>
              <w:jc w:val="center"/>
              <w:rPr>
                <w:rFonts w:cs="Arial"/>
                <w:sz w:val="20"/>
                <w:szCs w:val="20"/>
              </w:rPr>
            </w:pPr>
            <w:r w:rsidRPr="004B6FCE">
              <w:rPr>
                <w:rFonts w:cs="Arial"/>
                <w:sz w:val="20"/>
                <w:szCs w:val="20"/>
              </w:rPr>
              <w:t>Testing Team</w:t>
            </w:r>
          </w:p>
        </w:tc>
        <w:tc>
          <w:tcPr>
            <w:tcW w:w="531" w:type="pct"/>
            <w:tcBorders>
              <w:top w:val="single" w:sz="4" w:space="0" w:color="000000"/>
              <w:left w:val="single" w:sz="4" w:space="0" w:color="000000"/>
              <w:bottom w:val="single" w:sz="4" w:space="0" w:color="000000"/>
            </w:tcBorders>
            <w:vAlign w:val="center"/>
          </w:tcPr>
          <w:p w14:paraId="537101BE" w14:textId="77777777" w:rsidR="000533DA" w:rsidRPr="004B6FCE" w:rsidRDefault="000533DA" w:rsidP="000533DA">
            <w:pPr>
              <w:snapToGrid w:val="0"/>
              <w:rPr>
                <w:rFonts w:cs="Arial"/>
                <w:sz w:val="20"/>
                <w:szCs w:val="20"/>
              </w:rPr>
            </w:pPr>
            <w:r w:rsidRPr="004B6FCE">
              <w:rPr>
                <w:rFonts w:cs="Arial"/>
                <w:sz w:val="20"/>
                <w:szCs w:val="20"/>
              </w:rPr>
              <w:t>NA</w:t>
            </w:r>
          </w:p>
        </w:tc>
        <w:tc>
          <w:tcPr>
            <w:tcW w:w="820" w:type="pct"/>
            <w:tcBorders>
              <w:top w:val="single" w:sz="4" w:space="0" w:color="000000"/>
              <w:left w:val="single" w:sz="4" w:space="0" w:color="000000"/>
              <w:bottom w:val="single" w:sz="4" w:space="0" w:color="000000"/>
              <w:right w:val="single" w:sz="4" w:space="0" w:color="000000"/>
            </w:tcBorders>
            <w:vAlign w:val="center"/>
          </w:tcPr>
          <w:p w14:paraId="315CB69B" w14:textId="77777777" w:rsidR="000533DA" w:rsidRPr="004B6FCE" w:rsidRDefault="000533DA" w:rsidP="000533DA">
            <w:pPr>
              <w:snapToGrid w:val="0"/>
              <w:rPr>
                <w:rFonts w:cs="Arial"/>
                <w:sz w:val="20"/>
                <w:szCs w:val="20"/>
              </w:rPr>
            </w:pPr>
            <w:r w:rsidRPr="004B6FCE">
              <w:rPr>
                <w:rFonts w:cs="Arial"/>
                <w:sz w:val="20"/>
                <w:szCs w:val="20"/>
              </w:rPr>
              <w:t>--NA--</w:t>
            </w:r>
          </w:p>
        </w:tc>
      </w:tr>
    </w:tbl>
    <w:p w14:paraId="5115048D" w14:textId="77777777" w:rsidR="002D6948" w:rsidRDefault="002D6948" w:rsidP="002D6948">
      <w:pPr>
        <w:pStyle w:val="Heading2"/>
        <w:tabs>
          <w:tab w:val="clear" w:pos="720"/>
          <w:tab w:val="clear" w:pos="1440"/>
        </w:tabs>
        <w:rPr>
          <w:rFonts w:cs="Arial"/>
        </w:rPr>
      </w:pPr>
      <w:bookmarkStart w:id="47" w:name="_Toc253499717"/>
    </w:p>
    <w:p w14:paraId="2E5C852B" w14:textId="77777777" w:rsidR="002D6948" w:rsidRDefault="002D6948" w:rsidP="002D6948">
      <w:pPr>
        <w:jc w:val="left"/>
        <w:rPr>
          <w:rFonts w:cs="Arial"/>
          <w:b/>
          <w:bCs/>
          <w:sz w:val="26"/>
          <w:szCs w:val="26"/>
        </w:rPr>
      </w:pPr>
      <w:r>
        <w:rPr>
          <w:rFonts w:cs="Arial"/>
        </w:rPr>
        <w:br w:type="page"/>
      </w:r>
    </w:p>
    <w:p w14:paraId="2E6D8456" w14:textId="13E2AD40" w:rsidR="002D6948" w:rsidRPr="004B6FCE" w:rsidRDefault="002D6948" w:rsidP="002D6948">
      <w:pPr>
        <w:pStyle w:val="Heading2"/>
        <w:numPr>
          <w:ilvl w:val="1"/>
          <w:numId w:val="12"/>
        </w:numPr>
        <w:ind w:left="450"/>
        <w:rPr>
          <w:rFonts w:cs="Arial"/>
        </w:rPr>
      </w:pPr>
      <w:bookmarkStart w:id="48" w:name="_Toc67081171"/>
      <w:bookmarkStart w:id="49" w:name="_Toc68766416"/>
      <w:r w:rsidRPr="004B6FCE">
        <w:rPr>
          <w:rFonts w:cs="Arial"/>
        </w:rPr>
        <w:lastRenderedPageBreak/>
        <w:t>Project Defined Process</w:t>
      </w:r>
      <w:bookmarkEnd w:id="47"/>
      <w:bookmarkEnd w:id="48"/>
      <w:bookmarkEnd w:id="49"/>
      <w:r w:rsidR="00CF2779">
        <w:rPr>
          <w:rFonts w:cs="Arial"/>
        </w:rPr>
        <w:t xml:space="preserve"> as it is</w:t>
      </w:r>
    </w:p>
    <w:p w14:paraId="3A7A962F" w14:textId="59BFDDB5" w:rsidR="002D6948" w:rsidRPr="004B6FCE" w:rsidRDefault="002D6948" w:rsidP="002D6948">
      <w:pPr>
        <w:rPr>
          <w:rFonts w:cs="Arial"/>
          <w:color w:val="0000FF"/>
        </w:rPr>
      </w:pPr>
    </w:p>
    <w:p w14:paraId="0BE052BB" w14:textId="77777777" w:rsidR="002D6948" w:rsidRPr="004B6FCE" w:rsidRDefault="002D6948" w:rsidP="002D6948">
      <w:pPr>
        <w:rPr>
          <w:rFonts w:cs="Arial"/>
          <w:sz w:val="20"/>
          <w:szCs w:val="20"/>
        </w:rPr>
      </w:pPr>
    </w:p>
    <w:tbl>
      <w:tblPr>
        <w:tblW w:w="9090" w:type="dxa"/>
        <w:tblInd w:w="108" w:type="dxa"/>
        <w:tblLayout w:type="fixed"/>
        <w:tblLook w:val="0000" w:firstRow="0" w:lastRow="0" w:firstColumn="0" w:lastColumn="0" w:noHBand="0" w:noVBand="0"/>
      </w:tblPr>
      <w:tblGrid>
        <w:gridCol w:w="1827"/>
        <w:gridCol w:w="2223"/>
        <w:gridCol w:w="2700"/>
        <w:gridCol w:w="2340"/>
      </w:tblGrid>
      <w:tr w:rsidR="002D6948" w:rsidRPr="004B6FCE" w14:paraId="337EEBD9" w14:textId="77777777" w:rsidTr="00F9408D">
        <w:tc>
          <w:tcPr>
            <w:tcW w:w="18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7D2989D" w14:textId="77777777" w:rsidR="002D6948" w:rsidRPr="004B6FCE" w:rsidRDefault="002D6948" w:rsidP="00F9408D">
            <w:pPr>
              <w:pStyle w:val="NormalBoldBlue"/>
              <w:snapToGrid w:val="0"/>
              <w:rPr>
                <w:rFonts w:ascii="Arial" w:hAnsi="Arial" w:cs="Arial"/>
                <w:color w:val="auto"/>
                <w:sz w:val="20"/>
                <w:szCs w:val="20"/>
              </w:rPr>
            </w:pPr>
            <w:r w:rsidRPr="004B6FCE">
              <w:rPr>
                <w:rFonts w:ascii="Arial" w:hAnsi="Arial" w:cs="Arial"/>
                <w:color w:val="auto"/>
                <w:sz w:val="20"/>
                <w:szCs w:val="20"/>
              </w:rPr>
              <w:t>Applicable Project Phases</w:t>
            </w:r>
          </w:p>
        </w:tc>
        <w:tc>
          <w:tcPr>
            <w:tcW w:w="22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535A038" w14:textId="77777777" w:rsidR="002D6948" w:rsidRPr="004B6FCE" w:rsidRDefault="002D6948" w:rsidP="00F9408D">
            <w:pPr>
              <w:pStyle w:val="NormalBoldBlue"/>
              <w:snapToGrid w:val="0"/>
              <w:rPr>
                <w:rFonts w:ascii="Arial" w:hAnsi="Arial" w:cs="Arial"/>
                <w:color w:val="auto"/>
                <w:sz w:val="20"/>
                <w:szCs w:val="20"/>
              </w:rPr>
            </w:pPr>
            <w:r w:rsidRPr="004B6FCE">
              <w:rPr>
                <w:rFonts w:ascii="Arial" w:hAnsi="Arial" w:cs="Arial"/>
                <w:color w:val="auto"/>
                <w:sz w:val="20"/>
                <w:szCs w:val="20"/>
              </w:rPr>
              <w:t>Entry Criteria</w:t>
            </w:r>
          </w:p>
        </w:tc>
        <w:tc>
          <w:tcPr>
            <w:tcW w:w="2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5504E60" w14:textId="77777777" w:rsidR="002D6948" w:rsidRPr="004B6FCE" w:rsidRDefault="002D6948" w:rsidP="00F9408D">
            <w:pPr>
              <w:pStyle w:val="NormalBoldBlue"/>
              <w:snapToGrid w:val="0"/>
              <w:rPr>
                <w:rFonts w:ascii="Arial" w:hAnsi="Arial" w:cs="Arial"/>
                <w:color w:val="auto"/>
                <w:sz w:val="20"/>
                <w:szCs w:val="20"/>
              </w:rPr>
            </w:pPr>
            <w:r w:rsidRPr="004B6FCE">
              <w:rPr>
                <w:rFonts w:ascii="Arial" w:hAnsi="Arial" w:cs="Arial"/>
                <w:color w:val="auto"/>
                <w:sz w:val="20"/>
                <w:szCs w:val="20"/>
              </w:rPr>
              <w:t>Task</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4DB7E09" w14:textId="77777777" w:rsidR="002D6948" w:rsidRPr="004B6FCE" w:rsidRDefault="002D6948" w:rsidP="00F9408D">
            <w:pPr>
              <w:pStyle w:val="NormalBoldBlue"/>
              <w:snapToGrid w:val="0"/>
              <w:rPr>
                <w:rFonts w:ascii="Arial" w:hAnsi="Arial" w:cs="Arial"/>
                <w:color w:val="auto"/>
                <w:sz w:val="20"/>
                <w:szCs w:val="20"/>
              </w:rPr>
            </w:pPr>
            <w:r w:rsidRPr="004B6FCE">
              <w:rPr>
                <w:rFonts w:ascii="Arial" w:hAnsi="Arial" w:cs="Arial"/>
                <w:color w:val="auto"/>
                <w:sz w:val="20"/>
                <w:szCs w:val="20"/>
              </w:rPr>
              <w:t>Exit Criteria</w:t>
            </w:r>
          </w:p>
        </w:tc>
      </w:tr>
      <w:tr w:rsidR="002D6948" w:rsidRPr="004B6FCE" w14:paraId="5AED589A" w14:textId="77777777" w:rsidTr="00F9408D">
        <w:trPr>
          <w:trHeight w:val="1160"/>
        </w:trPr>
        <w:tc>
          <w:tcPr>
            <w:tcW w:w="1827" w:type="dxa"/>
            <w:tcBorders>
              <w:top w:val="single" w:sz="4" w:space="0" w:color="000000"/>
              <w:left w:val="single" w:sz="4" w:space="0" w:color="000000"/>
              <w:bottom w:val="single" w:sz="4" w:space="0" w:color="000000"/>
              <w:right w:val="single" w:sz="4" w:space="0" w:color="000000"/>
            </w:tcBorders>
            <w:vAlign w:val="center"/>
          </w:tcPr>
          <w:p w14:paraId="272AAFBC" w14:textId="77777777" w:rsidR="002D6948" w:rsidRPr="004B6FCE" w:rsidRDefault="002D6948" w:rsidP="00F9408D">
            <w:pPr>
              <w:rPr>
                <w:rFonts w:cs="Arial"/>
                <w:sz w:val="20"/>
                <w:szCs w:val="20"/>
              </w:rPr>
            </w:pPr>
            <w:r w:rsidRPr="004B6FCE">
              <w:rPr>
                <w:rFonts w:cs="Arial"/>
                <w:sz w:val="20"/>
                <w:szCs w:val="20"/>
              </w:rPr>
              <w:t>Project Start-up</w:t>
            </w:r>
          </w:p>
        </w:tc>
        <w:tc>
          <w:tcPr>
            <w:tcW w:w="2223" w:type="dxa"/>
            <w:tcBorders>
              <w:top w:val="single" w:sz="4" w:space="0" w:color="000000"/>
              <w:left w:val="single" w:sz="4" w:space="0" w:color="000000"/>
              <w:bottom w:val="single" w:sz="4" w:space="0" w:color="000000"/>
              <w:right w:val="single" w:sz="4" w:space="0" w:color="000000"/>
            </w:tcBorders>
            <w:vAlign w:val="center"/>
          </w:tcPr>
          <w:p w14:paraId="2BA49936" w14:textId="77777777" w:rsidR="002D6948" w:rsidRPr="004B6FCE" w:rsidRDefault="002D6948" w:rsidP="00F9408D">
            <w:pPr>
              <w:rPr>
                <w:rFonts w:cs="Arial"/>
                <w:sz w:val="20"/>
                <w:szCs w:val="20"/>
              </w:rPr>
            </w:pPr>
            <w:r w:rsidRPr="004B6FCE">
              <w:rPr>
                <w:rFonts w:cs="Arial"/>
                <w:sz w:val="20"/>
                <w:szCs w:val="20"/>
              </w:rPr>
              <w:t xml:space="preserve">Signed Contract </w:t>
            </w:r>
          </w:p>
        </w:tc>
        <w:tc>
          <w:tcPr>
            <w:tcW w:w="2700" w:type="dxa"/>
            <w:tcBorders>
              <w:top w:val="single" w:sz="4" w:space="0" w:color="000000"/>
              <w:left w:val="single" w:sz="4" w:space="0" w:color="000000"/>
              <w:bottom w:val="single" w:sz="4" w:space="0" w:color="000000"/>
              <w:right w:val="single" w:sz="4" w:space="0" w:color="000000"/>
            </w:tcBorders>
            <w:vAlign w:val="center"/>
          </w:tcPr>
          <w:p w14:paraId="64968541" w14:textId="77777777" w:rsidR="002D6948" w:rsidRPr="004B6FCE" w:rsidRDefault="002D6948" w:rsidP="00F9408D">
            <w:pPr>
              <w:rPr>
                <w:rFonts w:cs="Arial"/>
                <w:sz w:val="20"/>
                <w:szCs w:val="20"/>
              </w:rPr>
            </w:pPr>
            <w:r w:rsidRPr="004B6FCE">
              <w:rPr>
                <w:rFonts w:cs="Arial"/>
                <w:sz w:val="20"/>
                <w:szCs w:val="20"/>
              </w:rPr>
              <w:t xml:space="preserve">Project Kick-off </w:t>
            </w:r>
          </w:p>
          <w:p w14:paraId="7D830A3E" w14:textId="77777777" w:rsidR="002D6948" w:rsidRPr="004B6FCE" w:rsidRDefault="002D6948" w:rsidP="00F9408D">
            <w:pPr>
              <w:rPr>
                <w:rFonts w:cs="Arial"/>
                <w:sz w:val="20"/>
                <w:szCs w:val="20"/>
              </w:rPr>
            </w:pPr>
            <w:r w:rsidRPr="004B6FCE">
              <w:rPr>
                <w:rFonts w:cs="Arial"/>
                <w:sz w:val="20"/>
                <w:szCs w:val="20"/>
              </w:rPr>
              <w:t>Defining the Schedule</w:t>
            </w:r>
          </w:p>
          <w:p w14:paraId="272CE17D" w14:textId="77777777" w:rsidR="002D6948" w:rsidRPr="004B6FCE" w:rsidRDefault="002D6948" w:rsidP="00F9408D">
            <w:pPr>
              <w:rPr>
                <w:rFonts w:cs="Arial"/>
                <w:sz w:val="20"/>
                <w:szCs w:val="20"/>
              </w:rPr>
            </w:pPr>
            <w:r w:rsidRPr="004B6FCE">
              <w:rPr>
                <w:rFonts w:cs="Arial"/>
                <w:sz w:val="20"/>
                <w:szCs w:val="20"/>
              </w:rPr>
              <w:t>Setting up team</w:t>
            </w:r>
          </w:p>
          <w:p w14:paraId="7FD340B6" w14:textId="77777777" w:rsidR="002D6948" w:rsidRPr="004B6FCE" w:rsidRDefault="002D6948" w:rsidP="00F9408D">
            <w:pPr>
              <w:rPr>
                <w:rFonts w:cs="Arial"/>
                <w:sz w:val="20"/>
                <w:szCs w:val="20"/>
              </w:rPr>
            </w:pPr>
            <w:r w:rsidRPr="004B6FCE">
              <w:rPr>
                <w:rFonts w:cs="Arial"/>
                <w:sz w:val="20"/>
                <w:szCs w:val="20"/>
              </w:rPr>
              <w:t>Setting up development methodologies and environment</w:t>
            </w:r>
          </w:p>
        </w:tc>
        <w:tc>
          <w:tcPr>
            <w:tcW w:w="2340" w:type="dxa"/>
            <w:tcBorders>
              <w:top w:val="single" w:sz="4" w:space="0" w:color="000000"/>
              <w:left w:val="single" w:sz="4" w:space="0" w:color="000000"/>
              <w:bottom w:val="single" w:sz="4" w:space="0" w:color="000000"/>
              <w:right w:val="single" w:sz="4" w:space="0" w:color="000000"/>
            </w:tcBorders>
            <w:vAlign w:val="center"/>
          </w:tcPr>
          <w:p w14:paraId="6666912F" w14:textId="77777777" w:rsidR="002D6948" w:rsidRPr="004B6FCE" w:rsidRDefault="002D6948" w:rsidP="00F9408D">
            <w:pPr>
              <w:rPr>
                <w:rFonts w:cs="Arial"/>
                <w:sz w:val="20"/>
                <w:szCs w:val="20"/>
              </w:rPr>
            </w:pPr>
            <w:r w:rsidRPr="004B6FCE">
              <w:rPr>
                <w:rFonts w:cs="Arial"/>
                <w:sz w:val="20"/>
                <w:szCs w:val="20"/>
              </w:rPr>
              <w:t>Approved Project Plan</w:t>
            </w:r>
          </w:p>
          <w:p w14:paraId="07DC96B6" w14:textId="77777777" w:rsidR="002D6948" w:rsidRPr="004B6FCE" w:rsidRDefault="002D6948" w:rsidP="00F9408D">
            <w:pPr>
              <w:rPr>
                <w:rFonts w:cs="Arial"/>
                <w:sz w:val="20"/>
                <w:szCs w:val="20"/>
              </w:rPr>
            </w:pPr>
            <w:r w:rsidRPr="004B6FCE">
              <w:rPr>
                <w:rFonts w:cs="Arial"/>
                <w:sz w:val="20"/>
                <w:szCs w:val="20"/>
              </w:rPr>
              <w:t>Approved Project Schedule</w:t>
            </w:r>
          </w:p>
          <w:p w14:paraId="348E8767" w14:textId="77777777" w:rsidR="002D6948" w:rsidRPr="004B6FCE" w:rsidRDefault="002D6948" w:rsidP="00F9408D">
            <w:pPr>
              <w:rPr>
                <w:rFonts w:cs="Arial"/>
                <w:sz w:val="20"/>
                <w:szCs w:val="20"/>
              </w:rPr>
            </w:pPr>
            <w:r w:rsidRPr="004B6FCE">
              <w:rPr>
                <w:rFonts w:cs="Arial"/>
                <w:sz w:val="20"/>
                <w:szCs w:val="20"/>
              </w:rPr>
              <w:t>Team Setup</w:t>
            </w:r>
          </w:p>
        </w:tc>
      </w:tr>
      <w:tr w:rsidR="002D6948" w:rsidRPr="004B6FCE" w14:paraId="2A628235" w14:textId="77777777" w:rsidTr="00F9408D">
        <w:tc>
          <w:tcPr>
            <w:tcW w:w="1827" w:type="dxa"/>
            <w:tcBorders>
              <w:top w:val="single" w:sz="4" w:space="0" w:color="000000"/>
              <w:left w:val="single" w:sz="4" w:space="0" w:color="000000"/>
              <w:bottom w:val="single" w:sz="4" w:space="0" w:color="000000"/>
              <w:right w:val="single" w:sz="4" w:space="0" w:color="000000"/>
            </w:tcBorders>
            <w:vAlign w:val="center"/>
          </w:tcPr>
          <w:p w14:paraId="5E6CF225" w14:textId="77777777" w:rsidR="002D6948" w:rsidRPr="004B6FCE" w:rsidRDefault="002D6948" w:rsidP="00F9408D">
            <w:pPr>
              <w:rPr>
                <w:rFonts w:cs="Arial"/>
                <w:sz w:val="20"/>
                <w:szCs w:val="20"/>
              </w:rPr>
            </w:pPr>
            <w:r w:rsidRPr="004B6FCE">
              <w:rPr>
                <w:rFonts w:cs="Arial"/>
                <w:sz w:val="20"/>
                <w:szCs w:val="20"/>
              </w:rPr>
              <w:t xml:space="preserve">Requirement Analysis </w:t>
            </w:r>
            <w:r w:rsidRPr="004B6FCE">
              <w:rPr>
                <w:rFonts w:cs="Arial"/>
                <w:sz w:val="20"/>
                <w:szCs w:val="20"/>
              </w:rPr>
              <w:tab/>
            </w:r>
            <w:r w:rsidRPr="004B6FCE">
              <w:rPr>
                <w:rFonts w:cs="Arial"/>
                <w:sz w:val="20"/>
                <w:szCs w:val="20"/>
              </w:rPr>
              <w:tab/>
            </w:r>
          </w:p>
        </w:tc>
        <w:tc>
          <w:tcPr>
            <w:tcW w:w="2223" w:type="dxa"/>
            <w:tcBorders>
              <w:top w:val="single" w:sz="4" w:space="0" w:color="000000"/>
              <w:left w:val="single" w:sz="4" w:space="0" w:color="000000"/>
              <w:bottom w:val="single" w:sz="4" w:space="0" w:color="000000"/>
              <w:right w:val="single" w:sz="4" w:space="0" w:color="000000"/>
            </w:tcBorders>
            <w:vAlign w:val="center"/>
          </w:tcPr>
          <w:p w14:paraId="14926C5B" w14:textId="77777777" w:rsidR="002D6948" w:rsidRPr="004B6FCE" w:rsidRDefault="002D6948" w:rsidP="00F9408D">
            <w:pPr>
              <w:rPr>
                <w:rFonts w:cs="Arial"/>
                <w:sz w:val="20"/>
                <w:szCs w:val="20"/>
              </w:rPr>
            </w:pPr>
            <w:r w:rsidRPr="004B6FCE">
              <w:rPr>
                <w:rFonts w:cs="Arial"/>
                <w:sz w:val="20"/>
                <w:szCs w:val="20"/>
              </w:rPr>
              <w:t xml:space="preserve">Project </w:t>
            </w:r>
            <w:r w:rsidR="00F9408D" w:rsidRPr="004B6FCE">
              <w:rPr>
                <w:rFonts w:cs="Arial"/>
                <w:sz w:val="20"/>
                <w:szCs w:val="20"/>
              </w:rPr>
              <w:t>start-up completed</w:t>
            </w:r>
          </w:p>
          <w:p w14:paraId="50539CA6" w14:textId="77777777" w:rsidR="002D6948" w:rsidRPr="004B6FCE" w:rsidRDefault="002D6948" w:rsidP="00F9408D">
            <w:pPr>
              <w:rPr>
                <w:rFonts w:cs="Arial"/>
                <w:sz w:val="20"/>
                <w:szCs w:val="20"/>
              </w:rPr>
            </w:pPr>
            <w:r w:rsidRPr="004B6FCE">
              <w:rPr>
                <w:rFonts w:cs="Arial"/>
                <w:sz w:val="20"/>
                <w:szCs w:val="20"/>
              </w:rPr>
              <w:t>Received source code and documents from client</w:t>
            </w:r>
          </w:p>
        </w:tc>
        <w:tc>
          <w:tcPr>
            <w:tcW w:w="2700" w:type="dxa"/>
            <w:tcBorders>
              <w:top w:val="single" w:sz="4" w:space="0" w:color="000000"/>
              <w:left w:val="single" w:sz="4" w:space="0" w:color="000000"/>
              <w:bottom w:val="single" w:sz="4" w:space="0" w:color="000000"/>
              <w:right w:val="single" w:sz="4" w:space="0" w:color="000000"/>
            </w:tcBorders>
            <w:vAlign w:val="center"/>
          </w:tcPr>
          <w:p w14:paraId="32AD71FC" w14:textId="77777777" w:rsidR="002D6948" w:rsidRPr="004B6FCE" w:rsidRDefault="002D6948" w:rsidP="00F9408D">
            <w:pPr>
              <w:rPr>
                <w:rFonts w:cs="Arial"/>
                <w:sz w:val="20"/>
                <w:szCs w:val="20"/>
              </w:rPr>
            </w:pPr>
            <w:r w:rsidRPr="004B6FCE">
              <w:rPr>
                <w:rFonts w:cs="Arial"/>
                <w:sz w:val="20"/>
                <w:szCs w:val="20"/>
              </w:rPr>
              <w:t>Defining requirements</w:t>
            </w:r>
          </w:p>
          <w:p w14:paraId="42FA96AE" w14:textId="77777777" w:rsidR="002D6948" w:rsidRPr="004B6FCE" w:rsidRDefault="002D6948" w:rsidP="00F9408D">
            <w:pPr>
              <w:rPr>
                <w:rFonts w:cs="Arial"/>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14:paraId="22736BA7" w14:textId="77777777" w:rsidR="002D6948" w:rsidRPr="004B6FCE" w:rsidRDefault="002D6948" w:rsidP="00F9408D">
            <w:pPr>
              <w:rPr>
                <w:rFonts w:cs="Arial"/>
                <w:sz w:val="20"/>
                <w:szCs w:val="20"/>
              </w:rPr>
            </w:pPr>
            <w:r w:rsidRPr="004B6FCE">
              <w:rPr>
                <w:rFonts w:cs="Arial"/>
                <w:sz w:val="20"/>
                <w:szCs w:val="20"/>
              </w:rPr>
              <w:t>All the mentioned tasks are completed.</w:t>
            </w:r>
          </w:p>
          <w:p w14:paraId="40F5A25C" w14:textId="77777777" w:rsidR="002D6948" w:rsidRPr="004B6FCE" w:rsidRDefault="002D6948" w:rsidP="00F9408D">
            <w:pPr>
              <w:rPr>
                <w:rFonts w:cs="Arial"/>
                <w:sz w:val="20"/>
                <w:szCs w:val="20"/>
              </w:rPr>
            </w:pPr>
            <w:r w:rsidRPr="004B6FCE">
              <w:rPr>
                <w:rFonts w:cs="Arial"/>
                <w:sz w:val="20"/>
                <w:szCs w:val="20"/>
              </w:rPr>
              <w:t>Sign-off from client on SRS</w:t>
            </w:r>
          </w:p>
        </w:tc>
      </w:tr>
      <w:tr w:rsidR="002D6948" w:rsidRPr="004B6FCE" w14:paraId="6F36B5D3" w14:textId="77777777" w:rsidTr="00F9408D">
        <w:tc>
          <w:tcPr>
            <w:tcW w:w="1827" w:type="dxa"/>
            <w:tcBorders>
              <w:top w:val="single" w:sz="4" w:space="0" w:color="000000"/>
              <w:left w:val="single" w:sz="4" w:space="0" w:color="000000"/>
              <w:bottom w:val="single" w:sz="4" w:space="0" w:color="000000"/>
              <w:right w:val="single" w:sz="4" w:space="0" w:color="000000"/>
            </w:tcBorders>
            <w:vAlign w:val="center"/>
          </w:tcPr>
          <w:p w14:paraId="2029FC7A" w14:textId="77777777" w:rsidR="002D6948" w:rsidRPr="004B6FCE" w:rsidRDefault="002D6948" w:rsidP="00F9408D">
            <w:pPr>
              <w:rPr>
                <w:rFonts w:cs="Arial"/>
                <w:sz w:val="20"/>
                <w:szCs w:val="20"/>
              </w:rPr>
            </w:pPr>
            <w:r w:rsidRPr="004B6FCE">
              <w:rPr>
                <w:rFonts w:cs="Arial"/>
                <w:sz w:val="20"/>
                <w:szCs w:val="20"/>
              </w:rPr>
              <w:t>Design</w:t>
            </w:r>
          </w:p>
        </w:tc>
        <w:tc>
          <w:tcPr>
            <w:tcW w:w="2223" w:type="dxa"/>
            <w:tcBorders>
              <w:top w:val="single" w:sz="4" w:space="0" w:color="000000"/>
              <w:left w:val="single" w:sz="4" w:space="0" w:color="000000"/>
              <w:bottom w:val="single" w:sz="4" w:space="0" w:color="000000"/>
              <w:right w:val="single" w:sz="4" w:space="0" w:color="000000"/>
            </w:tcBorders>
            <w:vAlign w:val="center"/>
          </w:tcPr>
          <w:p w14:paraId="05C7AA44" w14:textId="77777777" w:rsidR="002D6948" w:rsidRPr="004B6FCE" w:rsidRDefault="002D6948" w:rsidP="00F9408D">
            <w:pPr>
              <w:rPr>
                <w:rFonts w:cs="Arial"/>
                <w:sz w:val="20"/>
                <w:szCs w:val="20"/>
              </w:rPr>
            </w:pPr>
            <w:r w:rsidRPr="004B6FCE">
              <w:rPr>
                <w:rFonts w:cs="Arial"/>
                <w:sz w:val="20"/>
                <w:szCs w:val="20"/>
              </w:rPr>
              <w:t>SRS (Delivered version to client)</w:t>
            </w:r>
          </w:p>
        </w:tc>
        <w:tc>
          <w:tcPr>
            <w:tcW w:w="2700" w:type="dxa"/>
            <w:tcBorders>
              <w:top w:val="single" w:sz="4" w:space="0" w:color="000000"/>
              <w:left w:val="single" w:sz="4" w:space="0" w:color="000000"/>
              <w:bottom w:val="single" w:sz="4" w:space="0" w:color="000000"/>
              <w:right w:val="single" w:sz="4" w:space="0" w:color="000000"/>
            </w:tcBorders>
            <w:vAlign w:val="center"/>
          </w:tcPr>
          <w:p w14:paraId="57DBB34A" w14:textId="77777777" w:rsidR="002D6948" w:rsidRPr="004B6FCE" w:rsidRDefault="002D6948" w:rsidP="00F9408D">
            <w:pPr>
              <w:rPr>
                <w:rFonts w:cs="Arial"/>
                <w:sz w:val="20"/>
                <w:szCs w:val="20"/>
              </w:rPr>
            </w:pPr>
            <w:r w:rsidRPr="004B6FCE">
              <w:rPr>
                <w:rFonts w:cs="Arial"/>
                <w:sz w:val="20"/>
                <w:szCs w:val="20"/>
              </w:rPr>
              <w:t>Project architecture</w:t>
            </w:r>
          </w:p>
          <w:p w14:paraId="227A0DC1" w14:textId="77777777" w:rsidR="002D6948" w:rsidRPr="004B6FCE" w:rsidRDefault="002D6948" w:rsidP="00F9408D">
            <w:pPr>
              <w:rPr>
                <w:rFonts w:cs="Arial"/>
                <w:sz w:val="20"/>
                <w:szCs w:val="20"/>
              </w:rPr>
            </w:pPr>
            <w:r w:rsidRPr="004B6FCE">
              <w:rPr>
                <w:rFonts w:cs="Arial"/>
                <w:sz w:val="20"/>
                <w:szCs w:val="20"/>
              </w:rPr>
              <w:t>Creating Prototype</w:t>
            </w:r>
          </w:p>
          <w:p w14:paraId="3F6E5FDC" w14:textId="77777777" w:rsidR="002D6948" w:rsidRPr="004B6FCE" w:rsidRDefault="002D6948" w:rsidP="00F9408D">
            <w:pPr>
              <w:rPr>
                <w:rFonts w:cs="Arial"/>
                <w:sz w:val="20"/>
                <w:szCs w:val="20"/>
              </w:rPr>
            </w:pPr>
            <w:r w:rsidRPr="004B6FCE">
              <w:rPr>
                <w:rFonts w:cs="Arial"/>
                <w:sz w:val="20"/>
                <w:szCs w:val="20"/>
              </w:rPr>
              <w:t>Database design</w:t>
            </w:r>
          </w:p>
        </w:tc>
        <w:tc>
          <w:tcPr>
            <w:tcW w:w="2340" w:type="dxa"/>
            <w:tcBorders>
              <w:top w:val="single" w:sz="4" w:space="0" w:color="000000"/>
              <w:left w:val="single" w:sz="4" w:space="0" w:color="000000"/>
              <w:bottom w:val="single" w:sz="4" w:space="0" w:color="000000"/>
              <w:right w:val="single" w:sz="4" w:space="0" w:color="000000"/>
            </w:tcBorders>
            <w:vAlign w:val="center"/>
          </w:tcPr>
          <w:p w14:paraId="08603DFD" w14:textId="77777777" w:rsidR="002D6948" w:rsidRPr="004B6FCE" w:rsidRDefault="002D6948" w:rsidP="00F9408D">
            <w:pPr>
              <w:rPr>
                <w:rFonts w:cs="Arial"/>
                <w:sz w:val="20"/>
                <w:szCs w:val="20"/>
              </w:rPr>
            </w:pPr>
            <w:r w:rsidRPr="004B6FCE">
              <w:rPr>
                <w:rFonts w:cs="Arial"/>
                <w:sz w:val="20"/>
                <w:szCs w:val="20"/>
              </w:rPr>
              <w:t>Sign-off Prototype</w:t>
            </w:r>
          </w:p>
        </w:tc>
      </w:tr>
      <w:tr w:rsidR="002D6948" w:rsidRPr="004B6FCE" w14:paraId="3A11C347" w14:textId="77777777" w:rsidTr="00F9408D">
        <w:tc>
          <w:tcPr>
            <w:tcW w:w="1827" w:type="dxa"/>
            <w:tcBorders>
              <w:top w:val="single" w:sz="4" w:space="0" w:color="000000"/>
              <w:left w:val="single" w:sz="4" w:space="0" w:color="000000"/>
              <w:bottom w:val="single" w:sz="4" w:space="0" w:color="000000"/>
              <w:right w:val="single" w:sz="4" w:space="0" w:color="000000"/>
            </w:tcBorders>
            <w:vAlign w:val="center"/>
          </w:tcPr>
          <w:p w14:paraId="20EA5238" w14:textId="77777777" w:rsidR="002D6948" w:rsidRPr="004B6FCE" w:rsidRDefault="002D6948" w:rsidP="00F9408D">
            <w:pPr>
              <w:rPr>
                <w:rFonts w:cs="Arial"/>
                <w:sz w:val="20"/>
                <w:szCs w:val="20"/>
              </w:rPr>
            </w:pPr>
            <w:r w:rsidRPr="004B6FCE">
              <w:rPr>
                <w:rFonts w:cs="Arial"/>
                <w:sz w:val="20"/>
                <w:szCs w:val="20"/>
              </w:rPr>
              <w:t>Construction</w:t>
            </w:r>
          </w:p>
        </w:tc>
        <w:tc>
          <w:tcPr>
            <w:tcW w:w="2223" w:type="dxa"/>
            <w:tcBorders>
              <w:top w:val="single" w:sz="4" w:space="0" w:color="000000"/>
              <w:left w:val="single" w:sz="4" w:space="0" w:color="000000"/>
              <w:bottom w:val="single" w:sz="4" w:space="0" w:color="000000"/>
              <w:right w:val="single" w:sz="4" w:space="0" w:color="000000"/>
            </w:tcBorders>
            <w:vAlign w:val="center"/>
          </w:tcPr>
          <w:p w14:paraId="5860FDD7" w14:textId="77777777" w:rsidR="002D6948" w:rsidRPr="004B6FCE" w:rsidRDefault="002D6948" w:rsidP="00F9408D">
            <w:pPr>
              <w:rPr>
                <w:rFonts w:cs="Arial"/>
                <w:sz w:val="20"/>
                <w:szCs w:val="20"/>
              </w:rPr>
            </w:pPr>
            <w:r w:rsidRPr="004B6FCE">
              <w:rPr>
                <w:rFonts w:cs="Arial"/>
                <w:sz w:val="20"/>
                <w:szCs w:val="20"/>
              </w:rPr>
              <w:t>SRS Sign-off</w:t>
            </w:r>
          </w:p>
        </w:tc>
        <w:tc>
          <w:tcPr>
            <w:tcW w:w="2700" w:type="dxa"/>
            <w:tcBorders>
              <w:top w:val="single" w:sz="4" w:space="0" w:color="000000"/>
              <w:left w:val="single" w:sz="4" w:space="0" w:color="000000"/>
              <w:bottom w:val="single" w:sz="4" w:space="0" w:color="000000"/>
              <w:right w:val="single" w:sz="4" w:space="0" w:color="000000"/>
            </w:tcBorders>
            <w:vAlign w:val="center"/>
          </w:tcPr>
          <w:p w14:paraId="1BF71698" w14:textId="77777777" w:rsidR="002D6948" w:rsidRPr="004B6FCE" w:rsidRDefault="002D6948" w:rsidP="00F9408D">
            <w:pPr>
              <w:rPr>
                <w:rFonts w:cs="Arial"/>
                <w:sz w:val="20"/>
                <w:szCs w:val="20"/>
              </w:rPr>
            </w:pPr>
            <w:r w:rsidRPr="004B6FCE">
              <w:rPr>
                <w:rFonts w:cs="Arial"/>
                <w:sz w:val="20"/>
                <w:szCs w:val="20"/>
              </w:rPr>
              <w:t>Creating Prototype</w:t>
            </w:r>
          </w:p>
          <w:p w14:paraId="712A97DD" w14:textId="77777777" w:rsidR="002D6948" w:rsidRPr="004B6FCE" w:rsidRDefault="002D6948" w:rsidP="00F9408D">
            <w:pPr>
              <w:rPr>
                <w:rFonts w:cs="Arial"/>
                <w:sz w:val="20"/>
                <w:szCs w:val="20"/>
              </w:rPr>
            </w:pPr>
            <w:r w:rsidRPr="004B6FCE">
              <w:rPr>
                <w:rFonts w:cs="Arial"/>
                <w:sz w:val="20"/>
                <w:szCs w:val="20"/>
              </w:rPr>
              <w:t>Coding</w:t>
            </w:r>
          </w:p>
          <w:p w14:paraId="0A10E08A" w14:textId="77777777" w:rsidR="002D6948" w:rsidRPr="004B6FCE" w:rsidRDefault="002D6948" w:rsidP="00F9408D">
            <w:pPr>
              <w:rPr>
                <w:rFonts w:cs="Arial"/>
                <w:sz w:val="20"/>
                <w:szCs w:val="20"/>
              </w:rPr>
            </w:pPr>
            <w:r w:rsidRPr="004B6FCE">
              <w:rPr>
                <w:rFonts w:cs="Arial"/>
                <w:sz w:val="20"/>
                <w:szCs w:val="20"/>
              </w:rPr>
              <w:t>Unit Testing</w:t>
            </w:r>
          </w:p>
          <w:p w14:paraId="4482CD4C" w14:textId="77777777" w:rsidR="002D6948" w:rsidRPr="004B6FCE" w:rsidRDefault="002D6948" w:rsidP="00F9408D">
            <w:pPr>
              <w:rPr>
                <w:rFonts w:cs="Arial"/>
                <w:sz w:val="20"/>
                <w:szCs w:val="20"/>
              </w:rPr>
            </w:pPr>
            <w:r w:rsidRPr="004B6FCE">
              <w:rPr>
                <w:rFonts w:cs="Arial"/>
                <w:sz w:val="20"/>
                <w:szCs w:val="20"/>
              </w:rPr>
              <w:t>Functional Testing</w:t>
            </w:r>
          </w:p>
        </w:tc>
        <w:tc>
          <w:tcPr>
            <w:tcW w:w="2340" w:type="dxa"/>
            <w:tcBorders>
              <w:top w:val="single" w:sz="4" w:space="0" w:color="000000"/>
              <w:left w:val="single" w:sz="4" w:space="0" w:color="000000"/>
              <w:bottom w:val="single" w:sz="4" w:space="0" w:color="000000"/>
              <w:right w:val="single" w:sz="4" w:space="0" w:color="000000"/>
            </w:tcBorders>
            <w:vAlign w:val="center"/>
          </w:tcPr>
          <w:p w14:paraId="690ABB2B" w14:textId="77777777" w:rsidR="002D6948" w:rsidRPr="004B6FCE" w:rsidRDefault="002D6948" w:rsidP="00F9408D">
            <w:pPr>
              <w:rPr>
                <w:rFonts w:cs="Arial"/>
                <w:sz w:val="20"/>
                <w:szCs w:val="20"/>
              </w:rPr>
            </w:pPr>
            <w:r w:rsidRPr="004B6FCE">
              <w:rPr>
                <w:rFonts w:cs="Arial"/>
                <w:sz w:val="20"/>
                <w:szCs w:val="20"/>
              </w:rPr>
              <w:t>All the mentioned tasks are completed.</w:t>
            </w:r>
          </w:p>
          <w:p w14:paraId="5BBB434D" w14:textId="77777777" w:rsidR="002D6948" w:rsidRPr="004B6FCE" w:rsidRDefault="002D6948" w:rsidP="00F9408D">
            <w:pPr>
              <w:rPr>
                <w:rFonts w:cs="Arial"/>
                <w:sz w:val="20"/>
                <w:szCs w:val="20"/>
              </w:rPr>
            </w:pPr>
            <w:r w:rsidRPr="004B6FCE">
              <w:rPr>
                <w:rFonts w:cs="Arial"/>
                <w:sz w:val="20"/>
                <w:szCs w:val="20"/>
              </w:rPr>
              <w:t>Sign-off from client on Prototype</w:t>
            </w:r>
          </w:p>
        </w:tc>
      </w:tr>
      <w:tr w:rsidR="002D6948" w:rsidRPr="004B6FCE" w14:paraId="61902379" w14:textId="77777777" w:rsidTr="00F9408D">
        <w:tc>
          <w:tcPr>
            <w:tcW w:w="1827" w:type="dxa"/>
            <w:tcBorders>
              <w:top w:val="single" w:sz="4" w:space="0" w:color="000000"/>
              <w:left w:val="single" w:sz="4" w:space="0" w:color="000000"/>
              <w:bottom w:val="single" w:sz="4" w:space="0" w:color="000000"/>
              <w:right w:val="single" w:sz="4" w:space="0" w:color="000000"/>
            </w:tcBorders>
            <w:vAlign w:val="center"/>
          </w:tcPr>
          <w:p w14:paraId="567D609F" w14:textId="77777777" w:rsidR="002D6948" w:rsidRPr="004B6FCE" w:rsidRDefault="002D6948" w:rsidP="00F9408D">
            <w:pPr>
              <w:rPr>
                <w:rFonts w:cs="Arial"/>
                <w:sz w:val="20"/>
                <w:szCs w:val="20"/>
              </w:rPr>
            </w:pPr>
            <w:r w:rsidRPr="004B6FCE">
              <w:rPr>
                <w:rFonts w:cs="Arial"/>
                <w:sz w:val="20"/>
                <w:szCs w:val="20"/>
              </w:rPr>
              <w:t>System Testing</w:t>
            </w:r>
          </w:p>
        </w:tc>
        <w:tc>
          <w:tcPr>
            <w:tcW w:w="2223" w:type="dxa"/>
            <w:tcBorders>
              <w:top w:val="single" w:sz="4" w:space="0" w:color="000000"/>
              <w:left w:val="single" w:sz="4" w:space="0" w:color="000000"/>
              <w:bottom w:val="single" w:sz="4" w:space="0" w:color="000000"/>
              <w:right w:val="single" w:sz="4" w:space="0" w:color="000000"/>
            </w:tcBorders>
            <w:vAlign w:val="center"/>
          </w:tcPr>
          <w:p w14:paraId="22F087D5" w14:textId="77777777" w:rsidR="002D6948" w:rsidRPr="004B6FCE" w:rsidRDefault="002D6948" w:rsidP="00F9408D">
            <w:pPr>
              <w:rPr>
                <w:rFonts w:cs="Arial"/>
                <w:sz w:val="20"/>
                <w:szCs w:val="20"/>
              </w:rPr>
            </w:pPr>
            <w:r w:rsidRPr="004B6FCE">
              <w:rPr>
                <w:rFonts w:cs="Arial"/>
                <w:sz w:val="20"/>
                <w:szCs w:val="20"/>
              </w:rPr>
              <w:t>Construction over</w:t>
            </w:r>
          </w:p>
          <w:p w14:paraId="0097C894" w14:textId="77777777" w:rsidR="002D6948" w:rsidRPr="004B6FCE" w:rsidRDefault="002D6948" w:rsidP="00F9408D">
            <w:pPr>
              <w:rPr>
                <w:rFonts w:cs="Arial"/>
                <w:sz w:val="20"/>
                <w:szCs w:val="20"/>
              </w:rPr>
            </w:pPr>
            <w:r w:rsidRPr="004B6FCE">
              <w:rPr>
                <w:rFonts w:cs="Arial"/>
                <w:sz w:val="20"/>
                <w:szCs w:val="20"/>
              </w:rPr>
              <w:t>All modules are tested for functionality</w:t>
            </w:r>
          </w:p>
        </w:tc>
        <w:tc>
          <w:tcPr>
            <w:tcW w:w="2700" w:type="dxa"/>
            <w:tcBorders>
              <w:top w:val="single" w:sz="4" w:space="0" w:color="000000"/>
              <w:left w:val="single" w:sz="4" w:space="0" w:color="000000"/>
              <w:bottom w:val="single" w:sz="4" w:space="0" w:color="000000"/>
              <w:right w:val="single" w:sz="4" w:space="0" w:color="000000"/>
            </w:tcBorders>
            <w:vAlign w:val="center"/>
          </w:tcPr>
          <w:p w14:paraId="59F69335" w14:textId="77777777" w:rsidR="002D6948" w:rsidRPr="004B6FCE" w:rsidRDefault="002D6948" w:rsidP="00F9408D">
            <w:pPr>
              <w:rPr>
                <w:rFonts w:cs="Arial"/>
                <w:sz w:val="20"/>
                <w:szCs w:val="20"/>
              </w:rPr>
            </w:pPr>
            <w:r w:rsidRPr="004B6FCE">
              <w:rPr>
                <w:rFonts w:cs="Arial"/>
                <w:sz w:val="20"/>
                <w:szCs w:val="20"/>
              </w:rPr>
              <w:t>Integration and system testing</w:t>
            </w:r>
          </w:p>
        </w:tc>
        <w:tc>
          <w:tcPr>
            <w:tcW w:w="2340" w:type="dxa"/>
            <w:tcBorders>
              <w:top w:val="single" w:sz="4" w:space="0" w:color="000000"/>
              <w:left w:val="single" w:sz="4" w:space="0" w:color="000000"/>
              <w:bottom w:val="single" w:sz="4" w:space="0" w:color="000000"/>
              <w:right w:val="single" w:sz="4" w:space="0" w:color="000000"/>
            </w:tcBorders>
            <w:vAlign w:val="center"/>
          </w:tcPr>
          <w:p w14:paraId="637A2FFF" w14:textId="77777777" w:rsidR="002D6948" w:rsidRPr="004B6FCE" w:rsidRDefault="00F9408D" w:rsidP="00F9408D">
            <w:pPr>
              <w:rPr>
                <w:rFonts w:cs="Arial"/>
                <w:sz w:val="20"/>
                <w:szCs w:val="20"/>
              </w:rPr>
            </w:pPr>
            <w:r w:rsidRPr="004B6FCE">
              <w:rPr>
                <w:rFonts w:cs="Arial"/>
                <w:sz w:val="20"/>
                <w:szCs w:val="20"/>
              </w:rPr>
              <w:t>Functionality mentioned</w:t>
            </w:r>
            <w:r w:rsidR="002D6948" w:rsidRPr="004B6FCE">
              <w:rPr>
                <w:rFonts w:cs="Arial"/>
                <w:sz w:val="20"/>
                <w:szCs w:val="20"/>
              </w:rPr>
              <w:t xml:space="preserve"> in SRS is achieved</w:t>
            </w:r>
          </w:p>
        </w:tc>
      </w:tr>
      <w:tr w:rsidR="002D6948" w:rsidRPr="004B6FCE" w14:paraId="235693C9" w14:textId="77777777" w:rsidTr="00F9408D">
        <w:tc>
          <w:tcPr>
            <w:tcW w:w="1827" w:type="dxa"/>
            <w:tcBorders>
              <w:top w:val="single" w:sz="4" w:space="0" w:color="000000"/>
              <w:left w:val="single" w:sz="4" w:space="0" w:color="000000"/>
              <w:bottom w:val="single" w:sz="4" w:space="0" w:color="000000"/>
              <w:right w:val="single" w:sz="4" w:space="0" w:color="000000"/>
            </w:tcBorders>
            <w:vAlign w:val="center"/>
          </w:tcPr>
          <w:p w14:paraId="71ADD0FD" w14:textId="77777777" w:rsidR="002D6948" w:rsidRPr="004B6FCE" w:rsidRDefault="002D6948" w:rsidP="00F9408D">
            <w:pPr>
              <w:rPr>
                <w:rFonts w:cs="Arial"/>
                <w:sz w:val="20"/>
                <w:szCs w:val="20"/>
              </w:rPr>
            </w:pPr>
            <w:r w:rsidRPr="004B6FCE">
              <w:rPr>
                <w:rFonts w:cs="Arial"/>
                <w:sz w:val="20"/>
                <w:szCs w:val="20"/>
              </w:rPr>
              <w:t>UAT</w:t>
            </w:r>
          </w:p>
        </w:tc>
        <w:tc>
          <w:tcPr>
            <w:tcW w:w="2223" w:type="dxa"/>
            <w:tcBorders>
              <w:top w:val="single" w:sz="4" w:space="0" w:color="000000"/>
              <w:left w:val="single" w:sz="4" w:space="0" w:color="000000"/>
              <w:bottom w:val="single" w:sz="4" w:space="0" w:color="000000"/>
              <w:right w:val="single" w:sz="4" w:space="0" w:color="000000"/>
            </w:tcBorders>
            <w:vAlign w:val="center"/>
          </w:tcPr>
          <w:p w14:paraId="343779AA" w14:textId="77777777" w:rsidR="002D6948" w:rsidRPr="004B6FCE" w:rsidRDefault="002D6948" w:rsidP="00F9408D">
            <w:pPr>
              <w:rPr>
                <w:rFonts w:cs="Arial"/>
                <w:sz w:val="20"/>
                <w:szCs w:val="20"/>
              </w:rPr>
            </w:pPr>
            <w:r w:rsidRPr="004B6FCE">
              <w:rPr>
                <w:rFonts w:cs="Arial"/>
                <w:sz w:val="20"/>
                <w:szCs w:val="20"/>
              </w:rPr>
              <w:t>System Testing completed</w:t>
            </w:r>
          </w:p>
          <w:p w14:paraId="4F433D0F" w14:textId="77777777" w:rsidR="002D6948" w:rsidRPr="004B6FCE" w:rsidRDefault="002D6948" w:rsidP="00F9408D">
            <w:pPr>
              <w:rPr>
                <w:rFonts w:cs="Arial"/>
                <w:sz w:val="20"/>
                <w:szCs w:val="20"/>
              </w:rPr>
            </w:pPr>
            <w:r w:rsidRPr="004B6FCE">
              <w:rPr>
                <w:rFonts w:cs="Arial"/>
                <w:sz w:val="20"/>
                <w:szCs w:val="20"/>
              </w:rPr>
              <w:t>Go-ahead from testing team</w:t>
            </w:r>
          </w:p>
        </w:tc>
        <w:tc>
          <w:tcPr>
            <w:tcW w:w="2700" w:type="dxa"/>
            <w:tcBorders>
              <w:top w:val="single" w:sz="4" w:space="0" w:color="000000"/>
              <w:left w:val="single" w:sz="4" w:space="0" w:color="000000"/>
              <w:bottom w:val="single" w:sz="4" w:space="0" w:color="000000"/>
              <w:right w:val="single" w:sz="4" w:space="0" w:color="000000"/>
            </w:tcBorders>
            <w:vAlign w:val="center"/>
          </w:tcPr>
          <w:p w14:paraId="618A3B2B" w14:textId="77777777" w:rsidR="002D6948" w:rsidRPr="004B6FCE" w:rsidRDefault="002D6948" w:rsidP="00F9408D">
            <w:pPr>
              <w:rPr>
                <w:rFonts w:cs="Arial"/>
                <w:sz w:val="20"/>
                <w:szCs w:val="20"/>
              </w:rPr>
            </w:pPr>
            <w:r w:rsidRPr="004B6FCE">
              <w:rPr>
                <w:rFonts w:cs="Arial"/>
                <w:sz w:val="20"/>
                <w:szCs w:val="20"/>
              </w:rPr>
              <w:t>Delivering the application to client</w:t>
            </w:r>
          </w:p>
          <w:p w14:paraId="0F0CCED8" w14:textId="77777777" w:rsidR="002D6948" w:rsidRPr="004B6FCE" w:rsidRDefault="002D6948" w:rsidP="00F9408D">
            <w:pPr>
              <w:rPr>
                <w:rFonts w:cs="Arial"/>
                <w:sz w:val="20"/>
                <w:szCs w:val="20"/>
              </w:rPr>
            </w:pPr>
            <w:r w:rsidRPr="004B6FCE">
              <w:rPr>
                <w:rFonts w:cs="Arial"/>
                <w:sz w:val="20"/>
                <w:szCs w:val="20"/>
              </w:rPr>
              <w:t>Deploying on external IP for testing</w:t>
            </w:r>
          </w:p>
        </w:tc>
        <w:tc>
          <w:tcPr>
            <w:tcW w:w="2340" w:type="dxa"/>
            <w:tcBorders>
              <w:top w:val="single" w:sz="4" w:space="0" w:color="000000"/>
              <w:left w:val="single" w:sz="4" w:space="0" w:color="000000"/>
              <w:bottom w:val="single" w:sz="4" w:space="0" w:color="000000"/>
              <w:right w:val="single" w:sz="4" w:space="0" w:color="000000"/>
            </w:tcBorders>
            <w:vAlign w:val="center"/>
          </w:tcPr>
          <w:p w14:paraId="7967EF5C" w14:textId="77777777" w:rsidR="002D6948" w:rsidRPr="004B6FCE" w:rsidRDefault="002D6948" w:rsidP="00F9408D">
            <w:pPr>
              <w:rPr>
                <w:rFonts w:cs="Arial"/>
                <w:sz w:val="20"/>
                <w:szCs w:val="20"/>
              </w:rPr>
            </w:pPr>
            <w:r w:rsidRPr="004B6FCE">
              <w:rPr>
                <w:rFonts w:cs="Arial"/>
                <w:sz w:val="20"/>
                <w:szCs w:val="20"/>
              </w:rPr>
              <w:t>UAT sign-off from client</w:t>
            </w:r>
          </w:p>
        </w:tc>
      </w:tr>
    </w:tbl>
    <w:p w14:paraId="4B704722" w14:textId="77777777" w:rsidR="002D6948" w:rsidRDefault="002D6948" w:rsidP="002D6948">
      <w:pPr>
        <w:pStyle w:val="Heading2"/>
        <w:tabs>
          <w:tab w:val="clear" w:pos="720"/>
          <w:tab w:val="clear" w:pos="1440"/>
        </w:tabs>
        <w:rPr>
          <w:rFonts w:cs="Arial"/>
        </w:rPr>
      </w:pPr>
      <w:bookmarkStart w:id="50" w:name="_Toc253499718"/>
    </w:p>
    <w:p w14:paraId="2D65B746" w14:textId="77777777" w:rsidR="002D6948" w:rsidRPr="004B6FCE" w:rsidRDefault="002D6948" w:rsidP="002D6948">
      <w:pPr>
        <w:pStyle w:val="Heading2"/>
        <w:numPr>
          <w:ilvl w:val="1"/>
          <w:numId w:val="12"/>
        </w:numPr>
        <w:ind w:left="450"/>
        <w:rPr>
          <w:rFonts w:cs="Arial"/>
        </w:rPr>
      </w:pPr>
      <w:bookmarkStart w:id="51" w:name="_Toc67081172"/>
      <w:bookmarkStart w:id="52" w:name="_Toc68766417"/>
      <w:r w:rsidRPr="004B6FCE">
        <w:rPr>
          <w:rFonts w:cs="Arial"/>
        </w:rPr>
        <w:t>Milestones</w:t>
      </w:r>
      <w:bookmarkEnd w:id="50"/>
      <w:bookmarkEnd w:id="51"/>
      <w:bookmarkEnd w:id="52"/>
    </w:p>
    <w:p w14:paraId="2C3797FC" w14:textId="77777777" w:rsidR="002D6948" w:rsidRPr="004B6FCE" w:rsidRDefault="002D6948" w:rsidP="002D6948">
      <w:pPr>
        <w:ind w:left="513"/>
        <w:rPr>
          <w:rFonts w:cs="Arial"/>
          <w:color w:val="0000CC"/>
          <w:sz w:val="20"/>
        </w:rPr>
      </w:pPr>
    </w:p>
    <w:tbl>
      <w:tblPr>
        <w:tblStyle w:val="TableGrid"/>
        <w:tblW w:w="0" w:type="auto"/>
        <w:tblInd w:w="108" w:type="dxa"/>
        <w:tblLook w:val="04A0" w:firstRow="1" w:lastRow="0" w:firstColumn="1" w:lastColumn="0" w:noHBand="0" w:noVBand="1"/>
      </w:tblPr>
      <w:tblGrid>
        <w:gridCol w:w="5103"/>
        <w:gridCol w:w="3969"/>
      </w:tblGrid>
      <w:tr w:rsidR="002D6948" w:rsidRPr="00D52904" w14:paraId="4C3B71C2" w14:textId="77777777" w:rsidTr="00F9408D">
        <w:tc>
          <w:tcPr>
            <w:tcW w:w="5103" w:type="dxa"/>
            <w:shd w:val="clear" w:color="auto" w:fill="D9D9D9" w:themeFill="background1" w:themeFillShade="D9"/>
          </w:tcPr>
          <w:p w14:paraId="6BCE7589" w14:textId="77777777" w:rsidR="002D6948" w:rsidRPr="00D52904" w:rsidRDefault="002D6948" w:rsidP="00F9408D">
            <w:pPr>
              <w:jc w:val="center"/>
              <w:rPr>
                <w:rFonts w:cs="Arial"/>
                <w:b/>
                <w:bCs/>
              </w:rPr>
            </w:pPr>
            <w:r w:rsidRPr="00D52904">
              <w:rPr>
                <w:rFonts w:cs="Arial"/>
                <w:b/>
                <w:bCs/>
              </w:rPr>
              <w:t>Milestones</w:t>
            </w:r>
          </w:p>
        </w:tc>
        <w:tc>
          <w:tcPr>
            <w:tcW w:w="3969" w:type="dxa"/>
            <w:shd w:val="clear" w:color="auto" w:fill="D9D9D9" w:themeFill="background1" w:themeFillShade="D9"/>
          </w:tcPr>
          <w:p w14:paraId="6A80048C" w14:textId="77777777" w:rsidR="002D6948" w:rsidRPr="00D52904" w:rsidRDefault="002D6948" w:rsidP="00F9408D">
            <w:pPr>
              <w:jc w:val="center"/>
              <w:rPr>
                <w:rFonts w:cs="Arial"/>
                <w:b/>
                <w:bCs/>
              </w:rPr>
            </w:pPr>
            <w:r w:rsidRPr="00D52904">
              <w:rPr>
                <w:rFonts w:cs="Arial"/>
                <w:b/>
                <w:bCs/>
              </w:rPr>
              <w:t>Target Date</w:t>
            </w:r>
          </w:p>
        </w:tc>
      </w:tr>
      <w:tr w:rsidR="00AC4AFC" w:rsidRPr="004B6FCE" w14:paraId="5132EF73" w14:textId="77777777" w:rsidTr="00F9408D">
        <w:tc>
          <w:tcPr>
            <w:tcW w:w="5103" w:type="dxa"/>
          </w:tcPr>
          <w:p w14:paraId="03062E37" w14:textId="75902006" w:rsidR="00AC4AFC" w:rsidRPr="004B6FCE" w:rsidRDefault="00AC4AFC" w:rsidP="00AC4AFC">
            <w:pPr>
              <w:rPr>
                <w:rFonts w:cs="Arial"/>
              </w:rPr>
            </w:pPr>
            <w:r w:rsidRPr="00F2214E">
              <w:rPr>
                <w:rFonts w:cs="Arial"/>
                <w:color w:val="000000" w:themeColor="text1"/>
                <w:lang w:val="en-IN" w:eastAsia="en-IN"/>
              </w:rPr>
              <w:t xml:space="preserve">Project Start-Up &amp; Project Planning </w:t>
            </w:r>
          </w:p>
        </w:tc>
        <w:tc>
          <w:tcPr>
            <w:tcW w:w="3969" w:type="dxa"/>
          </w:tcPr>
          <w:p w14:paraId="1F27B40C" w14:textId="2A4194BE" w:rsidR="00AC4AFC" w:rsidRPr="004B6FCE" w:rsidRDefault="00AC4AFC" w:rsidP="00AC4AFC">
            <w:pPr>
              <w:rPr>
                <w:rFonts w:cs="Arial"/>
              </w:rPr>
            </w:pPr>
            <w:r>
              <w:rPr>
                <w:rFonts w:cs="Arial"/>
              </w:rPr>
              <w:t xml:space="preserve">5 </w:t>
            </w:r>
            <w:proofErr w:type="spellStart"/>
            <w:r>
              <w:rPr>
                <w:rFonts w:cs="Arial"/>
              </w:rPr>
              <w:t>jul</w:t>
            </w:r>
            <w:proofErr w:type="spellEnd"/>
            <w:r>
              <w:rPr>
                <w:rFonts w:cs="Arial"/>
              </w:rPr>
              <w:t xml:space="preserve"> 2021</w:t>
            </w:r>
          </w:p>
        </w:tc>
      </w:tr>
      <w:tr w:rsidR="00AC4AFC" w:rsidRPr="004B6FCE" w14:paraId="630AD2E6" w14:textId="77777777" w:rsidTr="00F9408D">
        <w:tc>
          <w:tcPr>
            <w:tcW w:w="5103" w:type="dxa"/>
          </w:tcPr>
          <w:p w14:paraId="3D326AA5" w14:textId="35298E7A" w:rsidR="00AC4AFC" w:rsidRPr="004B6FCE" w:rsidRDefault="00AC4AFC" w:rsidP="00AC4AFC">
            <w:pPr>
              <w:rPr>
                <w:rFonts w:cs="Arial"/>
              </w:rPr>
            </w:pPr>
            <w:r w:rsidRPr="00F2214E">
              <w:rPr>
                <w:rFonts w:cs="Arial"/>
                <w:color w:val="000000" w:themeColor="text1"/>
                <w:lang w:val="en-IN" w:eastAsia="en-IN"/>
              </w:rPr>
              <w:t>Requirement Gathering, Analysis &amp; Design Completion</w:t>
            </w:r>
          </w:p>
        </w:tc>
        <w:tc>
          <w:tcPr>
            <w:tcW w:w="3969" w:type="dxa"/>
          </w:tcPr>
          <w:p w14:paraId="5231FEDA" w14:textId="409D0183" w:rsidR="00AC4AFC" w:rsidRPr="004B6FCE" w:rsidRDefault="00AC4AFC" w:rsidP="00AC4AFC">
            <w:pPr>
              <w:rPr>
                <w:rFonts w:cs="Arial"/>
              </w:rPr>
            </w:pPr>
            <w:r>
              <w:rPr>
                <w:rFonts w:cs="Arial"/>
              </w:rPr>
              <w:t>10 Jul 2021</w:t>
            </w:r>
          </w:p>
        </w:tc>
      </w:tr>
      <w:tr w:rsidR="00AC4AFC" w:rsidRPr="004B6FCE" w14:paraId="4A22B5C7" w14:textId="77777777" w:rsidTr="00F9408D">
        <w:tc>
          <w:tcPr>
            <w:tcW w:w="5103" w:type="dxa"/>
          </w:tcPr>
          <w:p w14:paraId="4E623DD9" w14:textId="30A47EAB" w:rsidR="00AC4AFC" w:rsidRPr="00F2214E" w:rsidRDefault="00AC4AFC" w:rsidP="00AC4AFC">
            <w:pPr>
              <w:rPr>
                <w:rFonts w:cs="Arial"/>
                <w:color w:val="000000" w:themeColor="text1"/>
                <w:lang w:val="en-IN" w:eastAsia="en-IN"/>
              </w:rPr>
            </w:pPr>
            <w:r w:rsidRPr="00F2214E">
              <w:rPr>
                <w:rFonts w:cs="Arial"/>
                <w:color w:val="000000" w:themeColor="text1"/>
                <w:lang w:val="en-IN" w:eastAsia="en-IN"/>
              </w:rPr>
              <w:t>Coding &amp; Unit Testing Completion</w:t>
            </w:r>
          </w:p>
        </w:tc>
        <w:tc>
          <w:tcPr>
            <w:tcW w:w="3969" w:type="dxa"/>
          </w:tcPr>
          <w:p w14:paraId="29EB7CE2" w14:textId="2EE24874" w:rsidR="00AC4AFC" w:rsidRPr="004B6FCE" w:rsidRDefault="00AC4AFC" w:rsidP="00AC4AFC">
            <w:pPr>
              <w:rPr>
                <w:rFonts w:cs="Arial"/>
              </w:rPr>
            </w:pPr>
            <w:r>
              <w:rPr>
                <w:rFonts w:cs="Arial"/>
              </w:rPr>
              <w:t xml:space="preserve">15 </w:t>
            </w:r>
            <w:proofErr w:type="spellStart"/>
            <w:r>
              <w:rPr>
                <w:rFonts w:cs="Arial"/>
              </w:rPr>
              <w:t>jul</w:t>
            </w:r>
            <w:proofErr w:type="spellEnd"/>
            <w:r>
              <w:rPr>
                <w:rFonts w:cs="Arial"/>
              </w:rPr>
              <w:t xml:space="preserve"> 2021</w:t>
            </w:r>
          </w:p>
        </w:tc>
      </w:tr>
      <w:tr w:rsidR="00AC4AFC" w:rsidRPr="004B6FCE" w14:paraId="224F1D97" w14:textId="77777777" w:rsidTr="00F9408D">
        <w:tc>
          <w:tcPr>
            <w:tcW w:w="5103" w:type="dxa"/>
          </w:tcPr>
          <w:p w14:paraId="4D6D3CB6" w14:textId="502EF4B5" w:rsidR="00AC4AFC" w:rsidRPr="00F2214E" w:rsidRDefault="00AC4AFC" w:rsidP="00AC4AFC">
            <w:pPr>
              <w:rPr>
                <w:rFonts w:cs="Arial"/>
                <w:color w:val="000000" w:themeColor="text1"/>
                <w:lang w:val="en-IN" w:eastAsia="en-IN"/>
              </w:rPr>
            </w:pPr>
            <w:r w:rsidRPr="00F2214E">
              <w:rPr>
                <w:rFonts w:cs="Arial"/>
                <w:color w:val="000000" w:themeColor="text1"/>
                <w:lang w:val="en-IN" w:eastAsia="en-IN"/>
              </w:rPr>
              <w:t>System &amp; Integration Testing Completion</w:t>
            </w:r>
          </w:p>
        </w:tc>
        <w:tc>
          <w:tcPr>
            <w:tcW w:w="3969" w:type="dxa"/>
          </w:tcPr>
          <w:p w14:paraId="72BEF1CC" w14:textId="1ECE1E31" w:rsidR="00AC4AFC" w:rsidRPr="004B6FCE" w:rsidRDefault="00AC4AFC" w:rsidP="00AC4AFC">
            <w:pPr>
              <w:rPr>
                <w:rFonts w:cs="Arial"/>
              </w:rPr>
            </w:pPr>
            <w:r>
              <w:rPr>
                <w:rFonts w:cs="Arial"/>
              </w:rPr>
              <w:t xml:space="preserve">17 </w:t>
            </w:r>
            <w:proofErr w:type="spellStart"/>
            <w:r>
              <w:rPr>
                <w:rFonts w:cs="Arial"/>
              </w:rPr>
              <w:t>jul</w:t>
            </w:r>
            <w:proofErr w:type="spellEnd"/>
            <w:r>
              <w:rPr>
                <w:rFonts w:cs="Arial"/>
              </w:rPr>
              <w:t xml:space="preserve"> 2021</w:t>
            </w:r>
          </w:p>
        </w:tc>
      </w:tr>
      <w:tr w:rsidR="00AC4AFC" w:rsidRPr="004B6FCE" w14:paraId="44B0D395" w14:textId="77777777" w:rsidTr="00F9408D">
        <w:tc>
          <w:tcPr>
            <w:tcW w:w="5103" w:type="dxa"/>
          </w:tcPr>
          <w:p w14:paraId="7212B585" w14:textId="4EB1C59B" w:rsidR="00AC4AFC" w:rsidRPr="00F2214E" w:rsidRDefault="00AC4AFC" w:rsidP="00AC4AFC">
            <w:pPr>
              <w:rPr>
                <w:rFonts w:cs="Arial"/>
                <w:color w:val="000000" w:themeColor="text1"/>
                <w:lang w:val="en-IN" w:eastAsia="en-IN"/>
              </w:rPr>
            </w:pPr>
            <w:r w:rsidRPr="00F2214E">
              <w:rPr>
                <w:rFonts w:cs="Arial"/>
                <w:color w:val="000000" w:themeColor="text1"/>
                <w:lang w:val="en-IN" w:eastAsia="en-IN"/>
              </w:rPr>
              <w:t xml:space="preserve">Project Deployment, UAT &amp; Project Closure </w:t>
            </w:r>
          </w:p>
        </w:tc>
        <w:tc>
          <w:tcPr>
            <w:tcW w:w="3969" w:type="dxa"/>
          </w:tcPr>
          <w:p w14:paraId="52CAAF38" w14:textId="4FFD2BF2" w:rsidR="00AC4AFC" w:rsidRPr="004B6FCE" w:rsidRDefault="00AC4AFC" w:rsidP="00AC4AFC">
            <w:pPr>
              <w:rPr>
                <w:rFonts w:cs="Arial"/>
              </w:rPr>
            </w:pPr>
            <w:r>
              <w:rPr>
                <w:rFonts w:cs="Arial"/>
              </w:rPr>
              <w:t>30 Sep 2021</w:t>
            </w:r>
          </w:p>
        </w:tc>
      </w:tr>
    </w:tbl>
    <w:p w14:paraId="3149BC5D" w14:textId="77777777" w:rsidR="002D6948" w:rsidRPr="004B6FCE" w:rsidRDefault="002D6948" w:rsidP="002D6948">
      <w:pPr>
        <w:ind w:left="513"/>
        <w:rPr>
          <w:rFonts w:cs="Arial"/>
        </w:rPr>
      </w:pPr>
    </w:p>
    <w:p w14:paraId="74CC0A75" w14:textId="77777777" w:rsidR="002D6948" w:rsidRPr="004B6FCE" w:rsidRDefault="002D6948" w:rsidP="002D6948">
      <w:pPr>
        <w:pStyle w:val="Heading1"/>
        <w:tabs>
          <w:tab w:val="left" w:pos="360"/>
        </w:tabs>
        <w:rPr>
          <w:rFonts w:cs="Arial"/>
        </w:rPr>
      </w:pPr>
      <w:bookmarkStart w:id="53" w:name="_Toc253499719"/>
      <w:bookmarkStart w:id="54" w:name="_Toc67081173"/>
      <w:bookmarkStart w:id="55" w:name="_Toc68766418"/>
      <w:r w:rsidRPr="004B6FCE">
        <w:rPr>
          <w:rFonts w:cs="Arial"/>
        </w:rPr>
        <w:lastRenderedPageBreak/>
        <w:t>Assumptions, Dependencies and Constraints</w:t>
      </w:r>
      <w:bookmarkEnd w:id="53"/>
      <w:bookmarkEnd w:id="54"/>
      <w:bookmarkEnd w:id="55"/>
    </w:p>
    <w:p w14:paraId="496D05DD" w14:textId="77777777" w:rsidR="002D6948" w:rsidRPr="004B6FCE" w:rsidRDefault="002D6948" w:rsidP="002D6948">
      <w:pPr>
        <w:ind w:left="518"/>
        <w:rPr>
          <w:rFonts w:cs="Arial"/>
          <w:color w:val="0000CC"/>
          <w:sz w:val="20"/>
        </w:rPr>
      </w:pPr>
    </w:p>
    <w:p w14:paraId="7686D961" w14:textId="77777777" w:rsidR="002D6948" w:rsidRPr="004B6FCE" w:rsidRDefault="002D6948" w:rsidP="002D6948">
      <w:pPr>
        <w:pStyle w:val="ListParagraph"/>
        <w:keepNext/>
        <w:numPr>
          <w:ilvl w:val="0"/>
          <w:numId w:val="12"/>
        </w:numPr>
        <w:tabs>
          <w:tab w:val="left" w:pos="720"/>
          <w:tab w:val="left" w:pos="1440"/>
        </w:tabs>
        <w:spacing w:before="180" w:after="120" w:line="240" w:lineRule="auto"/>
        <w:contextualSpacing w:val="0"/>
        <w:jc w:val="both"/>
        <w:outlineLvl w:val="1"/>
        <w:rPr>
          <w:rFonts w:ascii="Arial" w:eastAsia="Times New Roman" w:hAnsi="Arial" w:cs="Arial"/>
          <w:b/>
          <w:bCs/>
          <w:vanish/>
          <w:sz w:val="26"/>
          <w:szCs w:val="26"/>
          <w:lang w:val="en-GB"/>
        </w:rPr>
      </w:pPr>
      <w:bookmarkStart w:id="56" w:name="_Toc64401224"/>
      <w:bookmarkStart w:id="57" w:name="_Toc64401294"/>
      <w:bookmarkStart w:id="58" w:name="_Toc66706400"/>
      <w:bookmarkStart w:id="59" w:name="_Toc67081102"/>
      <w:bookmarkStart w:id="60" w:name="_Toc67081174"/>
      <w:bookmarkStart w:id="61" w:name="_Toc68766419"/>
      <w:bookmarkEnd w:id="56"/>
      <w:bookmarkEnd w:id="57"/>
      <w:bookmarkEnd w:id="58"/>
      <w:bookmarkEnd w:id="59"/>
      <w:bookmarkEnd w:id="60"/>
      <w:bookmarkEnd w:id="61"/>
    </w:p>
    <w:p w14:paraId="2E4E663C" w14:textId="77777777" w:rsidR="002D6948" w:rsidRPr="004B6FCE" w:rsidRDefault="002D6948" w:rsidP="002D6948">
      <w:pPr>
        <w:pStyle w:val="Heading2"/>
        <w:numPr>
          <w:ilvl w:val="1"/>
          <w:numId w:val="12"/>
        </w:numPr>
        <w:ind w:left="450"/>
        <w:rPr>
          <w:rFonts w:cs="Arial"/>
        </w:rPr>
      </w:pPr>
      <w:bookmarkStart w:id="62" w:name="_Toc67081175"/>
      <w:bookmarkStart w:id="63" w:name="_Toc68766420"/>
      <w:r w:rsidRPr="004B6FCE">
        <w:rPr>
          <w:rFonts w:cs="Arial"/>
        </w:rPr>
        <w:t>Assumption</w:t>
      </w:r>
      <w:bookmarkEnd w:id="62"/>
      <w:bookmarkEnd w:id="63"/>
    </w:p>
    <w:p w14:paraId="10B4D95A" w14:textId="4AB5328C" w:rsidR="002D6948" w:rsidRPr="004B6FCE" w:rsidRDefault="0097728B" w:rsidP="002D6948">
      <w:pPr>
        <w:pStyle w:val="ListParagraph"/>
        <w:numPr>
          <w:ilvl w:val="0"/>
          <w:numId w:val="36"/>
        </w:numPr>
        <w:rPr>
          <w:rFonts w:cs="Arial"/>
          <w:color w:val="000000" w:themeColor="text1"/>
          <w:sz w:val="20"/>
        </w:rPr>
      </w:pPr>
      <w:bookmarkStart w:id="64" w:name="_Hlk76810599"/>
      <w:r>
        <w:rPr>
          <w:rFonts w:cs="Arial"/>
          <w:color w:val="000000" w:themeColor="text1"/>
          <w:sz w:val="20"/>
        </w:rPr>
        <w:t xml:space="preserve">The project is about the student registration where it may require to get the data in the system </w:t>
      </w:r>
      <w:r w:rsidR="00EF56AA">
        <w:rPr>
          <w:rFonts w:cs="Arial"/>
          <w:color w:val="000000" w:themeColor="text1"/>
          <w:sz w:val="20"/>
        </w:rPr>
        <w:t>for appearing</w:t>
      </w:r>
      <w:r w:rsidR="00AC4AFC">
        <w:rPr>
          <w:rFonts w:cs="Arial"/>
          <w:color w:val="000000" w:themeColor="text1"/>
          <w:sz w:val="20"/>
        </w:rPr>
        <w:t xml:space="preserve"> the TET Exam.</w:t>
      </w:r>
    </w:p>
    <w:bookmarkEnd w:id="64"/>
    <w:p w14:paraId="0503051A" w14:textId="7BD8417A" w:rsidR="002D6948" w:rsidRDefault="00E642F8" w:rsidP="002D6948">
      <w:pPr>
        <w:pStyle w:val="ListParagraph"/>
        <w:numPr>
          <w:ilvl w:val="0"/>
          <w:numId w:val="36"/>
        </w:numPr>
        <w:rPr>
          <w:rFonts w:cs="Arial"/>
          <w:color w:val="000000" w:themeColor="text1"/>
          <w:sz w:val="20"/>
        </w:rPr>
      </w:pPr>
      <w:r>
        <w:rPr>
          <w:rFonts w:cs="Arial"/>
          <w:color w:val="000000" w:themeColor="text1"/>
          <w:sz w:val="20"/>
        </w:rPr>
        <w:t>Approximate</w:t>
      </w:r>
      <w:r w:rsidR="00AC4AFC">
        <w:rPr>
          <w:rFonts w:cs="Arial"/>
          <w:color w:val="000000" w:themeColor="text1"/>
          <w:sz w:val="20"/>
        </w:rPr>
        <w:t xml:space="preserve"> 1- 2 lakhs </w:t>
      </w:r>
      <w:proofErr w:type="gramStart"/>
      <w:r w:rsidR="00AC4AFC">
        <w:rPr>
          <w:rFonts w:cs="Arial"/>
          <w:color w:val="000000" w:themeColor="text1"/>
          <w:sz w:val="20"/>
        </w:rPr>
        <w:t>candidate  may</w:t>
      </w:r>
      <w:proofErr w:type="gramEnd"/>
      <w:r w:rsidR="00AC4AFC">
        <w:rPr>
          <w:rFonts w:cs="Arial"/>
          <w:color w:val="000000" w:themeColor="text1"/>
          <w:sz w:val="20"/>
        </w:rPr>
        <w:t xml:space="preserve"> register for the exam. </w:t>
      </w:r>
    </w:p>
    <w:p w14:paraId="321FE089" w14:textId="7633C3A1" w:rsidR="007B32CD" w:rsidRPr="00EF56AA" w:rsidRDefault="007B32CD" w:rsidP="002D6948">
      <w:pPr>
        <w:pStyle w:val="ListParagraph"/>
        <w:numPr>
          <w:ilvl w:val="0"/>
          <w:numId w:val="36"/>
        </w:numPr>
        <w:rPr>
          <w:rFonts w:cs="Arial"/>
          <w:color w:val="000000" w:themeColor="text1"/>
          <w:sz w:val="20"/>
        </w:rPr>
      </w:pPr>
      <w:r w:rsidRPr="00F2214E">
        <w:rPr>
          <w:rFonts w:ascii="Arial" w:hAnsi="Arial" w:cs="Arial"/>
          <w:sz w:val="20"/>
          <w:szCs w:val="20"/>
        </w:rPr>
        <w:t>MySQL as the back end which is supported by windows 7</w:t>
      </w:r>
    </w:p>
    <w:p w14:paraId="3AE4FAC3" w14:textId="77777777" w:rsidR="00EF56AA" w:rsidRPr="004B6FCE" w:rsidRDefault="00EF56AA" w:rsidP="00370004">
      <w:pPr>
        <w:pStyle w:val="ListParagraph"/>
        <w:ind w:left="1238"/>
        <w:rPr>
          <w:rFonts w:cs="Arial"/>
          <w:color w:val="000000" w:themeColor="text1"/>
          <w:sz w:val="20"/>
        </w:rPr>
      </w:pPr>
    </w:p>
    <w:p w14:paraId="5FE75AC9" w14:textId="77777777" w:rsidR="002D6948" w:rsidRPr="004B6FCE" w:rsidRDefault="002D6948" w:rsidP="002D6948">
      <w:pPr>
        <w:ind w:left="518"/>
        <w:rPr>
          <w:rFonts w:cs="Arial"/>
          <w:color w:val="0000CC"/>
          <w:sz w:val="20"/>
        </w:rPr>
      </w:pPr>
    </w:p>
    <w:p w14:paraId="4992AE88" w14:textId="77777777" w:rsidR="002D6948" w:rsidRPr="004B6FCE" w:rsidRDefault="002D6948" w:rsidP="002D6948">
      <w:pPr>
        <w:pStyle w:val="Heading2"/>
        <w:numPr>
          <w:ilvl w:val="1"/>
          <w:numId w:val="12"/>
        </w:numPr>
        <w:ind w:left="450"/>
        <w:rPr>
          <w:rFonts w:cs="Arial"/>
        </w:rPr>
      </w:pPr>
      <w:bookmarkStart w:id="65" w:name="_Toc67081176"/>
      <w:bookmarkStart w:id="66" w:name="_Toc68766421"/>
      <w:r w:rsidRPr="004B6FCE">
        <w:rPr>
          <w:rFonts w:cs="Arial"/>
        </w:rPr>
        <w:t>Dependencies</w:t>
      </w:r>
      <w:bookmarkEnd w:id="65"/>
      <w:bookmarkEnd w:id="66"/>
    </w:p>
    <w:p w14:paraId="43BF6440" w14:textId="704AFF50" w:rsidR="002D6948" w:rsidRDefault="007B32CD" w:rsidP="002D6948">
      <w:pPr>
        <w:pStyle w:val="ListParagraph"/>
        <w:numPr>
          <w:ilvl w:val="0"/>
          <w:numId w:val="36"/>
        </w:numPr>
        <w:rPr>
          <w:rFonts w:cs="Arial"/>
          <w:color w:val="000000" w:themeColor="text1"/>
          <w:sz w:val="20"/>
        </w:rPr>
      </w:pPr>
      <w:bookmarkStart w:id="67" w:name="_Hlk76810668"/>
      <w:r>
        <w:rPr>
          <w:rFonts w:cs="Arial"/>
          <w:color w:val="000000" w:themeColor="text1"/>
          <w:sz w:val="20"/>
        </w:rPr>
        <w:t xml:space="preserve">Data dependent on the </w:t>
      </w:r>
      <w:r w:rsidR="00EF56AA">
        <w:rPr>
          <w:rFonts w:cs="Arial"/>
          <w:color w:val="000000" w:themeColor="text1"/>
          <w:sz w:val="20"/>
        </w:rPr>
        <w:t>student information as the project goes live.</w:t>
      </w:r>
    </w:p>
    <w:bookmarkEnd w:id="67"/>
    <w:p w14:paraId="6F4EEB85" w14:textId="77777777" w:rsidR="00EF56AA" w:rsidRPr="00E10E14" w:rsidRDefault="00EF56AA" w:rsidP="00EF56AA">
      <w:pPr>
        <w:pStyle w:val="ListParagraph"/>
        <w:numPr>
          <w:ilvl w:val="0"/>
          <w:numId w:val="36"/>
        </w:numPr>
        <w:rPr>
          <w:rFonts w:cs="Arial"/>
          <w:color w:val="000000" w:themeColor="text1"/>
          <w:sz w:val="20"/>
        </w:rPr>
      </w:pPr>
      <w:r w:rsidRPr="00F64228">
        <w:rPr>
          <w:rFonts w:asciiTheme="minorHAnsi" w:hAnsiTheme="minorHAnsi" w:cs="Arial"/>
        </w:rPr>
        <w:t>It will require a lot of training to be imparted to the complete organizational team. If someone leaves the organization in between, it will affect the project schedule</w:t>
      </w:r>
    </w:p>
    <w:p w14:paraId="53740095" w14:textId="52BE50A4" w:rsidR="00EF56AA" w:rsidRDefault="00EF56AA" w:rsidP="00EF56AA">
      <w:pPr>
        <w:pStyle w:val="ListParagraph"/>
        <w:numPr>
          <w:ilvl w:val="0"/>
          <w:numId w:val="36"/>
        </w:numPr>
        <w:rPr>
          <w:rFonts w:asciiTheme="minorHAnsi" w:hAnsiTheme="minorHAnsi" w:cstheme="minorHAnsi"/>
        </w:rPr>
      </w:pPr>
      <w:bookmarkStart w:id="68" w:name="_Hlk76810663"/>
      <w:r w:rsidRPr="00F6150A">
        <w:rPr>
          <w:rFonts w:asciiTheme="minorHAnsi" w:hAnsiTheme="minorHAnsi" w:cstheme="minorHAnsi"/>
        </w:rPr>
        <w:t xml:space="preserve">Internet connection must be active to receive the </w:t>
      </w:r>
      <w:r w:rsidR="00E642F8">
        <w:rPr>
          <w:rFonts w:asciiTheme="minorHAnsi" w:hAnsiTheme="minorHAnsi" w:cstheme="minorHAnsi"/>
        </w:rPr>
        <w:t>date for form filling.</w:t>
      </w:r>
    </w:p>
    <w:p w14:paraId="6D979C14" w14:textId="3247D4CE" w:rsidR="00EF56AA" w:rsidRPr="00F6150A" w:rsidRDefault="00EF56AA" w:rsidP="00EF56AA">
      <w:pPr>
        <w:pStyle w:val="ListParagraph"/>
        <w:numPr>
          <w:ilvl w:val="0"/>
          <w:numId w:val="36"/>
        </w:numPr>
        <w:rPr>
          <w:rFonts w:asciiTheme="minorHAnsi" w:hAnsiTheme="minorHAnsi" w:cstheme="minorHAnsi"/>
        </w:rPr>
      </w:pPr>
      <w:bookmarkStart w:id="69" w:name="_Hlk76810675"/>
      <w:bookmarkEnd w:id="68"/>
      <w:r w:rsidRPr="00F6150A">
        <w:rPr>
          <w:rFonts w:asciiTheme="minorHAnsi" w:hAnsiTheme="minorHAnsi" w:cstheme="minorHAnsi"/>
        </w:rPr>
        <w:t>Cannot generate Mark lists until and unless Result Verified by the MSCE, Pune</w:t>
      </w:r>
    </w:p>
    <w:bookmarkEnd w:id="69"/>
    <w:p w14:paraId="08318884" w14:textId="77777777" w:rsidR="00EF56AA" w:rsidRPr="004B6FCE" w:rsidRDefault="00EF56AA" w:rsidP="00EF56AA">
      <w:pPr>
        <w:pStyle w:val="ListParagraph"/>
        <w:ind w:left="1238"/>
        <w:rPr>
          <w:rFonts w:cs="Arial"/>
          <w:color w:val="000000" w:themeColor="text1"/>
          <w:sz w:val="20"/>
        </w:rPr>
      </w:pPr>
    </w:p>
    <w:p w14:paraId="2075CBD6" w14:textId="77777777" w:rsidR="002D6948" w:rsidRPr="004B6FCE" w:rsidRDefault="002D6948" w:rsidP="002D6948">
      <w:pPr>
        <w:ind w:left="518"/>
        <w:rPr>
          <w:rFonts w:cs="Arial"/>
          <w:color w:val="0000CC"/>
          <w:sz w:val="20"/>
        </w:rPr>
      </w:pPr>
    </w:p>
    <w:p w14:paraId="62198963" w14:textId="77777777" w:rsidR="002D6948" w:rsidRPr="004B6FCE" w:rsidRDefault="002D6948" w:rsidP="002D6948">
      <w:pPr>
        <w:ind w:left="518"/>
        <w:rPr>
          <w:rFonts w:cs="Arial"/>
          <w:color w:val="0000CC"/>
          <w:sz w:val="20"/>
        </w:rPr>
      </w:pPr>
    </w:p>
    <w:p w14:paraId="08B88119" w14:textId="77777777" w:rsidR="002D6948" w:rsidRPr="004B6FCE" w:rsidRDefault="002D6948" w:rsidP="002D6948">
      <w:pPr>
        <w:pStyle w:val="Heading2"/>
        <w:numPr>
          <w:ilvl w:val="1"/>
          <w:numId w:val="12"/>
        </w:numPr>
        <w:ind w:left="450"/>
        <w:rPr>
          <w:rFonts w:cs="Arial"/>
        </w:rPr>
      </w:pPr>
      <w:bookmarkStart w:id="70" w:name="_Toc67081177"/>
      <w:bookmarkStart w:id="71" w:name="_Toc68766422"/>
      <w:r w:rsidRPr="004B6FCE">
        <w:rPr>
          <w:rFonts w:cs="Arial"/>
        </w:rPr>
        <w:t>Constraints</w:t>
      </w:r>
      <w:bookmarkEnd w:id="70"/>
      <w:bookmarkEnd w:id="71"/>
    </w:p>
    <w:p w14:paraId="293D3F4D" w14:textId="1DA20F0A" w:rsidR="002D6948" w:rsidRDefault="007B32CD" w:rsidP="002D6948">
      <w:pPr>
        <w:pStyle w:val="ListParagraph"/>
        <w:numPr>
          <w:ilvl w:val="0"/>
          <w:numId w:val="36"/>
        </w:numPr>
        <w:rPr>
          <w:rFonts w:cs="Arial"/>
          <w:color w:val="000000" w:themeColor="text1"/>
          <w:sz w:val="20"/>
        </w:rPr>
      </w:pPr>
      <w:bookmarkStart w:id="72" w:name="_Hlk76810689"/>
      <w:r>
        <w:rPr>
          <w:rFonts w:cs="Arial"/>
          <w:color w:val="000000" w:themeColor="text1"/>
          <w:sz w:val="20"/>
        </w:rPr>
        <w:t>Approval from the client for proceeding with certain requirements.</w:t>
      </w:r>
    </w:p>
    <w:bookmarkEnd w:id="72"/>
    <w:p w14:paraId="2524F175" w14:textId="77777777" w:rsidR="00EF56AA" w:rsidRDefault="00EF56AA" w:rsidP="00EF56AA">
      <w:pPr>
        <w:pStyle w:val="ListParagraph"/>
        <w:numPr>
          <w:ilvl w:val="0"/>
          <w:numId w:val="36"/>
        </w:numPr>
        <w:spacing w:after="0" w:line="240" w:lineRule="auto"/>
        <w:jc w:val="both"/>
        <w:rPr>
          <w:rFonts w:asciiTheme="minorHAnsi" w:hAnsiTheme="minorHAnsi" w:cs="Arial"/>
        </w:rPr>
      </w:pPr>
      <w:r w:rsidRPr="00F64228">
        <w:rPr>
          <w:rFonts w:asciiTheme="minorHAnsi" w:hAnsiTheme="minorHAnsi" w:cs="Arial"/>
        </w:rPr>
        <w:t>Few new management tools may be required for defect tracking and project management etc. which can be purchased or internally developed.</w:t>
      </w:r>
    </w:p>
    <w:p w14:paraId="2DB22EB0" w14:textId="77777777" w:rsidR="002D6948" w:rsidRPr="00370004" w:rsidRDefault="002D6948" w:rsidP="00370004">
      <w:pPr>
        <w:pStyle w:val="ListParagraph"/>
        <w:ind w:left="1238"/>
        <w:rPr>
          <w:rFonts w:cs="Arial"/>
          <w:color w:val="000000" w:themeColor="text1"/>
          <w:sz w:val="20"/>
        </w:rPr>
      </w:pPr>
    </w:p>
    <w:p w14:paraId="27B5D4E1" w14:textId="77777777" w:rsidR="002D6948" w:rsidRPr="004B6FCE" w:rsidRDefault="002D6948" w:rsidP="002D6948">
      <w:pPr>
        <w:pStyle w:val="ListNumber2"/>
      </w:pPr>
    </w:p>
    <w:p w14:paraId="05B48566" w14:textId="77777777" w:rsidR="002D6948" w:rsidRPr="004B6FCE" w:rsidRDefault="002D6948" w:rsidP="002D6948">
      <w:pPr>
        <w:pStyle w:val="Heading1"/>
        <w:tabs>
          <w:tab w:val="left" w:pos="360"/>
        </w:tabs>
        <w:rPr>
          <w:rFonts w:cs="Arial"/>
        </w:rPr>
      </w:pPr>
      <w:bookmarkStart w:id="73" w:name="_Toc253499720"/>
      <w:bookmarkStart w:id="74" w:name="_Toc67081178"/>
      <w:bookmarkStart w:id="75" w:name="_Toc68766423"/>
      <w:r w:rsidRPr="004B6FCE">
        <w:rPr>
          <w:rFonts w:cs="Arial"/>
        </w:rPr>
        <w:lastRenderedPageBreak/>
        <w:t>Use of Structured Decision Analysis</w:t>
      </w:r>
      <w:bookmarkEnd w:id="73"/>
      <w:bookmarkEnd w:id="74"/>
      <w:bookmarkEnd w:id="75"/>
      <w:r w:rsidRPr="004B6FCE">
        <w:rPr>
          <w:rFonts w:cs="Arial"/>
        </w:rPr>
        <w:t xml:space="preserve"> </w:t>
      </w:r>
    </w:p>
    <w:p w14:paraId="314EEE2B" w14:textId="3C13ABCE" w:rsidR="00E329E4" w:rsidRDefault="00E329E4" w:rsidP="00E329E4">
      <w:pPr>
        <w:jc w:val="left"/>
        <w:rPr>
          <w:rFonts w:cs="Arial"/>
          <w:sz w:val="20"/>
        </w:rPr>
      </w:pPr>
    </w:p>
    <w:p w14:paraId="416D5897" w14:textId="18DF92A3" w:rsidR="00E329E4" w:rsidRDefault="00E329E4" w:rsidP="00E329E4">
      <w:pPr>
        <w:jc w:val="left"/>
        <w:rPr>
          <w:rFonts w:cs="Arial"/>
          <w:sz w:val="20"/>
        </w:rPr>
      </w:pPr>
      <w:r>
        <w:rPr>
          <w:rFonts w:cs="Arial"/>
          <w:sz w:val="20"/>
        </w:rPr>
        <w:t xml:space="preserve">DAR is basically we need to decide on any formal decision whether it is technology change testing tool </w:t>
      </w:r>
      <w:r w:rsidR="00EF56AA">
        <w:rPr>
          <w:rFonts w:cs="Arial"/>
          <w:sz w:val="20"/>
        </w:rPr>
        <w:t>change, framework</w:t>
      </w:r>
      <w:r>
        <w:rPr>
          <w:rFonts w:cs="Arial"/>
          <w:sz w:val="20"/>
        </w:rPr>
        <w:t>. Any ide from which we can implement this DAR.</w:t>
      </w:r>
    </w:p>
    <w:p w14:paraId="76C4FF4E" w14:textId="7E834A65" w:rsidR="00E329E4" w:rsidRDefault="00E329E4" w:rsidP="00E329E4">
      <w:pPr>
        <w:jc w:val="left"/>
        <w:rPr>
          <w:rFonts w:cs="Arial"/>
          <w:sz w:val="20"/>
        </w:rPr>
      </w:pPr>
    </w:p>
    <w:p w14:paraId="2086CB13" w14:textId="77777777" w:rsidR="00346E4C" w:rsidRDefault="00E329E4" w:rsidP="00E329E4">
      <w:pPr>
        <w:jc w:val="left"/>
        <w:rPr>
          <w:rFonts w:cs="Arial"/>
          <w:sz w:val="20"/>
        </w:rPr>
      </w:pPr>
      <w:r>
        <w:rPr>
          <w:rFonts w:cs="Arial"/>
          <w:sz w:val="20"/>
        </w:rPr>
        <w:t>Use of Components –</w:t>
      </w:r>
    </w:p>
    <w:p w14:paraId="6E2958E4" w14:textId="77777777" w:rsidR="00346E4C" w:rsidRPr="00346E4C" w:rsidRDefault="00346E4C" w:rsidP="00346E4C">
      <w:pPr>
        <w:pStyle w:val="ListParagraph"/>
        <w:numPr>
          <w:ilvl w:val="0"/>
          <w:numId w:val="49"/>
        </w:numPr>
        <w:tabs>
          <w:tab w:val="left" w:pos="1305"/>
        </w:tabs>
        <w:suppressAutoHyphens/>
        <w:rPr>
          <w:rFonts w:cs="Arial"/>
          <w:iCs/>
          <w:sz w:val="20"/>
          <w:szCs w:val="20"/>
        </w:rPr>
      </w:pPr>
      <w:r w:rsidRPr="00346E4C">
        <w:rPr>
          <w:rFonts w:cs="Arial"/>
          <w:iCs/>
          <w:sz w:val="20"/>
          <w:szCs w:val="20"/>
        </w:rPr>
        <w:t xml:space="preserve">Visual studio 2019 </w:t>
      </w:r>
    </w:p>
    <w:p w14:paraId="43441698" w14:textId="18EBB877" w:rsidR="00346E4C" w:rsidRPr="00346E4C" w:rsidRDefault="00346E4C" w:rsidP="00346E4C">
      <w:pPr>
        <w:pStyle w:val="ListParagraph"/>
        <w:numPr>
          <w:ilvl w:val="0"/>
          <w:numId w:val="49"/>
        </w:numPr>
        <w:tabs>
          <w:tab w:val="left" w:pos="1305"/>
        </w:tabs>
        <w:suppressAutoHyphens/>
        <w:rPr>
          <w:rFonts w:cs="Arial"/>
          <w:iCs/>
          <w:sz w:val="20"/>
          <w:szCs w:val="20"/>
        </w:rPr>
      </w:pPr>
      <w:proofErr w:type="spellStart"/>
      <w:r w:rsidRPr="00346E4C">
        <w:rPr>
          <w:rFonts w:cs="Arial"/>
          <w:iCs/>
          <w:sz w:val="20"/>
          <w:szCs w:val="20"/>
        </w:rPr>
        <w:t>Sql</w:t>
      </w:r>
      <w:proofErr w:type="spellEnd"/>
      <w:r w:rsidRPr="00346E4C">
        <w:rPr>
          <w:rFonts w:cs="Arial"/>
          <w:iCs/>
          <w:sz w:val="20"/>
          <w:szCs w:val="20"/>
        </w:rPr>
        <w:t xml:space="preserve"> Server </w:t>
      </w:r>
      <w:proofErr w:type="gramStart"/>
      <w:r w:rsidRPr="00346E4C">
        <w:rPr>
          <w:rFonts w:cs="Arial"/>
          <w:iCs/>
          <w:sz w:val="20"/>
          <w:szCs w:val="20"/>
        </w:rPr>
        <w:t>Management .Studio</w:t>
      </w:r>
      <w:proofErr w:type="gramEnd"/>
      <w:r w:rsidRPr="00346E4C">
        <w:rPr>
          <w:rFonts w:cs="Arial"/>
          <w:iCs/>
          <w:sz w:val="20"/>
          <w:szCs w:val="20"/>
        </w:rPr>
        <w:t xml:space="preserve"> (SSMS) 18.4</w:t>
      </w:r>
    </w:p>
    <w:p w14:paraId="2623911F" w14:textId="77777777" w:rsidR="00346E4C" w:rsidRPr="00346E4C" w:rsidRDefault="00346E4C" w:rsidP="00346E4C">
      <w:pPr>
        <w:pStyle w:val="ListParagraph"/>
        <w:numPr>
          <w:ilvl w:val="0"/>
          <w:numId w:val="49"/>
        </w:numPr>
        <w:tabs>
          <w:tab w:val="left" w:pos="1305"/>
        </w:tabs>
        <w:suppressAutoHyphens/>
        <w:rPr>
          <w:rFonts w:cs="Arial"/>
          <w:iCs/>
          <w:sz w:val="20"/>
          <w:szCs w:val="20"/>
        </w:rPr>
      </w:pPr>
      <w:r w:rsidRPr="00346E4C">
        <w:rPr>
          <w:rFonts w:cs="Arial"/>
          <w:iCs/>
          <w:sz w:val="20"/>
          <w:szCs w:val="20"/>
        </w:rPr>
        <w:t xml:space="preserve">Azure </w:t>
      </w:r>
      <w:proofErr w:type="gramStart"/>
      <w:r w:rsidRPr="00346E4C">
        <w:rPr>
          <w:rFonts w:cs="Arial"/>
          <w:iCs/>
          <w:sz w:val="20"/>
          <w:szCs w:val="20"/>
        </w:rPr>
        <w:t>repository .</w:t>
      </w:r>
      <w:proofErr w:type="gramEnd"/>
    </w:p>
    <w:p w14:paraId="3D832C2D" w14:textId="77777777" w:rsidR="00346E4C" w:rsidRPr="00346E4C" w:rsidRDefault="00346E4C" w:rsidP="00346E4C">
      <w:pPr>
        <w:pStyle w:val="ListParagraph"/>
        <w:numPr>
          <w:ilvl w:val="0"/>
          <w:numId w:val="49"/>
        </w:numPr>
        <w:rPr>
          <w:rFonts w:cs="Arial"/>
          <w:sz w:val="20"/>
        </w:rPr>
      </w:pPr>
      <w:r w:rsidRPr="00346E4C">
        <w:rPr>
          <w:rFonts w:cs="Arial"/>
          <w:sz w:val="20"/>
        </w:rPr>
        <w:t xml:space="preserve">SQL data </w:t>
      </w:r>
      <w:proofErr w:type="spellStart"/>
      <w:r w:rsidRPr="00346E4C">
        <w:rPr>
          <w:rFonts w:cs="Arial"/>
          <w:sz w:val="20"/>
        </w:rPr>
        <w:t>back up</w:t>
      </w:r>
      <w:proofErr w:type="spellEnd"/>
      <w:r w:rsidRPr="00346E4C">
        <w:rPr>
          <w:rFonts w:cs="Arial"/>
          <w:sz w:val="20"/>
        </w:rPr>
        <w:t xml:space="preserve"> - </w:t>
      </w:r>
    </w:p>
    <w:p w14:paraId="0DC9F6A9" w14:textId="0857849A" w:rsidR="00E329E4" w:rsidRDefault="00E329E4" w:rsidP="00E329E4">
      <w:pPr>
        <w:jc w:val="left"/>
        <w:rPr>
          <w:rFonts w:cs="Arial"/>
          <w:sz w:val="20"/>
        </w:rPr>
      </w:pPr>
      <w:r>
        <w:rPr>
          <w:rFonts w:cs="Arial"/>
          <w:sz w:val="20"/>
        </w:rPr>
        <w:t xml:space="preserve"> </w:t>
      </w:r>
    </w:p>
    <w:p w14:paraId="222546AF" w14:textId="4DCE52BB" w:rsidR="00E329E4" w:rsidRDefault="00E329E4" w:rsidP="00E329E4">
      <w:pPr>
        <w:jc w:val="left"/>
        <w:rPr>
          <w:rFonts w:cs="Arial"/>
          <w:sz w:val="20"/>
        </w:rPr>
      </w:pPr>
    </w:p>
    <w:p w14:paraId="7F48ABB8" w14:textId="13B714F3" w:rsidR="00E329E4" w:rsidRDefault="00E329E4" w:rsidP="00E329E4">
      <w:pPr>
        <w:jc w:val="left"/>
        <w:rPr>
          <w:rFonts w:cs="Arial"/>
          <w:sz w:val="20"/>
        </w:rPr>
      </w:pPr>
      <w:r>
        <w:rPr>
          <w:rFonts w:cs="Arial"/>
          <w:sz w:val="20"/>
        </w:rPr>
        <w:t>Vendor required – for printing the OMR</w:t>
      </w:r>
      <w:r w:rsidR="00346E4C">
        <w:rPr>
          <w:rFonts w:cs="Arial"/>
          <w:sz w:val="20"/>
        </w:rPr>
        <w:t xml:space="preserve"> </w:t>
      </w:r>
      <w:proofErr w:type="gramStart"/>
      <w:r w:rsidR="00346E4C">
        <w:rPr>
          <w:rFonts w:cs="Arial"/>
          <w:sz w:val="20"/>
        </w:rPr>
        <w:t>Sheets .</w:t>
      </w:r>
      <w:proofErr w:type="gramEnd"/>
    </w:p>
    <w:p w14:paraId="4EA0D17A" w14:textId="0A9108CB" w:rsidR="00E329E4" w:rsidRDefault="00E329E4" w:rsidP="00E329E4">
      <w:pPr>
        <w:jc w:val="left"/>
        <w:rPr>
          <w:rFonts w:cs="Arial"/>
          <w:sz w:val="20"/>
        </w:rPr>
      </w:pPr>
    </w:p>
    <w:p w14:paraId="790B148E" w14:textId="138B4855" w:rsidR="00E329E4" w:rsidRDefault="00E329E4" w:rsidP="00E329E4">
      <w:pPr>
        <w:jc w:val="left"/>
        <w:rPr>
          <w:rFonts w:cs="Arial"/>
          <w:sz w:val="20"/>
        </w:rPr>
      </w:pPr>
    </w:p>
    <w:p w14:paraId="01932EA6" w14:textId="77777777" w:rsidR="002D6948" w:rsidRPr="005D62F8" w:rsidRDefault="002D6948" w:rsidP="002D6948">
      <w:pPr>
        <w:tabs>
          <w:tab w:val="left" w:pos="7860"/>
        </w:tabs>
        <w:rPr>
          <w:rFonts w:cs="Arial"/>
          <w:sz w:val="20"/>
        </w:rPr>
      </w:pPr>
      <w:r>
        <w:rPr>
          <w:rFonts w:cs="Arial"/>
          <w:sz w:val="20"/>
        </w:rPr>
        <w:tab/>
      </w:r>
    </w:p>
    <w:p w14:paraId="0671461D" w14:textId="77777777" w:rsidR="002D6948" w:rsidRPr="004B6FCE" w:rsidRDefault="002D6948" w:rsidP="002D6948">
      <w:pPr>
        <w:pStyle w:val="Heading1"/>
        <w:tabs>
          <w:tab w:val="left" w:pos="360"/>
        </w:tabs>
        <w:rPr>
          <w:rFonts w:cs="Arial"/>
        </w:rPr>
      </w:pPr>
      <w:bookmarkStart w:id="76" w:name="_Toc253499721"/>
      <w:bookmarkStart w:id="77" w:name="_Toc67081179"/>
      <w:bookmarkStart w:id="78" w:name="_Toc68766424"/>
      <w:r w:rsidRPr="004B6FCE">
        <w:rPr>
          <w:rFonts w:cs="Arial"/>
        </w:rPr>
        <w:lastRenderedPageBreak/>
        <w:t>Project Organization</w:t>
      </w:r>
      <w:bookmarkEnd w:id="76"/>
      <w:bookmarkEnd w:id="77"/>
      <w:bookmarkEnd w:id="78"/>
    </w:p>
    <w:p w14:paraId="429B75AB" w14:textId="77777777" w:rsidR="002D6948" w:rsidRPr="004B6FCE" w:rsidRDefault="002D6948" w:rsidP="002D6948">
      <w:pPr>
        <w:pStyle w:val="ListParagraph"/>
        <w:keepNext/>
        <w:numPr>
          <w:ilvl w:val="0"/>
          <w:numId w:val="12"/>
        </w:numPr>
        <w:tabs>
          <w:tab w:val="left" w:pos="720"/>
          <w:tab w:val="left" w:pos="1440"/>
        </w:tabs>
        <w:spacing w:before="180" w:after="120" w:line="240" w:lineRule="auto"/>
        <w:contextualSpacing w:val="0"/>
        <w:jc w:val="both"/>
        <w:outlineLvl w:val="1"/>
        <w:rPr>
          <w:rFonts w:ascii="Arial" w:eastAsia="Times New Roman" w:hAnsi="Arial" w:cs="Arial"/>
          <w:b/>
          <w:bCs/>
          <w:vanish/>
          <w:sz w:val="26"/>
          <w:szCs w:val="26"/>
          <w:lang w:val="en-GB"/>
        </w:rPr>
      </w:pPr>
      <w:bookmarkStart w:id="79" w:name="_Toc64399209"/>
      <w:bookmarkStart w:id="80" w:name="_Toc64401230"/>
      <w:bookmarkStart w:id="81" w:name="_Toc64401300"/>
      <w:bookmarkStart w:id="82" w:name="_Toc66706406"/>
      <w:bookmarkStart w:id="83" w:name="_Toc67081108"/>
      <w:bookmarkStart w:id="84" w:name="_Toc67081180"/>
      <w:bookmarkStart w:id="85" w:name="_Toc68766425"/>
      <w:bookmarkStart w:id="86" w:name="_Toc253499722"/>
      <w:bookmarkEnd w:id="79"/>
      <w:bookmarkEnd w:id="80"/>
      <w:bookmarkEnd w:id="81"/>
      <w:bookmarkEnd w:id="82"/>
      <w:bookmarkEnd w:id="83"/>
      <w:bookmarkEnd w:id="84"/>
      <w:bookmarkEnd w:id="85"/>
    </w:p>
    <w:p w14:paraId="60FDE9C2" w14:textId="77777777" w:rsidR="002D6948" w:rsidRPr="004B6FCE" w:rsidRDefault="002D6948" w:rsidP="002D6948">
      <w:pPr>
        <w:pStyle w:val="ListParagraph"/>
        <w:keepNext/>
        <w:numPr>
          <w:ilvl w:val="0"/>
          <w:numId w:val="12"/>
        </w:numPr>
        <w:tabs>
          <w:tab w:val="left" w:pos="720"/>
          <w:tab w:val="left" w:pos="1440"/>
        </w:tabs>
        <w:spacing w:before="180" w:after="120" w:line="240" w:lineRule="auto"/>
        <w:contextualSpacing w:val="0"/>
        <w:jc w:val="both"/>
        <w:outlineLvl w:val="1"/>
        <w:rPr>
          <w:rFonts w:ascii="Arial" w:eastAsia="Times New Roman" w:hAnsi="Arial" w:cs="Arial"/>
          <w:b/>
          <w:bCs/>
          <w:vanish/>
          <w:sz w:val="26"/>
          <w:szCs w:val="26"/>
          <w:lang w:val="en-GB"/>
        </w:rPr>
      </w:pPr>
      <w:bookmarkStart w:id="87" w:name="_Toc64399210"/>
      <w:bookmarkStart w:id="88" w:name="_Toc64401231"/>
      <w:bookmarkStart w:id="89" w:name="_Toc64401301"/>
      <w:bookmarkStart w:id="90" w:name="_Toc66706407"/>
      <w:bookmarkStart w:id="91" w:name="_Toc67081109"/>
      <w:bookmarkStart w:id="92" w:name="_Toc67081181"/>
      <w:bookmarkStart w:id="93" w:name="_Toc68766426"/>
      <w:bookmarkEnd w:id="87"/>
      <w:bookmarkEnd w:id="88"/>
      <w:bookmarkEnd w:id="89"/>
      <w:bookmarkEnd w:id="90"/>
      <w:bookmarkEnd w:id="91"/>
      <w:bookmarkEnd w:id="92"/>
      <w:bookmarkEnd w:id="93"/>
    </w:p>
    <w:p w14:paraId="07FDA0C1" w14:textId="77777777" w:rsidR="002D6948" w:rsidRPr="004B6FCE" w:rsidRDefault="002D6948" w:rsidP="002D6948">
      <w:pPr>
        <w:pStyle w:val="ListParagraph"/>
        <w:keepNext/>
        <w:numPr>
          <w:ilvl w:val="0"/>
          <w:numId w:val="12"/>
        </w:numPr>
        <w:tabs>
          <w:tab w:val="left" w:pos="720"/>
          <w:tab w:val="left" w:pos="1440"/>
        </w:tabs>
        <w:spacing w:before="180" w:after="120" w:line="240" w:lineRule="auto"/>
        <w:contextualSpacing w:val="0"/>
        <w:jc w:val="both"/>
        <w:outlineLvl w:val="1"/>
        <w:rPr>
          <w:rFonts w:ascii="Arial" w:eastAsia="Times New Roman" w:hAnsi="Arial" w:cs="Arial"/>
          <w:b/>
          <w:bCs/>
          <w:vanish/>
          <w:sz w:val="26"/>
          <w:szCs w:val="26"/>
          <w:lang w:val="en-GB"/>
        </w:rPr>
      </w:pPr>
      <w:bookmarkStart w:id="94" w:name="_Toc64399211"/>
      <w:bookmarkStart w:id="95" w:name="_Toc64401232"/>
      <w:bookmarkStart w:id="96" w:name="_Toc64401302"/>
      <w:bookmarkStart w:id="97" w:name="_Toc66706408"/>
      <w:bookmarkStart w:id="98" w:name="_Toc67081110"/>
      <w:bookmarkStart w:id="99" w:name="_Toc67081182"/>
      <w:bookmarkStart w:id="100" w:name="_Toc68766427"/>
      <w:bookmarkEnd w:id="94"/>
      <w:bookmarkEnd w:id="95"/>
      <w:bookmarkEnd w:id="96"/>
      <w:bookmarkEnd w:id="97"/>
      <w:bookmarkEnd w:id="98"/>
      <w:bookmarkEnd w:id="99"/>
      <w:bookmarkEnd w:id="100"/>
    </w:p>
    <w:p w14:paraId="280CC775" w14:textId="77777777" w:rsidR="002D6948" w:rsidRPr="004B6FCE" w:rsidRDefault="002D6948" w:rsidP="002D6948">
      <w:pPr>
        <w:pStyle w:val="Heading2"/>
        <w:numPr>
          <w:ilvl w:val="1"/>
          <w:numId w:val="12"/>
        </w:numPr>
        <w:ind w:left="450"/>
        <w:rPr>
          <w:rFonts w:cs="Arial"/>
        </w:rPr>
      </w:pPr>
      <w:bookmarkStart w:id="101" w:name="_Toc67081183"/>
      <w:bookmarkStart w:id="102" w:name="_Toc68766428"/>
      <w:r w:rsidRPr="004B6FCE">
        <w:rPr>
          <w:rFonts w:cs="Arial"/>
        </w:rPr>
        <w:t>Organization Structure</w:t>
      </w:r>
      <w:bookmarkEnd w:id="86"/>
      <w:bookmarkEnd w:id="101"/>
      <w:bookmarkEnd w:id="102"/>
    </w:p>
    <w:p w14:paraId="6BDCD6D6" w14:textId="77777777" w:rsidR="00F9408D" w:rsidRDefault="00F9408D" w:rsidP="002D6948">
      <w:pPr>
        <w:ind w:left="513"/>
        <w:rPr>
          <w:rFonts w:cs="Arial"/>
          <w:sz w:val="20"/>
        </w:rPr>
      </w:pPr>
    </w:p>
    <w:p w14:paraId="122ACFB9" w14:textId="3CBC970C" w:rsidR="00F9408D" w:rsidRPr="00F9408D" w:rsidRDefault="007179B8" w:rsidP="002D6948">
      <w:pPr>
        <w:ind w:left="513"/>
        <w:rPr>
          <w:rFonts w:cs="Arial"/>
          <w:color w:val="0000CC"/>
          <w:sz w:val="20"/>
        </w:rPr>
      </w:pPr>
      <w:r>
        <w:rPr>
          <w:rFonts w:cs="Arial"/>
          <w:noProof/>
        </w:rPr>
        <w:pict w14:anchorId="1B0437B0">
          <v:shapetype id="_x0000_t202" coordsize="21600,21600" o:spt="202" path="m,l,21600r21600,l21600,xe">
            <v:stroke joinstyle="miter"/>
            <v:path gradientshapeok="t" o:connecttype="rect"/>
          </v:shapetype>
          <v:shape id="_x0000_s1046" type="#_x0000_t202" style="position:absolute;left:0;text-align:left;margin-left:205.8pt;margin-top:5.15pt;width:144.55pt;height:31.65pt;z-index:251677696;visibility:visible;mso-wrap-style:square;mso-width-percent:0;mso-height-percent:0;mso-wrap-distance-left:9.05pt;mso-wrap-distance-top:0;mso-wrap-distance-right:9.05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" strokeweight=".5pt">
            <v:textbox inset="7.45pt,3.85pt,7.45pt,3.85pt">
              <w:txbxContent>
                <w:p w14:paraId="59359502" w14:textId="41323EDF" w:rsidR="00EF56AA" w:rsidRPr="00370004" w:rsidRDefault="00EF56AA" w:rsidP="00EF56AA">
                  <w:pPr>
                    <w:jc w:val="center"/>
                    <w:rPr>
                      <w:rFonts w:cs="Arial"/>
                      <w:color w:val="000000" w:themeColor="text1"/>
                      <w:sz w:val="20"/>
                      <w:szCs w:val="20"/>
                      <w:lang w:val="en-IN"/>
                    </w:rPr>
                  </w:pPr>
                  <w:r w:rsidRPr="00370004">
                    <w:rPr>
                      <w:rFonts w:cs="Arial"/>
                      <w:color w:val="000000" w:themeColor="text1"/>
                      <w:sz w:val="20"/>
                      <w:szCs w:val="20"/>
                      <w:lang w:val="en-IN"/>
                    </w:rPr>
                    <w:t>Senior Management</w:t>
                  </w:r>
                </w:p>
              </w:txbxContent>
            </v:textbox>
          </v:shape>
        </w:pict>
      </w:r>
    </w:p>
    <w:p w14:paraId="0F6FA8FA" w14:textId="1B73F5F2" w:rsidR="002D6948" w:rsidRPr="00370004" w:rsidRDefault="007179B8" w:rsidP="002D6948">
      <w:pPr>
        <w:ind w:left="513"/>
        <w:rPr>
          <w:rFonts w:cs="Arial"/>
          <w:color w:val="000000" w:themeColor="text1"/>
        </w:rPr>
      </w:pPr>
      <w:r>
        <w:rPr>
          <w:rFonts w:cs="Arial"/>
          <w:noProof/>
        </w:rPr>
        <w:pict w14:anchorId="5CD00098">
          <v:line id="Straight Connector 4" o:spid="_x0000_s1043"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384.95pt,6.05pt" to="384.9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" strokecolor="#4472c4 [3204]" strokeweight=".5pt">
            <v:stroke joinstyle="miter"/>
          </v:line>
        </w:pict>
      </w:r>
      <w:r>
        <w:rPr>
          <w:rFonts w:cs="Arial"/>
          <w:noProof/>
        </w:rPr>
        <w:pict w14:anchorId="6C314A42">
          <v:line id="_x0000_s1048" style="position:absolute;left:0;text-align:left;flip:y;z-index:251679744;visibility:visible;mso-wrap-style:square;mso-wrap-distance-left:9pt;mso-wrap-distance-top:0;mso-wrap-distance-right:9pt;mso-wrap-distance-bottom:0;mso-position-horizontal-relative:text;mso-position-vertical-relative:text;mso-width-relative:margin;mso-height-relative:margin" from="350.35pt,6.05pt" to="385.7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" strokecolor="#4a7ebb"/>
        </w:pict>
      </w:r>
      <w:r>
        <w:rPr>
          <w:rFonts w:cs="Arial"/>
          <w:noProof/>
        </w:rPr>
        <w:pict w14:anchorId="7F926C55">
          <v:line id="_x0000_s1041" style="position:absolute;left:0;text-align:left;z-index:251672576;visibility:visible;mso-wrap-style:square;mso-wrap-distance-left:9pt;mso-wrap-distance-top:0;mso-wrap-distance-right:9pt;mso-wrap-distance-bottom:0;mso-position-horizontal-relative:text;mso-position-vertical-relative:text;mso-height-relative:margin" from="172.15pt,6.05pt" to="172.1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" strokecolor="#4a7ebb"/>
        </w:pict>
      </w:r>
      <w:r>
        <w:rPr>
          <w:rFonts w:cs="Arial"/>
          <w:noProof/>
        </w:rPr>
        <w:pict w14:anchorId="6C314A42">
          <v:line id="_x0000_s1047" style="position:absolute;left:0;text-align:left;flip:y;z-index:251678720;visibility:visible;mso-wrap-style:square;mso-wrap-distance-left:9pt;mso-wrap-distance-top:0;mso-wrap-distance-right:9pt;mso-wrap-distance-bottom:0;mso-position-horizontal-relative:text;mso-position-vertical-relative:text;mso-width-relative:margin;mso-height-relative:margin" from="172.15pt,6.05pt" to="207.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" strokecolor="#4a7ebb"/>
        </w:pict>
      </w:r>
    </w:p>
    <w:p w14:paraId="49B23E36" w14:textId="1E544863" w:rsidR="002D6948" w:rsidRPr="00370004" w:rsidRDefault="002D6948" w:rsidP="002D6948">
      <w:pPr>
        <w:ind w:left="513"/>
        <w:rPr>
          <w:rFonts w:cs="Arial"/>
          <w:color w:val="000000" w:themeColor="text1"/>
        </w:rPr>
      </w:pPr>
    </w:p>
    <w:p w14:paraId="7EFB73E8" w14:textId="4AD429CD" w:rsidR="00EF56AA" w:rsidRPr="00370004" w:rsidRDefault="00EF56AA" w:rsidP="002D6948">
      <w:pPr>
        <w:ind w:left="513"/>
        <w:rPr>
          <w:rFonts w:cs="Arial"/>
          <w:color w:val="000000" w:themeColor="text1"/>
        </w:rPr>
      </w:pPr>
    </w:p>
    <w:p w14:paraId="387293F3" w14:textId="70774532" w:rsidR="00EF56AA" w:rsidRPr="00370004" w:rsidRDefault="007179B8" w:rsidP="002D6948">
      <w:pPr>
        <w:ind w:left="513"/>
        <w:rPr>
          <w:rFonts w:cs="Arial"/>
          <w:color w:val="000000" w:themeColor="text1"/>
        </w:rPr>
      </w:pPr>
      <w:r>
        <w:rPr>
          <w:rFonts w:cs="Arial"/>
          <w:noProof/>
          <w:color w:val="000000" w:themeColor="text1"/>
        </w:rPr>
        <w:pict w14:anchorId="1B0437B0">
          <v:shape id="Text Box 49" o:spid="_x0000_s1026" type="#_x0000_t202" style="position:absolute;left:0;text-align:left;margin-left:91.3pt;margin-top:6.7pt;width:144.55pt;height:31.6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" strokeweight=".5pt">
            <v:textbox inset="7.45pt,3.85pt,7.45pt,3.85pt">
              <w:txbxContent>
                <w:p w14:paraId="2C413FA7" w14:textId="77777777" w:rsidR="00EF56AA" w:rsidRPr="00370004" w:rsidRDefault="00EF56AA" w:rsidP="00EF56AA">
                  <w:pPr>
                    <w:jc w:val="center"/>
                    <w:rPr>
                      <w:rFonts w:cs="Arial"/>
                      <w:color w:val="000000" w:themeColor="text1"/>
                      <w:sz w:val="20"/>
                      <w:szCs w:val="20"/>
                    </w:rPr>
                  </w:pPr>
                  <w:r w:rsidRPr="00370004">
                    <w:rPr>
                      <w:rFonts w:cs="Arial"/>
                      <w:color w:val="000000" w:themeColor="text1"/>
                      <w:sz w:val="20"/>
                      <w:szCs w:val="20"/>
                    </w:rPr>
                    <w:t>Delivery Head</w:t>
                  </w:r>
                </w:p>
              </w:txbxContent>
            </v:textbox>
          </v:shape>
        </w:pict>
      </w:r>
    </w:p>
    <w:p w14:paraId="56096AB8" w14:textId="62EA4610" w:rsidR="002D6948" w:rsidRPr="00370004" w:rsidRDefault="007179B8" w:rsidP="002D6948">
      <w:pPr>
        <w:ind w:left="513"/>
        <w:rPr>
          <w:rFonts w:cs="Arial"/>
          <w:color w:val="000000" w:themeColor="text1"/>
        </w:rPr>
      </w:pPr>
      <w:r>
        <w:rPr>
          <w:rFonts w:cs="Arial"/>
          <w:noProof/>
          <w:color w:val="000000" w:themeColor="text1"/>
        </w:rPr>
        <w:pict w14:anchorId="6C314A42">
          <v:line id="Straight Connector 26" o:spid="_x0000_s1045" style="position:absolute;left:0;text-align:left;flip:y;z-index:251676672;visibility:visible;mso-wrap-style:square;mso-wrap-distance-left:9pt;mso-wrap-distance-top:0;mso-wrap-distance-right:9pt;mso-wrap-distance-bottom:0;mso-position-horizontal-relative:text;mso-position-vertical-relative:text;mso-width-relative:margin;mso-height-relative:margin" from="235.85pt,4.85pt" to="33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" strokecolor="#4a7ebb"/>
        </w:pict>
      </w:r>
    </w:p>
    <w:p w14:paraId="01731454" w14:textId="2D0E3AFE" w:rsidR="00EF56AA" w:rsidRPr="00370004" w:rsidRDefault="00EF56AA" w:rsidP="002D6948">
      <w:pPr>
        <w:ind w:left="513"/>
        <w:rPr>
          <w:rFonts w:cs="Arial"/>
          <w:color w:val="000000" w:themeColor="text1"/>
        </w:rPr>
      </w:pPr>
    </w:p>
    <w:p w14:paraId="3737D364" w14:textId="48DE83D2" w:rsidR="00EF56AA" w:rsidRPr="00370004" w:rsidRDefault="007179B8" w:rsidP="002D6948">
      <w:pPr>
        <w:ind w:left="513"/>
        <w:rPr>
          <w:rFonts w:cs="Arial"/>
          <w:color w:val="000000" w:themeColor="text1"/>
        </w:rPr>
      </w:pPr>
      <w:r>
        <w:rPr>
          <w:rFonts w:cs="Arial"/>
          <w:noProof/>
          <w:color w:val="000000" w:themeColor="text1"/>
        </w:rPr>
        <w:pict w14:anchorId="4B5B4A5D">
          <v:shape id="Text Box 7" o:spid="_x0000_s1044" type="#_x0000_t202" style="position:absolute;left:0;text-align:left;margin-left:335.25pt;margin-top:-31.8pt;width:99.65pt;height:32.3pt;z-index:2516756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" strokeweight=".5pt">
            <v:textbox inset="7.45pt,3.85pt,7.45pt,3.85pt">
              <w:txbxContent>
                <w:p w14:paraId="6C017015" w14:textId="77777777" w:rsidR="00EF56AA" w:rsidRPr="00370004" w:rsidRDefault="00EF56AA" w:rsidP="00EF56AA">
                  <w:pPr>
                    <w:jc w:val="center"/>
                    <w:rPr>
                      <w:rFonts w:cs="Arial"/>
                      <w:color w:val="000000" w:themeColor="text1"/>
                      <w:sz w:val="20"/>
                      <w:szCs w:val="20"/>
                    </w:rPr>
                  </w:pPr>
                  <w:bookmarkStart w:id="103" w:name="_Hlk76664064"/>
                  <w:bookmarkStart w:id="104" w:name="_Hlk76664065"/>
                  <w:r w:rsidRPr="00370004">
                    <w:rPr>
                      <w:rFonts w:cs="Arial"/>
                      <w:color w:val="000000" w:themeColor="text1"/>
                      <w:sz w:val="20"/>
                      <w:szCs w:val="20"/>
                    </w:rPr>
                    <w:t>SQA</w:t>
                  </w:r>
                  <w:bookmarkEnd w:id="103"/>
                  <w:bookmarkEnd w:id="104"/>
                </w:p>
              </w:txbxContent>
            </v:textbox>
          </v:shape>
        </w:pict>
      </w:r>
      <w:r>
        <w:rPr>
          <w:rFonts w:cs="Arial"/>
          <w:noProof/>
          <w:color w:val="000000" w:themeColor="text1"/>
        </w:rPr>
        <w:pict w14:anchorId="7F926C55">
          <v:line id="Straight Connector 30" o:spid="_x0000_s1040" style="position:absolute;left:0;text-align:left;z-index:251671552;visibility:visible;mso-wrap-style:square;mso-height-percent:0;mso-wrap-distance-left:9pt;mso-wrap-distance-top:0;mso-wrap-distance-right:9pt;mso-wrap-distance-bottom:0;mso-position-horizontal-relative:text;mso-position-vertical-relative:text;mso-height-percent:0;mso-height-relative:margin" from="172.15pt,2.4pt" to="172.1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" strokecolor="#4a7ebb"/>
        </w:pict>
      </w:r>
    </w:p>
    <w:p w14:paraId="12340774" w14:textId="741A1615" w:rsidR="00EF56AA" w:rsidRPr="00370004" w:rsidRDefault="00EF56AA" w:rsidP="002D6948">
      <w:pPr>
        <w:ind w:left="513"/>
        <w:rPr>
          <w:rFonts w:cs="Arial"/>
          <w:color w:val="000000" w:themeColor="text1"/>
        </w:rPr>
      </w:pPr>
    </w:p>
    <w:p w14:paraId="5C597ADC" w14:textId="6FCB2076" w:rsidR="00EF56AA" w:rsidRPr="00370004" w:rsidRDefault="00EF56AA" w:rsidP="002D6948">
      <w:pPr>
        <w:ind w:left="513"/>
        <w:rPr>
          <w:rFonts w:cs="Arial"/>
          <w:color w:val="000000" w:themeColor="text1"/>
        </w:rPr>
      </w:pPr>
    </w:p>
    <w:p w14:paraId="5EA94733" w14:textId="1F1D64F1" w:rsidR="00EF56AA" w:rsidRPr="00370004" w:rsidRDefault="00EF56AA" w:rsidP="002D6948">
      <w:pPr>
        <w:ind w:left="513"/>
        <w:rPr>
          <w:rFonts w:cs="Arial"/>
          <w:color w:val="000000" w:themeColor="text1"/>
        </w:rPr>
      </w:pPr>
    </w:p>
    <w:p w14:paraId="45B63D3A" w14:textId="0F0BD1FA" w:rsidR="00EF56AA" w:rsidRPr="00370004" w:rsidRDefault="007179B8" w:rsidP="002D6948">
      <w:pPr>
        <w:ind w:left="513"/>
        <w:rPr>
          <w:rFonts w:cs="Arial"/>
          <w:color w:val="000000" w:themeColor="text1"/>
        </w:rPr>
      </w:pPr>
      <w:r>
        <w:rPr>
          <w:rFonts w:cs="Arial"/>
          <w:noProof/>
          <w:color w:val="000000" w:themeColor="text1"/>
        </w:rPr>
        <w:pict w14:anchorId="52547B29">
          <v:line id="_x0000_s1042" style="position:absolute;left:0;text-align:left;z-index:251673600;visibility:visible;mso-wrap-style:square;mso-height-percent:0;mso-wrap-distance-left:9pt;mso-wrap-distance-top:0;mso-wrap-distance-right:9pt;mso-wrap-distance-bottom:0;mso-position-horizontal-relative:text;mso-position-vertical-relative:text;mso-height-percent:0;mso-height-relative:margin" from="91.3pt,7.95pt" to="91.3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" strokecolor="#4a7ebb"/>
        </w:pict>
      </w:r>
      <w:r>
        <w:rPr>
          <w:rFonts w:cs="Arial"/>
          <w:noProof/>
          <w:color w:val="000000" w:themeColor="text1"/>
        </w:rPr>
        <w:pict w14:anchorId="377AC4F8">
          <v:line id="Straight Connector 54" o:spid="_x0000_s1039" style="position:absolute;left:0;text-align:left;z-index:251670528;visibility:visible;mso-wrap-style:square;mso-height-percent:0;mso-wrap-distance-left:9pt;mso-wrap-distance-top:0;mso-wrap-distance-right:9pt;mso-wrap-distance-bottom:0;mso-position-horizontal-relative:text;mso-position-vertical-relative:text;mso-height-percent:0;mso-height-relative:margin" from="268.6pt,10.6pt" to="268.6pt,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" strokecolor="#4a7ebb"/>
        </w:pict>
      </w:r>
      <w:r>
        <w:rPr>
          <w:rFonts w:cs="Arial"/>
          <w:noProof/>
          <w:color w:val="000000" w:themeColor="text1"/>
        </w:rPr>
        <w:pict w14:anchorId="52547B29">
          <v:line id="Straight Connector 45" o:spid="_x0000_s1038" style="position:absolute;left:0;text-align:left;z-index:251669504;visibility:visible;mso-wrap-style:square;mso-height-percent:0;mso-wrap-distance-left:9pt;mso-wrap-distance-top:0;mso-wrap-distance-right:9pt;mso-wrap-distance-bottom:0;mso-position-horizontal-relative:text;mso-position-vertical-relative:text;mso-height-percent:0;mso-height-relative:margin" from="174.45pt,7.95pt" to="174.4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" strokecolor="#4a7ebb"/>
        </w:pict>
      </w:r>
    </w:p>
    <w:p w14:paraId="713E650D" w14:textId="5A627ABF" w:rsidR="00EF56AA" w:rsidRPr="00370004" w:rsidRDefault="00EF56AA" w:rsidP="002D6948">
      <w:pPr>
        <w:ind w:left="513"/>
        <w:rPr>
          <w:rFonts w:cs="Arial"/>
          <w:color w:val="000000" w:themeColor="text1"/>
        </w:rPr>
      </w:pPr>
    </w:p>
    <w:p w14:paraId="7C3E16AB" w14:textId="63DA0FD0" w:rsidR="00EF56AA" w:rsidRPr="00370004" w:rsidRDefault="007179B8" w:rsidP="002D6948">
      <w:pPr>
        <w:ind w:left="513"/>
        <w:rPr>
          <w:rFonts w:cs="Arial"/>
          <w:color w:val="000000" w:themeColor="text1"/>
        </w:rPr>
      </w:pPr>
      <w:r>
        <w:rPr>
          <w:rFonts w:cs="Arial"/>
          <w:noProof/>
          <w:color w:val="000000" w:themeColor="text1"/>
        </w:rPr>
        <w:pict w14:anchorId="718EFDFF">
          <v:shape id="Text Box 11" o:spid="_x0000_s1030" type="#_x0000_t202" style="position:absolute;left:0;text-align:left;margin-left:132.2pt;margin-top:6.35pt;width:84.65pt;height:33.7pt;z-index:251661312;visibility:visible;mso-wrap-style:square;mso-width-percent:0;mso-height-percent:0;mso-wrap-distance-left:9.05pt;mso-wrap-distance-top:0;mso-wrap-distance-right:9.05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" strokeweight=".5pt">
            <v:textbox inset="7.45pt,3.85pt,7.45pt,3.85pt">
              <w:txbxContent>
                <w:p w14:paraId="20F0D739" w14:textId="77777777" w:rsidR="00EF56AA" w:rsidRPr="00370004" w:rsidRDefault="00EF56AA" w:rsidP="00EF56AA">
                  <w:pPr>
                    <w:jc w:val="center"/>
                    <w:rPr>
                      <w:rFonts w:cs="Arial"/>
                      <w:color w:val="000000" w:themeColor="text1"/>
                      <w:sz w:val="20"/>
                      <w:szCs w:val="20"/>
                    </w:rPr>
                  </w:pPr>
                  <w:r w:rsidRPr="00370004">
                    <w:rPr>
                      <w:rFonts w:cs="Arial"/>
                      <w:color w:val="000000" w:themeColor="text1"/>
                      <w:sz w:val="20"/>
                      <w:szCs w:val="20"/>
                    </w:rPr>
                    <w:t>Architect</w:t>
                  </w:r>
                </w:p>
              </w:txbxContent>
            </v:textbox>
          </v:shape>
        </w:pict>
      </w:r>
    </w:p>
    <w:p w14:paraId="02CA48CB" w14:textId="30DE2EB3" w:rsidR="00EF56AA" w:rsidRPr="00370004" w:rsidRDefault="007179B8" w:rsidP="002D6948">
      <w:pPr>
        <w:ind w:left="513"/>
        <w:rPr>
          <w:rFonts w:cs="Arial"/>
          <w:color w:val="000000" w:themeColor="text1"/>
        </w:rPr>
      </w:pPr>
      <w:r>
        <w:rPr>
          <w:rFonts w:cs="Arial"/>
          <w:noProof/>
          <w:color w:val="000000" w:themeColor="text1"/>
        </w:rPr>
        <w:pict w14:anchorId="1293A8F6">
          <v:shape id="Text Box 6" o:spid="_x0000_s1029" type="#_x0000_t202" style="position:absolute;left:0;text-align:left;margin-left:23.2pt;margin-top:-6.3pt;width:81.2pt;height:33.8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" strokeweight=".5pt">
            <v:textbox inset="7.45pt,3.85pt,7.45pt,3.85pt">
              <w:txbxContent>
                <w:p w14:paraId="436FD827" w14:textId="77777777" w:rsidR="00EF56AA" w:rsidRPr="00370004" w:rsidRDefault="00EF56AA" w:rsidP="00EF56AA">
                  <w:pPr>
                    <w:jc w:val="center"/>
                    <w:rPr>
                      <w:rFonts w:cs="Arial"/>
                      <w:color w:val="000000" w:themeColor="text1"/>
                      <w:sz w:val="20"/>
                      <w:szCs w:val="20"/>
                    </w:rPr>
                  </w:pPr>
                  <w:r w:rsidRPr="00370004">
                    <w:rPr>
                      <w:rFonts w:cs="Arial"/>
                      <w:color w:val="000000" w:themeColor="text1"/>
                      <w:sz w:val="20"/>
                      <w:szCs w:val="20"/>
                    </w:rPr>
                    <w:t>Configuration Controller</w:t>
                  </w:r>
                </w:p>
                <w:p w14:paraId="34C41E52" w14:textId="77777777" w:rsidR="00EF56AA" w:rsidRDefault="00EF56AA" w:rsidP="00EF56AA">
                  <w:pPr>
                    <w:jc w:val="center"/>
                    <w:rPr>
                      <w:rFonts w:cs="Arial"/>
                      <w:color w:val="0000CC"/>
                      <w:sz w:val="20"/>
                      <w:szCs w:val="20"/>
                    </w:rPr>
                  </w:pPr>
                  <w:r>
                    <w:rPr>
                      <w:rFonts w:cs="Arial"/>
                      <w:color w:val="0000CC"/>
                      <w:sz w:val="20"/>
                      <w:szCs w:val="20"/>
                    </w:rPr>
                    <w:t>Architect</w:t>
                  </w:r>
                </w:p>
              </w:txbxContent>
            </v:textbox>
          </v:shape>
        </w:pict>
      </w:r>
      <w:r>
        <w:rPr>
          <w:rFonts w:cs="Arial"/>
          <w:noProof/>
          <w:color w:val="000000" w:themeColor="text1"/>
        </w:rPr>
        <w:pict w14:anchorId="4D97B85A">
          <v:shape id="Text Box 14" o:spid="_x0000_s1028" type="#_x0000_t202" style="position:absolute;left:0;text-align:left;margin-left:78.4pt;margin-top:-66.8pt;width:202.15pt;height:36.2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" strokeweight=".5pt">
            <v:textbox inset="7.45pt,3.85pt,7.45pt,3.85pt">
              <w:txbxContent>
                <w:p w14:paraId="20513C46" w14:textId="77777777" w:rsidR="00EF56AA" w:rsidRPr="00370004" w:rsidRDefault="00EF56AA" w:rsidP="00EF56AA">
                  <w:pPr>
                    <w:jc w:val="center"/>
                    <w:rPr>
                      <w:rFonts w:cs="Arial"/>
                      <w:color w:val="000000" w:themeColor="text1"/>
                      <w:sz w:val="20"/>
                      <w:szCs w:val="20"/>
                    </w:rPr>
                  </w:pPr>
                  <w:r w:rsidRPr="00370004">
                    <w:rPr>
                      <w:rFonts w:cs="Arial"/>
                      <w:color w:val="000000" w:themeColor="text1"/>
                      <w:sz w:val="20"/>
                      <w:szCs w:val="20"/>
                    </w:rPr>
                    <w:t>Project Manager</w:t>
                  </w:r>
                </w:p>
              </w:txbxContent>
            </v:textbox>
          </v:shape>
        </w:pict>
      </w:r>
    </w:p>
    <w:p w14:paraId="1DD60418" w14:textId="3667D0E8" w:rsidR="00EF56AA" w:rsidRPr="00370004" w:rsidRDefault="00EF56AA" w:rsidP="002D6948">
      <w:pPr>
        <w:ind w:left="513"/>
        <w:rPr>
          <w:rFonts w:cs="Arial"/>
          <w:color w:val="000000" w:themeColor="text1"/>
        </w:rPr>
      </w:pPr>
    </w:p>
    <w:p w14:paraId="47C612FF" w14:textId="75739911" w:rsidR="00EF56AA" w:rsidRPr="00370004" w:rsidRDefault="007179B8" w:rsidP="002D6948">
      <w:pPr>
        <w:ind w:left="513"/>
        <w:rPr>
          <w:rFonts w:cs="Arial"/>
          <w:color w:val="000000" w:themeColor="text1"/>
        </w:rPr>
      </w:pPr>
      <w:r>
        <w:rPr>
          <w:rFonts w:cs="Arial"/>
          <w:noProof/>
          <w:color w:val="000000" w:themeColor="text1"/>
        </w:rPr>
        <w:pict w14:anchorId="17018542">
          <v:line id="Straight Connector 52" o:spid="_x0000_s1037" style="position:absolute;left:0;text-align:left;z-index:251668480;visibility:visible;mso-wrap-style:square;mso-height-percent:0;mso-wrap-distance-left:9pt;mso-wrap-distance-top:0;mso-wrap-distance-right:9pt;mso-wrap-distance-bottom:0;mso-position-horizontal-relative:text;mso-position-vertical-relative:text;mso-height-percent:0;mso-height-relative:margin" from="177.25pt,4.6pt" to="177.2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" strokecolor="#4a7ebb"/>
        </w:pict>
      </w:r>
    </w:p>
    <w:p w14:paraId="150AE9CC" w14:textId="68A74E4C" w:rsidR="00EF56AA" w:rsidRPr="00370004" w:rsidRDefault="00EF56AA" w:rsidP="002D6948">
      <w:pPr>
        <w:ind w:left="513"/>
        <w:rPr>
          <w:rFonts w:cs="Arial"/>
          <w:color w:val="000000" w:themeColor="text1"/>
        </w:rPr>
      </w:pPr>
    </w:p>
    <w:p w14:paraId="519DE36E" w14:textId="25594962" w:rsidR="00EF56AA" w:rsidRPr="00370004" w:rsidRDefault="007179B8" w:rsidP="002D6948">
      <w:pPr>
        <w:ind w:left="513"/>
        <w:rPr>
          <w:rFonts w:cs="Arial"/>
          <w:color w:val="000000" w:themeColor="text1"/>
        </w:rPr>
      </w:pPr>
      <w:r>
        <w:rPr>
          <w:rFonts w:cs="Arial"/>
          <w:noProof/>
          <w:color w:val="000000" w:themeColor="text1"/>
        </w:rPr>
        <w:pict w14:anchorId="718EFDFF">
          <v:shape id="_x0000_s1032" type="#_x0000_t202" style="position:absolute;left:0;text-align:left;margin-left:242.95pt;margin-top:7.5pt;width:84.65pt;height:33.7pt;z-index:251663360;visibility:visible;mso-wrap-style:square;mso-width-percent:0;mso-height-percent:0;mso-wrap-distance-left:9.05pt;mso-wrap-distance-top:0;mso-wrap-distance-right:9.05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" strokeweight=".5pt">
            <v:textbox inset="7.45pt,3.85pt,7.45pt,3.85pt">
              <w:txbxContent>
                <w:p w14:paraId="52EE09DA" w14:textId="77777777" w:rsidR="00EF56AA" w:rsidRPr="00370004" w:rsidRDefault="00EF56AA" w:rsidP="00EF56AA">
                  <w:pPr>
                    <w:jc w:val="center"/>
                    <w:rPr>
                      <w:rFonts w:cs="Arial"/>
                      <w:color w:val="000000" w:themeColor="text1"/>
                      <w:sz w:val="20"/>
                      <w:szCs w:val="20"/>
                    </w:rPr>
                  </w:pPr>
                  <w:r w:rsidRPr="00370004">
                    <w:rPr>
                      <w:rFonts w:cs="Arial"/>
                      <w:color w:val="000000" w:themeColor="text1"/>
                      <w:sz w:val="20"/>
                      <w:szCs w:val="20"/>
                    </w:rPr>
                    <w:t>Test Lead</w:t>
                  </w:r>
                </w:p>
                <w:p w14:paraId="3E8BF3F4" w14:textId="48E34C2C" w:rsidR="00EF56AA" w:rsidRDefault="00EF56AA" w:rsidP="00EF56AA">
                  <w:pPr>
                    <w:jc w:val="center"/>
                    <w:rPr>
                      <w:rFonts w:cs="Arial"/>
                      <w:color w:val="0000CC"/>
                      <w:sz w:val="20"/>
                      <w:szCs w:val="20"/>
                    </w:rPr>
                  </w:pPr>
                </w:p>
              </w:txbxContent>
            </v:textbox>
          </v:shape>
        </w:pict>
      </w:r>
      <w:r>
        <w:rPr>
          <w:rFonts w:cs="Arial"/>
          <w:noProof/>
          <w:color w:val="000000" w:themeColor="text1"/>
        </w:rPr>
        <w:pict w14:anchorId="718EFDFF">
          <v:shape id="_x0000_s1031" type="#_x0000_t202" style="position:absolute;left:0;text-align:left;margin-left:137.7pt;margin-top:7.5pt;width:84.65pt;height:33.7pt;z-index:251662336;visibility:visible;mso-wrap-style:square;mso-width-percent:0;mso-height-percent:0;mso-wrap-distance-left:9.05pt;mso-wrap-distance-top:0;mso-wrap-distance-right:9.05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" strokeweight=".5pt">
            <v:textbox inset="7.45pt,3.85pt,7.45pt,3.85pt">
              <w:txbxContent>
                <w:p w14:paraId="26E957B2" w14:textId="198CD803" w:rsidR="00EF56AA" w:rsidRPr="00370004" w:rsidRDefault="00EF56AA" w:rsidP="00EF56AA">
                  <w:pPr>
                    <w:jc w:val="center"/>
                    <w:rPr>
                      <w:rFonts w:cs="Arial"/>
                      <w:color w:val="000000" w:themeColor="text1"/>
                      <w:sz w:val="20"/>
                      <w:szCs w:val="20"/>
                      <w:lang w:val="en-IN"/>
                    </w:rPr>
                  </w:pPr>
                  <w:r w:rsidRPr="00370004">
                    <w:rPr>
                      <w:rFonts w:cs="Arial"/>
                      <w:color w:val="000000" w:themeColor="text1"/>
                      <w:sz w:val="20"/>
                      <w:szCs w:val="20"/>
                      <w:lang w:val="en-IN"/>
                    </w:rPr>
                    <w:t>Tech Lead</w:t>
                  </w:r>
                </w:p>
              </w:txbxContent>
            </v:textbox>
          </v:shape>
        </w:pict>
      </w:r>
    </w:p>
    <w:p w14:paraId="526A015C" w14:textId="09BCBDFA" w:rsidR="00EF56AA" w:rsidRPr="00370004" w:rsidRDefault="00EF56AA" w:rsidP="002D6948">
      <w:pPr>
        <w:ind w:left="513"/>
        <w:rPr>
          <w:rFonts w:cs="Arial"/>
          <w:color w:val="000000" w:themeColor="text1"/>
        </w:rPr>
      </w:pPr>
    </w:p>
    <w:p w14:paraId="28D0E668" w14:textId="7123DB4D" w:rsidR="00EF56AA" w:rsidRPr="00370004" w:rsidRDefault="00EF56AA" w:rsidP="002D6948">
      <w:pPr>
        <w:ind w:left="513"/>
        <w:rPr>
          <w:rFonts w:cs="Arial"/>
          <w:color w:val="000000" w:themeColor="text1"/>
        </w:rPr>
      </w:pPr>
    </w:p>
    <w:p w14:paraId="07A109AB" w14:textId="791AD5D6" w:rsidR="00EF56AA" w:rsidRPr="00370004" w:rsidRDefault="007179B8" w:rsidP="002D6948">
      <w:pPr>
        <w:ind w:left="513"/>
        <w:rPr>
          <w:rFonts w:cs="Arial"/>
          <w:color w:val="000000" w:themeColor="text1"/>
        </w:rPr>
      </w:pPr>
      <w:r>
        <w:rPr>
          <w:rFonts w:cs="Arial"/>
          <w:noProof/>
          <w:color w:val="000000" w:themeColor="text1"/>
        </w:rPr>
        <w:pict w14:anchorId="2A0665CE">
          <v:line id="Straight Connector 60" o:spid="_x0000_s1035" style="position:absolute;left:0;text-align:left;z-index:251666432;visibility:visible;mso-wrap-style:square;mso-height-percent:0;mso-wrap-distance-left:9pt;mso-wrap-distance-top:0;mso-wrap-distance-right:9pt;mso-wrap-distance-bottom:0;mso-position-horizontal-relative:text;mso-position-vertical-relative:text;mso-height-percent:0;mso-height-relative:margin" from="177.25pt,3.25pt" to="177.2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" strokecolor="#4a7ebb"/>
        </w:pict>
      </w:r>
      <w:r>
        <w:rPr>
          <w:rFonts w:cs="Arial"/>
          <w:noProof/>
          <w:color w:val="000000" w:themeColor="text1"/>
        </w:rPr>
        <w:pict w14:anchorId="2A0665CE">
          <v:line id="_x0000_s1036" style="position:absolute;left:0;text-align:left;z-index:251667456;visibility:visible;mso-wrap-style:square;mso-height-percent:0;mso-wrap-distance-left:9pt;mso-wrap-distance-top:0;mso-wrap-distance-right:9pt;mso-wrap-distance-bottom:0;mso-position-horizontal-relative:text;mso-position-vertical-relative:text;mso-height-percent:0;mso-height-relative:margin" from="280.55pt,6.35pt" to="280.5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" strokecolor="#4a7ebb"/>
        </w:pict>
      </w:r>
    </w:p>
    <w:p w14:paraId="418AEAD7" w14:textId="09600783" w:rsidR="00EF56AA" w:rsidRPr="00370004" w:rsidRDefault="00EF56AA" w:rsidP="002D6948">
      <w:pPr>
        <w:ind w:left="513"/>
        <w:rPr>
          <w:rFonts w:cs="Arial"/>
          <w:color w:val="000000" w:themeColor="text1"/>
        </w:rPr>
      </w:pPr>
    </w:p>
    <w:p w14:paraId="440CD20E" w14:textId="17E11167" w:rsidR="00EF56AA" w:rsidRPr="00370004" w:rsidRDefault="007179B8" w:rsidP="002D6948">
      <w:pPr>
        <w:ind w:left="513"/>
        <w:rPr>
          <w:rFonts w:cs="Arial"/>
          <w:color w:val="000000" w:themeColor="text1"/>
        </w:rPr>
      </w:pPr>
      <w:r>
        <w:rPr>
          <w:rFonts w:cs="Arial"/>
          <w:noProof/>
          <w:color w:val="000000" w:themeColor="text1"/>
        </w:rPr>
        <w:pict w14:anchorId="7753484C">
          <v:shape id="Text Box 5" o:spid="_x0000_s1034" type="#_x0000_t202" style="position:absolute;left:0;text-align:left;margin-left:253.45pt;margin-top:8.4pt;width:77.75pt;height:34.55pt;z-index:251665408;visibility:visible;mso-wrap-style:square;mso-width-percent:0;mso-height-percent:0;mso-wrap-distance-left:9.05pt;mso-wrap-distance-top:0;mso-wrap-distance-right:9.05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" strokeweight=".5pt">
            <v:textbox inset="7.45pt,3.85pt,7.45pt,3.85pt">
              <w:txbxContent>
                <w:p w14:paraId="6B11CF66" w14:textId="77777777" w:rsidR="00EF56AA" w:rsidRPr="00370004" w:rsidRDefault="00EF56AA" w:rsidP="00EF56AA">
                  <w:pPr>
                    <w:jc w:val="center"/>
                    <w:rPr>
                      <w:rFonts w:cs="Arial"/>
                      <w:color w:val="000000" w:themeColor="text1"/>
                      <w:sz w:val="20"/>
                      <w:szCs w:val="20"/>
                    </w:rPr>
                  </w:pPr>
                  <w:r w:rsidRPr="00370004">
                    <w:rPr>
                      <w:rFonts w:cs="Arial"/>
                      <w:color w:val="000000" w:themeColor="text1"/>
                      <w:sz w:val="20"/>
                      <w:szCs w:val="20"/>
                    </w:rPr>
                    <w:t>Testing Team</w:t>
                  </w:r>
                </w:p>
              </w:txbxContent>
            </v:textbox>
          </v:shape>
        </w:pict>
      </w:r>
      <w:r>
        <w:rPr>
          <w:rFonts w:cs="Arial"/>
          <w:noProof/>
          <w:color w:val="000000" w:themeColor="text1"/>
        </w:rPr>
        <w:pict w14:anchorId="6A1429DC">
          <v:shape id="Text Box 8" o:spid="_x0000_s1033" type="#_x0000_t202" style="position:absolute;left:0;text-align:left;margin-left:137.7pt;margin-top:8.4pt;width:85.1pt;height:34.55pt;z-index:251664384;visibility:visible;mso-wrap-style:square;mso-width-percent:0;mso-height-percent:0;mso-wrap-distance-left:9.05pt;mso-wrap-distance-top:0;mso-wrap-distance-right:9.05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" strokeweight=".5pt">
            <v:textbox inset="7.45pt,3.85pt,7.45pt,3.85pt">
              <w:txbxContent>
                <w:p w14:paraId="182342D1" w14:textId="77777777" w:rsidR="00EF56AA" w:rsidRPr="00370004" w:rsidRDefault="00EF56AA" w:rsidP="00EF56AA">
                  <w:pPr>
                    <w:jc w:val="center"/>
                    <w:rPr>
                      <w:rFonts w:cs="Arial"/>
                      <w:color w:val="000000" w:themeColor="text1"/>
                      <w:sz w:val="20"/>
                      <w:szCs w:val="20"/>
                    </w:rPr>
                  </w:pPr>
                  <w:r w:rsidRPr="00370004">
                    <w:rPr>
                      <w:rFonts w:cs="Arial"/>
                      <w:color w:val="000000" w:themeColor="text1"/>
                      <w:sz w:val="20"/>
                      <w:szCs w:val="20"/>
                    </w:rPr>
                    <w:t>Developer Team</w:t>
                  </w:r>
                </w:p>
              </w:txbxContent>
            </v:textbox>
          </v:shape>
        </w:pict>
      </w:r>
    </w:p>
    <w:p w14:paraId="399CADAB" w14:textId="4BD72631" w:rsidR="00EF56AA" w:rsidRPr="00370004" w:rsidRDefault="00EF56AA" w:rsidP="002D6948">
      <w:pPr>
        <w:ind w:left="513"/>
        <w:rPr>
          <w:rFonts w:cs="Arial"/>
          <w:color w:val="000000" w:themeColor="text1"/>
        </w:rPr>
      </w:pPr>
    </w:p>
    <w:p w14:paraId="2820C194" w14:textId="0BAF013E" w:rsidR="00EF56AA" w:rsidRPr="00370004" w:rsidRDefault="00EF56AA" w:rsidP="002D6948">
      <w:pPr>
        <w:ind w:left="513"/>
        <w:rPr>
          <w:rFonts w:cs="Arial"/>
          <w:color w:val="000000" w:themeColor="text1"/>
        </w:rPr>
      </w:pPr>
    </w:p>
    <w:p w14:paraId="53CF5D05" w14:textId="55307D2E" w:rsidR="00EF56AA" w:rsidRDefault="00EF56AA" w:rsidP="002D6948">
      <w:pPr>
        <w:ind w:left="513"/>
        <w:rPr>
          <w:rFonts w:cs="Arial"/>
        </w:rPr>
      </w:pPr>
    </w:p>
    <w:p w14:paraId="403F2AEC" w14:textId="77777777" w:rsidR="00EF56AA" w:rsidRDefault="00EF56AA" w:rsidP="002D6948">
      <w:pPr>
        <w:ind w:left="513"/>
        <w:rPr>
          <w:rFonts w:cs="Arial"/>
        </w:rPr>
      </w:pPr>
    </w:p>
    <w:p w14:paraId="424FEB29" w14:textId="07393D77" w:rsidR="002D6948" w:rsidRDefault="002D6948" w:rsidP="002D6948">
      <w:pPr>
        <w:ind w:left="513"/>
        <w:rPr>
          <w:rFonts w:cs="Arial"/>
        </w:rPr>
      </w:pPr>
    </w:p>
    <w:p w14:paraId="0EFD6754" w14:textId="77777777" w:rsidR="002D6948" w:rsidRPr="004B6FCE" w:rsidRDefault="002D6948" w:rsidP="002D6948">
      <w:pPr>
        <w:pStyle w:val="Heading2"/>
        <w:numPr>
          <w:ilvl w:val="1"/>
          <w:numId w:val="12"/>
        </w:numPr>
        <w:ind w:left="450"/>
        <w:rPr>
          <w:rFonts w:cs="Arial"/>
        </w:rPr>
      </w:pPr>
      <w:bookmarkStart w:id="105" w:name="_Toc253499723"/>
      <w:bookmarkStart w:id="106" w:name="_Toc67081184"/>
      <w:bookmarkStart w:id="107" w:name="_Toc68766429"/>
      <w:r w:rsidRPr="004B6FCE">
        <w:rPr>
          <w:rFonts w:cs="Arial"/>
        </w:rPr>
        <w:t>Roles &amp; Responsibilities</w:t>
      </w:r>
      <w:bookmarkEnd w:id="105"/>
      <w:bookmarkEnd w:id="106"/>
      <w:bookmarkEnd w:id="107"/>
    </w:p>
    <w:p w14:paraId="2A71B66B" w14:textId="77777777" w:rsidR="002D6948" w:rsidRPr="004B6FCE" w:rsidRDefault="002D6948" w:rsidP="002D6948">
      <w:pPr>
        <w:spacing w:after="120"/>
        <w:rPr>
          <w:rFonts w:cs="Arial"/>
          <w:color w:val="0000CC"/>
          <w:sz w:val="20"/>
        </w:rPr>
      </w:pPr>
    </w:p>
    <w:p w14:paraId="0F324580" w14:textId="77777777" w:rsidR="002D6948" w:rsidRPr="004B6FCE" w:rsidRDefault="002D6948" w:rsidP="002D6948">
      <w:pPr>
        <w:spacing w:after="120"/>
        <w:ind w:left="518"/>
        <w:rPr>
          <w:rFonts w:cs="Arial"/>
          <w:color w:val="0000CC"/>
          <w:sz w:val="20"/>
        </w:rPr>
      </w:pPr>
    </w:p>
    <w:tbl>
      <w:tblPr>
        <w:tblW w:w="9356" w:type="dxa"/>
        <w:tblInd w:w="250" w:type="dxa"/>
        <w:tblLayout w:type="fixed"/>
        <w:tblLook w:val="0000" w:firstRow="0" w:lastRow="0" w:firstColumn="0" w:lastColumn="0" w:noHBand="0" w:noVBand="0"/>
      </w:tblPr>
      <w:tblGrid>
        <w:gridCol w:w="992"/>
        <w:gridCol w:w="1134"/>
        <w:gridCol w:w="7230"/>
      </w:tblGrid>
      <w:tr w:rsidR="002D6948" w:rsidRPr="004B6FCE" w14:paraId="240E063A" w14:textId="77777777" w:rsidTr="00F9408D">
        <w:tc>
          <w:tcPr>
            <w:tcW w:w="992" w:type="dxa"/>
            <w:tcBorders>
              <w:top w:val="single" w:sz="4" w:space="0" w:color="000000"/>
              <w:left w:val="single" w:sz="4" w:space="0" w:color="000000"/>
              <w:bottom w:val="single" w:sz="4" w:space="0" w:color="000000"/>
            </w:tcBorders>
            <w:shd w:val="clear" w:color="auto" w:fill="D9D9D9" w:themeFill="background1" w:themeFillShade="D9"/>
            <w:vAlign w:val="center"/>
          </w:tcPr>
          <w:p w14:paraId="38AA2614"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Sr. No.</w:t>
            </w:r>
          </w:p>
        </w:tc>
        <w:tc>
          <w:tcPr>
            <w:tcW w:w="1134" w:type="dxa"/>
            <w:tcBorders>
              <w:top w:val="single" w:sz="4" w:space="0" w:color="000000"/>
              <w:left w:val="single" w:sz="4" w:space="0" w:color="000000"/>
              <w:bottom w:val="single" w:sz="4" w:space="0" w:color="000000"/>
            </w:tcBorders>
            <w:shd w:val="clear" w:color="auto" w:fill="D9D9D9" w:themeFill="background1" w:themeFillShade="D9"/>
            <w:vAlign w:val="center"/>
          </w:tcPr>
          <w:p w14:paraId="72839AAA"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Role</w:t>
            </w:r>
          </w:p>
        </w:tc>
        <w:tc>
          <w:tcPr>
            <w:tcW w:w="72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DD15DF3" w14:textId="77777777" w:rsidR="002D6948" w:rsidRPr="004B6FCE" w:rsidRDefault="002D6948" w:rsidP="00F9408D">
            <w:pPr>
              <w:pStyle w:val="NormalBoldBlue"/>
              <w:snapToGrid w:val="0"/>
              <w:rPr>
                <w:rFonts w:ascii="Arial" w:hAnsi="Arial" w:cs="Arial"/>
                <w:color w:val="auto"/>
                <w:sz w:val="20"/>
              </w:rPr>
            </w:pPr>
            <w:r w:rsidRPr="004B6FCE">
              <w:rPr>
                <w:rFonts w:ascii="Arial" w:hAnsi="Arial" w:cs="Arial"/>
                <w:color w:val="auto"/>
                <w:sz w:val="20"/>
              </w:rPr>
              <w:t>Responsibility</w:t>
            </w:r>
          </w:p>
        </w:tc>
      </w:tr>
      <w:tr w:rsidR="002D6948" w:rsidRPr="004B6FCE" w14:paraId="08815DF2" w14:textId="77777777" w:rsidTr="00F9408D">
        <w:tc>
          <w:tcPr>
            <w:tcW w:w="992" w:type="dxa"/>
            <w:tcBorders>
              <w:top w:val="single" w:sz="4" w:space="0" w:color="000000"/>
              <w:left w:val="single" w:sz="4" w:space="0" w:color="000000"/>
              <w:bottom w:val="single" w:sz="4" w:space="0" w:color="000000"/>
            </w:tcBorders>
            <w:vAlign w:val="center"/>
          </w:tcPr>
          <w:p w14:paraId="49119578" w14:textId="77777777" w:rsidR="002D6948" w:rsidRPr="004B6FCE" w:rsidRDefault="002D6948" w:rsidP="00F9408D">
            <w:pPr>
              <w:snapToGrid w:val="0"/>
              <w:jc w:val="center"/>
              <w:rPr>
                <w:rFonts w:cs="Arial"/>
                <w:sz w:val="20"/>
              </w:rPr>
            </w:pPr>
            <w:r w:rsidRPr="004B6FCE">
              <w:rPr>
                <w:rFonts w:cs="Arial"/>
                <w:sz w:val="20"/>
              </w:rPr>
              <w:t>1</w:t>
            </w:r>
          </w:p>
        </w:tc>
        <w:tc>
          <w:tcPr>
            <w:tcW w:w="1134" w:type="dxa"/>
            <w:tcBorders>
              <w:top w:val="single" w:sz="4" w:space="0" w:color="000000"/>
              <w:left w:val="single" w:sz="4" w:space="0" w:color="000000"/>
              <w:bottom w:val="single" w:sz="4" w:space="0" w:color="000000"/>
            </w:tcBorders>
            <w:vAlign w:val="center"/>
          </w:tcPr>
          <w:p w14:paraId="429FF17D" w14:textId="77777777" w:rsidR="002D6948" w:rsidRPr="004B6FCE" w:rsidRDefault="002D6948" w:rsidP="00F9408D">
            <w:pPr>
              <w:pStyle w:val="BodyText"/>
              <w:snapToGrid w:val="0"/>
              <w:jc w:val="center"/>
              <w:rPr>
                <w:rFonts w:ascii="Arial" w:hAnsi="Arial" w:cs="Arial"/>
                <w:sz w:val="20"/>
              </w:rPr>
            </w:pPr>
            <w:r w:rsidRPr="004B6FCE">
              <w:rPr>
                <w:rFonts w:ascii="Arial" w:hAnsi="Arial" w:cs="Arial"/>
                <w:sz w:val="20"/>
              </w:rPr>
              <w:t>Delivery Head</w:t>
            </w:r>
          </w:p>
        </w:tc>
        <w:tc>
          <w:tcPr>
            <w:tcW w:w="7230" w:type="dxa"/>
            <w:tcBorders>
              <w:top w:val="single" w:sz="4" w:space="0" w:color="000000"/>
              <w:left w:val="single" w:sz="4" w:space="0" w:color="000000"/>
              <w:bottom w:val="single" w:sz="4" w:space="0" w:color="000000"/>
              <w:right w:val="single" w:sz="4" w:space="0" w:color="000000"/>
            </w:tcBorders>
            <w:vAlign w:val="center"/>
          </w:tcPr>
          <w:p w14:paraId="0D001A89" w14:textId="77777777" w:rsidR="002D6948" w:rsidRPr="004B6FCE" w:rsidRDefault="002D6948" w:rsidP="00F9408D">
            <w:pPr>
              <w:pStyle w:val="BodyText"/>
              <w:snapToGrid w:val="0"/>
              <w:rPr>
                <w:rFonts w:ascii="Arial" w:hAnsi="Arial" w:cs="Arial"/>
                <w:sz w:val="20"/>
              </w:rPr>
            </w:pPr>
            <w:r w:rsidRPr="004B6FCE">
              <w:rPr>
                <w:rFonts w:ascii="Arial" w:hAnsi="Arial" w:cs="Arial"/>
                <w:sz w:val="20"/>
              </w:rPr>
              <w:t>Review the project from</w:t>
            </w:r>
          </w:p>
          <w:p w14:paraId="5806B03E" w14:textId="77777777" w:rsidR="002D6948" w:rsidRPr="004B6FCE" w:rsidRDefault="002D6948" w:rsidP="00F9408D">
            <w:pPr>
              <w:pStyle w:val="BodyText"/>
              <w:snapToGrid w:val="0"/>
              <w:rPr>
                <w:rFonts w:ascii="Arial" w:hAnsi="Arial" w:cs="Arial"/>
                <w:sz w:val="20"/>
              </w:rPr>
            </w:pPr>
            <w:r w:rsidRPr="004B6FCE">
              <w:rPr>
                <w:rFonts w:ascii="Arial" w:hAnsi="Arial" w:cs="Arial"/>
                <w:sz w:val="20"/>
              </w:rPr>
              <w:t>Risk Perspectives</w:t>
            </w:r>
          </w:p>
          <w:p w14:paraId="13A41663" w14:textId="77777777" w:rsidR="002D6948" w:rsidRPr="004B6FCE" w:rsidRDefault="002D6948" w:rsidP="00F9408D">
            <w:pPr>
              <w:pStyle w:val="BodyText"/>
              <w:snapToGrid w:val="0"/>
              <w:rPr>
                <w:rFonts w:ascii="Arial" w:hAnsi="Arial" w:cs="Arial"/>
                <w:sz w:val="20"/>
              </w:rPr>
            </w:pPr>
            <w:r w:rsidRPr="004B6FCE">
              <w:rPr>
                <w:rFonts w:ascii="Arial" w:hAnsi="Arial" w:cs="Arial"/>
                <w:sz w:val="20"/>
              </w:rPr>
              <w:t>Any cost related decision</w:t>
            </w:r>
          </w:p>
          <w:p w14:paraId="18FBA1F8" w14:textId="77777777" w:rsidR="002D6948" w:rsidRPr="004B6FCE" w:rsidRDefault="002D6948" w:rsidP="00F9408D">
            <w:pPr>
              <w:pStyle w:val="BodyText"/>
              <w:snapToGrid w:val="0"/>
              <w:rPr>
                <w:rFonts w:ascii="Arial" w:hAnsi="Arial" w:cs="Arial"/>
                <w:sz w:val="20"/>
              </w:rPr>
            </w:pPr>
            <w:r w:rsidRPr="004B6FCE">
              <w:rPr>
                <w:rFonts w:ascii="Arial" w:hAnsi="Arial" w:cs="Arial"/>
                <w:sz w:val="20"/>
              </w:rPr>
              <w:t>Making sure that project deliverables are as per schedule</w:t>
            </w:r>
          </w:p>
        </w:tc>
      </w:tr>
      <w:tr w:rsidR="002D6948" w:rsidRPr="004B6FCE" w14:paraId="36B32BBB" w14:textId="77777777" w:rsidTr="00F9408D">
        <w:tc>
          <w:tcPr>
            <w:tcW w:w="992" w:type="dxa"/>
            <w:tcBorders>
              <w:top w:val="single" w:sz="4" w:space="0" w:color="000000"/>
              <w:left w:val="single" w:sz="4" w:space="0" w:color="000000"/>
              <w:bottom w:val="single" w:sz="4" w:space="0" w:color="000000"/>
            </w:tcBorders>
            <w:vAlign w:val="center"/>
          </w:tcPr>
          <w:p w14:paraId="65FDBEE4" w14:textId="77777777" w:rsidR="002D6948" w:rsidRPr="004B6FCE" w:rsidRDefault="002D6948" w:rsidP="00F9408D">
            <w:pPr>
              <w:snapToGrid w:val="0"/>
              <w:jc w:val="center"/>
              <w:rPr>
                <w:rFonts w:cs="Arial"/>
                <w:sz w:val="20"/>
              </w:rPr>
            </w:pPr>
            <w:r w:rsidRPr="004B6FCE">
              <w:rPr>
                <w:rFonts w:cs="Arial"/>
                <w:sz w:val="20"/>
              </w:rPr>
              <w:t>2</w:t>
            </w:r>
          </w:p>
        </w:tc>
        <w:tc>
          <w:tcPr>
            <w:tcW w:w="1134" w:type="dxa"/>
            <w:tcBorders>
              <w:top w:val="single" w:sz="4" w:space="0" w:color="000000"/>
              <w:left w:val="single" w:sz="4" w:space="0" w:color="000000"/>
              <w:bottom w:val="single" w:sz="4" w:space="0" w:color="000000"/>
            </w:tcBorders>
            <w:vAlign w:val="center"/>
          </w:tcPr>
          <w:p w14:paraId="52911096" w14:textId="77777777" w:rsidR="002D6948" w:rsidRPr="004B6FCE" w:rsidRDefault="002D6948" w:rsidP="00F9408D">
            <w:pPr>
              <w:pStyle w:val="BodyText"/>
              <w:snapToGrid w:val="0"/>
              <w:jc w:val="center"/>
              <w:rPr>
                <w:rFonts w:ascii="Arial" w:hAnsi="Arial" w:cs="Arial"/>
                <w:sz w:val="20"/>
              </w:rPr>
            </w:pPr>
            <w:r w:rsidRPr="004B6FCE">
              <w:rPr>
                <w:rFonts w:ascii="Arial" w:hAnsi="Arial" w:cs="Arial"/>
                <w:sz w:val="20"/>
              </w:rPr>
              <w:t>PM</w:t>
            </w:r>
          </w:p>
        </w:tc>
        <w:tc>
          <w:tcPr>
            <w:tcW w:w="7230" w:type="dxa"/>
            <w:tcBorders>
              <w:top w:val="single" w:sz="4" w:space="0" w:color="000000"/>
              <w:left w:val="single" w:sz="4" w:space="0" w:color="000000"/>
              <w:bottom w:val="single" w:sz="4" w:space="0" w:color="000000"/>
              <w:right w:val="single" w:sz="4" w:space="0" w:color="000000"/>
            </w:tcBorders>
            <w:vAlign w:val="center"/>
          </w:tcPr>
          <w:p w14:paraId="22362994" w14:textId="77777777" w:rsidR="002D6948" w:rsidRPr="004B6FCE" w:rsidRDefault="002D6948" w:rsidP="00F9408D">
            <w:pPr>
              <w:pStyle w:val="BodyText"/>
              <w:snapToGrid w:val="0"/>
              <w:rPr>
                <w:rFonts w:ascii="Arial" w:hAnsi="Arial" w:cs="Arial"/>
                <w:sz w:val="20"/>
              </w:rPr>
            </w:pPr>
            <w:r w:rsidRPr="004B6FCE">
              <w:rPr>
                <w:rFonts w:ascii="Arial" w:hAnsi="Arial" w:cs="Arial"/>
                <w:sz w:val="20"/>
              </w:rPr>
              <w:t>Project is on schedule</w:t>
            </w:r>
          </w:p>
          <w:p w14:paraId="12E5D980" w14:textId="77777777" w:rsidR="002D6948" w:rsidRPr="004B6FCE" w:rsidRDefault="002D6948" w:rsidP="00F9408D">
            <w:pPr>
              <w:pStyle w:val="BodyText"/>
              <w:snapToGrid w:val="0"/>
              <w:rPr>
                <w:rFonts w:ascii="Arial" w:hAnsi="Arial" w:cs="Arial"/>
                <w:sz w:val="20"/>
              </w:rPr>
            </w:pPr>
            <w:r w:rsidRPr="004B6FCE">
              <w:rPr>
                <w:rFonts w:ascii="Arial" w:hAnsi="Arial" w:cs="Arial"/>
                <w:sz w:val="20"/>
              </w:rPr>
              <w:t>All quality standards are followed</w:t>
            </w:r>
          </w:p>
          <w:p w14:paraId="16D5C8F6" w14:textId="77777777" w:rsidR="002D6948" w:rsidRPr="004B6FCE" w:rsidRDefault="002D6948" w:rsidP="00F9408D">
            <w:pPr>
              <w:pStyle w:val="BodyText"/>
              <w:snapToGrid w:val="0"/>
              <w:rPr>
                <w:rFonts w:ascii="Arial" w:hAnsi="Arial" w:cs="Arial"/>
                <w:sz w:val="20"/>
              </w:rPr>
            </w:pPr>
            <w:r w:rsidRPr="004B6FCE">
              <w:rPr>
                <w:rFonts w:ascii="Arial" w:hAnsi="Arial" w:cs="Arial"/>
                <w:sz w:val="20"/>
              </w:rPr>
              <w:t>Approval for all documents</w:t>
            </w:r>
          </w:p>
          <w:p w14:paraId="228B4775" w14:textId="77777777" w:rsidR="002D6948" w:rsidRPr="004B6FCE" w:rsidRDefault="002D6948" w:rsidP="00F9408D">
            <w:pPr>
              <w:pStyle w:val="BodyText"/>
              <w:snapToGrid w:val="0"/>
              <w:rPr>
                <w:rFonts w:ascii="Arial" w:hAnsi="Arial" w:cs="Arial"/>
                <w:sz w:val="20"/>
              </w:rPr>
            </w:pPr>
            <w:r w:rsidRPr="004B6FCE">
              <w:rPr>
                <w:rFonts w:ascii="Arial" w:hAnsi="Arial" w:cs="Arial"/>
                <w:sz w:val="20"/>
              </w:rPr>
              <w:t>QMS documentation is up to mark</w:t>
            </w:r>
          </w:p>
          <w:p w14:paraId="54410EEC" w14:textId="77777777" w:rsidR="002D6948" w:rsidRPr="004B6FCE" w:rsidRDefault="002D6948" w:rsidP="00F9408D">
            <w:pPr>
              <w:pStyle w:val="BodyText"/>
              <w:snapToGrid w:val="0"/>
              <w:rPr>
                <w:rFonts w:ascii="Arial" w:hAnsi="Arial" w:cs="Arial"/>
                <w:sz w:val="20"/>
              </w:rPr>
            </w:pPr>
            <w:r w:rsidRPr="004B6FCE">
              <w:rPr>
                <w:rFonts w:ascii="Arial" w:hAnsi="Arial" w:cs="Arial"/>
                <w:sz w:val="20"/>
              </w:rPr>
              <w:t>Coordination with client for any CR.</w:t>
            </w:r>
          </w:p>
          <w:p w14:paraId="44772F5C" w14:textId="77777777" w:rsidR="002D6948" w:rsidRPr="004B6FCE" w:rsidRDefault="002D6948" w:rsidP="00F9408D">
            <w:pPr>
              <w:pStyle w:val="BodyText"/>
              <w:snapToGrid w:val="0"/>
              <w:rPr>
                <w:rFonts w:ascii="Arial" w:hAnsi="Arial" w:cs="Arial"/>
                <w:sz w:val="20"/>
              </w:rPr>
            </w:pPr>
            <w:r w:rsidRPr="004B6FCE">
              <w:rPr>
                <w:rFonts w:ascii="Arial" w:hAnsi="Arial" w:cs="Arial"/>
                <w:sz w:val="20"/>
              </w:rPr>
              <w:t xml:space="preserve">Setting up the development and document standards </w:t>
            </w:r>
          </w:p>
          <w:p w14:paraId="2B60ABFF" w14:textId="77777777" w:rsidR="002D6948" w:rsidRPr="004B6FCE" w:rsidRDefault="002D6948" w:rsidP="00F9408D">
            <w:pPr>
              <w:pStyle w:val="BodyText"/>
              <w:snapToGrid w:val="0"/>
              <w:rPr>
                <w:rFonts w:ascii="Arial" w:hAnsi="Arial" w:cs="Arial"/>
                <w:sz w:val="20"/>
              </w:rPr>
            </w:pPr>
            <w:r w:rsidRPr="004B6FCE">
              <w:rPr>
                <w:rFonts w:ascii="Arial" w:hAnsi="Arial" w:cs="Arial"/>
                <w:sz w:val="20"/>
              </w:rPr>
              <w:lastRenderedPageBreak/>
              <w:t>Managing the deliveries</w:t>
            </w:r>
          </w:p>
        </w:tc>
      </w:tr>
      <w:tr w:rsidR="002D6948" w:rsidRPr="004B6FCE" w14:paraId="658B6FCC" w14:textId="77777777" w:rsidTr="00F9408D">
        <w:tc>
          <w:tcPr>
            <w:tcW w:w="992" w:type="dxa"/>
            <w:tcBorders>
              <w:top w:val="single" w:sz="4" w:space="0" w:color="000000"/>
              <w:left w:val="single" w:sz="4" w:space="0" w:color="000000"/>
              <w:bottom w:val="single" w:sz="4" w:space="0" w:color="000000"/>
            </w:tcBorders>
            <w:vAlign w:val="center"/>
          </w:tcPr>
          <w:p w14:paraId="12A17376" w14:textId="77777777" w:rsidR="002D6948" w:rsidRPr="004B6FCE" w:rsidRDefault="002D6948" w:rsidP="00F9408D">
            <w:pPr>
              <w:snapToGrid w:val="0"/>
              <w:jc w:val="center"/>
              <w:rPr>
                <w:rFonts w:cs="Arial"/>
                <w:sz w:val="20"/>
              </w:rPr>
            </w:pPr>
            <w:r w:rsidRPr="004B6FCE">
              <w:rPr>
                <w:rFonts w:cs="Arial"/>
                <w:sz w:val="20"/>
              </w:rPr>
              <w:lastRenderedPageBreak/>
              <w:t>3</w:t>
            </w:r>
          </w:p>
          <w:p w14:paraId="56D73721" w14:textId="77777777" w:rsidR="002D6948" w:rsidRPr="004B6FCE" w:rsidRDefault="002D6948" w:rsidP="00F9408D">
            <w:pPr>
              <w:snapToGrid w:val="0"/>
              <w:jc w:val="center"/>
              <w:rPr>
                <w:rFonts w:cs="Arial"/>
                <w:sz w:val="20"/>
              </w:rPr>
            </w:pPr>
          </w:p>
          <w:p w14:paraId="196ACED9" w14:textId="77777777" w:rsidR="002D6948" w:rsidRPr="004B6FCE" w:rsidRDefault="002D6948" w:rsidP="00F9408D">
            <w:pPr>
              <w:snapToGrid w:val="0"/>
              <w:jc w:val="center"/>
              <w:rPr>
                <w:rFonts w:cs="Arial"/>
                <w:sz w:val="20"/>
              </w:rPr>
            </w:pPr>
          </w:p>
        </w:tc>
        <w:tc>
          <w:tcPr>
            <w:tcW w:w="1134" w:type="dxa"/>
            <w:tcBorders>
              <w:top w:val="single" w:sz="4" w:space="0" w:color="000000"/>
              <w:left w:val="single" w:sz="4" w:space="0" w:color="000000"/>
              <w:bottom w:val="single" w:sz="4" w:space="0" w:color="000000"/>
            </w:tcBorders>
            <w:vAlign w:val="center"/>
          </w:tcPr>
          <w:p w14:paraId="318E16DA" w14:textId="77777777" w:rsidR="002D6948" w:rsidRPr="004B6FCE" w:rsidRDefault="002D6948" w:rsidP="00F9408D">
            <w:pPr>
              <w:pStyle w:val="BodyText"/>
              <w:snapToGrid w:val="0"/>
              <w:jc w:val="center"/>
              <w:rPr>
                <w:rFonts w:ascii="Arial" w:hAnsi="Arial" w:cs="Arial"/>
                <w:sz w:val="20"/>
              </w:rPr>
            </w:pPr>
            <w:r w:rsidRPr="004B6FCE">
              <w:rPr>
                <w:rFonts w:ascii="Arial" w:hAnsi="Arial" w:cs="Arial"/>
                <w:sz w:val="20"/>
              </w:rPr>
              <w:t>TL</w:t>
            </w:r>
          </w:p>
        </w:tc>
        <w:tc>
          <w:tcPr>
            <w:tcW w:w="7230" w:type="dxa"/>
            <w:tcBorders>
              <w:top w:val="single" w:sz="4" w:space="0" w:color="000000"/>
              <w:left w:val="single" w:sz="4" w:space="0" w:color="000000"/>
              <w:bottom w:val="single" w:sz="4" w:space="0" w:color="000000"/>
              <w:right w:val="single" w:sz="4" w:space="0" w:color="000000"/>
            </w:tcBorders>
            <w:vAlign w:val="center"/>
          </w:tcPr>
          <w:p w14:paraId="330F6FA1" w14:textId="77777777" w:rsidR="002D6948" w:rsidRPr="004B6FCE" w:rsidRDefault="002D6948" w:rsidP="00F9408D">
            <w:pPr>
              <w:pStyle w:val="BodyText"/>
              <w:snapToGrid w:val="0"/>
              <w:rPr>
                <w:rFonts w:ascii="Arial" w:hAnsi="Arial" w:cs="Arial"/>
                <w:sz w:val="20"/>
              </w:rPr>
            </w:pPr>
            <w:r w:rsidRPr="004B6FCE">
              <w:rPr>
                <w:rFonts w:ascii="Arial" w:hAnsi="Arial" w:cs="Arial"/>
                <w:sz w:val="20"/>
              </w:rPr>
              <w:t>Planning and execution</w:t>
            </w:r>
          </w:p>
          <w:p w14:paraId="723A436F" w14:textId="77777777" w:rsidR="002D6948" w:rsidRPr="004B6FCE" w:rsidRDefault="002D6948" w:rsidP="00F9408D">
            <w:pPr>
              <w:pStyle w:val="BodyText"/>
              <w:snapToGrid w:val="0"/>
              <w:rPr>
                <w:rFonts w:ascii="Arial" w:hAnsi="Arial" w:cs="Arial"/>
                <w:sz w:val="20"/>
              </w:rPr>
            </w:pPr>
            <w:r w:rsidRPr="004B6FCE">
              <w:rPr>
                <w:rFonts w:ascii="Arial" w:hAnsi="Arial" w:cs="Arial"/>
                <w:sz w:val="20"/>
              </w:rPr>
              <w:t>All QMS documentation following the process</w:t>
            </w:r>
          </w:p>
          <w:p w14:paraId="4039F242" w14:textId="77777777" w:rsidR="002D6948" w:rsidRPr="004B6FCE" w:rsidRDefault="002D6948" w:rsidP="00F9408D">
            <w:pPr>
              <w:pStyle w:val="BodyText"/>
              <w:snapToGrid w:val="0"/>
              <w:rPr>
                <w:rFonts w:ascii="Arial" w:hAnsi="Arial" w:cs="Arial"/>
                <w:sz w:val="20"/>
              </w:rPr>
            </w:pPr>
            <w:r w:rsidRPr="004B6FCE">
              <w:rPr>
                <w:rFonts w:ascii="Arial" w:hAnsi="Arial" w:cs="Arial"/>
                <w:sz w:val="20"/>
              </w:rPr>
              <w:t>Review of all documents</w:t>
            </w:r>
          </w:p>
          <w:p w14:paraId="0A0FAE6A" w14:textId="77777777" w:rsidR="002D6948" w:rsidRPr="004B6FCE" w:rsidRDefault="002D6948" w:rsidP="00F9408D">
            <w:pPr>
              <w:pStyle w:val="BodyText"/>
              <w:snapToGrid w:val="0"/>
              <w:rPr>
                <w:rFonts w:ascii="Arial" w:hAnsi="Arial" w:cs="Arial"/>
                <w:sz w:val="20"/>
              </w:rPr>
            </w:pPr>
            <w:r w:rsidRPr="004B6FCE">
              <w:rPr>
                <w:rFonts w:ascii="Arial" w:hAnsi="Arial" w:cs="Arial"/>
                <w:sz w:val="20"/>
              </w:rPr>
              <w:t>Source Code control</w:t>
            </w:r>
          </w:p>
          <w:p w14:paraId="16A2C338" w14:textId="77777777" w:rsidR="002D6948" w:rsidRPr="004B6FCE" w:rsidRDefault="002D6948" w:rsidP="00F9408D">
            <w:pPr>
              <w:pStyle w:val="BodyText"/>
              <w:snapToGrid w:val="0"/>
              <w:rPr>
                <w:rFonts w:ascii="Arial" w:hAnsi="Arial" w:cs="Arial"/>
                <w:sz w:val="20"/>
              </w:rPr>
            </w:pPr>
            <w:r w:rsidRPr="004B6FCE">
              <w:rPr>
                <w:rFonts w:ascii="Arial" w:hAnsi="Arial" w:cs="Arial"/>
                <w:sz w:val="20"/>
              </w:rPr>
              <w:t>Making sure standards(coding) are followed in development and documentation</w:t>
            </w:r>
          </w:p>
          <w:p w14:paraId="7D280359" w14:textId="77777777" w:rsidR="002D6948" w:rsidRPr="004B6FCE" w:rsidRDefault="002D6948" w:rsidP="00F9408D">
            <w:pPr>
              <w:pStyle w:val="BodyText"/>
              <w:snapToGrid w:val="0"/>
              <w:rPr>
                <w:rFonts w:ascii="Arial" w:hAnsi="Arial" w:cs="Arial"/>
                <w:sz w:val="20"/>
              </w:rPr>
            </w:pPr>
            <w:r w:rsidRPr="004B6FCE">
              <w:rPr>
                <w:rFonts w:ascii="Arial" w:hAnsi="Arial" w:cs="Arial"/>
                <w:sz w:val="20"/>
              </w:rPr>
              <w:t>Managing code reviews</w:t>
            </w:r>
          </w:p>
          <w:p w14:paraId="03155C88" w14:textId="77777777" w:rsidR="002D6948" w:rsidRPr="004B6FCE" w:rsidRDefault="002D6948" w:rsidP="00F9408D">
            <w:pPr>
              <w:pStyle w:val="BodyText"/>
              <w:snapToGrid w:val="0"/>
              <w:rPr>
                <w:rFonts w:ascii="Arial" w:hAnsi="Arial" w:cs="Arial"/>
                <w:sz w:val="20"/>
              </w:rPr>
            </w:pPr>
            <w:r w:rsidRPr="004B6FCE">
              <w:rPr>
                <w:rFonts w:ascii="Arial" w:hAnsi="Arial" w:cs="Arial"/>
                <w:sz w:val="20"/>
              </w:rPr>
              <w:t>Client communication for any functionality related things.</w:t>
            </w:r>
          </w:p>
        </w:tc>
      </w:tr>
      <w:tr w:rsidR="002D6948" w:rsidRPr="004B6FCE" w14:paraId="3C84A182" w14:textId="77777777" w:rsidTr="00F9408D">
        <w:tc>
          <w:tcPr>
            <w:tcW w:w="992" w:type="dxa"/>
            <w:vMerge w:val="restart"/>
            <w:tcBorders>
              <w:top w:val="single" w:sz="4" w:space="0" w:color="000000"/>
              <w:left w:val="single" w:sz="4" w:space="0" w:color="000000"/>
            </w:tcBorders>
            <w:vAlign w:val="center"/>
          </w:tcPr>
          <w:p w14:paraId="314CCD43" w14:textId="77777777" w:rsidR="002D6948" w:rsidRPr="004B6FCE" w:rsidRDefault="002D6948" w:rsidP="00F9408D">
            <w:pPr>
              <w:snapToGrid w:val="0"/>
              <w:jc w:val="center"/>
              <w:rPr>
                <w:rFonts w:cs="Arial"/>
                <w:sz w:val="20"/>
              </w:rPr>
            </w:pPr>
            <w:r w:rsidRPr="004B6FCE">
              <w:rPr>
                <w:rFonts w:cs="Arial"/>
                <w:sz w:val="20"/>
              </w:rPr>
              <w:t>4.</w:t>
            </w:r>
          </w:p>
        </w:tc>
        <w:tc>
          <w:tcPr>
            <w:tcW w:w="1134" w:type="dxa"/>
            <w:vMerge w:val="restart"/>
            <w:tcBorders>
              <w:top w:val="single" w:sz="4" w:space="0" w:color="000000"/>
              <w:left w:val="single" w:sz="4" w:space="0" w:color="000000"/>
            </w:tcBorders>
            <w:vAlign w:val="center"/>
          </w:tcPr>
          <w:p w14:paraId="6A6B6040" w14:textId="77777777" w:rsidR="002D6948" w:rsidRPr="004B6FCE" w:rsidRDefault="002D6948" w:rsidP="00F9408D">
            <w:pPr>
              <w:pStyle w:val="BodyText"/>
              <w:snapToGrid w:val="0"/>
              <w:jc w:val="center"/>
              <w:rPr>
                <w:rFonts w:ascii="Arial" w:hAnsi="Arial" w:cs="Arial"/>
                <w:sz w:val="20"/>
              </w:rPr>
            </w:pPr>
            <w:r w:rsidRPr="004B6FCE">
              <w:rPr>
                <w:rFonts w:ascii="Arial" w:hAnsi="Arial" w:cs="Arial"/>
                <w:sz w:val="20"/>
              </w:rPr>
              <w:t>TM</w:t>
            </w:r>
          </w:p>
        </w:tc>
        <w:tc>
          <w:tcPr>
            <w:tcW w:w="7230" w:type="dxa"/>
            <w:tcBorders>
              <w:top w:val="single" w:sz="4" w:space="0" w:color="000000"/>
              <w:left w:val="single" w:sz="4" w:space="0" w:color="000000"/>
              <w:bottom w:val="single" w:sz="4" w:space="0" w:color="000000"/>
              <w:right w:val="single" w:sz="4" w:space="0" w:color="000000"/>
            </w:tcBorders>
            <w:vAlign w:val="center"/>
          </w:tcPr>
          <w:p w14:paraId="34585A15" w14:textId="77777777" w:rsidR="002D6948" w:rsidRPr="004B6FCE" w:rsidRDefault="002D6948" w:rsidP="00F9408D">
            <w:pPr>
              <w:pStyle w:val="BodyText"/>
              <w:snapToGrid w:val="0"/>
              <w:rPr>
                <w:rFonts w:ascii="Arial" w:hAnsi="Arial" w:cs="Arial"/>
                <w:b/>
                <w:sz w:val="20"/>
              </w:rPr>
            </w:pPr>
            <w:r w:rsidRPr="004B6FCE">
              <w:rPr>
                <w:rFonts w:ascii="Arial" w:hAnsi="Arial" w:cs="Arial"/>
                <w:b/>
                <w:sz w:val="20"/>
              </w:rPr>
              <w:t>Developer</w:t>
            </w:r>
          </w:p>
        </w:tc>
      </w:tr>
      <w:tr w:rsidR="002D6948" w:rsidRPr="004B6FCE" w14:paraId="500DFC10" w14:textId="77777777" w:rsidTr="00F9408D">
        <w:tc>
          <w:tcPr>
            <w:tcW w:w="992" w:type="dxa"/>
            <w:vMerge/>
            <w:tcBorders>
              <w:left w:val="single" w:sz="4" w:space="0" w:color="000000"/>
            </w:tcBorders>
            <w:vAlign w:val="center"/>
          </w:tcPr>
          <w:p w14:paraId="4734D5D0" w14:textId="77777777" w:rsidR="002D6948" w:rsidRPr="004B6FCE" w:rsidRDefault="002D6948" w:rsidP="00F9408D">
            <w:pPr>
              <w:pStyle w:val="BodyText"/>
              <w:snapToGrid w:val="0"/>
              <w:jc w:val="center"/>
              <w:rPr>
                <w:rFonts w:ascii="Arial" w:hAnsi="Arial" w:cs="Arial"/>
                <w:b/>
                <w:color w:val="000080"/>
                <w:sz w:val="20"/>
              </w:rPr>
            </w:pPr>
          </w:p>
        </w:tc>
        <w:tc>
          <w:tcPr>
            <w:tcW w:w="1134" w:type="dxa"/>
            <w:vMerge/>
            <w:tcBorders>
              <w:left w:val="single" w:sz="4" w:space="0" w:color="000000"/>
            </w:tcBorders>
            <w:vAlign w:val="center"/>
          </w:tcPr>
          <w:p w14:paraId="50FB6161" w14:textId="77777777" w:rsidR="002D6948" w:rsidRPr="004B6FCE" w:rsidRDefault="002D6948" w:rsidP="00F9408D">
            <w:pPr>
              <w:pStyle w:val="BodyText"/>
              <w:snapToGrid w:val="0"/>
              <w:jc w:val="center"/>
              <w:rPr>
                <w:rFonts w:ascii="Arial" w:hAnsi="Arial" w:cs="Arial"/>
                <w:sz w:val="20"/>
              </w:rPr>
            </w:pPr>
          </w:p>
        </w:tc>
        <w:tc>
          <w:tcPr>
            <w:tcW w:w="7230" w:type="dxa"/>
            <w:tcBorders>
              <w:top w:val="single" w:sz="4" w:space="0" w:color="000000"/>
              <w:left w:val="single" w:sz="4" w:space="0" w:color="000000"/>
              <w:bottom w:val="single" w:sz="4" w:space="0" w:color="000000"/>
              <w:right w:val="single" w:sz="4" w:space="0" w:color="000000"/>
            </w:tcBorders>
            <w:vAlign w:val="center"/>
          </w:tcPr>
          <w:p w14:paraId="56D3B7C1" w14:textId="77777777" w:rsidR="002D6948" w:rsidRPr="004B6FCE" w:rsidRDefault="002D6948" w:rsidP="00F9408D">
            <w:pPr>
              <w:pStyle w:val="BodyText"/>
              <w:snapToGrid w:val="0"/>
              <w:rPr>
                <w:rFonts w:ascii="Arial" w:hAnsi="Arial" w:cs="Arial"/>
                <w:sz w:val="20"/>
              </w:rPr>
            </w:pPr>
            <w:r w:rsidRPr="004B6FCE">
              <w:rPr>
                <w:rFonts w:ascii="Arial" w:hAnsi="Arial" w:cs="Arial"/>
                <w:sz w:val="20"/>
              </w:rPr>
              <w:t>Following the standards setup for the project</w:t>
            </w:r>
          </w:p>
          <w:p w14:paraId="133D4813" w14:textId="77777777" w:rsidR="002D6948" w:rsidRPr="004B6FCE" w:rsidRDefault="002D6948" w:rsidP="00F9408D">
            <w:pPr>
              <w:pStyle w:val="BodyText"/>
              <w:snapToGrid w:val="0"/>
              <w:rPr>
                <w:rFonts w:ascii="Arial" w:hAnsi="Arial" w:cs="Arial"/>
                <w:sz w:val="20"/>
              </w:rPr>
            </w:pPr>
            <w:r w:rsidRPr="004B6FCE">
              <w:rPr>
                <w:rFonts w:ascii="Arial" w:hAnsi="Arial" w:cs="Arial"/>
                <w:sz w:val="20"/>
              </w:rPr>
              <w:t>Documenting the codes and requirements.</w:t>
            </w:r>
          </w:p>
          <w:p w14:paraId="3102B607" w14:textId="77777777" w:rsidR="002D6948" w:rsidRPr="004B6FCE" w:rsidRDefault="002D6948" w:rsidP="00F9408D">
            <w:pPr>
              <w:pStyle w:val="BodyText"/>
              <w:snapToGrid w:val="0"/>
              <w:rPr>
                <w:rFonts w:ascii="Arial" w:hAnsi="Arial" w:cs="Arial"/>
                <w:sz w:val="20"/>
              </w:rPr>
            </w:pPr>
            <w:r w:rsidRPr="004B6FCE">
              <w:rPr>
                <w:rFonts w:ascii="Arial" w:hAnsi="Arial" w:cs="Arial"/>
                <w:sz w:val="20"/>
              </w:rPr>
              <w:t>Filling the time sheets</w:t>
            </w:r>
          </w:p>
        </w:tc>
      </w:tr>
      <w:tr w:rsidR="002D6948" w:rsidRPr="004B6FCE" w14:paraId="2D0BEEC0" w14:textId="77777777" w:rsidTr="00F9408D">
        <w:tc>
          <w:tcPr>
            <w:tcW w:w="992" w:type="dxa"/>
            <w:vMerge/>
            <w:tcBorders>
              <w:left w:val="single" w:sz="4" w:space="0" w:color="000000"/>
            </w:tcBorders>
            <w:vAlign w:val="center"/>
          </w:tcPr>
          <w:p w14:paraId="438BE3A1" w14:textId="77777777" w:rsidR="002D6948" w:rsidRPr="004B6FCE" w:rsidRDefault="002D6948" w:rsidP="00F9408D">
            <w:pPr>
              <w:pStyle w:val="BodyText"/>
              <w:snapToGrid w:val="0"/>
              <w:jc w:val="center"/>
              <w:rPr>
                <w:rFonts w:ascii="Arial" w:hAnsi="Arial" w:cs="Arial"/>
                <w:b/>
                <w:color w:val="000080"/>
                <w:sz w:val="20"/>
              </w:rPr>
            </w:pPr>
          </w:p>
        </w:tc>
        <w:tc>
          <w:tcPr>
            <w:tcW w:w="1134" w:type="dxa"/>
            <w:vMerge/>
            <w:tcBorders>
              <w:left w:val="single" w:sz="4" w:space="0" w:color="000000"/>
            </w:tcBorders>
            <w:vAlign w:val="center"/>
          </w:tcPr>
          <w:p w14:paraId="68A86DF4" w14:textId="77777777" w:rsidR="002D6948" w:rsidRPr="004B6FCE" w:rsidRDefault="002D6948" w:rsidP="00F9408D">
            <w:pPr>
              <w:pStyle w:val="BodyText"/>
              <w:snapToGrid w:val="0"/>
              <w:jc w:val="center"/>
              <w:rPr>
                <w:rFonts w:ascii="Arial" w:hAnsi="Arial" w:cs="Arial"/>
                <w:sz w:val="20"/>
              </w:rPr>
            </w:pPr>
          </w:p>
        </w:tc>
        <w:tc>
          <w:tcPr>
            <w:tcW w:w="7230" w:type="dxa"/>
            <w:tcBorders>
              <w:top w:val="single" w:sz="4" w:space="0" w:color="000000"/>
              <w:left w:val="single" w:sz="4" w:space="0" w:color="000000"/>
              <w:bottom w:val="single" w:sz="4" w:space="0" w:color="000000"/>
              <w:right w:val="single" w:sz="4" w:space="0" w:color="000000"/>
            </w:tcBorders>
            <w:vAlign w:val="center"/>
          </w:tcPr>
          <w:p w14:paraId="208F1B02" w14:textId="77777777" w:rsidR="002D6948" w:rsidRPr="004B6FCE" w:rsidRDefault="002D6948" w:rsidP="00F9408D">
            <w:pPr>
              <w:pStyle w:val="BodyText"/>
              <w:snapToGrid w:val="0"/>
              <w:rPr>
                <w:rFonts w:ascii="Arial" w:hAnsi="Arial" w:cs="Arial"/>
                <w:b/>
                <w:sz w:val="20"/>
              </w:rPr>
            </w:pPr>
            <w:r w:rsidRPr="004B6FCE">
              <w:rPr>
                <w:rFonts w:ascii="Arial" w:hAnsi="Arial" w:cs="Arial"/>
                <w:b/>
                <w:sz w:val="20"/>
              </w:rPr>
              <w:t>Tester</w:t>
            </w:r>
          </w:p>
        </w:tc>
      </w:tr>
      <w:tr w:rsidR="002D6948" w:rsidRPr="004B6FCE" w14:paraId="0FA3792C" w14:textId="77777777" w:rsidTr="00F9408D">
        <w:tc>
          <w:tcPr>
            <w:tcW w:w="992" w:type="dxa"/>
            <w:vMerge/>
            <w:tcBorders>
              <w:left w:val="single" w:sz="4" w:space="0" w:color="000000"/>
              <w:bottom w:val="single" w:sz="4" w:space="0" w:color="000000"/>
            </w:tcBorders>
            <w:vAlign w:val="center"/>
          </w:tcPr>
          <w:p w14:paraId="3DD2F91E" w14:textId="77777777" w:rsidR="002D6948" w:rsidRPr="004B6FCE" w:rsidRDefault="002D6948" w:rsidP="00F9408D">
            <w:pPr>
              <w:pStyle w:val="BodyText"/>
              <w:snapToGrid w:val="0"/>
              <w:jc w:val="center"/>
              <w:rPr>
                <w:rFonts w:ascii="Arial" w:hAnsi="Arial" w:cs="Arial"/>
                <w:b/>
                <w:color w:val="000080"/>
                <w:sz w:val="20"/>
              </w:rPr>
            </w:pPr>
          </w:p>
        </w:tc>
        <w:tc>
          <w:tcPr>
            <w:tcW w:w="1134" w:type="dxa"/>
            <w:vMerge/>
            <w:tcBorders>
              <w:left w:val="single" w:sz="4" w:space="0" w:color="000000"/>
              <w:bottom w:val="single" w:sz="4" w:space="0" w:color="000000"/>
            </w:tcBorders>
            <w:vAlign w:val="center"/>
          </w:tcPr>
          <w:p w14:paraId="61ABC4AB" w14:textId="77777777" w:rsidR="002D6948" w:rsidRPr="004B6FCE" w:rsidRDefault="002D6948" w:rsidP="00F9408D">
            <w:pPr>
              <w:pStyle w:val="BodyText"/>
              <w:snapToGrid w:val="0"/>
              <w:jc w:val="center"/>
              <w:rPr>
                <w:rFonts w:ascii="Arial" w:hAnsi="Arial" w:cs="Arial"/>
                <w:sz w:val="20"/>
              </w:rPr>
            </w:pPr>
          </w:p>
        </w:tc>
        <w:tc>
          <w:tcPr>
            <w:tcW w:w="7230" w:type="dxa"/>
            <w:tcBorders>
              <w:top w:val="single" w:sz="4" w:space="0" w:color="000000"/>
              <w:left w:val="single" w:sz="4" w:space="0" w:color="000000"/>
              <w:bottom w:val="single" w:sz="4" w:space="0" w:color="000000"/>
              <w:right w:val="single" w:sz="4" w:space="0" w:color="000000"/>
            </w:tcBorders>
            <w:vAlign w:val="center"/>
          </w:tcPr>
          <w:p w14:paraId="15A4CCFC" w14:textId="77777777" w:rsidR="002D6948" w:rsidRPr="004B6FCE" w:rsidRDefault="002D6948" w:rsidP="00F9408D">
            <w:pPr>
              <w:pStyle w:val="BodyText"/>
              <w:snapToGrid w:val="0"/>
              <w:rPr>
                <w:rFonts w:ascii="Arial" w:hAnsi="Arial" w:cs="Arial"/>
                <w:sz w:val="20"/>
              </w:rPr>
            </w:pPr>
            <w:r w:rsidRPr="004B6FCE">
              <w:rPr>
                <w:rFonts w:ascii="Arial" w:hAnsi="Arial" w:cs="Arial"/>
                <w:sz w:val="20"/>
              </w:rPr>
              <w:t>Writing the functional and system test cases</w:t>
            </w:r>
          </w:p>
          <w:p w14:paraId="6E58927F" w14:textId="77777777" w:rsidR="002D6948" w:rsidRPr="004B6FCE" w:rsidRDefault="002D6948" w:rsidP="00F9408D">
            <w:pPr>
              <w:pStyle w:val="BodyText"/>
              <w:snapToGrid w:val="0"/>
              <w:rPr>
                <w:rFonts w:ascii="Arial" w:hAnsi="Arial" w:cs="Arial"/>
                <w:sz w:val="20"/>
              </w:rPr>
            </w:pPr>
            <w:r w:rsidRPr="004B6FCE">
              <w:rPr>
                <w:rFonts w:ascii="Arial" w:hAnsi="Arial" w:cs="Arial"/>
                <w:sz w:val="20"/>
              </w:rPr>
              <w:t>Conducting the testing</w:t>
            </w:r>
          </w:p>
          <w:p w14:paraId="56F8FFC1" w14:textId="77777777" w:rsidR="002D6948" w:rsidRPr="004B6FCE" w:rsidRDefault="002D6948" w:rsidP="00F9408D">
            <w:pPr>
              <w:pStyle w:val="BodyText"/>
              <w:snapToGrid w:val="0"/>
              <w:rPr>
                <w:rFonts w:ascii="Arial" w:hAnsi="Arial" w:cs="Arial"/>
                <w:sz w:val="20"/>
              </w:rPr>
            </w:pPr>
            <w:r w:rsidRPr="004B6FCE">
              <w:rPr>
                <w:rFonts w:ascii="Arial" w:hAnsi="Arial" w:cs="Arial"/>
                <w:sz w:val="20"/>
              </w:rPr>
              <w:t>Notifying the bugs and retesting.</w:t>
            </w:r>
          </w:p>
          <w:p w14:paraId="2978856D" w14:textId="77777777" w:rsidR="002D6948" w:rsidRPr="004B6FCE" w:rsidRDefault="002D6948" w:rsidP="00F9408D">
            <w:pPr>
              <w:pStyle w:val="BodyText"/>
              <w:snapToGrid w:val="0"/>
              <w:rPr>
                <w:rFonts w:ascii="Arial" w:hAnsi="Arial" w:cs="Arial"/>
                <w:sz w:val="20"/>
              </w:rPr>
            </w:pPr>
            <w:r w:rsidRPr="004B6FCE">
              <w:rPr>
                <w:rFonts w:ascii="Arial" w:hAnsi="Arial" w:cs="Arial"/>
                <w:sz w:val="20"/>
              </w:rPr>
              <w:t xml:space="preserve">Making sure that system </w:t>
            </w:r>
            <w:r w:rsidR="00F9408D" w:rsidRPr="004B6FCE">
              <w:rPr>
                <w:rFonts w:ascii="Arial" w:hAnsi="Arial" w:cs="Arial"/>
                <w:sz w:val="20"/>
              </w:rPr>
              <w:t>as per</w:t>
            </w:r>
            <w:r w:rsidRPr="004B6FCE">
              <w:rPr>
                <w:rFonts w:ascii="Arial" w:hAnsi="Arial" w:cs="Arial"/>
                <w:sz w:val="20"/>
              </w:rPr>
              <w:t xml:space="preserve"> SRS</w:t>
            </w:r>
          </w:p>
        </w:tc>
      </w:tr>
    </w:tbl>
    <w:p w14:paraId="0D6C46E8" w14:textId="77777777" w:rsidR="002D6948" w:rsidRPr="004B6FCE" w:rsidRDefault="002D6948" w:rsidP="002D6948">
      <w:pPr>
        <w:spacing w:after="120"/>
        <w:ind w:left="518"/>
        <w:rPr>
          <w:rFonts w:cs="Arial"/>
          <w:color w:val="0000CC"/>
          <w:sz w:val="20"/>
        </w:rPr>
      </w:pPr>
    </w:p>
    <w:p w14:paraId="0DE8F56C" w14:textId="77777777" w:rsidR="002D6948" w:rsidRPr="004B6FCE" w:rsidRDefault="002D6948" w:rsidP="002D6948">
      <w:pPr>
        <w:pStyle w:val="Heading2"/>
        <w:numPr>
          <w:ilvl w:val="1"/>
          <w:numId w:val="12"/>
        </w:numPr>
        <w:ind w:left="450"/>
        <w:rPr>
          <w:rFonts w:cs="Arial"/>
        </w:rPr>
      </w:pPr>
      <w:bookmarkStart w:id="108" w:name="_Toc253499724"/>
      <w:bookmarkStart w:id="109" w:name="_Toc67081185"/>
      <w:bookmarkStart w:id="110" w:name="_Toc68766430"/>
      <w:r w:rsidRPr="004B6FCE">
        <w:rPr>
          <w:rFonts w:cs="Arial"/>
        </w:rPr>
        <w:t>Stakeholders Involvement</w:t>
      </w:r>
      <w:bookmarkEnd w:id="108"/>
      <w:bookmarkEnd w:id="109"/>
      <w:bookmarkEnd w:id="110"/>
    </w:p>
    <w:p w14:paraId="3D1BDA1F" w14:textId="77777777" w:rsidR="002D6948" w:rsidRPr="004B6FCE" w:rsidRDefault="002D6948" w:rsidP="002D6948">
      <w:pPr>
        <w:ind w:left="513"/>
        <w:rPr>
          <w:rFonts w:cs="Arial"/>
        </w:rPr>
      </w:pPr>
    </w:p>
    <w:p w14:paraId="0690F4DC" w14:textId="77777777" w:rsidR="002D6948" w:rsidRPr="004B6FCE" w:rsidRDefault="002D6948" w:rsidP="002D6948">
      <w:pPr>
        <w:ind w:left="518"/>
        <w:rPr>
          <w:rFonts w:cs="Arial"/>
          <w:color w:val="0000CC"/>
          <w:sz w:val="20"/>
        </w:rPr>
      </w:pPr>
    </w:p>
    <w:p w14:paraId="020E4237" w14:textId="26928D92" w:rsidR="002D6948" w:rsidRPr="004B6FCE" w:rsidRDefault="002D6948" w:rsidP="002D6948">
      <w:pPr>
        <w:ind w:left="518"/>
        <w:rPr>
          <w:rFonts w:cs="Arial"/>
          <w:color w:val="0000CC"/>
          <w:sz w:val="20"/>
        </w:rPr>
      </w:pPr>
    </w:p>
    <w:tbl>
      <w:tblPr>
        <w:tblW w:w="935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1559"/>
        <w:gridCol w:w="4547"/>
        <w:gridCol w:w="2541"/>
      </w:tblGrid>
      <w:tr w:rsidR="002D6948" w:rsidRPr="004B6FCE" w14:paraId="1C643B36" w14:textId="77777777" w:rsidTr="00280DC5">
        <w:tc>
          <w:tcPr>
            <w:tcW w:w="709" w:type="dxa"/>
            <w:shd w:val="clear" w:color="auto" w:fill="D9D9D9"/>
            <w:vAlign w:val="center"/>
          </w:tcPr>
          <w:p w14:paraId="780EE47C" w14:textId="77777777" w:rsidR="002D6948" w:rsidRPr="004B6FCE" w:rsidRDefault="002D6948" w:rsidP="00F9408D">
            <w:pPr>
              <w:snapToGrid w:val="0"/>
              <w:rPr>
                <w:rFonts w:cs="Arial"/>
                <w:b/>
                <w:bCs/>
                <w:color w:val="0000CC"/>
                <w:sz w:val="20"/>
              </w:rPr>
            </w:pPr>
            <w:r w:rsidRPr="004B6FCE">
              <w:rPr>
                <w:rFonts w:cs="Arial"/>
                <w:b/>
                <w:bCs/>
                <w:color w:val="0000CC"/>
                <w:sz w:val="20"/>
              </w:rPr>
              <w:t>Sr. No.</w:t>
            </w:r>
          </w:p>
        </w:tc>
        <w:tc>
          <w:tcPr>
            <w:tcW w:w="1559" w:type="dxa"/>
            <w:shd w:val="clear" w:color="auto" w:fill="D9D9D9"/>
            <w:vAlign w:val="center"/>
          </w:tcPr>
          <w:p w14:paraId="6E606534" w14:textId="77777777" w:rsidR="002D6948" w:rsidRPr="004B6FCE" w:rsidRDefault="002D6948" w:rsidP="00F9408D">
            <w:pPr>
              <w:snapToGrid w:val="0"/>
              <w:rPr>
                <w:rFonts w:cs="Arial"/>
                <w:b/>
                <w:bCs/>
                <w:color w:val="0000CC"/>
                <w:sz w:val="20"/>
              </w:rPr>
            </w:pPr>
            <w:r w:rsidRPr="004B6FCE">
              <w:rPr>
                <w:rFonts w:cs="Arial"/>
                <w:b/>
                <w:bCs/>
                <w:color w:val="0000CC"/>
                <w:sz w:val="20"/>
              </w:rPr>
              <w:t>Phase</w:t>
            </w:r>
          </w:p>
        </w:tc>
        <w:tc>
          <w:tcPr>
            <w:tcW w:w="4547" w:type="dxa"/>
            <w:shd w:val="clear" w:color="auto" w:fill="D9D9D9"/>
            <w:vAlign w:val="center"/>
          </w:tcPr>
          <w:p w14:paraId="03176BEA" w14:textId="77777777" w:rsidR="002D6948" w:rsidRPr="004B6FCE" w:rsidRDefault="002D6948" w:rsidP="00F9408D">
            <w:pPr>
              <w:snapToGrid w:val="0"/>
              <w:rPr>
                <w:rFonts w:cs="Arial"/>
                <w:b/>
                <w:bCs/>
                <w:color w:val="0000CC"/>
                <w:sz w:val="20"/>
              </w:rPr>
            </w:pPr>
            <w:r w:rsidRPr="004B6FCE">
              <w:rPr>
                <w:rFonts w:cs="Arial"/>
                <w:b/>
                <w:bCs/>
                <w:color w:val="0000CC"/>
                <w:sz w:val="20"/>
              </w:rPr>
              <w:t>Activity</w:t>
            </w:r>
          </w:p>
        </w:tc>
        <w:tc>
          <w:tcPr>
            <w:tcW w:w="2541" w:type="dxa"/>
            <w:shd w:val="clear" w:color="auto" w:fill="D9D9D9"/>
            <w:vAlign w:val="center"/>
          </w:tcPr>
          <w:p w14:paraId="34939267" w14:textId="77777777" w:rsidR="002D6948" w:rsidRPr="004B6FCE" w:rsidRDefault="002D6948" w:rsidP="00F9408D">
            <w:pPr>
              <w:snapToGrid w:val="0"/>
              <w:rPr>
                <w:rFonts w:cs="Arial"/>
                <w:b/>
                <w:bCs/>
                <w:color w:val="0000CC"/>
                <w:sz w:val="20"/>
              </w:rPr>
            </w:pPr>
            <w:r w:rsidRPr="004B6FCE">
              <w:rPr>
                <w:rFonts w:cs="Arial"/>
                <w:b/>
                <w:bCs/>
                <w:color w:val="0000CC"/>
                <w:sz w:val="20"/>
              </w:rPr>
              <w:t>Stakeholder’s Involved (Role)</w:t>
            </w:r>
          </w:p>
        </w:tc>
      </w:tr>
      <w:tr w:rsidR="002D6948" w:rsidRPr="004B6FCE" w14:paraId="56E5E26B" w14:textId="77777777" w:rsidTr="00280DC5">
        <w:tblPrEx>
          <w:tblCellMar>
            <w:left w:w="0" w:type="dxa"/>
            <w:right w:w="0" w:type="dxa"/>
          </w:tblCellMar>
        </w:tblPrEx>
        <w:trPr>
          <w:trHeight w:val="262"/>
        </w:trPr>
        <w:tc>
          <w:tcPr>
            <w:tcW w:w="709" w:type="dxa"/>
            <w:vMerge w:val="restart"/>
            <w:tcMar>
              <w:top w:w="0" w:type="dxa"/>
              <w:left w:w="108" w:type="dxa"/>
              <w:bottom w:w="0" w:type="dxa"/>
              <w:right w:w="108" w:type="dxa"/>
            </w:tcMar>
            <w:vAlign w:val="center"/>
          </w:tcPr>
          <w:p w14:paraId="4C403D2A" w14:textId="77777777" w:rsidR="002D6948" w:rsidRPr="004B6FCE" w:rsidRDefault="002D6948" w:rsidP="00F9408D">
            <w:pPr>
              <w:snapToGrid w:val="0"/>
              <w:rPr>
                <w:rFonts w:cs="Arial"/>
                <w:color w:val="0000CC"/>
                <w:sz w:val="20"/>
              </w:rPr>
            </w:pPr>
            <w:r w:rsidRPr="004B6FCE">
              <w:rPr>
                <w:rFonts w:cs="Arial"/>
                <w:color w:val="0000CC"/>
                <w:sz w:val="20"/>
              </w:rPr>
              <w:t>1</w:t>
            </w:r>
          </w:p>
        </w:tc>
        <w:tc>
          <w:tcPr>
            <w:tcW w:w="1559" w:type="dxa"/>
            <w:vMerge w:val="restart"/>
            <w:tcMar>
              <w:top w:w="0" w:type="dxa"/>
              <w:left w:w="108" w:type="dxa"/>
              <w:bottom w:w="0" w:type="dxa"/>
              <w:right w:w="108" w:type="dxa"/>
            </w:tcMar>
            <w:vAlign w:val="center"/>
          </w:tcPr>
          <w:p w14:paraId="57775716" w14:textId="77777777" w:rsidR="002D6948" w:rsidRPr="004F0DA8" w:rsidRDefault="002D6948" w:rsidP="00F9408D">
            <w:pPr>
              <w:snapToGrid w:val="0"/>
              <w:rPr>
                <w:rFonts w:cs="Arial"/>
                <w:sz w:val="20"/>
              </w:rPr>
            </w:pPr>
            <w:r w:rsidRPr="004F0DA8">
              <w:rPr>
                <w:rFonts w:cs="Arial"/>
                <w:sz w:val="20"/>
              </w:rPr>
              <w:t xml:space="preserve">Project </w:t>
            </w:r>
            <w:r w:rsidR="00F9408D" w:rsidRPr="004F0DA8">
              <w:rPr>
                <w:rFonts w:cs="Arial"/>
                <w:sz w:val="20"/>
              </w:rPr>
              <w:t xml:space="preserve">Start-up </w:t>
            </w:r>
            <w:r w:rsidRPr="004F0DA8">
              <w:rPr>
                <w:rFonts w:cs="Arial"/>
                <w:sz w:val="20"/>
              </w:rPr>
              <w:t>/</w:t>
            </w:r>
            <w:r w:rsidR="00F9408D" w:rsidRPr="004F0DA8">
              <w:rPr>
                <w:rFonts w:cs="Arial"/>
                <w:sz w:val="20"/>
              </w:rPr>
              <w:t xml:space="preserve"> </w:t>
            </w:r>
            <w:r w:rsidRPr="004F0DA8">
              <w:rPr>
                <w:rFonts w:cs="Arial"/>
                <w:sz w:val="20"/>
              </w:rPr>
              <w:t>Initiation</w:t>
            </w:r>
          </w:p>
        </w:tc>
        <w:tc>
          <w:tcPr>
            <w:tcW w:w="4547" w:type="dxa"/>
            <w:tcMar>
              <w:top w:w="0" w:type="dxa"/>
              <w:left w:w="108" w:type="dxa"/>
              <w:bottom w:w="0" w:type="dxa"/>
              <w:right w:w="108" w:type="dxa"/>
            </w:tcMar>
            <w:vAlign w:val="center"/>
          </w:tcPr>
          <w:p w14:paraId="1854D73D" w14:textId="77777777" w:rsidR="002D6948" w:rsidRPr="004F0DA8" w:rsidRDefault="002D6948" w:rsidP="00F9408D">
            <w:pPr>
              <w:snapToGrid w:val="0"/>
              <w:rPr>
                <w:rFonts w:cs="Arial"/>
                <w:sz w:val="20"/>
              </w:rPr>
            </w:pPr>
            <w:r w:rsidRPr="004F0DA8">
              <w:rPr>
                <w:rFonts w:cs="Arial"/>
                <w:sz w:val="20"/>
              </w:rPr>
              <w:t>To allocate the manpower resources</w:t>
            </w:r>
          </w:p>
        </w:tc>
        <w:tc>
          <w:tcPr>
            <w:tcW w:w="2541" w:type="dxa"/>
            <w:tcMar>
              <w:top w:w="0" w:type="dxa"/>
              <w:left w:w="108" w:type="dxa"/>
              <w:bottom w:w="0" w:type="dxa"/>
              <w:right w:w="108" w:type="dxa"/>
            </w:tcMar>
            <w:vAlign w:val="center"/>
          </w:tcPr>
          <w:p w14:paraId="09D1F663" w14:textId="77777777" w:rsidR="002D6948" w:rsidRPr="004F0DA8" w:rsidRDefault="00F9408D" w:rsidP="00F9408D">
            <w:pPr>
              <w:snapToGrid w:val="0"/>
              <w:rPr>
                <w:rFonts w:cs="Arial"/>
                <w:sz w:val="20"/>
              </w:rPr>
            </w:pPr>
            <w:r w:rsidRPr="004F0DA8">
              <w:rPr>
                <w:rFonts w:cs="Arial"/>
                <w:sz w:val="20"/>
              </w:rPr>
              <w:t>DH</w:t>
            </w:r>
            <w:r w:rsidR="002D6948" w:rsidRPr="004F0DA8">
              <w:rPr>
                <w:rFonts w:cs="Arial"/>
                <w:sz w:val="20"/>
              </w:rPr>
              <w:t>, HR</w:t>
            </w:r>
          </w:p>
        </w:tc>
      </w:tr>
      <w:tr w:rsidR="002D6948" w:rsidRPr="004B6FCE" w14:paraId="3334B1E3" w14:textId="77777777" w:rsidTr="00280DC5">
        <w:tblPrEx>
          <w:tblCellMar>
            <w:left w:w="0" w:type="dxa"/>
            <w:right w:w="0" w:type="dxa"/>
          </w:tblCellMar>
        </w:tblPrEx>
        <w:trPr>
          <w:trHeight w:val="525"/>
        </w:trPr>
        <w:tc>
          <w:tcPr>
            <w:tcW w:w="709" w:type="dxa"/>
            <w:vMerge/>
            <w:vAlign w:val="center"/>
          </w:tcPr>
          <w:p w14:paraId="4C2C1463" w14:textId="77777777" w:rsidR="002D6948" w:rsidRPr="004B6FCE" w:rsidRDefault="002D6948" w:rsidP="00F9408D">
            <w:pPr>
              <w:snapToGrid w:val="0"/>
              <w:rPr>
                <w:rFonts w:cs="Arial"/>
                <w:color w:val="0000CC"/>
                <w:sz w:val="20"/>
              </w:rPr>
            </w:pPr>
          </w:p>
        </w:tc>
        <w:tc>
          <w:tcPr>
            <w:tcW w:w="1559" w:type="dxa"/>
            <w:vMerge/>
            <w:vAlign w:val="center"/>
          </w:tcPr>
          <w:p w14:paraId="5216FAEC" w14:textId="77777777" w:rsidR="002D6948" w:rsidRPr="004F0DA8" w:rsidRDefault="002D6948" w:rsidP="00F9408D">
            <w:pPr>
              <w:snapToGrid w:val="0"/>
              <w:rPr>
                <w:rFonts w:cs="Arial"/>
                <w:sz w:val="20"/>
              </w:rPr>
            </w:pPr>
          </w:p>
        </w:tc>
        <w:tc>
          <w:tcPr>
            <w:tcW w:w="4547" w:type="dxa"/>
            <w:tcMar>
              <w:top w:w="0" w:type="dxa"/>
              <w:left w:w="108" w:type="dxa"/>
              <w:bottom w:w="0" w:type="dxa"/>
              <w:right w:w="108" w:type="dxa"/>
            </w:tcMar>
            <w:vAlign w:val="center"/>
          </w:tcPr>
          <w:p w14:paraId="56A50B39" w14:textId="77777777" w:rsidR="002D6948" w:rsidRPr="004F0DA8" w:rsidRDefault="002D6948" w:rsidP="00F9408D">
            <w:pPr>
              <w:snapToGrid w:val="0"/>
              <w:rPr>
                <w:rFonts w:cs="Arial"/>
                <w:sz w:val="20"/>
              </w:rPr>
            </w:pPr>
            <w:r w:rsidRPr="004F0DA8">
              <w:rPr>
                <w:rFonts w:cs="Arial"/>
                <w:sz w:val="20"/>
              </w:rPr>
              <w:t xml:space="preserve">To allocate the hardware and software resource </w:t>
            </w:r>
          </w:p>
        </w:tc>
        <w:tc>
          <w:tcPr>
            <w:tcW w:w="2541" w:type="dxa"/>
            <w:tcMar>
              <w:top w:w="0" w:type="dxa"/>
              <w:left w:w="108" w:type="dxa"/>
              <w:bottom w:w="0" w:type="dxa"/>
              <w:right w:w="108" w:type="dxa"/>
            </w:tcMar>
            <w:vAlign w:val="center"/>
          </w:tcPr>
          <w:p w14:paraId="14AC5B3B" w14:textId="77777777" w:rsidR="002D6948" w:rsidRPr="004F0DA8" w:rsidRDefault="002D6948" w:rsidP="00F9408D">
            <w:pPr>
              <w:snapToGrid w:val="0"/>
              <w:rPr>
                <w:rFonts w:cs="Arial"/>
                <w:sz w:val="20"/>
              </w:rPr>
            </w:pPr>
            <w:r w:rsidRPr="004F0DA8">
              <w:rPr>
                <w:rFonts w:cs="Arial"/>
                <w:sz w:val="20"/>
              </w:rPr>
              <w:t>IT</w:t>
            </w:r>
          </w:p>
        </w:tc>
      </w:tr>
      <w:tr w:rsidR="002D6948" w:rsidRPr="004B6FCE" w14:paraId="2B472FC6" w14:textId="77777777" w:rsidTr="00280DC5">
        <w:tblPrEx>
          <w:tblCellMar>
            <w:left w:w="0" w:type="dxa"/>
            <w:right w:w="0" w:type="dxa"/>
          </w:tblCellMar>
        </w:tblPrEx>
        <w:trPr>
          <w:trHeight w:val="262"/>
        </w:trPr>
        <w:tc>
          <w:tcPr>
            <w:tcW w:w="709" w:type="dxa"/>
            <w:vMerge/>
            <w:vAlign w:val="center"/>
          </w:tcPr>
          <w:p w14:paraId="079927F0" w14:textId="77777777" w:rsidR="002D6948" w:rsidRPr="004B6FCE" w:rsidRDefault="002D6948" w:rsidP="00F9408D">
            <w:pPr>
              <w:snapToGrid w:val="0"/>
              <w:rPr>
                <w:rFonts w:cs="Arial"/>
                <w:color w:val="0000CC"/>
                <w:sz w:val="20"/>
              </w:rPr>
            </w:pPr>
          </w:p>
        </w:tc>
        <w:tc>
          <w:tcPr>
            <w:tcW w:w="1559" w:type="dxa"/>
            <w:vMerge/>
            <w:vAlign w:val="center"/>
          </w:tcPr>
          <w:p w14:paraId="199DC6D5" w14:textId="77777777" w:rsidR="002D6948" w:rsidRPr="004F0DA8" w:rsidRDefault="002D6948" w:rsidP="00F9408D">
            <w:pPr>
              <w:snapToGrid w:val="0"/>
              <w:rPr>
                <w:rFonts w:cs="Arial"/>
                <w:sz w:val="20"/>
              </w:rPr>
            </w:pPr>
          </w:p>
        </w:tc>
        <w:tc>
          <w:tcPr>
            <w:tcW w:w="4547" w:type="dxa"/>
            <w:tcMar>
              <w:top w:w="0" w:type="dxa"/>
              <w:left w:w="108" w:type="dxa"/>
              <w:bottom w:w="0" w:type="dxa"/>
              <w:right w:w="108" w:type="dxa"/>
            </w:tcMar>
            <w:vAlign w:val="center"/>
          </w:tcPr>
          <w:p w14:paraId="54E18609" w14:textId="77777777" w:rsidR="002D6948" w:rsidRPr="004F0DA8" w:rsidRDefault="002D6948" w:rsidP="00F9408D">
            <w:pPr>
              <w:snapToGrid w:val="0"/>
              <w:rPr>
                <w:rFonts w:cs="Arial"/>
                <w:sz w:val="20"/>
              </w:rPr>
            </w:pPr>
            <w:r w:rsidRPr="004F0DA8">
              <w:rPr>
                <w:rFonts w:cs="Arial"/>
                <w:sz w:val="20"/>
              </w:rPr>
              <w:t>To arrange the require training.</w:t>
            </w:r>
          </w:p>
        </w:tc>
        <w:tc>
          <w:tcPr>
            <w:tcW w:w="2541" w:type="dxa"/>
            <w:tcMar>
              <w:top w:w="0" w:type="dxa"/>
              <w:left w:w="108" w:type="dxa"/>
              <w:bottom w:w="0" w:type="dxa"/>
              <w:right w:w="108" w:type="dxa"/>
            </w:tcMar>
            <w:vAlign w:val="center"/>
          </w:tcPr>
          <w:p w14:paraId="6ADFEAFF" w14:textId="77777777" w:rsidR="002D6948" w:rsidRPr="004F0DA8" w:rsidRDefault="002D6948" w:rsidP="00F9408D">
            <w:pPr>
              <w:snapToGrid w:val="0"/>
              <w:rPr>
                <w:rFonts w:cs="Arial"/>
                <w:sz w:val="20"/>
              </w:rPr>
            </w:pPr>
            <w:r w:rsidRPr="004F0DA8">
              <w:rPr>
                <w:rFonts w:cs="Arial"/>
                <w:sz w:val="20"/>
              </w:rPr>
              <w:t>Training Coordinator</w:t>
            </w:r>
          </w:p>
        </w:tc>
      </w:tr>
      <w:tr w:rsidR="002D6948" w:rsidRPr="004B6FCE" w14:paraId="4A17871B" w14:textId="77777777" w:rsidTr="00280DC5">
        <w:tblPrEx>
          <w:tblCellMar>
            <w:left w:w="0" w:type="dxa"/>
            <w:right w:w="0" w:type="dxa"/>
          </w:tblCellMar>
        </w:tblPrEx>
        <w:trPr>
          <w:trHeight w:val="787"/>
        </w:trPr>
        <w:tc>
          <w:tcPr>
            <w:tcW w:w="709" w:type="dxa"/>
            <w:vMerge w:val="restart"/>
            <w:tcMar>
              <w:top w:w="0" w:type="dxa"/>
              <w:left w:w="108" w:type="dxa"/>
              <w:bottom w:w="0" w:type="dxa"/>
              <w:right w:w="108" w:type="dxa"/>
            </w:tcMar>
            <w:vAlign w:val="center"/>
          </w:tcPr>
          <w:p w14:paraId="65009193" w14:textId="77777777" w:rsidR="002D6948" w:rsidRPr="004B6FCE" w:rsidRDefault="002D6948" w:rsidP="00F9408D">
            <w:pPr>
              <w:snapToGrid w:val="0"/>
              <w:rPr>
                <w:rFonts w:cs="Arial"/>
                <w:color w:val="0000CC"/>
                <w:sz w:val="20"/>
              </w:rPr>
            </w:pPr>
            <w:r w:rsidRPr="004B6FCE">
              <w:rPr>
                <w:rFonts w:cs="Arial"/>
                <w:color w:val="0000CC"/>
                <w:sz w:val="20"/>
              </w:rPr>
              <w:t>2</w:t>
            </w:r>
          </w:p>
        </w:tc>
        <w:tc>
          <w:tcPr>
            <w:tcW w:w="1559" w:type="dxa"/>
            <w:vMerge w:val="restart"/>
            <w:tcMar>
              <w:top w:w="0" w:type="dxa"/>
              <w:left w:w="108" w:type="dxa"/>
              <w:bottom w:w="0" w:type="dxa"/>
              <w:right w:w="108" w:type="dxa"/>
            </w:tcMar>
            <w:vAlign w:val="center"/>
          </w:tcPr>
          <w:p w14:paraId="61DD9BA7" w14:textId="77777777" w:rsidR="002D6948" w:rsidRPr="004F0DA8" w:rsidRDefault="002D6948" w:rsidP="00F9408D">
            <w:pPr>
              <w:snapToGrid w:val="0"/>
              <w:rPr>
                <w:rFonts w:cs="Arial"/>
                <w:sz w:val="20"/>
              </w:rPr>
            </w:pPr>
            <w:r w:rsidRPr="004F0DA8">
              <w:rPr>
                <w:rFonts w:cs="Arial"/>
                <w:sz w:val="20"/>
              </w:rPr>
              <w:t>Project Planning</w:t>
            </w:r>
          </w:p>
        </w:tc>
        <w:tc>
          <w:tcPr>
            <w:tcW w:w="4547" w:type="dxa"/>
            <w:tcMar>
              <w:top w:w="0" w:type="dxa"/>
              <w:left w:w="108" w:type="dxa"/>
              <w:bottom w:w="0" w:type="dxa"/>
              <w:right w:w="108" w:type="dxa"/>
            </w:tcMar>
            <w:vAlign w:val="center"/>
          </w:tcPr>
          <w:p w14:paraId="0DA93B0D" w14:textId="77777777" w:rsidR="002D6948" w:rsidRPr="004F0DA8" w:rsidRDefault="002D6948" w:rsidP="00F9408D">
            <w:pPr>
              <w:snapToGrid w:val="0"/>
              <w:rPr>
                <w:rFonts w:cs="Arial"/>
                <w:sz w:val="20"/>
              </w:rPr>
            </w:pPr>
            <w:r w:rsidRPr="004F0DA8">
              <w:rPr>
                <w:rFonts w:cs="Arial"/>
                <w:sz w:val="20"/>
              </w:rPr>
              <w:t>To Prepare the project plan which include the Configuration Management plan, Risk Management plan and Quality Management Plan</w:t>
            </w:r>
          </w:p>
        </w:tc>
        <w:tc>
          <w:tcPr>
            <w:tcW w:w="2541" w:type="dxa"/>
            <w:tcMar>
              <w:top w:w="0" w:type="dxa"/>
              <w:left w:w="108" w:type="dxa"/>
              <w:bottom w:w="0" w:type="dxa"/>
              <w:right w:w="108" w:type="dxa"/>
            </w:tcMar>
            <w:vAlign w:val="center"/>
          </w:tcPr>
          <w:p w14:paraId="304B0BFC" w14:textId="3C75C9C1" w:rsidR="002D6948" w:rsidRPr="004F0DA8" w:rsidRDefault="002D6948" w:rsidP="00F9408D">
            <w:pPr>
              <w:snapToGrid w:val="0"/>
              <w:rPr>
                <w:rFonts w:cs="Arial"/>
                <w:sz w:val="20"/>
              </w:rPr>
            </w:pPr>
            <w:r w:rsidRPr="004F0DA8">
              <w:rPr>
                <w:rFonts w:cs="Arial"/>
                <w:sz w:val="20"/>
              </w:rPr>
              <w:t>P</w:t>
            </w:r>
            <w:r w:rsidR="00280DC5">
              <w:rPr>
                <w:rFonts w:cs="Arial"/>
                <w:sz w:val="20"/>
              </w:rPr>
              <w:t>M</w:t>
            </w:r>
            <w:r w:rsidRPr="004F0DA8">
              <w:rPr>
                <w:rFonts w:cs="Arial"/>
                <w:sz w:val="20"/>
              </w:rPr>
              <w:t>, SQA</w:t>
            </w:r>
          </w:p>
        </w:tc>
      </w:tr>
      <w:tr w:rsidR="002D6948" w:rsidRPr="004B6FCE" w14:paraId="68E8373A" w14:textId="77777777" w:rsidTr="00280DC5">
        <w:tblPrEx>
          <w:tblCellMar>
            <w:left w:w="0" w:type="dxa"/>
            <w:right w:w="0" w:type="dxa"/>
          </w:tblCellMar>
        </w:tblPrEx>
        <w:trPr>
          <w:trHeight w:val="262"/>
        </w:trPr>
        <w:tc>
          <w:tcPr>
            <w:tcW w:w="709" w:type="dxa"/>
            <w:vMerge/>
            <w:vAlign w:val="center"/>
          </w:tcPr>
          <w:p w14:paraId="03A6F85F" w14:textId="77777777" w:rsidR="002D6948" w:rsidRPr="004B6FCE" w:rsidRDefault="002D6948" w:rsidP="00F9408D">
            <w:pPr>
              <w:snapToGrid w:val="0"/>
              <w:rPr>
                <w:rFonts w:cs="Arial"/>
                <w:color w:val="0000CC"/>
                <w:sz w:val="20"/>
              </w:rPr>
            </w:pPr>
          </w:p>
        </w:tc>
        <w:tc>
          <w:tcPr>
            <w:tcW w:w="1559" w:type="dxa"/>
            <w:vMerge/>
            <w:vAlign w:val="center"/>
          </w:tcPr>
          <w:p w14:paraId="3792F4A8" w14:textId="77777777" w:rsidR="002D6948" w:rsidRPr="004F0DA8" w:rsidRDefault="002D6948" w:rsidP="00F9408D">
            <w:pPr>
              <w:snapToGrid w:val="0"/>
              <w:rPr>
                <w:rFonts w:cs="Arial"/>
                <w:sz w:val="20"/>
              </w:rPr>
            </w:pPr>
          </w:p>
        </w:tc>
        <w:tc>
          <w:tcPr>
            <w:tcW w:w="4547" w:type="dxa"/>
            <w:tcMar>
              <w:top w:w="0" w:type="dxa"/>
              <w:left w:w="108" w:type="dxa"/>
              <w:bottom w:w="0" w:type="dxa"/>
              <w:right w:w="108" w:type="dxa"/>
            </w:tcMar>
            <w:vAlign w:val="center"/>
          </w:tcPr>
          <w:p w14:paraId="1BC0A7F3" w14:textId="77777777" w:rsidR="002D6948" w:rsidRPr="004F0DA8" w:rsidRDefault="002D6948" w:rsidP="00F9408D">
            <w:pPr>
              <w:snapToGrid w:val="0"/>
              <w:rPr>
                <w:rFonts w:cs="Arial"/>
                <w:sz w:val="20"/>
              </w:rPr>
            </w:pPr>
            <w:r w:rsidRPr="004F0DA8">
              <w:rPr>
                <w:rFonts w:cs="Arial"/>
                <w:sz w:val="20"/>
              </w:rPr>
              <w:t>To Prepare the Effort Estimation</w:t>
            </w:r>
          </w:p>
        </w:tc>
        <w:tc>
          <w:tcPr>
            <w:tcW w:w="2541" w:type="dxa"/>
            <w:tcMar>
              <w:top w:w="0" w:type="dxa"/>
              <w:left w:w="108" w:type="dxa"/>
              <w:bottom w:w="0" w:type="dxa"/>
              <w:right w:w="108" w:type="dxa"/>
            </w:tcMar>
            <w:vAlign w:val="center"/>
          </w:tcPr>
          <w:p w14:paraId="48F7E3BA" w14:textId="6E55FC90" w:rsidR="002D6948" w:rsidRPr="004F0DA8" w:rsidRDefault="002D6948" w:rsidP="00F9408D">
            <w:pPr>
              <w:snapToGrid w:val="0"/>
              <w:rPr>
                <w:rFonts w:cs="Arial"/>
                <w:sz w:val="20"/>
              </w:rPr>
            </w:pPr>
            <w:r w:rsidRPr="004F0DA8">
              <w:rPr>
                <w:rFonts w:cs="Arial"/>
                <w:sz w:val="20"/>
              </w:rPr>
              <w:t>P</w:t>
            </w:r>
            <w:r w:rsidR="00280DC5">
              <w:rPr>
                <w:rFonts w:cs="Arial"/>
                <w:sz w:val="20"/>
              </w:rPr>
              <w:t>M</w:t>
            </w:r>
            <w:r w:rsidRPr="004F0DA8">
              <w:rPr>
                <w:rFonts w:cs="Arial"/>
                <w:sz w:val="20"/>
              </w:rPr>
              <w:t>,</w:t>
            </w:r>
            <w:r w:rsidR="00280DC5">
              <w:rPr>
                <w:rFonts w:cs="Arial"/>
                <w:sz w:val="20"/>
              </w:rPr>
              <w:t xml:space="preserve"> </w:t>
            </w:r>
            <w:r w:rsidR="00F9408D" w:rsidRPr="004F0DA8">
              <w:rPr>
                <w:rFonts w:cs="Arial"/>
                <w:sz w:val="20"/>
              </w:rPr>
              <w:t>DH</w:t>
            </w:r>
          </w:p>
        </w:tc>
      </w:tr>
      <w:tr w:rsidR="002D6948" w:rsidRPr="004B6FCE" w14:paraId="4C988A91" w14:textId="77777777" w:rsidTr="00280DC5">
        <w:tblPrEx>
          <w:tblCellMar>
            <w:left w:w="0" w:type="dxa"/>
            <w:right w:w="0" w:type="dxa"/>
          </w:tblCellMar>
        </w:tblPrEx>
        <w:trPr>
          <w:trHeight w:val="525"/>
        </w:trPr>
        <w:tc>
          <w:tcPr>
            <w:tcW w:w="709" w:type="dxa"/>
            <w:vMerge/>
            <w:vAlign w:val="center"/>
          </w:tcPr>
          <w:p w14:paraId="2F9B920D" w14:textId="77777777" w:rsidR="002D6948" w:rsidRPr="004B6FCE" w:rsidRDefault="002D6948" w:rsidP="00F9408D">
            <w:pPr>
              <w:snapToGrid w:val="0"/>
              <w:rPr>
                <w:rFonts w:cs="Arial"/>
                <w:color w:val="0000CC"/>
                <w:sz w:val="20"/>
              </w:rPr>
            </w:pPr>
          </w:p>
        </w:tc>
        <w:tc>
          <w:tcPr>
            <w:tcW w:w="1559" w:type="dxa"/>
            <w:vMerge/>
            <w:vAlign w:val="center"/>
          </w:tcPr>
          <w:p w14:paraId="7E3EB85D" w14:textId="77777777" w:rsidR="002D6948" w:rsidRPr="004F0DA8" w:rsidRDefault="002D6948" w:rsidP="00F9408D">
            <w:pPr>
              <w:snapToGrid w:val="0"/>
              <w:rPr>
                <w:rFonts w:cs="Arial"/>
                <w:sz w:val="20"/>
              </w:rPr>
            </w:pPr>
          </w:p>
        </w:tc>
        <w:tc>
          <w:tcPr>
            <w:tcW w:w="4547" w:type="dxa"/>
            <w:tcMar>
              <w:top w:w="0" w:type="dxa"/>
              <w:left w:w="108" w:type="dxa"/>
              <w:bottom w:w="0" w:type="dxa"/>
              <w:right w:w="108" w:type="dxa"/>
            </w:tcMar>
            <w:vAlign w:val="center"/>
          </w:tcPr>
          <w:p w14:paraId="4733B81A" w14:textId="77777777" w:rsidR="002D6948" w:rsidRPr="004F0DA8" w:rsidRDefault="002D6948" w:rsidP="00F9408D">
            <w:pPr>
              <w:snapToGrid w:val="0"/>
              <w:rPr>
                <w:rFonts w:cs="Arial"/>
                <w:sz w:val="20"/>
              </w:rPr>
            </w:pPr>
            <w:r w:rsidRPr="004F0DA8">
              <w:rPr>
                <w:rFonts w:cs="Arial"/>
                <w:sz w:val="20"/>
              </w:rPr>
              <w:t>To Prepare the schedule and re-estimate the effort as per the current requirements of client.</w:t>
            </w:r>
          </w:p>
        </w:tc>
        <w:tc>
          <w:tcPr>
            <w:tcW w:w="2541" w:type="dxa"/>
            <w:tcMar>
              <w:top w:w="0" w:type="dxa"/>
              <w:left w:w="108" w:type="dxa"/>
              <w:bottom w:w="0" w:type="dxa"/>
              <w:right w:w="108" w:type="dxa"/>
            </w:tcMar>
            <w:vAlign w:val="center"/>
          </w:tcPr>
          <w:p w14:paraId="262AA213" w14:textId="77777777" w:rsidR="002D6948" w:rsidRPr="004F0DA8" w:rsidRDefault="002D6948" w:rsidP="00F9408D">
            <w:pPr>
              <w:snapToGrid w:val="0"/>
              <w:rPr>
                <w:rFonts w:cs="Arial"/>
                <w:sz w:val="20"/>
              </w:rPr>
            </w:pPr>
            <w:r w:rsidRPr="004F0DA8">
              <w:rPr>
                <w:rFonts w:cs="Arial"/>
                <w:sz w:val="20"/>
              </w:rPr>
              <w:t>PL</w:t>
            </w:r>
          </w:p>
        </w:tc>
      </w:tr>
      <w:tr w:rsidR="002D6948" w:rsidRPr="004B6FCE" w14:paraId="0180349F" w14:textId="77777777" w:rsidTr="00280DC5">
        <w:tblPrEx>
          <w:tblCellMar>
            <w:left w:w="0" w:type="dxa"/>
            <w:right w:w="0" w:type="dxa"/>
          </w:tblCellMar>
        </w:tblPrEx>
        <w:trPr>
          <w:trHeight w:val="262"/>
        </w:trPr>
        <w:tc>
          <w:tcPr>
            <w:tcW w:w="709" w:type="dxa"/>
            <w:vMerge/>
            <w:vAlign w:val="center"/>
          </w:tcPr>
          <w:p w14:paraId="1308CA73" w14:textId="77777777" w:rsidR="002D6948" w:rsidRPr="004B6FCE" w:rsidRDefault="002D6948" w:rsidP="00F9408D">
            <w:pPr>
              <w:snapToGrid w:val="0"/>
              <w:rPr>
                <w:rFonts w:cs="Arial"/>
                <w:color w:val="0000CC"/>
                <w:sz w:val="20"/>
              </w:rPr>
            </w:pPr>
          </w:p>
        </w:tc>
        <w:tc>
          <w:tcPr>
            <w:tcW w:w="1559" w:type="dxa"/>
            <w:vMerge/>
            <w:vAlign w:val="center"/>
          </w:tcPr>
          <w:p w14:paraId="534B5539" w14:textId="77777777" w:rsidR="002D6948" w:rsidRPr="004F0DA8" w:rsidRDefault="002D6948" w:rsidP="00F9408D">
            <w:pPr>
              <w:snapToGrid w:val="0"/>
              <w:rPr>
                <w:rFonts w:cs="Arial"/>
                <w:sz w:val="20"/>
              </w:rPr>
            </w:pPr>
          </w:p>
        </w:tc>
        <w:tc>
          <w:tcPr>
            <w:tcW w:w="4547" w:type="dxa"/>
            <w:vMerge w:val="restart"/>
            <w:tcMar>
              <w:top w:w="0" w:type="dxa"/>
              <w:left w:w="108" w:type="dxa"/>
              <w:bottom w:w="0" w:type="dxa"/>
              <w:right w:w="108" w:type="dxa"/>
            </w:tcMar>
            <w:vAlign w:val="center"/>
          </w:tcPr>
          <w:p w14:paraId="0C11556F" w14:textId="77777777" w:rsidR="002D6948" w:rsidRPr="004F0DA8" w:rsidRDefault="002D6948" w:rsidP="00F9408D">
            <w:pPr>
              <w:snapToGrid w:val="0"/>
              <w:rPr>
                <w:rFonts w:cs="Arial"/>
                <w:sz w:val="20"/>
              </w:rPr>
            </w:pPr>
            <w:r w:rsidRPr="004F0DA8">
              <w:rPr>
                <w:rFonts w:cs="Arial"/>
                <w:sz w:val="20"/>
              </w:rPr>
              <w:t xml:space="preserve">To review the Project plan, estimation </w:t>
            </w:r>
          </w:p>
        </w:tc>
        <w:tc>
          <w:tcPr>
            <w:tcW w:w="2541" w:type="dxa"/>
            <w:vMerge w:val="restart"/>
            <w:tcMar>
              <w:top w:w="0" w:type="dxa"/>
              <w:left w:w="108" w:type="dxa"/>
              <w:bottom w:w="0" w:type="dxa"/>
              <w:right w:w="108" w:type="dxa"/>
            </w:tcMar>
            <w:vAlign w:val="center"/>
          </w:tcPr>
          <w:p w14:paraId="1007421E" w14:textId="77777777" w:rsidR="002D6948" w:rsidRPr="004F0DA8" w:rsidRDefault="002D6948" w:rsidP="00F9408D">
            <w:pPr>
              <w:snapToGrid w:val="0"/>
              <w:rPr>
                <w:rFonts w:cs="Arial"/>
                <w:sz w:val="20"/>
              </w:rPr>
            </w:pPr>
            <w:r w:rsidRPr="004F0DA8">
              <w:rPr>
                <w:rFonts w:cs="Arial"/>
                <w:sz w:val="20"/>
              </w:rPr>
              <w:t xml:space="preserve"> </w:t>
            </w:r>
            <w:r w:rsidR="00F9408D" w:rsidRPr="004F0DA8">
              <w:rPr>
                <w:rFonts w:cs="Arial"/>
                <w:sz w:val="20"/>
              </w:rPr>
              <w:t>DH</w:t>
            </w:r>
          </w:p>
        </w:tc>
      </w:tr>
      <w:tr w:rsidR="002D6948" w:rsidRPr="004B6FCE" w14:paraId="2604DED9" w14:textId="77777777" w:rsidTr="00280DC5">
        <w:tblPrEx>
          <w:tblCellMar>
            <w:left w:w="0" w:type="dxa"/>
            <w:right w:w="0" w:type="dxa"/>
          </w:tblCellMar>
        </w:tblPrEx>
        <w:trPr>
          <w:trHeight w:val="262"/>
        </w:trPr>
        <w:tc>
          <w:tcPr>
            <w:tcW w:w="709" w:type="dxa"/>
            <w:vMerge/>
            <w:vAlign w:val="center"/>
          </w:tcPr>
          <w:p w14:paraId="2E6F6253" w14:textId="77777777" w:rsidR="002D6948" w:rsidRPr="004B6FCE" w:rsidRDefault="002D6948" w:rsidP="00F9408D">
            <w:pPr>
              <w:snapToGrid w:val="0"/>
              <w:rPr>
                <w:rFonts w:cs="Arial"/>
                <w:color w:val="0000CC"/>
                <w:sz w:val="20"/>
              </w:rPr>
            </w:pPr>
          </w:p>
        </w:tc>
        <w:tc>
          <w:tcPr>
            <w:tcW w:w="1559" w:type="dxa"/>
            <w:vMerge/>
            <w:vAlign w:val="center"/>
          </w:tcPr>
          <w:p w14:paraId="021BC43A" w14:textId="77777777" w:rsidR="002D6948" w:rsidRPr="004F0DA8" w:rsidRDefault="002D6948" w:rsidP="00F9408D">
            <w:pPr>
              <w:snapToGrid w:val="0"/>
              <w:rPr>
                <w:rFonts w:cs="Arial"/>
                <w:sz w:val="20"/>
              </w:rPr>
            </w:pPr>
          </w:p>
        </w:tc>
        <w:tc>
          <w:tcPr>
            <w:tcW w:w="4547" w:type="dxa"/>
            <w:vMerge/>
            <w:vAlign w:val="center"/>
          </w:tcPr>
          <w:p w14:paraId="7E439B47" w14:textId="77777777" w:rsidR="002D6948" w:rsidRPr="004F0DA8" w:rsidRDefault="002D6948" w:rsidP="00F9408D">
            <w:pPr>
              <w:snapToGrid w:val="0"/>
              <w:rPr>
                <w:rFonts w:cs="Arial"/>
                <w:sz w:val="20"/>
              </w:rPr>
            </w:pPr>
          </w:p>
        </w:tc>
        <w:tc>
          <w:tcPr>
            <w:tcW w:w="2541" w:type="dxa"/>
            <w:vMerge/>
            <w:vAlign w:val="center"/>
          </w:tcPr>
          <w:p w14:paraId="02A8EFD1" w14:textId="77777777" w:rsidR="002D6948" w:rsidRPr="004F0DA8" w:rsidRDefault="002D6948" w:rsidP="00F9408D">
            <w:pPr>
              <w:snapToGrid w:val="0"/>
              <w:rPr>
                <w:rFonts w:cs="Arial"/>
                <w:sz w:val="20"/>
              </w:rPr>
            </w:pPr>
          </w:p>
        </w:tc>
      </w:tr>
      <w:tr w:rsidR="002D6948" w:rsidRPr="004B6FCE" w14:paraId="22A49891" w14:textId="77777777" w:rsidTr="00280DC5">
        <w:tblPrEx>
          <w:tblCellMar>
            <w:left w:w="0" w:type="dxa"/>
            <w:right w:w="0" w:type="dxa"/>
          </w:tblCellMar>
        </w:tblPrEx>
        <w:trPr>
          <w:trHeight w:val="237"/>
        </w:trPr>
        <w:tc>
          <w:tcPr>
            <w:tcW w:w="709" w:type="dxa"/>
            <w:vMerge w:val="restart"/>
            <w:tcMar>
              <w:top w:w="0" w:type="dxa"/>
              <w:left w:w="108" w:type="dxa"/>
              <w:bottom w:w="0" w:type="dxa"/>
              <w:right w:w="108" w:type="dxa"/>
            </w:tcMar>
            <w:vAlign w:val="center"/>
          </w:tcPr>
          <w:p w14:paraId="23E5EDF9" w14:textId="77777777" w:rsidR="002D6948" w:rsidRPr="004B6FCE" w:rsidRDefault="002D6948" w:rsidP="00F9408D">
            <w:pPr>
              <w:snapToGrid w:val="0"/>
              <w:rPr>
                <w:rFonts w:cs="Arial"/>
                <w:color w:val="0000CC"/>
                <w:sz w:val="20"/>
              </w:rPr>
            </w:pPr>
            <w:r w:rsidRPr="004B6FCE">
              <w:rPr>
                <w:rFonts w:cs="Arial"/>
                <w:color w:val="0000CC"/>
                <w:sz w:val="20"/>
              </w:rPr>
              <w:t>3</w:t>
            </w:r>
          </w:p>
        </w:tc>
        <w:tc>
          <w:tcPr>
            <w:tcW w:w="1559" w:type="dxa"/>
            <w:vMerge w:val="restart"/>
            <w:tcMar>
              <w:top w:w="0" w:type="dxa"/>
              <w:left w:w="108" w:type="dxa"/>
              <w:bottom w:w="0" w:type="dxa"/>
              <w:right w:w="108" w:type="dxa"/>
            </w:tcMar>
            <w:vAlign w:val="center"/>
          </w:tcPr>
          <w:p w14:paraId="46E72A58" w14:textId="77777777" w:rsidR="002D6948" w:rsidRPr="004F0DA8" w:rsidRDefault="002D6948" w:rsidP="00F9408D">
            <w:pPr>
              <w:snapToGrid w:val="0"/>
              <w:rPr>
                <w:rFonts w:cs="Arial"/>
                <w:sz w:val="20"/>
              </w:rPr>
            </w:pPr>
            <w:r w:rsidRPr="004F0DA8">
              <w:rPr>
                <w:rFonts w:cs="Arial"/>
                <w:sz w:val="20"/>
              </w:rPr>
              <w:t>Requirement Analysis</w:t>
            </w:r>
          </w:p>
        </w:tc>
        <w:tc>
          <w:tcPr>
            <w:tcW w:w="4547" w:type="dxa"/>
            <w:vMerge w:val="restart"/>
            <w:tcMar>
              <w:top w:w="0" w:type="dxa"/>
              <w:left w:w="108" w:type="dxa"/>
              <w:bottom w:w="0" w:type="dxa"/>
              <w:right w:w="108" w:type="dxa"/>
            </w:tcMar>
            <w:vAlign w:val="center"/>
          </w:tcPr>
          <w:p w14:paraId="2D505759" w14:textId="77777777" w:rsidR="002D6948" w:rsidRPr="004F0DA8" w:rsidRDefault="002D6948" w:rsidP="00F9408D">
            <w:pPr>
              <w:snapToGrid w:val="0"/>
              <w:rPr>
                <w:rFonts w:cs="Arial"/>
                <w:sz w:val="20"/>
              </w:rPr>
            </w:pPr>
            <w:r w:rsidRPr="004F0DA8">
              <w:rPr>
                <w:rFonts w:cs="Arial"/>
                <w:sz w:val="20"/>
              </w:rPr>
              <w:t>To review system requirements and define the scope of project. Create Interface Prototype Document</w:t>
            </w:r>
          </w:p>
        </w:tc>
        <w:tc>
          <w:tcPr>
            <w:tcW w:w="2541" w:type="dxa"/>
            <w:vMerge w:val="restart"/>
            <w:tcMar>
              <w:top w:w="0" w:type="dxa"/>
              <w:left w:w="108" w:type="dxa"/>
              <w:bottom w:w="0" w:type="dxa"/>
              <w:right w:w="108" w:type="dxa"/>
            </w:tcMar>
            <w:vAlign w:val="center"/>
          </w:tcPr>
          <w:p w14:paraId="7E33C1F4" w14:textId="77777777" w:rsidR="002D6948" w:rsidRPr="004F0DA8" w:rsidRDefault="002D6948" w:rsidP="00F9408D">
            <w:pPr>
              <w:snapToGrid w:val="0"/>
              <w:rPr>
                <w:rFonts w:cs="Arial"/>
                <w:sz w:val="20"/>
              </w:rPr>
            </w:pPr>
            <w:r w:rsidRPr="004F0DA8">
              <w:rPr>
                <w:rFonts w:cs="Arial"/>
                <w:sz w:val="20"/>
              </w:rPr>
              <w:t>PL</w:t>
            </w:r>
          </w:p>
        </w:tc>
      </w:tr>
      <w:tr w:rsidR="002D6948" w:rsidRPr="004B6FCE" w14:paraId="157A23EB" w14:textId="77777777" w:rsidTr="00280DC5">
        <w:tblPrEx>
          <w:tblCellMar>
            <w:left w:w="0" w:type="dxa"/>
            <w:right w:w="0" w:type="dxa"/>
          </w:tblCellMar>
        </w:tblPrEx>
        <w:trPr>
          <w:trHeight w:val="262"/>
        </w:trPr>
        <w:tc>
          <w:tcPr>
            <w:tcW w:w="709" w:type="dxa"/>
            <w:vMerge/>
            <w:vAlign w:val="center"/>
          </w:tcPr>
          <w:p w14:paraId="1F7DADF2" w14:textId="77777777" w:rsidR="002D6948" w:rsidRPr="004B6FCE" w:rsidRDefault="002D6948" w:rsidP="00F9408D">
            <w:pPr>
              <w:snapToGrid w:val="0"/>
              <w:rPr>
                <w:rFonts w:cs="Arial"/>
                <w:color w:val="0000CC"/>
                <w:sz w:val="20"/>
              </w:rPr>
            </w:pPr>
          </w:p>
        </w:tc>
        <w:tc>
          <w:tcPr>
            <w:tcW w:w="1559" w:type="dxa"/>
            <w:vMerge/>
            <w:vAlign w:val="center"/>
          </w:tcPr>
          <w:p w14:paraId="3386EA64" w14:textId="77777777" w:rsidR="002D6948" w:rsidRPr="004F0DA8" w:rsidRDefault="002D6948" w:rsidP="00F9408D">
            <w:pPr>
              <w:snapToGrid w:val="0"/>
              <w:rPr>
                <w:rFonts w:cs="Arial"/>
                <w:sz w:val="20"/>
              </w:rPr>
            </w:pPr>
          </w:p>
        </w:tc>
        <w:tc>
          <w:tcPr>
            <w:tcW w:w="4547" w:type="dxa"/>
            <w:vMerge/>
            <w:vAlign w:val="center"/>
          </w:tcPr>
          <w:p w14:paraId="59DAD11F" w14:textId="77777777" w:rsidR="002D6948" w:rsidRPr="004F0DA8" w:rsidRDefault="002D6948" w:rsidP="00F9408D">
            <w:pPr>
              <w:snapToGrid w:val="0"/>
              <w:rPr>
                <w:rFonts w:cs="Arial"/>
                <w:sz w:val="20"/>
              </w:rPr>
            </w:pPr>
          </w:p>
        </w:tc>
        <w:tc>
          <w:tcPr>
            <w:tcW w:w="2541" w:type="dxa"/>
            <w:vMerge/>
            <w:vAlign w:val="center"/>
          </w:tcPr>
          <w:p w14:paraId="3A958773" w14:textId="77777777" w:rsidR="002D6948" w:rsidRPr="004F0DA8" w:rsidRDefault="002D6948" w:rsidP="00F9408D">
            <w:pPr>
              <w:snapToGrid w:val="0"/>
              <w:rPr>
                <w:rFonts w:cs="Arial"/>
                <w:sz w:val="20"/>
              </w:rPr>
            </w:pPr>
          </w:p>
        </w:tc>
      </w:tr>
      <w:tr w:rsidR="002D6948" w:rsidRPr="004B6FCE" w14:paraId="2A57AF2A" w14:textId="77777777" w:rsidTr="00280DC5">
        <w:tblPrEx>
          <w:tblCellMar>
            <w:left w:w="0" w:type="dxa"/>
            <w:right w:w="0" w:type="dxa"/>
          </w:tblCellMar>
        </w:tblPrEx>
        <w:trPr>
          <w:trHeight w:val="262"/>
        </w:trPr>
        <w:tc>
          <w:tcPr>
            <w:tcW w:w="709" w:type="dxa"/>
            <w:vMerge/>
            <w:vAlign w:val="center"/>
          </w:tcPr>
          <w:p w14:paraId="09C09962" w14:textId="77777777" w:rsidR="002D6948" w:rsidRPr="004B6FCE" w:rsidRDefault="002D6948" w:rsidP="00F9408D">
            <w:pPr>
              <w:snapToGrid w:val="0"/>
              <w:rPr>
                <w:rFonts w:cs="Arial"/>
                <w:color w:val="0000CC"/>
                <w:sz w:val="20"/>
              </w:rPr>
            </w:pPr>
          </w:p>
        </w:tc>
        <w:tc>
          <w:tcPr>
            <w:tcW w:w="1559" w:type="dxa"/>
            <w:vMerge/>
            <w:vAlign w:val="center"/>
          </w:tcPr>
          <w:p w14:paraId="3CC9021E" w14:textId="77777777" w:rsidR="002D6948" w:rsidRPr="004F0DA8" w:rsidRDefault="002D6948" w:rsidP="00F9408D">
            <w:pPr>
              <w:snapToGrid w:val="0"/>
              <w:rPr>
                <w:rFonts w:cs="Arial"/>
                <w:sz w:val="20"/>
              </w:rPr>
            </w:pPr>
          </w:p>
        </w:tc>
        <w:tc>
          <w:tcPr>
            <w:tcW w:w="4547" w:type="dxa"/>
            <w:tcMar>
              <w:top w:w="0" w:type="dxa"/>
              <w:left w:w="108" w:type="dxa"/>
              <w:bottom w:w="0" w:type="dxa"/>
              <w:right w:w="108" w:type="dxa"/>
            </w:tcMar>
            <w:vAlign w:val="center"/>
          </w:tcPr>
          <w:p w14:paraId="0663179D" w14:textId="77777777" w:rsidR="002D6948" w:rsidRPr="004F0DA8" w:rsidRDefault="002D6948" w:rsidP="00F9408D">
            <w:pPr>
              <w:snapToGrid w:val="0"/>
              <w:rPr>
                <w:rFonts w:cs="Arial"/>
                <w:sz w:val="20"/>
              </w:rPr>
            </w:pPr>
            <w:r w:rsidRPr="004F0DA8">
              <w:rPr>
                <w:rFonts w:cs="Arial"/>
                <w:sz w:val="20"/>
              </w:rPr>
              <w:t>To review the system requirements.</w:t>
            </w:r>
          </w:p>
        </w:tc>
        <w:tc>
          <w:tcPr>
            <w:tcW w:w="2541" w:type="dxa"/>
            <w:tcMar>
              <w:top w:w="0" w:type="dxa"/>
              <w:left w:w="108" w:type="dxa"/>
              <w:bottom w:w="0" w:type="dxa"/>
              <w:right w:w="108" w:type="dxa"/>
            </w:tcMar>
            <w:vAlign w:val="center"/>
          </w:tcPr>
          <w:p w14:paraId="228D85EE" w14:textId="77777777" w:rsidR="002D6948" w:rsidRPr="004F0DA8" w:rsidRDefault="002D6948" w:rsidP="00F9408D">
            <w:pPr>
              <w:snapToGrid w:val="0"/>
              <w:rPr>
                <w:rFonts w:cs="Arial"/>
                <w:sz w:val="20"/>
              </w:rPr>
            </w:pPr>
            <w:r w:rsidRPr="004F0DA8">
              <w:rPr>
                <w:rFonts w:cs="Arial"/>
                <w:sz w:val="20"/>
              </w:rPr>
              <w:t>PM</w:t>
            </w:r>
          </w:p>
        </w:tc>
      </w:tr>
      <w:tr w:rsidR="002D6948" w:rsidRPr="004B6FCE" w14:paraId="270BBE20" w14:textId="77777777" w:rsidTr="00280DC5">
        <w:tblPrEx>
          <w:tblCellMar>
            <w:left w:w="0" w:type="dxa"/>
            <w:right w:w="0" w:type="dxa"/>
          </w:tblCellMar>
        </w:tblPrEx>
        <w:trPr>
          <w:trHeight w:val="262"/>
        </w:trPr>
        <w:tc>
          <w:tcPr>
            <w:tcW w:w="709" w:type="dxa"/>
            <w:vMerge w:val="restart"/>
            <w:tcMar>
              <w:top w:w="0" w:type="dxa"/>
              <w:left w:w="108" w:type="dxa"/>
              <w:bottom w:w="0" w:type="dxa"/>
              <w:right w:w="108" w:type="dxa"/>
            </w:tcMar>
            <w:vAlign w:val="center"/>
          </w:tcPr>
          <w:p w14:paraId="00E79E7A" w14:textId="77777777" w:rsidR="002D6948" w:rsidRPr="004B6FCE" w:rsidRDefault="002D6948" w:rsidP="00F9408D">
            <w:pPr>
              <w:snapToGrid w:val="0"/>
              <w:rPr>
                <w:rFonts w:cs="Arial"/>
                <w:color w:val="0000CC"/>
                <w:sz w:val="20"/>
              </w:rPr>
            </w:pPr>
            <w:r w:rsidRPr="004B6FCE">
              <w:rPr>
                <w:rFonts w:cs="Arial"/>
                <w:color w:val="0000CC"/>
                <w:sz w:val="20"/>
              </w:rPr>
              <w:t>4</w:t>
            </w:r>
          </w:p>
        </w:tc>
        <w:tc>
          <w:tcPr>
            <w:tcW w:w="1559" w:type="dxa"/>
            <w:vMerge w:val="restart"/>
            <w:tcMar>
              <w:top w:w="0" w:type="dxa"/>
              <w:left w:w="108" w:type="dxa"/>
              <w:bottom w:w="0" w:type="dxa"/>
              <w:right w:w="108" w:type="dxa"/>
            </w:tcMar>
            <w:vAlign w:val="center"/>
          </w:tcPr>
          <w:p w14:paraId="50B754FC" w14:textId="77777777" w:rsidR="002D6948" w:rsidRPr="004F0DA8" w:rsidRDefault="002D6948" w:rsidP="00F9408D">
            <w:pPr>
              <w:snapToGrid w:val="0"/>
              <w:rPr>
                <w:rFonts w:cs="Arial"/>
                <w:sz w:val="20"/>
              </w:rPr>
            </w:pPr>
            <w:r w:rsidRPr="004F0DA8">
              <w:rPr>
                <w:rFonts w:cs="Arial"/>
                <w:sz w:val="20"/>
              </w:rPr>
              <w:t>Design</w:t>
            </w:r>
          </w:p>
        </w:tc>
        <w:tc>
          <w:tcPr>
            <w:tcW w:w="4547" w:type="dxa"/>
            <w:tcMar>
              <w:top w:w="0" w:type="dxa"/>
              <w:left w:w="108" w:type="dxa"/>
              <w:bottom w:w="0" w:type="dxa"/>
              <w:right w:w="108" w:type="dxa"/>
            </w:tcMar>
            <w:vAlign w:val="center"/>
          </w:tcPr>
          <w:p w14:paraId="244416E6" w14:textId="77777777" w:rsidR="002D6948" w:rsidRPr="004F0DA8" w:rsidRDefault="002D6948" w:rsidP="00F9408D">
            <w:pPr>
              <w:snapToGrid w:val="0"/>
              <w:rPr>
                <w:rFonts w:cs="Arial"/>
                <w:sz w:val="20"/>
              </w:rPr>
            </w:pPr>
            <w:r w:rsidRPr="004F0DA8">
              <w:rPr>
                <w:rFonts w:cs="Arial"/>
                <w:sz w:val="20"/>
              </w:rPr>
              <w:t xml:space="preserve">To define the system architecture, database design. </w:t>
            </w:r>
          </w:p>
        </w:tc>
        <w:tc>
          <w:tcPr>
            <w:tcW w:w="2541" w:type="dxa"/>
            <w:tcMar>
              <w:top w:w="0" w:type="dxa"/>
              <w:left w:w="108" w:type="dxa"/>
              <w:bottom w:w="0" w:type="dxa"/>
              <w:right w:w="108" w:type="dxa"/>
            </w:tcMar>
            <w:vAlign w:val="center"/>
          </w:tcPr>
          <w:p w14:paraId="632F4234" w14:textId="05578E50" w:rsidR="002D6948" w:rsidRPr="004F0DA8" w:rsidRDefault="002D6948" w:rsidP="00F9408D">
            <w:pPr>
              <w:snapToGrid w:val="0"/>
              <w:rPr>
                <w:rFonts w:cs="Arial"/>
                <w:sz w:val="20"/>
              </w:rPr>
            </w:pPr>
            <w:r w:rsidRPr="004F0DA8">
              <w:rPr>
                <w:rFonts w:cs="Arial"/>
                <w:sz w:val="20"/>
              </w:rPr>
              <w:t>P</w:t>
            </w:r>
            <w:r w:rsidR="00280DC5">
              <w:rPr>
                <w:rFonts w:cs="Arial"/>
                <w:sz w:val="20"/>
              </w:rPr>
              <w:t>M</w:t>
            </w:r>
            <w:r w:rsidRPr="004F0DA8">
              <w:rPr>
                <w:rFonts w:cs="Arial"/>
                <w:sz w:val="20"/>
              </w:rPr>
              <w:t xml:space="preserve">, </w:t>
            </w:r>
          </w:p>
        </w:tc>
      </w:tr>
      <w:tr w:rsidR="00280DC5" w:rsidRPr="004B6FCE" w14:paraId="6928BDEC" w14:textId="77777777" w:rsidTr="00280DC5">
        <w:tblPrEx>
          <w:tblCellMar>
            <w:left w:w="0" w:type="dxa"/>
            <w:right w:w="0" w:type="dxa"/>
          </w:tblCellMar>
        </w:tblPrEx>
        <w:trPr>
          <w:trHeight w:val="262"/>
        </w:trPr>
        <w:tc>
          <w:tcPr>
            <w:tcW w:w="709" w:type="dxa"/>
            <w:vMerge/>
            <w:vAlign w:val="center"/>
          </w:tcPr>
          <w:p w14:paraId="0889A76C" w14:textId="77777777" w:rsidR="00280DC5" w:rsidRPr="004B6FCE" w:rsidRDefault="00280DC5" w:rsidP="00F9408D">
            <w:pPr>
              <w:snapToGrid w:val="0"/>
              <w:rPr>
                <w:rFonts w:cs="Arial"/>
                <w:color w:val="0000CC"/>
                <w:sz w:val="20"/>
              </w:rPr>
            </w:pPr>
          </w:p>
        </w:tc>
        <w:tc>
          <w:tcPr>
            <w:tcW w:w="1559" w:type="dxa"/>
            <w:vMerge/>
            <w:vAlign w:val="center"/>
          </w:tcPr>
          <w:p w14:paraId="23E88CE3" w14:textId="77777777" w:rsidR="00280DC5" w:rsidRPr="004F0DA8" w:rsidRDefault="00280DC5" w:rsidP="00F9408D">
            <w:pPr>
              <w:snapToGrid w:val="0"/>
              <w:rPr>
                <w:rFonts w:cs="Arial"/>
                <w:sz w:val="20"/>
              </w:rPr>
            </w:pPr>
          </w:p>
        </w:tc>
        <w:tc>
          <w:tcPr>
            <w:tcW w:w="4547" w:type="dxa"/>
            <w:tcMar>
              <w:top w:w="0" w:type="dxa"/>
              <w:left w:w="108" w:type="dxa"/>
              <w:bottom w:w="0" w:type="dxa"/>
              <w:right w:w="108" w:type="dxa"/>
            </w:tcMar>
            <w:vAlign w:val="center"/>
          </w:tcPr>
          <w:p w14:paraId="2B71B237" w14:textId="64877346" w:rsidR="00280DC5" w:rsidRPr="004F0DA8" w:rsidRDefault="00280DC5" w:rsidP="00F9408D">
            <w:pPr>
              <w:snapToGrid w:val="0"/>
              <w:rPr>
                <w:rFonts w:cs="Arial"/>
                <w:sz w:val="20"/>
              </w:rPr>
            </w:pPr>
            <w:r w:rsidRPr="004F0DA8">
              <w:rPr>
                <w:rFonts w:cs="Arial"/>
                <w:sz w:val="20"/>
              </w:rPr>
              <w:t>To review the Technical Design Document</w:t>
            </w:r>
          </w:p>
        </w:tc>
        <w:tc>
          <w:tcPr>
            <w:tcW w:w="2541" w:type="dxa"/>
            <w:tcMar>
              <w:top w:w="0" w:type="dxa"/>
              <w:left w:w="108" w:type="dxa"/>
              <w:bottom w:w="0" w:type="dxa"/>
              <w:right w:w="108" w:type="dxa"/>
            </w:tcMar>
            <w:vAlign w:val="center"/>
          </w:tcPr>
          <w:p w14:paraId="43CEA1FA" w14:textId="3B5E3798" w:rsidR="00280DC5" w:rsidRPr="004F0DA8" w:rsidRDefault="00280DC5" w:rsidP="00F9408D">
            <w:pPr>
              <w:snapToGrid w:val="0"/>
              <w:rPr>
                <w:rFonts w:cs="Arial"/>
                <w:sz w:val="20"/>
              </w:rPr>
            </w:pPr>
            <w:r w:rsidRPr="004F0DA8">
              <w:rPr>
                <w:rFonts w:cs="Arial"/>
                <w:sz w:val="20"/>
              </w:rPr>
              <w:t>PM</w:t>
            </w:r>
          </w:p>
        </w:tc>
      </w:tr>
      <w:tr w:rsidR="00280DC5" w:rsidRPr="004B6FCE" w14:paraId="7D25942E" w14:textId="77777777" w:rsidTr="00280DC5">
        <w:tblPrEx>
          <w:tblCellMar>
            <w:left w:w="0" w:type="dxa"/>
            <w:right w:w="0" w:type="dxa"/>
          </w:tblCellMar>
        </w:tblPrEx>
        <w:trPr>
          <w:trHeight w:val="538"/>
        </w:trPr>
        <w:tc>
          <w:tcPr>
            <w:tcW w:w="709" w:type="dxa"/>
            <w:vMerge/>
            <w:vAlign w:val="center"/>
          </w:tcPr>
          <w:p w14:paraId="5B0AF939" w14:textId="77777777" w:rsidR="00280DC5" w:rsidRPr="004B6FCE" w:rsidRDefault="00280DC5" w:rsidP="00F9408D">
            <w:pPr>
              <w:snapToGrid w:val="0"/>
              <w:rPr>
                <w:rFonts w:cs="Arial"/>
                <w:color w:val="0000CC"/>
                <w:sz w:val="20"/>
              </w:rPr>
            </w:pPr>
          </w:p>
        </w:tc>
        <w:tc>
          <w:tcPr>
            <w:tcW w:w="1559" w:type="dxa"/>
            <w:vMerge/>
            <w:vAlign w:val="center"/>
          </w:tcPr>
          <w:p w14:paraId="4F07EE86" w14:textId="77777777" w:rsidR="00280DC5" w:rsidRPr="004F0DA8" w:rsidRDefault="00280DC5" w:rsidP="00F9408D">
            <w:pPr>
              <w:snapToGrid w:val="0"/>
              <w:rPr>
                <w:rFonts w:cs="Arial"/>
                <w:sz w:val="20"/>
              </w:rPr>
            </w:pPr>
          </w:p>
        </w:tc>
        <w:tc>
          <w:tcPr>
            <w:tcW w:w="4547" w:type="dxa"/>
            <w:tcMar>
              <w:top w:w="0" w:type="dxa"/>
              <w:left w:w="108" w:type="dxa"/>
              <w:bottom w:w="0" w:type="dxa"/>
              <w:right w:w="108" w:type="dxa"/>
            </w:tcMar>
            <w:vAlign w:val="center"/>
          </w:tcPr>
          <w:p w14:paraId="7E567D51" w14:textId="76861117" w:rsidR="00280DC5" w:rsidRPr="004F0DA8" w:rsidRDefault="00280DC5" w:rsidP="00F9408D">
            <w:pPr>
              <w:snapToGrid w:val="0"/>
              <w:rPr>
                <w:rFonts w:cs="Arial"/>
                <w:sz w:val="20"/>
              </w:rPr>
            </w:pPr>
            <w:r w:rsidRPr="004F0DA8">
              <w:rPr>
                <w:rFonts w:cs="Arial"/>
                <w:sz w:val="20"/>
              </w:rPr>
              <w:t>Application Programming</w:t>
            </w:r>
          </w:p>
        </w:tc>
        <w:tc>
          <w:tcPr>
            <w:tcW w:w="2541" w:type="dxa"/>
            <w:tcMar>
              <w:top w:w="0" w:type="dxa"/>
              <w:left w:w="108" w:type="dxa"/>
              <w:bottom w:w="0" w:type="dxa"/>
              <w:right w:w="108" w:type="dxa"/>
            </w:tcMar>
            <w:vAlign w:val="center"/>
          </w:tcPr>
          <w:p w14:paraId="5712892E" w14:textId="19D522E7" w:rsidR="00280DC5" w:rsidRPr="004F0DA8" w:rsidRDefault="00280DC5" w:rsidP="00F9408D">
            <w:pPr>
              <w:snapToGrid w:val="0"/>
              <w:rPr>
                <w:rFonts w:cs="Arial"/>
                <w:sz w:val="20"/>
              </w:rPr>
            </w:pPr>
            <w:r w:rsidRPr="004F0DA8">
              <w:rPr>
                <w:rFonts w:cs="Arial"/>
                <w:sz w:val="20"/>
              </w:rPr>
              <w:t>P</w:t>
            </w:r>
            <w:r>
              <w:rPr>
                <w:rFonts w:cs="Arial"/>
                <w:sz w:val="20"/>
              </w:rPr>
              <w:t>M</w:t>
            </w:r>
            <w:r w:rsidRPr="004F0DA8">
              <w:rPr>
                <w:rFonts w:cs="Arial"/>
                <w:sz w:val="20"/>
              </w:rPr>
              <w:t xml:space="preserve">, </w:t>
            </w:r>
          </w:p>
        </w:tc>
      </w:tr>
      <w:tr w:rsidR="00280DC5" w:rsidRPr="004B6FCE" w14:paraId="45364FD8" w14:textId="77777777" w:rsidTr="00280DC5">
        <w:tblPrEx>
          <w:tblCellMar>
            <w:left w:w="0" w:type="dxa"/>
            <w:right w:w="0" w:type="dxa"/>
          </w:tblCellMar>
        </w:tblPrEx>
        <w:trPr>
          <w:trHeight w:val="262"/>
        </w:trPr>
        <w:tc>
          <w:tcPr>
            <w:tcW w:w="709" w:type="dxa"/>
            <w:vMerge w:val="restart"/>
            <w:tcMar>
              <w:top w:w="0" w:type="dxa"/>
              <w:left w:w="108" w:type="dxa"/>
              <w:bottom w:w="0" w:type="dxa"/>
              <w:right w:w="108" w:type="dxa"/>
            </w:tcMar>
            <w:vAlign w:val="center"/>
          </w:tcPr>
          <w:p w14:paraId="25B2AD30" w14:textId="77777777" w:rsidR="00280DC5" w:rsidRPr="004B6FCE" w:rsidRDefault="00280DC5" w:rsidP="00F9408D">
            <w:pPr>
              <w:snapToGrid w:val="0"/>
              <w:rPr>
                <w:rFonts w:cs="Arial"/>
                <w:color w:val="0000CC"/>
                <w:sz w:val="20"/>
              </w:rPr>
            </w:pPr>
            <w:r w:rsidRPr="004B6FCE">
              <w:rPr>
                <w:rFonts w:cs="Arial"/>
                <w:color w:val="0000CC"/>
                <w:sz w:val="20"/>
              </w:rPr>
              <w:t>5</w:t>
            </w:r>
          </w:p>
        </w:tc>
        <w:tc>
          <w:tcPr>
            <w:tcW w:w="1559" w:type="dxa"/>
            <w:vMerge w:val="restart"/>
            <w:tcMar>
              <w:top w:w="0" w:type="dxa"/>
              <w:left w:w="108" w:type="dxa"/>
              <w:bottom w:w="0" w:type="dxa"/>
              <w:right w:w="108" w:type="dxa"/>
            </w:tcMar>
            <w:vAlign w:val="center"/>
          </w:tcPr>
          <w:p w14:paraId="52AAC34F" w14:textId="77777777" w:rsidR="00280DC5" w:rsidRPr="004F0DA8" w:rsidRDefault="00280DC5" w:rsidP="00F9408D">
            <w:pPr>
              <w:snapToGrid w:val="0"/>
              <w:rPr>
                <w:rFonts w:cs="Arial"/>
                <w:sz w:val="20"/>
              </w:rPr>
            </w:pPr>
            <w:r w:rsidRPr="004F0DA8">
              <w:rPr>
                <w:rFonts w:cs="Arial"/>
                <w:sz w:val="20"/>
              </w:rPr>
              <w:t xml:space="preserve">Construction </w:t>
            </w:r>
          </w:p>
        </w:tc>
        <w:tc>
          <w:tcPr>
            <w:tcW w:w="4547" w:type="dxa"/>
            <w:tcMar>
              <w:top w:w="0" w:type="dxa"/>
              <w:left w:w="108" w:type="dxa"/>
              <w:bottom w:w="0" w:type="dxa"/>
              <w:right w:w="108" w:type="dxa"/>
            </w:tcMar>
            <w:vAlign w:val="center"/>
          </w:tcPr>
          <w:p w14:paraId="7C13825D" w14:textId="046794FA" w:rsidR="00280DC5" w:rsidRPr="004F0DA8" w:rsidRDefault="00280DC5" w:rsidP="00F9408D">
            <w:pPr>
              <w:snapToGrid w:val="0"/>
              <w:rPr>
                <w:rFonts w:cs="Arial"/>
                <w:sz w:val="20"/>
              </w:rPr>
            </w:pPr>
            <w:r w:rsidRPr="004F0DA8">
              <w:rPr>
                <w:rFonts w:cs="Arial"/>
                <w:sz w:val="20"/>
              </w:rPr>
              <w:t>Code Review</w:t>
            </w:r>
          </w:p>
        </w:tc>
        <w:tc>
          <w:tcPr>
            <w:tcW w:w="2541" w:type="dxa"/>
            <w:tcMar>
              <w:top w:w="0" w:type="dxa"/>
              <w:left w:w="108" w:type="dxa"/>
              <w:bottom w:w="0" w:type="dxa"/>
              <w:right w:w="108" w:type="dxa"/>
            </w:tcMar>
            <w:vAlign w:val="center"/>
          </w:tcPr>
          <w:p w14:paraId="137D33BB" w14:textId="46AC1C39" w:rsidR="00280DC5" w:rsidRPr="004F0DA8" w:rsidRDefault="00280DC5" w:rsidP="00F9408D">
            <w:pPr>
              <w:snapToGrid w:val="0"/>
              <w:rPr>
                <w:rFonts w:cs="Arial"/>
                <w:sz w:val="20"/>
              </w:rPr>
            </w:pPr>
            <w:r w:rsidRPr="004F0DA8">
              <w:rPr>
                <w:rFonts w:cs="Arial"/>
                <w:sz w:val="20"/>
              </w:rPr>
              <w:t>P</w:t>
            </w:r>
            <w:r>
              <w:rPr>
                <w:rFonts w:cs="Arial"/>
                <w:sz w:val="20"/>
              </w:rPr>
              <w:t>M</w:t>
            </w:r>
            <w:r w:rsidRPr="004F0DA8">
              <w:rPr>
                <w:rFonts w:cs="Arial"/>
                <w:sz w:val="20"/>
              </w:rPr>
              <w:t>,</w:t>
            </w:r>
          </w:p>
        </w:tc>
      </w:tr>
      <w:tr w:rsidR="00280DC5" w:rsidRPr="004B6FCE" w14:paraId="7A8A88EF" w14:textId="77777777" w:rsidTr="00280DC5">
        <w:tblPrEx>
          <w:tblCellMar>
            <w:left w:w="0" w:type="dxa"/>
            <w:right w:w="0" w:type="dxa"/>
          </w:tblCellMar>
        </w:tblPrEx>
        <w:trPr>
          <w:trHeight w:val="262"/>
        </w:trPr>
        <w:tc>
          <w:tcPr>
            <w:tcW w:w="709" w:type="dxa"/>
            <w:vMerge/>
            <w:vAlign w:val="center"/>
          </w:tcPr>
          <w:p w14:paraId="4FA1F32D" w14:textId="77777777" w:rsidR="00280DC5" w:rsidRPr="004B6FCE" w:rsidRDefault="00280DC5" w:rsidP="00F9408D">
            <w:pPr>
              <w:snapToGrid w:val="0"/>
              <w:rPr>
                <w:rFonts w:cs="Arial"/>
                <w:color w:val="0000CC"/>
                <w:sz w:val="20"/>
              </w:rPr>
            </w:pPr>
          </w:p>
        </w:tc>
        <w:tc>
          <w:tcPr>
            <w:tcW w:w="1559" w:type="dxa"/>
            <w:vMerge/>
            <w:vAlign w:val="center"/>
          </w:tcPr>
          <w:p w14:paraId="12FAD9CB" w14:textId="77777777" w:rsidR="00280DC5" w:rsidRPr="004F0DA8" w:rsidRDefault="00280DC5" w:rsidP="00F9408D">
            <w:pPr>
              <w:snapToGrid w:val="0"/>
              <w:rPr>
                <w:rFonts w:cs="Arial"/>
                <w:sz w:val="20"/>
              </w:rPr>
            </w:pPr>
          </w:p>
        </w:tc>
        <w:tc>
          <w:tcPr>
            <w:tcW w:w="4547" w:type="dxa"/>
            <w:tcMar>
              <w:top w:w="0" w:type="dxa"/>
              <w:left w:w="108" w:type="dxa"/>
              <w:bottom w:w="0" w:type="dxa"/>
              <w:right w:w="108" w:type="dxa"/>
            </w:tcMar>
            <w:vAlign w:val="center"/>
          </w:tcPr>
          <w:p w14:paraId="3C820F6C" w14:textId="10E63886" w:rsidR="00280DC5" w:rsidRPr="004F0DA8" w:rsidRDefault="00280DC5" w:rsidP="00F9408D">
            <w:pPr>
              <w:snapToGrid w:val="0"/>
              <w:rPr>
                <w:rFonts w:cs="Arial"/>
                <w:sz w:val="20"/>
              </w:rPr>
            </w:pPr>
            <w:r w:rsidRPr="004F0DA8">
              <w:rPr>
                <w:rFonts w:cs="Arial"/>
                <w:sz w:val="20"/>
              </w:rPr>
              <w:t>To do integration and system testing</w:t>
            </w:r>
          </w:p>
        </w:tc>
        <w:tc>
          <w:tcPr>
            <w:tcW w:w="2541" w:type="dxa"/>
            <w:tcMar>
              <w:top w:w="0" w:type="dxa"/>
              <w:left w:w="108" w:type="dxa"/>
              <w:bottom w:w="0" w:type="dxa"/>
              <w:right w:w="108" w:type="dxa"/>
            </w:tcMar>
            <w:vAlign w:val="center"/>
          </w:tcPr>
          <w:p w14:paraId="6496716F" w14:textId="5B8E249E" w:rsidR="00280DC5" w:rsidRPr="004F0DA8" w:rsidRDefault="00280DC5" w:rsidP="00F9408D">
            <w:pPr>
              <w:snapToGrid w:val="0"/>
              <w:rPr>
                <w:rFonts w:cs="Arial"/>
                <w:sz w:val="20"/>
              </w:rPr>
            </w:pPr>
            <w:r w:rsidRPr="004F0DA8">
              <w:rPr>
                <w:rFonts w:cs="Arial"/>
                <w:sz w:val="20"/>
              </w:rPr>
              <w:t>TM</w:t>
            </w:r>
          </w:p>
        </w:tc>
      </w:tr>
      <w:tr w:rsidR="00280DC5" w:rsidRPr="004B6FCE" w14:paraId="1AFD5073" w14:textId="77777777" w:rsidTr="00280DC5">
        <w:tblPrEx>
          <w:tblCellMar>
            <w:left w:w="0" w:type="dxa"/>
            <w:right w:w="0" w:type="dxa"/>
          </w:tblCellMar>
        </w:tblPrEx>
        <w:trPr>
          <w:trHeight w:val="262"/>
        </w:trPr>
        <w:tc>
          <w:tcPr>
            <w:tcW w:w="709" w:type="dxa"/>
            <w:vMerge w:val="restart"/>
            <w:tcMar>
              <w:top w:w="0" w:type="dxa"/>
              <w:left w:w="108" w:type="dxa"/>
              <w:bottom w:w="0" w:type="dxa"/>
              <w:right w:w="108" w:type="dxa"/>
            </w:tcMar>
            <w:vAlign w:val="center"/>
          </w:tcPr>
          <w:p w14:paraId="2FB44252" w14:textId="77777777" w:rsidR="00280DC5" w:rsidRPr="004B6FCE" w:rsidRDefault="00280DC5" w:rsidP="00F9408D">
            <w:pPr>
              <w:snapToGrid w:val="0"/>
              <w:rPr>
                <w:rFonts w:cs="Arial"/>
                <w:color w:val="0000CC"/>
                <w:sz w:val="20"/>
              </w:rPr>
            </w:pPr>
            <w:r w:rsidRPr="004B6FCE">
              <w:rPr>
                <w:rFonts w:cs="Arial"/>
                <w:color w:val="0000CC"/>
                <w:sz w:val="20"/>
              </w:rPr>
              <w:t>6</w:t>
            </w:r>
          </w:p>
        </w:tc>
        <w:tc>
          <w:tcPr>
            <w:tcW w:w="1559" w:type="dxa"/>
            <w:vMerge w:val="restart"/>
            <w:tcMar>
              <w:top w:w="0" w:type="dxa"/>
              <w:left w:w="108" w:type="dxa"/>
              <w:bottom w:w="0" w:type="dxa"/>
              <w:right w:w="108" w:type="dxa"/>
            </w:tcMar>
            <w:vAlign w:val="center"/>
          </w:tcPr>
          <w:p w14:paraId="31610341" w14:textId="77777777" w:rsidR="00280DC5" w:rsidRPr="004F0DA8" w:rsidRDefault="00280DC5" w:rsidP="00F9408D">
            <w:pPr>
              <w:snapToGrid w:val="0"/>
              <w:rPr>
                <w:rFonts w:cs="Arial"/>
                <w:sz w:val="20"/>
              </w:rPr>
            </w:pPr>
            <w:r w:rsidRPr="004F0DA8">
              <w:rPr>
                <w:rFonts w:cs="Arial"/>
                <w:sz w:val="20"/>
              </w:rPr>
              <w:t>System Testing</w:t>
            </w:r>
          </w:p>
        </w:tc>
        <w:tc>
          <w:tcPr>
            <w:tcW w:w="4547" w:type="dxa"/>
            <w:tcMar>
              <w:top w:w="0" w:type="dxa"/>
              <w:left w:w="108" w:type="dxa"/>
              <w:bottom w:w="0" w:type="dxa"/>
              <w:right w:w="108" w:type="dxa"/>
            </w:tcMar>
            <w:vAlign w:val="center"/>
          </w:tcPr>
          <w:p w14:paraId="71C6A8AE" w14:textId="171C9096" w:rsidR="00280DC5" w:rsidRPr="004F0DA8" w:rsidRDefault="00280DC5" w:rsidP="00F9408D">
            <w:pPr>
              <w:snapToGrid w:val="0"/>
              <w:rPr>
                <w:rFonts w:cs="Arial"/>
                <w:sz w:val="20"/>
              </w:rPr>
            </w:pPr>
            <w:r w:rsidRPr="004F0DA8">
              <w:rPr>
                <w:rFonts w:cs="Arial"/>
                <w:sz w:val="20"/>
              </w:rPr>
              <w:t>To do final inspection</w:t>
            </w:r>
          </w:p>
        </w:tc>
        <w:tc>
          <w:tcPr>
            <w:tcW w:w="2541" w:type="dxa"/>
            <w:tcMar>
              <w:top w:w="0" w:type="dxa"/>
              <w:left w:w="108" w:type="dxa"/>
              <w:bottom w:w="0" w:type="dxa"/>
              <w:right w:w="108" w:type="dxa"/>
            </w:tcMar>
            <w:vAlign w:val="center"/>
          </w:tcPr>
          <w:p w14:paraId="6D4213C5" w14:textId="5ECE3D73" w:rsidR="00280DC5" w:rsidRPr="004F0DA8" w:rsidRDefault="00280DC5" w:rsidP="00F9408D">
            <w:pPr>
              <w:snapToGrid w:val="0"/>
              <w:rPr>
                <w:rFonts w:cs="Arial"/>
                <w:sz w:val="20"/>
              </w:rPr>
            </w:pPr>
            <w:r w:rsidRPr="004F0DA8">
              <w:rPr>
                <w:rFonts w:cs="Arial"/>
                <w:sz w:val="20"/>
              </w:rPr>
              <w:t>QAG, PM</w:t>
            </w:r>
          </w:p>
        </w:tc>
      </w:tr>
      <w:tr w:rsidR="00280DC5" w:rsidRPr="004B6FCE" w14:paraId="0BD4D86B" w14:textId="77777777" w:rsidTr="00280DC5">
        <w:tblPrEx>
          <w:tblCellMar>
            <w:left w:w="0" w:type="dxa"/>
            <w:right w:w="0" w:type="dxa"/>
          </w:tblCellMar>
        </w:tblPrEx>
        <w:trPr>
          <w:trHeight w:val="262"/>
        </w:trPr>
        <w:tc>
          <w:tcPr>
            <w:tcW w:w="709" w:type="dxa"/>
            <w:vMerge/>
            <w:vAlign w:val="center"/>
          </w:tcPr>
          <w:p w14:paraId="03040434" w14:textId="77777777" w:rsidR="00280DC5" w:rsidRPr="004B6FCE" w:rsidRDefault="00280DC5" w:rsidP="00F9408D">
            <w:pPr>
              <w:snapToGrid w:val="0"/>
              <w:rPr>
                <w:rFonts w:cs="Arial"/>
                <w:color w:val="0000CC"/>
                <w:sz w:val="20"/>
              </w:rPr>
            </w:pPr>
          </w:p>
        </w:tc>
        <w:tc>
          <w:tcPr>
            <w:tcW w:w="1559" w:type="dxa"/>
            <w:vMerge/>
            <w:vAlign w:val="center"/>
          </w:tcPr>
          <w:p w14:paraId="4C21E9C0" w14:textId="77777777" w:rsidR="00280DC5" w:rsidRPr="004F0DA8" w:rsidRDefault="00280DC5" w:rsidP="00F9408D">
            <w:pPr>
              <w:snapToGrid w:val="0"/>
              <w:rPr>
                <w:rFonts w:cs="Arial"/>
                <w:sz w:val="20"/>
              </w:rPr>
            </w:pPr>
          </w:p>
        </w:tc>
        <w:tc>
          <w:tcPr>
            <w:tcW w:w="4547" w:type="dxa"/>
            <w:tcMar>
              <w:top w:w="0" w:type="dxa"/>
              <w:left w:w="108" w:type="dxa"/>
              <w:bottom w:w="0" w:type="dxa"/>
              <w:right w:w="108" w:type="dxa"/>
            </w:tcMar>
            <w:vAlign w:val="center"/>
          </w:tcPr>
          <w:p w14:paraId="4C1140B2" w14:textId="240FAF16" w:rsidR="00280DC5" w:rsidRPr="004F0DA8" w:rsidRDefault="00280DC5" w:rsidP="00F9408D">
            <w:pPr>
              <w:snapToGrid w:val="0"/>
              <w:rPr>
                <w:rFonts w:cs="Arial"/>
                <w:sz w:val="20"/>
              </w:rPr>
            </w:pPr>
            <w:r w:rsidRPr="004F0DA8">
              <w:rPr>
                <w:rFonts w:cs="Arial"/>
                <w:sz w:val="20"/>
              </w:rPr>
              <w:t>To present the weekly status report</w:t>
            </w:r>
          </w:p>
        </w:tc>
        <w:tc>
          <w:tcPr>
            <w:tcW w:w="2541" w:type="dxa"/>
            <w:tcMar>
              <w:top w:w="0" w:type="dxa"/>
              <w:left w:w="108" w:type="dxa"/>
              <w:bottom w:w="0" w:type="dxa"/>
              <w:right w:w="108" w:type="dxa"/>
            </w:tcMar>
            <w:vAlign w:val="center"/>
          </w:tcPr>
          <w:p w14:paraId="4CEBC441" w14:textId="21A7F620" w:rsidR="00280DC5" w:rsidRPr="004F0DA8" w:rsidRDefault="00280DC5" w:rsidP="00F9408D">
            <w:pPr>
              <w:snapToGrid w:val="0"/>
              <w:rPr>
                <w:rFonts w:cs="Arial"/>
                <w:sz w:val="20"/>
              </w:rPr>
            </w:pPr>
            <w:r w:rsidRPr="004F0DA8">
              <w:rPr>
                <w:rFonts w:cs="Arial"/>
                <w:sz w:val="20"/>
              </w:rPr>
              <w:t>P</w:t>
            </w:r>
            <w:r>
              <w:rPr>
                <w:rFonts w:cs="Arial"/>
                <w:sz w:val="20"/>
              </w:rPr>
              <w:t>M</w:t>
            </w:r>
          </w:p>
        </w:tc>
      </w:tr>
      <w:tr w:rsidR="00280DC5" w:rsidRPr="004B6FCE" w14:paraId="1D4589FE" w14:textId="77777777" w:rsidTr="00280DC5">
        <w:tblPrEx>
          <w:tblCellMar>
            <w:left w:w="0" w:type="dxa"/>
            <w:right w:w="0" w:type="dxa"/>
          </w:tblCellMar>
        </w:tblPrEx>
        <w:trPr>
          <w:trHeight w:val="262"/>
        </w:trPr>
        <w:tc>
          <w:tcPr>
            <w:tcW w:w="709" w:type="dxa"/>
            <w:vMerge/>
            <w:vAlign w:val="center"/>
          </w:tcPr>
          <w:p w14:paraId="7F7F3C6F" w14:textId="77777777" w:rsidR="00280DC5" w:rsidRPr="004B6FCE" w:rsidRDefault="00280DC5" w:rsidP="00F9408D">
            <w:pPr>
              <w:rPr>
                <w:rFonts w:cs="Arial"/>
                <w:color w:val="0000CC"/>
                <w:sz w:val="20"/>
                <w:szCs w:val="20"/>
              </w:rPr>
            </w:pPr>
          </w:p>
        </w:tc>
        <w:tc>
          <w:tcPr>
            <w:tcW w:w="1559" w:type="dxa"/>
            <w:vMerge/>
            <w:vAlign w:val="center"/>
          </w:tcPr>
          <w:p w14:paraId="4F3E7E09" w14:textId="77777777" w:rsidR="00280DC5" w:rsidRPr="004F0DA8" w:rsidRDefault="00280DC5" w:rsidP="00F9408D">
            <w:pPr>
              <w:rPr>
                <w:rFonts w:cs="Arial"/>
                <w:sz w:val="20"/>
                <w:szCs w:val="20"/>
              </w:rPr>
            </w:pPr>
          </w:p>
        </w:tc>
        <w:tc>
          <w:tcPr>
            <w:tcW w:w="4547" w:type="dxa"/>
            <w:tcMar>
              <w:top w:w="0" w:type="dxa"/>
              <w:left w:w="108" w:type="dxa"/>
              <w:bottom w:w="0" w:type="dxa"/>
              <w:right w:w="108" w:type="dxa"/>
            </w:tcMar>
            <w:vAlign w:val="center"/>
          </w:tcPr>
          <w:p w14:paraId="2B760819" w14:textId="7816635F" w:rsidR="00280DC5" w:rsidRPr="004F0DA8" w:rsidRDefault="00280DC5" w:rsidP="00F9408D">
            <w:pPr>
              <w:snapToGrid w:val="0"/>
              <w:rPr>
                <w:rFonts w:cs="Arial"/>
                <w:sz w:val="20"/>
              </w:rPr>
            </w:pPr>
            <w:r w:rsidRPr="004F0DA8">
              <w:rPr>
                <w:rFonts w:cs="Arial"/>
                <w:sz w:val="20"/>
              </w:rPr>
              <w:t>To present the project status report</w:t>
            </w:r>
          </w:p>
        </w:tc>
        <w:tc>
          <w:tcPr>
            <w:tcW w:w="2541" w:type="dxa"/>
            <w:tcMar>
              <w:top w:w="0" w:type="dxa"/>
              <w:left w:w="108" w:type="dxa"/>
              <w:bottom w:w="0" w:type="dxa"/>
              <w:right w:w="108" w:type="dxa"/>
            </w:tcMar>
            <w:vAlign w:val="center"/>
          </w:tcPr>
          <w:p w14:paraId="6A215EFA" w14:textId="03730136" w:rsidR="00280DC5" w:rsidRPr="004F0DA8" w:rsidRDefault="00280DC5" w:rsidP="00F9408D">
            <w:pPr>
              <w:snapToGrid w:val="0"/>
              <w:rPr>
                <w:rFonts w:cs="Arial"/>
                <w:sz w:val="20"/>
              </w:rPr>
            </w:pPr>
            <w:r w:rsidRPr="004F0DA8">
              <w:rPr>
                <w:rFonts w:cs="Arial"/>
                <w:sz w:val="20"/>
              </w:rPr>
              <w:t>P</w:t>
            </w:r>
            <w:r>
              <w:rPr>
                <w:rFonts w:cs="Arial"/>
                <w:sz w:val="20"/>
              </w:rPr>
              <w:t>M</w:t>
            </w:r>
          </w:p>
        </w:tc>
      </w:tr>
      <w:tr w:rsidR="00280DC5" w:rsidRPr="004B6FCE" w14:paraId="00BC5954" w14:textId="77777777" w:rsidTr="00280DC5">
        <w:tblPrEx>
          <w:tblCellMar>
            <w:left w:w="0" w:type="dxa"/>
            <w:right w:w="0" w:type="dxa"/>
          </w:tblCellMar>
        </w:tblPrEx>
        <w:trPr>
          <w:trHeight w:val="262"/>
        </w:trPr>
        <w:tc>
          <w:tcPr>
            <w:tcW w:w="709" w:type="dxa"/>
            <w:vMerge/>
            <w:vAlign w:val="center"/>
          </w:tcPr>
          <w:p w14:paraId="0FCBA1B4" w14:textId="77777777" w:rsidR="00280DC5" w:rsidRPr="004B6FCE" w:rsidRDefault="00280DC5" w:rsidP="00F9408D">
            <w:pPr>
              <w:rPr>
                <w:rFonts w:cs="Arial"/>
                <w:color w:val="0000CC"/>
                <w:sz w:val="20"/>
                <w:szCs w:val="20"/>
              </w:rPr>
            </w:pPr>
          </w:p>
        </w:tc>
        <w:tc>
          <w:tcPr>
            <w:tcW w:w="1559" w:type="dxa"/>
            <w:vMerge/>
            <w:vAlign w:val="center"/>
          </w:tcPr>
          <w:p w14:paraId="1207345C" w14:textId="77777777" w:rsidR="00280DC5" w:rsidRPr="004F0DA8" w:rsidRDefault="00280DC5" w:rsidP="00F9408D">
            <w:pPr>
              <w:rPr>
                <w:rFonts w:cs="Arial"/>
                <w:sz w:val="20"/>
                <w:szCs w:val="20"/>
              </w:rPr>
            </w:pPr>
          </w:p>
        </w:tc>
        <w:tc>
          <w:tcPr>
            <w:tcW w:w="4547" w:type="dxa"/>
            <w:tcMar>
              <w:top w:w="0" w:type="dxa"/>
              <w:left w:w="108" w:type="dxa"/>
              <w:bottom w:w="0" w:type="dxa"/>
              <w:right w:w="108" w:type="dxa"/>
            </w:tcMar>
            <w:vAlign w:val="center"/>
          </w:tcPr>
          <w:p w14:paraId="39706937" w14:textId="37A8EA89" w:rsidR="00280DC5" w:rsidRPr="004F0DA8" w:rsidRDefault="00280DC5" w:rsidP="00F9408D">
            <w:pPr>
              <w:snapToGrid w:val="0"/>
              <w:rPr>
                <w:rFonts w:cs="Arial"/>
                <w:sz w:val="20"/>
              </w:rPr>
            </w:pPr>
            <w:r w:rsidRPr="004F0DA8">
              <w:rPr>
                <w:rFonts w:cs="Arial"/>
                <w:sz w:val="20"/>
              </w:rPr>
              <w:t>To provide human resources</w:t>
            </w:r>
          </w:p>
        </w:tc>
        <w:tc>
          <w:tcPr>
            <w:tcW w:w="2541" w:type="dxa"/>
            <w:tcMar>
              <w:top w:w="0" w:type="dxa"/>
              <w:left w:w="108" w:type="dxa"/>
              <w:bottom w:w="0" w:type="dxa"/>
              <w:right w:w="108" w:type="dxa"/>
            </w:tcMar>
            <w:vAlign w:val="center"/>
          </w:tcPr>
          <w:p w14:paraId="28813AE0" w14:textId="6857117D" w:rsidR="00280DC5" w:rsidRPr="004F0DA8" w:rsidRDefault="00280DC5" w:rsidP="00F9408D">
            <w:pPr>
              <w:snapToGrid w:val="0"/>
              <w:rPr>
                <w:rFonts w:cs="Arial"/>
                <w:sz w:val="20"/>
              </w:rPr>
            </w:pPr>
            <w:r w:rsidRPr="004F0DA8">
              <w:rPr>
                <w:rFonts w:cs="Arial"/>
                <w:sz w:val="20"/>
              </w:rPr>
              <w:t>RMG</w:t>
            </w:r>
          </w:p>
        </w:tc>
      </w:tr>
      <w:tr w:rsidR="00280DC5" w:rsidRPr="004B6FCE" w14:paraId="7AF05E01" w14:textId="77777777" w:rsidTr="00280DC5">
        <w:tblPrEx>
          <w:tblCellMar>
            <w:left w:w="0" w:type="dxa"/>
            <w:right w:w="0" w:type="dxa"/>
          </w:tblCellMar>
        </w:tblPrEx>
        <w:trPr>
          <w:trHeight w:val="262"/>
        </w:trPr>
        <w:tc>
          <w:tcPr>
            <w:tcW w:w="709" w:type="dxa"/>
            <w:vMerge w:val="restart"/>
            <w:tcMar>
              <w:top w:w="0" w:type="dxa"/>
              <w:left w:w="108" w:type="dxa"/>
              <w:bottom w:w="0" w:type="dxa"/>
              <w:right w:w="108" w:type="dxa"/>
            </w:tcMar>
            <w:vAlign w:val="center"/>
          </w:tcPr>
          <w:p w14:paraId="54BB9699" w14:textId="77777777" w:rsidR="00280DC5" w:rsidRPr="004B6FCE" w:rsidRDefault="00280DC5" w:rsidP="00F9408D">
            <w:pPr>
              <w:jc w:val="right"/>
              <w:rPr>
                <w:rFonts w:cs="Arial"/>
                <w:color w:val="0000CC"/>
                <w:sz w:val="20"/>
                <w:szCs w:val="20"/>
              </w:rPr>
            </w:pPr>
            <w:r w:rsidRPr="004B6FCE">
              <w:rPr>
                <w:rFonts w:cs="Arial"/>
                <w:color w:val="0000CC"/>
                <w:sz w:val="20"/>
                <w:szCs w:val="20"/>
              </w:rPr>
              <w:t>7</w:t>
            </w:r>
          </w:p>
        </w:tc>
        <w:tc>
          <w:tcPr>
            <w:tcW w:w="1559" w:type="dxa"/>
            <w:vMerge w:val="restart"/>
            <w:tcMar>
              <w:top w:w="0" w:type="dxa"/>
              <w:left w:w="108" w:type="dxa"/>
              <w:bottom w:w="0" w:type="dxa"/>
              <w:right w:w="108" w:type="dxa"/>
            </w:tcMar>
            <w:vAlign w:val="center"/>
          </w:tcPr>
          <w:p w14:paraId="3B8D566E" w14:textId="77777777" w:rsidR="00280DC5" w:rsidRPr="004F0DA8" w:rsidRDefault="00280DC5" w:rsidP="00F9408D">
            <w:pPr>
              <w:rPr>
                <w:rFonts w:cs="Arial"/>
                <w:sz w:val="20"/>
                <w:szCs w:val="20"/>
              </w:rPr>
            </w:pPr>
            <w:r w:rsidRPr="004F0DA8">
              <w:rPr>
                <w:rFonts w:cs="Arial"/>
                <w:sz w:val="20"/>
                <w:szCs w:val="20"/>
              </w:rPr>
              <w:t>ALL Phases</w:t>
            </w:r>
          </w:p>
        </w:tc>
        <w:tc>
          <w:tcPr>
            <w:tcW w:w="4547" w:type="dxa"/>
            <w:tcMar>
              <w:top w:w="0" w:type="dxa"/>
              <w:left w:w="108" w:type="dxa"/>
              <w:bottom w:w="0" w:type="dxa"/>
              <w:right w:w="108" w:type="dxa"/>
            </w:tcMar>
            <w:vAlign w:val="center"/>
          </w:tcPr>
          <w:p w14:paraId="3839A004" w14:textId="0CEF50E0" w:rsidR="00280DC5" w:rsidRPr="004F0DA8" w:rsidRDefault="00280DC5" w:rsidP="00F9408D">
            <w:pPr>
              <w:snapToGrid w:val="0"/>
              <w:rPr>
                <w:rFonts w:cs="Arial"/>
                <w:sz w:val="20"/>
              </w:rPr>
            </w:pPr>
            <w:r w:rsidRPr="004F0DA8">
              <w:rPr>
                <w:rFonts w:cs="Arial"/>
                <w:sz w:val="20"/>
              </w:rPr>
              <w:t>To provide the necessary Hardware and Software support</w:t>
            </w:r>
          </w:p>
        </w:tc>
        <w:tc>
          <w:tcPr>
            <w:tcW w:w="2541" w:type="dxa"/>
            <w:tcMar>
              <w:top w:w="0" w:type="dxa"/>
              <w:left w:w="108" w:type="dxa"/>
              <w:bottom w:w="0" w:type="dxa"/>
              <w:right w:w="108" w:type="dxa"/>
            </w:tcMar>
            <w:vAlign w:val="center"/>
          </w:tcPr>
          <w:p w14:paraId="15BC7C11" w14:textId="61712531" w:rsidR="00280DC5" w:rsidRPr="004F0DA8" w:rsidRDefault="00280DC5" w:rsidP="00F9408D">
            <w:pPr>
              <w:snapToGrid w:val="0"/>
              <w:rPr>
                <w:rFonts w:cs="Arial"/>
                <w:sz w:val="20"/>
              </w:rPr>
            </w:pPr>
            <w:r w:rsidRPr="004F0DA8">
              <w:rPr>
                <w:rFonts w:cs="Arial"/>
                <w:sz w:val="20"/>
              </w:rPr>
              <w:t>NSS</w:t>
            </w:r>
          </w:p>
        </w:tc>
      </w:tr>
      <w:tr w:rsidR="00280DC5" w:rsidRPr="004B6FCE" w14:paraId="33537BC9" w14:textId="77777777" w:rsidTr="00280DC5">
        <w:tblPrEx>
          <w:tblCellMar>
            <w:left w:w="0" w:type="dxa"/>
            <w:right w:w="0" w:type="dxa"/>
          </w:tblCellMar>
        </w:tblPrEx>
        <w:trPr>
          <w:trHeight w:val="525"/>
        </w:trPr>
        <w:tc>
          <w:tcPr>
            <w:tcW w:w="709" w:type="dxa"/>
            <w:vMerge/>
            <w:vAlign w:val="center"/>
          </w:tcPr>
          <w:p w14:paraId="725357A7" w14:textId="77777777" w:rsidR="00280DC5" w:rsidRPr="004B6FCE" w:rsidRDefault="00280DC5" w:rsidP="00F9408D">
            <w:pPr>
              <w:rPr>
                <w:rFonts w:cs="Arial"/>
                <w:color w:val="0000CC"/>
                <w:sz w:val="20"/>
                <w:szCs w:val="20"/>
              </w:rPr>
            </w:pPr>
          </w:p>
        </w:tc>
        <w:tc>
          <w:tcPr>
            <w:tcW w:w="1559" w:type="dxa"/>
            <w:vMerge/>
            <w:vAlign w:val="center"/>
          </w:tcPr>
          <w:p w14:paraId="02569549" w14:textId="77777777" w:rsidR="00280DC5" w:rsidRPr="004F0DA8" w:rsidRDefault="00280DC5" w:rsidP="00F9408D">
            <w:pPr>
              <w:rPr>
                <w:rFonts w:cs="Arial"/>
                <w:sz w:val="20"/>
                <w:szCs w:val="20"/>
              </w:rPr>
            </w:pPr>
          </w:p>
        </w:tc>
        <w:tc>
          <w:tcPr>
            <w:tcW w:w="4547" w:type="dxa"/>
            <w:tcMar>
              <w:top w:w="0" w:type="dxa"/>
              <w:left w:w="108" w:type="dxa"/>
              <w:bottom w:w="0" w:type="dxa"/>
              <w:right w:w="108" w:type="dxa"/>
            </w:tcMar>
            <w:vAlign w:val="center"/>
          </w:tcPr>
          <w:p w14:paraId="4EA9CF7C" w14:textId="15E83F41" w:rsidR="00280DC5" w:rsidRPr="004F0DA8" w:rsidRDefault="00280DC5" w:rsidP="00F9408D">
            <w:pPr>
              <w:snapToGrid w:val="0"/>
              <w:rPr>
                <w:rFonts w:cs="Arial"/>
                <w:sz w:val="20"/>
              </w:rPr>
            </w:pPr>
            <w:r w:rsidRPr="004B6FCE">
              <w:rPr>
                <w:rFonts w:cs="Arial"/>
                <w:color w:val="0000CC"/>
                <w:sz w:val="20"/>
              </w:rPr>
              <w:t>To provide necessary logistics</w:t>
            </w:r>
          </w:p>
        </w:tc>
        <w:tc>
          <w:tcPr>
            <w:tcW w:w="2541" w:type="dxa"/>
            <w:tcMar>
              <w:top w:w="0" w:type="dxa"/>
              <w:left w:w="108" w:type="dxa"/>
              <w:bottom w:w="0" w:type="dxa"/>
              <w:right w:w="108" w:type="dxa"/>
            </w:tcMar>
            <w:vAlign w:val="center"/>
          </w:tcPr>
          <w:p w14:paraId="6389AA34" w14:textId="71C888CD" w:rsidR="00280DC5" w:rsidRPr="004F0DA8" w:rsidRDefault="00280DC5" w:rsidP="00F9408D">
            <w:pPr>
              <w:snapToGrid w:val="0"/>
              <w:rPr>
                <w:rFonts w:cs="Arial"/>
                <w:sz w:val="20"/>
              </w:rPr>
            </w:pPr>
            <w:r w:rsidRPr="004B6FCE">
              <w:rPr>
                <w:rFonts w:cs="Arial"/>
                <w:color w:val="0000CC"/>
                <w:sz w:val="20"/>
              </w:rPr>
              <w:t>Admin</w:t>
            </w:r>
          </w:p>
        </w:tc>
      </w:tr>
      <w:tr w:rsidR="00280DC5" w:rsidRPr="004B6FCE" w14:paraId="675CD4D5" w14:textId="77777777" w:rsidTr="00280DC5">
        <w:tblPrEx>
          <w:tblCellMar>
            <w:left w:w="0" w:type="dxa"/>
            <w:right w:w="0" w:type="dxa"/>
          </w:tblCellMar>
        </w:tblPrEx>
        <w:trPr>
          <w:trHeight w:val="262"/>
        </w:trPr>
        <w:tc>
          <w:tcPr>
            <w:tcW w:w="709" w:type="dxa"/>
            <w:vMerge/>
            <w:vAlign w:val="center"/>
          </w:tcPr>
          <w:p w14:paraId="24C0A144" w14:textId="77777777" w:rsidR="00280DC5" w:rsidRPr="004B6FCE" w:rsidRDefault="00280DC5" w:rsidP="00F9408D">
            <w:pPr>
              <w:rPr>
                <w:rFonts w:cs="Arial"/>
                <w:color w:val="0000CC"/>
                <w:sz w:val="20"/>
                <w:szCs w:val="20"/>
              </w:rPr>
            </w:pPr>
          </w:p>
        </w:tc>
        <w:tc>
          <w:tcPr>
            <w:tcW w:w="1559" w:type="dxa"/>
            <w:vMerge/>
            <w:vAlign w:val="center"/>
          </w:tcPr>
          <w:p w14:paraId="0CF77FFA" w14:textId="77777777" w:rsidR="00280DC5" w:rsidRPr="004B6FCE" w:rsidRDefault="00280DC5" w:rsidP="00F9408D">
            <w:pPr>
              <w:rPr>
                <w:rFonts w:cs="Arial"/>
                <w:color w:val="0000CC"/>
                <w:sz w:val="20"/>
                <w:szCs w:val="20"/>
              </w:rPr>
            </w:pPr>
          </w:p>
        </w:tc>
        <w:tc>
          <w:tcPr>
            <w:tcW w:w="4547" w:type="dxa"/>
            <w:tcMar>
              <w:top w:w="0" w:type="dxa"/>
              <w:left w:w="108" w:type="dxa"/>
              <w:bottom w:w="0" w:type="dxa"/>
              <w:right w:w="108" w:type="dxa"/>
            </w:tcMar>
            <w:vAlign w:val="center"/>
          </w:tcPr>
          <w:p w14:paraId="0DF55E3C" w14:textId="5016F6E8" w:rsidR="00280DC5" w:rsidRPr="004B6FCE" w:rsidRDefault="00280DC5" w:rsidP="00F9408D">
            <w:pPr>
              <w:snapToGrid w:val="0"/>
              <w:rPr>
                <w:rFonts w:cs="Arial"/>
                <w:color w:val="0000CC"/>
                <w:sz w:val="20"/>
              </w:rPr>
            </w:pPr>
            <w:r w:rsidRPr="004B6FCE">
              <w:rPr>
                <w:rFonts w:cs="Arial"/>
                <w:color w:val="0000CC"/>
                <w:sz w:val="20"/>
              </w:rPr>
              <w:t>To conduct periodic SQA audit</w:t>
            </w:r>
          </w:p>
        </w:tc>
        <w:tc>
          <w:tcPr>
            <w:tcW w:w="2541" w:type="dxa"/>
            <w:tcMar>
              <w:top w:w="0" w:type="dxa"/>
              <w:left w:w="108" w:type="dxa"/>
              <w:bottom w:w="0" w:type="dxa"/>
              <w:right w:w="108" w:type="dxa"/>
            </w:tcMar>
            <w:vAlign w:val="center"/>
          </w:tcPr>
          <w:p w14:paraId="192CD10E" w14:textId="6E908ABF" w:rsidR="00280DC5" w:rsidRPr="004B6FCE" w:rsidRDefault="00280DC5" w:rsidP="00F9408D">
            <w:pPr>
              <w:snapToGrid w:val="0"/>
              <w:rPr>
                <w:rFonts w:cs="Arial"/>
                <w:color w:val="0000CC"/>
                <w:sz w:val="20"/>
              </w:rPr>
            </w:pPr>
            <w:r w:rsidRPr="004B6FCE">
              <w:rPr>
                <w:rFonts w:cs="Arial"/>
                <w:color w:val="0000CC"/>
                <w:sz w:val="20"/>
              </w:rPr>
              <w:t>QAG</w:t>
            </w:r>
          </w:p>
        </w:tc>
      </w:tr>
      <w:tr w:rsidR="00280DC5" w:rsidRPr="004B6FCE" w14:paraId="360716A8" w14:textId="77777777" w:rsidTr="00280DC5">
        <w:tblPrEx>
          <w:tblCellMar>
            <w:left w:w="0" w:type="dxa"/>
            <w:right w:w="0" w:type="dxa"/>
          </w:tblCellMar>
        </w:tblPrEx>
        <w:trPr>
          <w:trHeight w:val="262"/>
        </w:trPr>
        <w:tc>
          <w:tcPr>
            <w:tcW w:w="709" w:type="dxa"/>
            <w:vMerge/>
            <w:vAlign w:val="center"/>
          </w:tcPr>
          <w:p w14:paraId="6F5DEBE8" w14:textId="77777777" w:rsidR="00280DC5" w:rsidRPr="004B6FCE" w:rsidRDefault="00280DC5" w:rsidP="00F9408D">
            <w:pPr>
              <w:rPr>
                <w:rFonts w:cs="Arial"/>
                <w:color w:val="0000CC"/>
                <w:sz w:val="20"/>
                <w:szCs w:val="20"/>
              </w:rPr>
            </w:pPr>
          </w:p>
        </w:tc>
        <w:tc>
          <w:tcPr>
            <w:tcW w:w="1559" w:type="dxa"/>
            <w:vMerge/>
            <w:vAlign w:val="center"/>
          </w:tcPr>
          <w:p w14:paraId="01301F24" w14:textId="77777777" w:rsidR="00280DC5" w:rsidRPr="004B6FCE" w:rsidRDefault="00280DC5" w:rsidP="00F9408D">
            <w:pPr>
              <w:rPr>
                <w:rFonts w:cs="Arial"/>
                <w:color w:val="0000CC"/>
                <w:sz w:val="20"/>
                <w:szCs w:val="20"/>
              </w:rPr>
            </w:pPr>
          </w:p>
        </w:tc>
        <w:tc>
          <w:tcPr>
            <w:tcW w:w="4547" w:type="dxa"/>
            <w:tcMar>
              <w:top w:w="0" w:type="dxa"/>
              <w:left w:w="108" w:type="dxa"/>
              <w:bottom w:w="0" w:type="dxa"/>
              <w:right w:w="108" w:type="dxa"/>
            </w:tcMar>
            <w:vAlign w:val="center"/>
          </w:tcPr>
          <w:p w14:paraId="2E27654C" w14:textId="7B578536" w:rsidR="00280DC5" w:rsidRPr="004B6FCE" w:rsidRDefault="00280DC5" w:rsidP="00F9408D">
            <w:pPr>
              <w:snapToGrid w:val="0"/>
              <w:rPr>
                <w:rFonts w:cs="Arial"/>
                <w:color w:val="0000CC"/>
                <w:sz w:val="20"/>
              </w:rPr>
            </w:pPr>
          </w:p>
        </w:tc>
        <w:tc>
          <w:tcPr>
            <w:tcW w:w="2541" w:type="dxa"/>
            <w:tcMar>
              <w:top w:w="0" w:type="dxa"/>
              <w:left w:w="108" w:type="dxa"/>
              <w:bottom w:w="0" w:type="dxa"/>
              <w:right w:w="108" w:type="dxa"/>
            </w:tcMar>
            <w:vAlign w:val="center"/>
          </w:tcPr>
          <w:p w14:paraId="3865D773" w14:textId="36B93CA0" w:rsidR="00280DC5" w:rsidRPr="004B6FCE" w:rsidRDefault="00280DC5" w:rsidP="00F9408D">
            <w:pPr>
              <w:snapToGrid w:val="0"/>
              <w:rPr>
                <w:rFonts w:cs="Arial"/>
                <w:color w:val="0000CC"/>
                <w:sz w:val="20"/>
              </w:rPr>
            </w:pPr>
          </w:p>
        </w:tc>
      </w:tr>
    </w:tbl>
    <w:p w14:paraId="48FCEBEB" w14:textId="77777777" w:rsidR="002D6948" w:rsidRPr="004B6FCE" w:rsidRDefault="002D6948" w:rsidP="002D6948">
      <w:pPr>
        <w:pStyle w:val="Heading2"/>
        <w:numPr>
          <w:ilvl w:val="1"/>
          <w:numId w:val="12"/>
        </w:numPr>
        <w:ind w:left="450"/>
        <w:rPr>
          <w:rFonts w:cs="Arial"/>
        </w:rPr>
      </w:pPr>
      <w:bookmarkStart w:id="111" w:name="_Toc253499725"/>
      <w:bookmarkStart w:id="112" w:name="_Toc67081186"/>
      <w:bookmarkStart w:id="113" w:name="_Toc68766431"/>
      <w:r w:rsidRPr="004B6FCE">
        <w:rPr>
          <w:rFonts w:cs="Arial"/>
        </w:rPr>
        <w:t>Escalation Mechanism</w:t>
      </w:r>
      <w:bookmarkEnd w:id="111"/>
      <w:bookmarkEnd w:id="112"/>
      <w:bookmarkEnd w:id="113"/>
    </w:p>
    <w:p w14:paraId="29F37BC0" w14:textId="77777777" w:rsidR="002D6948" w:rsidRPr="004B6FCE" w:rsidRDefault="002D6948" w:rsidP="002D6948">
      <w:pPr>
        <w:ind w:left="518"/>
        <w:rPr>
          <w:rFonts w:cs="Arial"/>
          <w:color w:val="0000CC"/>
          <w:sz w:val="20"/>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8"/>
        <w:gridCol w:w="2160"/>
        <w:gridCol w:w="1980"/>
        <w:gridCol w:w="1800"/>
        <w:gridCol w:w="1758"/>
      </w:tblGrid>
      <w:tr w:rsidR="002D6948" w:rsidRPr="004B6FCE" w14:paraId="719AC582" w14:textId="77777777" w:rsidTr="00F9408D">
        <w:trPr>
          <w:cantSplit/>
          <w:tblHeader/>
        </w:trPr>
        <w:tc>
          <w:tcPr>
            <w:tcW w:w="1658" w:type="dxa"/>
            <w:shd w:val="clear" w:color="auto" w:fill="CCCCCC"/>
            <w:vAlign w:val="center"/>
          </w:tcPr>
          <w:p w14:paraId="7CDF455F" w14:textId="77777777" w:rsidR="002D6948" w:rsidRPr="004B6FCE" w:rsidRDefault="002D6948" w:rsidP="00F9408D">
            <w:pPr>
              <w:pStyle w:val="TableText0"/>
              <w:jc w:val="center"/>
              <w:rPr>
                <w:rFonts w:cs="Arial"/>
                <w:b/>
                <w:noProof/>
                <w:sz w:val="20"/>
              </w:rPr>
            </w:pPr>
            <w:r w:rsidRPr="004B6FCE">
              <w:rPr>
                <w:rFonts w:cs="Arial"/>
                <w:b/>
                <w:noProof/>
                <w:sz w:val="20"/>
              </w:rPr>
              <w:t>Event</w:t>
            </w:r>
          </w:p>
        </w:tc>
        <w:tc>
          <w:tcPr>
            <w:tcW w:w="2160" w:type="dxa"/>
            <w:shd w:val="clear" w:color="auto" w:fill="CCCCCC"/>
            <w:vAlign w:val="center"/>
          </w:tcPr>
          <w:p w14:paraId="1C753870" w14:textId="77777777" w:rsidR="002D6948" w:rsidRPr="004B6FCE" w:rsidRDefault="002D6948" w:rsidP="00F9408D">
            <w:pPr>
              <w:pStyle w:val="TableText0"/>
              <w:jc w:val="center"/>
              <w:rPr>
                <w:rFonts w:cs="Arial"/>
                <w:b/>
                <w:noProof/>
                <w:sz w:val="20"/>
              </w:rPr>
            </w:pPr>
            <w:r w:rsidRPr="004B6FCE">
              <w:rPr>
                <w:rFonts w:cs="Arial"/>
                <w:b/>
                <w:noProof/>
                <w:sz w:val="20"/>
              </w:rPr>
              <w:t>Primary resolver</w:t>
            </w:r>
          </w:p>
        </w:tc>
        <w:tc>
          <w:tcPr>
            <w:tcW w:w="1980" w:type="dxa"/>
            <w:shd w:val="clear" w:color="auto" w:fill="CCCCCC"/>
            <w:vAlign w:val="center"/>
          </w:tcPr>
          <w:p w14:paraId="5802DBF4" w14:textId="77777777" w:rsidR="002D6948" w:rsidRPr="004B6FCE" w:rsidRDefault="002D6948" w:rsidP="00F9408D">
            <w:pPr>
              <w:pStyle w:val="TableText0"/>
              <w:jc w:val="center"/>
              <w:rPr>
                <w:rFonts w:cs="Arial"/>
                <w:b/>
                <w:noProof/>
                <w:sz w:val="20"/>
              </w:rPr>
            </w:pPr>
            <w:r w:rsidRPr="004B6FCE">
              <w:rPr>
                <w:rFonts w:cs="Arial"/>
                <w:b/>
                <w:noProof/>
                <w:sz w:val="20"/>
              </w:rPr>
              <w:t>SLA</w:t>
            </w:r>
          </w:p>
        </w:tc>
        <w:tc>
          <w:tcPr>
            <w:tcW w:w="1800" w:type="dxa"/>
            <w:shd w:val="clear" w:color="auto" w:fill="CCCCCC"/>
            <w:vAlign w:val="center"/>
          </w:tcPr>
          <w:p w14:paraId="00BD137C" w14:textId="77777777" w:rsidR="002D6948" w:rsidRPr="004B6FCE" w:rsidRDefault="002D6948" w:rsidP="00F9408D">
            <w:pPr>
              <w:pStyle w:val="TableText0"/>
              <w:jc w:val="center"/>
              <w:rPr>
                <w:rFonts w:cs="Arial"/>
                <w:b/>
                <w:noProof/>
                <w:sz w:val="20"/>
              </w:rPr>
            </w:pPr>
            <w:r w:rsidRPr="004B6FCE">
              <w:rPr>
                <w:rFonts w:cs="Arial"/>
                <w:b/>
                <w:noProof/>
                <w:sz w:val="20"/>
              </w:rPr>
              <w:t>Secondary resolver</w:t>
            </w:r>
          </w:p>
        </w:tc>
        <w:tc>
          <w:tcPr>
            <w:tcW w:w="1758" w:type="dxa"/>
            <w:shd w:val="clear" w:color="auto" w:fill="CCCCCC"/>
            <w:vAlign w:val="center"/>
          </w:tcPr>
          <w:p w14:paraId="70A1287A" w14:textId="77777777" w:rsidR="002D6948" w:rsidRPr="004B6FCE" w:rsidRDefault="002D6948" w:rsidP="00F9408D">
            <w:pPr>
              <w:pStyle w:val="TableText0"/>
              <w:jc w:val="center"/>
              <w:rPr>
                <w:rFonts w:cs="Arial"/>
                <w:b/>
                <w:noProof/>
                <w:sz w:val="20"/>
              </w:rPr>
            </w:pPr>
            <w:r w:rsidRPr="004B6FCE">
              <w:rPr>
                <w:rFonts w:cs="Arial"/>
                <w:b/>
                <w:noProof/>
                <w:sz w:val="20"/>
              </w:rPr>
              <w:t>SLA</w:t>
            </w:r>
          </w:p>
        </w:tc>
      </w:tr>
      <w:tr w:rsidR="002D6948" w:rsidRPr="004B6FCE" w14:paraId="150A5014" w14:textId="77777777" w:rsidTr="00F9408D">
        <w:trPr>
          <w:cantSplit/>
          <w:trHeight w:val="296"/>
        </w:trPr>
        <w:tc>
          <w:tcPr>
            <w:tcW w:w="1658" w:type="dxa"/>
          </w:tcPr>
          <w:p w14:paraId="1E833603" w14:textId="031A588C" w:rsidR="002D6948" w:rsidRPr="004B6FCE" w:rsidRDefault="00E329E4" w:rsidP="00F9408D">
            <w:pPr>
              <w:rPr>
                <w:rFonts w:cs="Arial"/>
                <w:sz w:val="20"/>
                <w:szCs w:val="20"/>
              </w:rPr>
            </w:pPr>
            <w:r>
              <w:rPr>
                <w:rFonts w:cs="Arial"/>
                <w:sz w:val="20"/>
                <w:szCs w:val="20"/>
              </w:rPr>
              <w:t xml:space="preserve">Resource Availability </w:t>
            </w:r>
          </w:p>
        </w:tc>
        <w:tc>
          <w:tcPr>
            <w:tcW w:w="2160" w:type="dxa"/>
          </w:tcPr>
          <w:p w14:paraId="2ABBCEE8" w14:textId="460EB725" w:rsidR="002D6948" w:rsidRPr="004B6FCE" w:rsidRDefault="00280DC5" w:rsidP="00F9408D">
            <w:pPr>
              <w:rPr>
                <w:rFonts w:cs="Arial"/>
                <w:sz w:val="20"/>
                <w:szCs w:val="20"/>
              </w:rPr>
            </w:pPr>
            <w:r>
              <w:rPr>
                <w:rFonts w:cs="Arial"/>
                <w:sz w:val="20"/>
                <w:szCs w:val="20"/>
              </w:rPr>
              <w:t xml:space="preserve">PM </w:t>
            </w:r>
          </w:p>
        </w:tc>
        <w:tc>
          <w:tcPr>
            <w:tcW w:w="1980" w:type="dxa"/>
          </w:tcPr>
          <w:p w14:paraId="01FD6E81" w14:textId="3B492FB3" w:rsidR="002D6948" w:rsidRPr="00E329E4" w:rsidRDefault="00280DC5" w:rsidP="00F9408D">
            <w:pPr>
              <w:rPr>
                <w:rFonts w:cs="Arial"/>
                <w:sz w:val="20"/>
                <w:szCs w:val="20"/>
                <w:highlight w:val="yellow"/>
              </w:rPr>
            </w:pPr>
            <w:r>
              <w:rPr>
                <w:rFonts w:cs="Arial"/>
                <w:sz w:val="20"/>
                <w:szCs w:val="20"/>
                <w:highlight w:val="yellow"/>
              </w:rPr>
              <w:t xml:space="preserve"> 1day</w:t>
            </w:r>
          </w:p>
        </w:tc>
        <w:tc>
          <w:tcPr>
            <w:tcW w:w="1800" w:type="dxa"/>
          </w:tcPr>
          <w:p w14:paraId="728504A1" w14:textId="35876717" w:rsidR="002D6948" w:rsidRPr="004B6FCE" w:rsidRDefault="00280DC5" w:rsidP="00F9408D">
            <w:pPr>
              <w:rPr>
                <w:rFonts w:cs="Arial"/>
                <w:sz w:val="20"/>
                <w:szCs w:val="20"/>
              </w:rPr>
            </w:pPr>
            <w:r>
              <w:rPr>
                <w:rFonts w:cs="Arial"/>
                <w:sz w:val="20"/>
                <w:szCs w:val="20"/>
              </w:rPr>
              <w:t>Delivery Head</w:t>
            </w:r>
          </w:p>
        </w:tc>
        <w:tc>
          <w:tcPr>
            <w:tcW w:w="1758" w:type="dxa"/>
          </w:tcPr>
          <w:p w14:paraId="740F966A" w14:textId="48E7778C" w:rsidR="002D6948" w:rsidRPr="004B6FCE" w:rsidRDefault="00280DC5" w:rsidP="00F9408D">
            <w:pPr>
              <w:rPr>
                <w:rFonts w:cs="Arial"/>
                <w:sz w:val="20"/>
                <w:szCs w:val="20"/>
              </w:rPr>
            </w:pPr>
            <w:r>
              <w:rPr>
                <w:rFonts w:cs="Arial"/>
                <w:sz w:val="20"/>
                <w:szCs w:val="20"/>
              </w:rPr>
              <w:t>1</w:t>
            </w:r>
          </w:p>
        </w:tc>
      </w:tr>
      <w:tr w:rsidR="00280DC5" w:rsidRPr="004B6FCE" w14:paraId="7B5FFAA2" w14:textId="77777777" w:rsidTr="00F9408D">
        <w:trPr>
          <w:cantSplit/>
          <w:trHeight w:val="296"/>
        </w:trPr>
        <w:tc>
          <w:tcPr>
            <w:tcW w:w="1658" w:type="dxa"/>
          </w:tcPr>
          <w:p w14:paraId="47AED493" w14:textId="1AD9006B" w:rsidR="00280DC5" w:rsidRPr="004B6FCE" w:rsidRDefault="00280DC5" w:rsidP="00280DC5">
            <w:pPr>
              <w:rPr>
                <w:rFonts w:cs="Arial"/>
                <w:sz w:val="20"/>
                <w:szCs w:val="20"/>
              </w:rPr>
            </w:pPr>
            <w:r>
              <w:rPr>
                <w:rFonts w:cs="Arial"/>
                <w:sz w:val="20"/>
                <w:szCs w:val="20"/>
              </w:rPr>
              <w:t xml:space="preserve">Resource (Hardware Software </w:t>
            </w:r>
            <w:proofErr w:type="gramStart"/>
            <w:r>
              <w:rPr>
                <w:rFonts w:cs="Arial"/>
                <w:sz w:val="20"/>
                <w:szCs w:val="20"/>
              </w:rPr>
              <w:t>tool )</w:t>
            </w:r>
            <w:proofErr w:type="gramEnd"/>
          </w:p>
        </w:tc>
        <w:tc>
          <w:tcPr>
            <w:tcW w:w="2160" w:type="dxa"/>
          </w:tcPr>
          <w:p w14:paraId="191DE5EB" w14:textId="2C282322" w:rsidR="00280DC5" w:rsidRPr="004B6FCE" w:rsidRDefault="00280DC5" w:rsidP="00280DC5">
            <w:pPr>
              <w:rPr>
                <w:rFonts w:cs="Arial"/>
                <w:sz w:val="20"/>
                <w:szCs w:val="20"/>
              </w:rPr>
            </w:pPr>
            <w:r>
              <w:rPr>
                <w:rFonts w:cs="Arial"/>
                <w:sz w:val="20"/>
                <w:szCs w:val="20"/>
              </w:rPr>
              <w:t>Project Manager</w:t>
            </w:r>
          </w:p>
        </w:tc>
        <w:tc>
          <w:tcPr>
            <w:tcW w:w="1980" w:type="dxa"/>
          </w:tcPr>
          <w:p w14:paraId="2B0A2C08" w14:textId="0A3ABCCF" w:rsidR="00280DC5" w:rsidRPr="004B6FCE" w:rsidRDefault="00280DC5" w:rsidP="00280DC5">
            <w:pPr>
              <w:rPr>
                <w:rFonts w:cs="Arial"/>
                <w:sz w:val="20"/>
                <w:szCs w:val="20"/>
              </w:rPr>
            </w:pPr>
            <w:r>
              <w:rPr>
                <w:rFonts w:cs="Arial"/>
                <w:sz w:val="20"/>
                <w:szCs w:val="20"/>
              </w:rPr>
              <w:t xml:space="preserve"> 1 day </w:t>
            </w:r>
          </w:p>
        </w:tc>
        <w:tc>
          <w:tcPr>
            <w:tcW w:w="1800" w:type="dxa"/>
          </w:tcPr>
          <w:p w14:paraId="40480992" w14:textId="08E7B165" w:rsidR="00280DC5" w:rsidRPr="004B6FCE" w:rsidRDefault="00280DC5" w:rsidP="00280DC5">
            <w:pPr>
              <w:jc w:val="center"/>
              <w:rPr>
                <w:rFonts w:cs="Arial"/>
                <w:sz w:val="20"/>
                <w:szCs w:val="20"/>
              </w:rPr>
            </w:pPr>
            <w:r>
              <w:rPr>
                <w:rFonts w:cs="Arial"/>
                <w:sz w:val="20"/>
                <w:szCs w:val="20"/>
              </w:rPr>
              <w:t>Delivery Head</w:t>
            </w:r>
          </w:p>
        </w:tc>
        <w:tc>
          <w:tcPr>
            <w:tcW w:w="1758" w:type="dxa"/>
          </w:tcPr>
          <w:p w14:paraId="26A3F7A3" w14:textId="6686ABEE" w:rsidR="00280DC5" w:rsidRPr="004B6FCE" w:rsidRDefault="00280DC5" w:rsidP="00280DC5">
            <w:pPr>
              <w:rPr>
                <w:rFonts w:cs="Arial"/>
                <w:sz w:val="20"/>
                <w:szCs w:val="20"/>
              </w:rPr>
            </w:pPr>
            <w:r>
              <w:rPr>
                <w:rFonts w:cs="Arial"/>
                <w:sz w:val="20"/>
                <w:szCs w:val="20"/>
              </w:rPr>
              <w:t>1</w:t>
            </w:r>
          </w:p>
        </w:tc>
      </w:tr>
      <w:tr w:rsidR="00280DC5" w:rsidRPr="004B6FCE" w14:paraId="60BF23B0" w14:textId="77777777" w:rsidTr="00F9408D">
        <w:trPr>
          <w:cantSplit/>
          <w:trHeight w:val="296"/>
        </w:trPr>
        <w:tc>
          <w:tcPr>
            <w:tcW w:w="1658" w:type="dxa"/>
          </w:tcPr>
          <w:p w14:paraId="2C1F1190" w14:textId="02BB6798" w:rsidR="00280DC5" w:rsidRPr="004B6FCE" w:rsidRDefault="00280DC5" w:rsidP="00280DC5">
            <w:pPr>
              <w:rPr>
                <w:rFonts w:cs="Arial"/>
                <w:sz w:val="20"/>
                <w:szCs w:val="20"/>
              </w:rPr>
            </w:pPr>
            <w:r>
              <w:rPr>
                <w:rFonts w:cs="Arial"/>
                <w:sz w:val="20"/>
                <w:szCs w:val="20"/>
              </w:rPr>
              <w:t xml:space="preserve">Network or Virus issue </w:t>
            </w:r>
          </w:p>
        </w:tc>
        <w:tc>
          <w:tcPr>
            <w:tcW w:w="2160" w:type="dxa"/>
          </w:tcPr>
          <w:p w14:paraId="3EF18CC4" w14:textId="63233714" w:rsidR="00280DC5" w:rsidRPr="004B6FCE" w:rsidRDefault="00280DC5" w:rsidP="00280DC5">
            <w:pPr>
              <w:ind w:firstLine="720"/>
              <w:rPr>
                <w:rFonts w:cs="Arial"/>
                <w:sz w:val="20"/>
                <w:szCs w:val="20"/>
              </w:rPr>
            </w:pPr>
            <w:r>
              <w:rPr>
                <w:rFonts w:cs="Arial"/>
                <w:sz w:val="20"/>
                <w:szCs w:val="20"/>
              </w:rPr>
              <w:t xml:space="preserve">IT Department </w:t>
            </w:r>
          </w:p>
        </w:tc>
        <w:tc>
          <w:tcPr>
            <w:tcW w:w="1980" w:type="dxa"/>
          </w:tcPr>
          <w:p w14:paraId="53B211AB" w14:textId="176E6846" w:rsidR="00280DC5" w:rsidRPr="00280DC5" w:rsidRDefault="00280DC5" w:rsidP="00280DC5">
            <w:pPr>
              <w:rPr>
                <w:rFonts w:cs="Arial"/>
                <w:sz w:val="20"/>
                <w:szCs w:val="20"/>
              </w:rPr>
            </w:pPr>
            <w:r>
              <w:rPr>
                <w:rFonts w:cs="Arial"/>
                <w:sz w:val="20"/>
                <w:szCs w:val="20"/>
              </w:rPr>
              <w:t xml:space="preserve"> 1 day </w:t>
            </w:r>
          </w:p>
        </w:tc>
        <w:tc>
          <w:tcPr>
            <w:tcW w:w="1800" w:type="dxa"/>
          </w:tcPr>
          <w:p w14:paraId="715CBE7C" w14:textId="5DF0A20C" w:rsidR="00280DC5" w:rsidRPr="004B6FCE" w:rsidRDefault="00280DC5" w:rsidP="00280DC5">
            <w:pPr>
              <w:rPr>
                <w:rFonts w:cs="Arial"/>
                <w:sz w:val="20"/>
                <w:szCs w:val="20"/>
              </w:rPr>
            </w:pPr>
            <w:r>
              <w:rPr>
                <w:rFonts w:cs="Arial"/>
                <w:sz w:val="20"/>
                <w:szCs w:val="20"/>
              </w:rPr>
              <w:t>Delivery Head</w:t>
            </w:r>
          </w:p>
        </w:tc>
        <w:tc>
          <w:tcPr>
            <w:tcW w:w="1758" w:type="dxa"/>
          </w:tcPr>
          <w:p w14:paraId="0E04946F" w14:textId="3187C46B" w:rsidR="00280DC5" w:rsidRPr="004B6FCE" w:rsidRDefault="00280DC5" w:rsidP="00280DC5">
            <w:pPr>
              <w:rPr>
                <w:rFonts w:cs="Arial"/>
                <w:sz w:val="20"/>
                <w:szCs w:val="20"/>
              </w:rPr>
            </w:pPr>
            <w:r>
              <w:rPr>
                <w:rFonts w:cs="Arial"/>
                <w:sz w:val="20"/>
                <w:szCs w:val="20"/>
              </w:rPr>
              <w:t>1</w:t>
            </w:r>
          </w:p>
        </w:tc>
      </w:tr>
      <w:tr w:rsidR="00280DC5" w:rsidRPr="004B6FCE" w14:paraId="0716FE31" w14:textId="77777777" w:rsidTr="00280DC5">
        <w:trPr>
          <w:cantSplit/>
          <w:trHeight w:val="203"/>
        </w:trPr>
        <w:tc>
          <w:tcPr>
            <w:tcW w:w="1658" w:type="dxa"/>
          </w:tcPr>
          <w:p w14:paraId="6256D046" w14:textId="024780BA" w:rsidR="00280DC5" w:rsidRDefault="00280DC5" w:rsidP="00280DC5">
            <w:pPr>
              <w:rPr>
                <w:rFonts w:cs="Arial"/>
                <w:sz w:val="20"/>
                <w:szCs w:val="20"/>
              </w:rPr>
            </w:pPr>
            <w:r>
              <w:rPr>
                <w:rFonts w:cs="Arial"/>
                <w:sz w:val="20"/>
                <w:szCs w:val="20"/>
              </w:rPr>
              <w:t xml:space="preserve">Version control issue </w:t>
            </w:r>
          </w:p>
        </w:tc>
        <w:tc>
          <w:tcPr>
            <w:tcW w:w="2160" w:type="dxa"/>
          </w:tcPr>
          <w:p w14:paraId="3780F4E8" w14:textId="0F546EB9" w:rsidR="00280DC5" w:rsidRPr="004B6FCE" w:rsidRDefault="00280DC5" w:rsidP="00280DC5">
            <w:pPr>
              <w:rPr>
                <w:rFonts w:cs="Arial"/>
                <w:sz w:val="20"/>
                <w:szCs w:val="20"/>
              </w:rPr>
            </w:pPr>
            <w:r>
              <w:rPr>
                <w:rFonts w:cs="Arial"/>
                <w:sz w:val="20"/>
                <w:szCs w:val="20"/>
              </w:rPr>
              <w:t>PM or PL.</w:t>
            </w:r>
          </w:p>
        </w:tc>
        <w:tc>
          <w:tcPr>
            <w:tcW w:w="1980" w:type="dxa"/>
          </w:tcPr>
          <w:p w14:paraId="69403C33" w14:textId="7F04535D" w:rsidR="00280DC5" w:rsidRPr="004B6FCE" w:rsidRDefault="00280DC5" w:rsidP="00280DC5">
            <w:pPr>
              <w:rPr>
                <w:rFonts w:cs="Arial"/>
                <w:sz w:val="20"/>
                <w:szCs w:val="20"/>
              </w:rPr>
            </w:pPr>
            <w:r>
              <w:rPr>
                <w:rFonts w:cs="Arial"/>
                <w:sz w:val="20"/>
                <w:szCs w:val="20"/>
              </w:rPr>
              <w:t xml:space="preserve"> 1 Day</w:t>
            </w:r>
          </w:p>
        </w:tc>
        <w:tc>
          <w:tcPr>
            <w:tcW w:w="1800" w:type="dxa"/>
          </w:tcPr>
          <w:p w14:paraId="60525B26" w14:textId="1B981D4B" w:rsidR="00280DC5" w:rsidRPr="004B6FCE" w:rsidRDefault="00280DC5" w:rsidP="00280DC5">
            <w:pPr>
              <w:rPr>
                <w:rFonts w:cs="Arial"/>
                <w:sz w:val="20"/>
                <w:szCs w:val="20"/>
              </w:rPr>
            </w:pPr>
            <w:r>
              <w:rPr>
                <w:rFonts w:cs="Arial"/>
                <w:sz w:val="20"/>
                <w:szCs w:val="20"/>
              </w:rPr>
              <w:t>Delivery Head</w:t>
            </w:r>
          </w:p>
        </w:tc>
        <w:tc>
          <w:tcPr>
            <w:tcW w:w="1758" w:type="dxa"/>
          </w:tcPr>
          <w:p w14:paraId="527FACDA" w14:textId="1A7C0A69" w:rsidR="00280DC5" w:rsidRPr="004B6FCE" w:rsidRDefault="00280DC5" w:rsidP="00280DC5">
            <w:pPr>
              <w:rPr>
                <w:rFonts w:cs="Arial"/>
                <w:sz w:val="20"/>
                <w:szCs w:val="20"/>
              </w:rPr>
            </w:pPr>
            <w:r>
              <w:rPr>
                <w:rFonts w:cs="Arial"/>
                <w:sz w:val="20"/>
                <w:szCs w:val="20"/>
              </w:rPr>
              <w:t>1</w:t>
            </w:r>
          </w:p>
        </w:tc>
      </w:tr>
    </w:tbl>
    <w:p w14:paraId="1FC90E13" w14:textId="77777777" w:rsidR="002D6948" w:rsidRPr="004B6FCE" w:rsidRDefault="002D6948" w:rsidP="002D6948">
      <w:pPr>
        <w:pStyle w:val="Heading2"/>
        <w:numPr>
          <w:ilvl w:val="1"/>
          <w:numId w:val="12"/>
        </w:numPr>
        <w:ind w:left="450"/>
        <w:rPr>
          <w:rFonts w:cs="Arial"/>
        </w:rPr>
      </w:pPr>
      <w:bookmarkStart w:id="114" w:name="_Toc253499726"/>
      <w:bookmarkStart w:id="115" w:name="_Toc67081187"/>
      <w:bookmarkStart w:id="116" w:name="_Toc68766432"/>
      <w:r w:rsidRPr="004B6FCE">
        <w:rPr>
          <w:rFonts w:cs="Arial"/>
        </w:rPr>
        <w:t>Communication Plan</w:t>
      </w:r>
      <w:bookmarkEnd w:id="114"/>
      <w:bookmarkEnd w:id="115"/>
      <w:bookmarkEnd w:id="116"/>
    </w:p>
    <w:p w14:paraId="7F2DC165" w14:textId="77777777" w:rsidR="002D6948" w:rsidRPr="004B6FCE" w:rsidRDefault="002D6948" w:rsidP="002D6948">
      <w:pPr>
        <w:ind w:left="518"/>
        <w:rPr>
          <w:rFonts w:cs="Arial"/>
          <w:color w:val="0000CC"/>
          <w:sz w:val="20"/>
        </w:rPr>
      </w:pPr>
    </w:p>
    <w:tbl>
      <w:tblPr>
        <w:tblW w:w="9450" w:type="dxa"/>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164"/>
        <w:gridCol w:w="992"/>
        <w:gridCol w:w="1084"/>
        <w:gridCol w:w="1080"/>
        <w:gridCol w:w="1350"/>
        <w:gridCol w:w="1260"/>
        <w:gridCol w:w="1080"/>
      </w:tblGrid>
      <w:tr w:rsidR="002D6948" w:rsidRPr="004B6FCE" w14:paraId="03B45BBC" w14:textId="77777777" w:rsidTr="003C2B56">
        <w:trPr>
          <w:trHeight w:val="272"/>
        </w:trPr>
        <w:tc>
          <w:tcPr>
            <w:tcW w:w="1440" w:type="dxa"/>
            <w:shd w:val="clear" w:color="auto" w:fill="D9D9D9" w:themeFill="background1" w:themeFillShade="D9"/>
            <w:noWrap/>
            <w:tcMar>
              <w:left w:w="43" w:type="dxa"/>
              <w:right w:w="43" w:type="dxa"/>
            </w:tcMar>
            <w:vAlign w:val="center"/>
            <w:hideMark/>
          </w:tcPr>
          <w:p w14:paraId="19613F5F" w14:textId="77777777" w:rsidR="002D6948" w:rsidRPr="00D52904" w:rsidRDefault="002D6948" w:rsidP="00F9408D">
            <w:pPr>
              <w:jc w:val="center"/>
              <w:rPr>
                <w:rFonts w:cs="Arial"/>
                <w:b/>
                <w:bCs/>
                <w:color w:val="000000" w:themeColor="text1"/>
                <w:sz w:val="20"/>
              </w:rPr>
            </w:pPr>
            <w:r w:rsidRPr="00D52904">
              <w:rPr>
                <w:rFonts w:cs="Arial"/>
                <w:b/>
                <w:bCs/>
                <w:color w:val="000000" w:themeColor="text1"/>
                <w:sz w:val="20"/>
              </w:rPr>
              <w:t>What?</w:t>
            </w:r>
          </w:p>
        </w:tc>
        <w:tc>
          <w:tcPr>
            <w:tcW w:w="1164" w:type="dxa"/>
            <w:shd w:val="clear" w:color="auto" w:fill="D9D9D9" w:themeFill="background1" w:themeFillShade="D9"/>
            <w:tcMar>
              <w:left w:w="43" w:type="dxa"/>
              <w:right w:w="43" w:type="dxa"/>
            </w:tcMar>
            <w:vAlign w:val="center"/>
          </w:tcPr>
          <w:p w14:paraId="42C8E6C5" w14:textId="77777777" w:rsidR="002D6948" w:rsidRPr="00D52904" w:rsidRDefault="002D6948" w:rsidP="00F9408D">
            <w:pPr>
              <w:jc w:val="center"/>
              <w:rPr>
                <w:rFonts w:cs="Arial"/>
                <w:b/>
                <w:bCs/>
                <w:color w:val="000000" w:themeColor="text1"/>
                <w:sz w:val="20"/>
              </w:rPr>
            </w:pPr>
            <w:r w:rsidRPr="00D52904">
              <w:rPr>
                <w:rFonts w:cs="Arial"/>
                <w:b/>
                <w:bCs/>
                <w:color w:val="000000" w:themeColor="text1"/>
                <w:sz w:val="20"/>
              </w:rPr>
              <w:t>Why?</w:t>
            </w:r>
          </w:p>
        </w:tc>
        <w:tc>
          <w:tcPr>
            <w:tcW w:w="992" w:type="dxa"/>
            <w:shd w:val="clear" w:color="auto" w:fill="D9D9D9" w:themeFill="background1" w:themeFillShade="D9"/>
            <w:noWrap/>
            <w:tcMar>
              <w:left w:w="43" w:type="dxa"/>
              <w:right w:w="43" w:type="dxa"/>
            </w:tcMar>
            <w:vAlign w:val="center"/>
            <w:hideMark/>
          </w:tcPr>
          <w:p w14:paraId="3049E371" w14:textId="77777777" w:rsidR="002D6948" w:rsidRPr="00D52904" w:rsidRDefault="002D6948" w:rsidP="00F9408D">
            <w:pPr>
              <w:jc w:val="center"/>
              <w:rPr>
                <w:rFonts w:cs="Arial"/>
                <w:b/>
                <w:bCs/>
                <w:color w:val="000000" w:themeColor="text1"/>
                <w:sz w:val="20"/>
              </w:rPr>
            </w:pPr>
            <w:r w:rsidRPr="00D52904">
              <w:rPr>
                <w:rFonts w:cs="Arial"/>
                <w:b/>
                <w:bCs/>
                <w:color w:val="000000" w:themeColor="text1"/>
                <w:sz w:val="20"/>
              </w:rPr>
              <w:t>Who?</w:t>
            </w:r>
          </w:p>
        </w:tc>
        <w:tc>
          <w:tcPr>
            <w:tcW w:w="1084" w:type="dxa"/>
            <w:shd w:val="clear" w:color="auto" w:fill="D9D9D9" w:themeFill="background1" w:themeFillShade="D9"/>
            <w:noWrap/>
            <w:tcMar>
              <w:left w:w="43" w:type="dxa"/>
              <w:right w:w="43" w:type="dxa"/>
            </w:tcMar>
            <w:vAlign w:val="center"/>
            <w:hideMark/>
          </w:tcPr>
          <w:p w14:paraId="1DA731A8" w14:textId="77777777" w:rsidR="002D6948" w:rsidRPr="00D52904" w:rsidRDefault="002D6948" w:rsidP="00F9408D">
            <w:pPr>
              <w:jc w:val="center"/>
              <w:rPr>
                <w:rFonts w:cs="Arial"/>
                <w:b/>
                <w:bCs/>
                <w:color w:val="000000" w:themeColor="text1"/>
                <w:sz w:val="20"/>
              </w:rPr>
            </w:pPr>
            <w:r w:rsidRPr="00D52904">
              <w:rPr>
                <w:rFonts w:cs="Arial"/>
                <w:b/>
                <w:bCs/>
                <w:color w:val="000000" w:themeColor="text1"/>
                <w:sz w:val="20"/>
              </w:rPr>
              <w:t>To Whom?</w:t>
            </w:r>
          </w:p>
        </w:tc>
        <w:tc>
          <w:tcPr>
            <w:tcW w:w="2430" w:type="dxa"/>
            <w:gridSpan w:val="2"/>
            <w:shd w:val="clear" w:color="auto" w:fill="D9D9D9" w:themeFill="background1" w:themeFillShade="D9"/>
            <w:noWrap/>
            <w:tcMar>
              <w:left w:w="43" w:type="dxa"/>
              <w:right w:w="43" w:type="dxa"/>
            </w:tcMar>
            <w:vAlign w:val="center"/>
            <w:hideMark/>
          </w:tcPr>
          <w:p w14:paraId="3228B813" w14:textId="77777777" w:rsidR="002D6948" w:rsidRPr="00D52904" w:rsidRDefault="002D6948" w:rsidP="00F9408D">
            <w:pPr>
              <w:jc w:val="center"/>
              <w:rPr>
                <w:rFonts w:cs="Arial"/>
                <w:b/>
                <w:bCs/>
                <w:color w:val="000000" w:themeColor="text1"/>
                <w:sz w:val="20"/>
              </w:rPr>
            </w:pPr>
            <w:r w:rsidRPr="00D52904">
              <w:rPr>
                <w:rFonts w:cs="Arial"/>
                <w:b/>
                <w:bCs/>
                <w:color w:val="000000" w:themeColor="text1"/>
                <w:sz w:val="20"/>
              </w:rPr>
              <w:t>How?</w:t>
            </w:r>
          </w:p>
        </w:tc>
        <w:tc>
          <w:tcPr>
            <w:tcW w:w="1260" w:type="dxa"/>
            <w:shd w:val="clear" w:color="auto" w:fill="D9D9D9" w:themeFill="background1" w:themeFillShade="D9"/>
            <w:noWrap/>
            <w:tcMar>
              <w:left w:w="43" w:type="dxa"/>
              <w:right w:w="43" w:type="dxa"/>
            </w:tcMar>
            <w:vAlign w:val="center"/>
            <w:hideMark/>
          </w:tcPr>
          <w:p w14:paraId="5F2A73A9" w14:textId="77777777" w:rsidR="002D6948" w:rsidRPr="00D52904" w:rsidRDefault="002D6948" w:rsidP="00F9408D">
            <w:pPr>
              <w:jc w:val="center"/>
              <w:rPr>
                <w:rFonts w:cs="Arial"/>
                <w:b/>
                <w:bCs/>
                <w:color w:val="000000" w:themeColor="text1"/>
                <w:sz w:val="20"/>
              </w:rPr>
            </w:pPr>
            <w:r w:rsidRPr="00D52904">
              <w:rPr>
                <w:rFonts w:cs="Arial"/>
                <w:b/>
                <w:bCs/>
                <w:color w:val="000000" w:themeColor="text1"/>
                <w:sz w:val="20"/>
              </w:rPr>
              <w:t>When?</w:t>
            </w:r>
          </w:p>
        </w:tc>
        <w:tc>
          <w:tcPr>
            <w:tcW w:w="1080" w:type="dxa"/>
            <w:shd w:val="clear" w:color="auto" w:fill="D9D9D9" w:themeFill="background1" w:themeFillShade="D9"/>
            <w:noWrap/>
            <w:tcMar>
              <w:left w:w="43" w:type="dxa"/>
              <w:right w:w="43" w:type="dxa"/>
            </w:tcMar>
            <w:vAlign w:val="center"/>
            <w:hideMark/>
          </w:tcPr>
          <w:p w14:paraId="7AA41486" w14:textId="77777777" w:rsidR="002D6948" w:rsidRPr="00D52904" w:rsidRDefault="002D6948" w:rsidP="00F9408D">
            <w:pPr>
              <w:jc w:val="center"/>
              <w:rPr>
                <w:rFonts w:cs="Arial"/>
                <w:b/>
                <w:bCs/>
                <w:color w:val="000000" w:themeColor="text1"/>
                <w:sz w:val="20"/>
              </w:rPr>
            </w:pPr>
            <w:r w:rsidRPr="00D52904">
              <w:rPr>
                <w:rFonts w:cs="Arial"/>
                <w:b/>
                <w:bCs/>
                <w:color w:val="000000" w:themeColor="text1"/>
                <w:sz w:val="20"/>
              </w:rPr>
              <w:t>Other</w:t>
            </w:r>
          </w:p>
        </w:tc>
      </w:tr>
      <w:tr w:rsidR="002D6948" w:rsidRPr="004B6FCE" w14:paraId="63FBB722" w14:textId="77777777" w:rsidTr="003C2B56">
        <w:trPr>
          <w:trHeight w:val="755"/>
        </w:trPr>
        <w:tc>
          <w:tcPr>
            <w:tcW w:w="1440" w:type="dxa"/>
            <w:shd w:val="clear" w:color="auto" w:fill="D9D9D9" w:themeFill="background1" w:themeFillShade="D9"/>
            <w:tcMar>
              <w:left w:w="43" w:type="dxa"/>
              <w:right w:w="43" w:type="dxa"/>
            </w:tcMar>
            <w:vAlign w:val="center"/>
            <w:hideMark/>
          </w:tcPr>
          <w:p w14:paraId="392FE2EF" w14:textId="77777777" w:rsidR="002D6948" w:rsidRPr="00D52904" w:rsidRDefault="002D6948" w:rsidP="00F9408D">
            <w:pPr>
              <w:jc w:val="center"/>
              <w:rPr>
                <w:rFonts w:cs="Arial"/>
                <w:color w:val="000000" w:themeColor="text1"/>
                <w:sz w:val="20"/>
              </w:rPr>
            </w:pPr>
            <w:r w:rsidRPr="00D52904">
              <w:rPr>
                <w:rFonts w:cs="Arial"/>
                <w:color w:val="000000" w:themeColor="text1"/>
                <w:sz w:val="20"/>
              </w:rPr>
              <w:t>What Will be Communicated</w:t>
            </w:r>
          </w:p>
        </w:tc>
        <w:tc>
          <w:tcPr>
            <w:tcW w:w="1164" w:type="dxa"/>
            <w:shd w:val="clear" w:color="auto" w:fill="D9D9D9" w:themeFill="background1" w:themeFillShade="D9"/>
            <w:tcMar>
              <w:left w:w="43" w:type="dxa"/>
              <w:right w:w="43" w:type="dxa"/>
            </w:tcMar>
            <w:vAlign w:val="center"/>
          </w:tcPr>
          <w:p w14:paraId="7D21C808" w14:textId="77777777" w:rsidR="002D6948" w:rsidRPr="00D52904" w:rsidRDefault="002D6948" w:rsidP="00F9408D">
            <w:pPr>
              <w:jc w:val="center"/>
              <w:rPr>
                <w:rFonts w:cs="Arial"/>
                <w:color w:val="000000" w:themeColor="text1"/>
                <w:sz w:val="20"/>
              </w:rPr>
            </w:pPr>
            <w:r w:rsidRPr="00D52904">
              <w:rPr>
                <w:rFonts w:cs="Arial"/>
                <w:color w:val="000000" w:themeColor="text1"/>
                <w:sz w:val="20"/>
              </w:rPr>
              <w:t>Purpose</w:t>
            </w:r>
          </w:p>
        </w:tc>
        <w:tc>
          <w:tcPr>
            <w:tcW w:w="992" w:type="dxa"/>
            <w:shd w:val="clear" w:color="auto" w:fill="D9D9D9" w:themeFill="background1" w:themeFillShade="D9"/>
            <w:tcMar>
              <w:left w:w="43" w:type="dxa"/>
              <w:right w:w="43" w:type="dxa"/>
            </w:tcMar>
            <w:vAlign w:val="center"/>
            <w:hideMark/>
          </w:tcPr>
          <w:p w14:paraId="1403D99D" w14:textId="77777777" w:rsidR="002D6948" w:rsidRPr="00D52904" w:rsidRDefault="002D6948" w:rsidP="00F9408D">
            <w:pPr>
              <w:jc w:val="center"/>
              <w:rPr>
                <w:rFonts w:cs="Arial"/>
                <w:color w:val="000000" w:themeColor="text1"/>
                <w:sz w:val="20"/>
              </w:rPr>
            </w:pPr>
            <w:r w:rsidRPr="00D52904">
              <w:rPr>
                <w:rFonts w:cs="Arial"/>
                <w:color w:val="000000" w:themeColor="text1"/>
                <w:sz w:val="20"/>
              </w:rPr>
              <w:t>Delivered by</w:t>
            </w:r>
          </w:p>
        </w:tc>
        <w:tc>
          <w:tcPr>
            <w:tcW w:w="1084" w:type="dxa"/>
            <w:shd w:val="clear" w:color="auto" w:fill="D9D9D9" w:themeFill="background1" w:themeFillShade="D9"/>
            <w:tcMar>
              <w:left w:w="43" w:type="dxa"/>
              <w:right w:w="43" w:type="dxa"/>
            </w:tcMar>
            <w:vAlign w:val="center"/>
            <w:hideMark/>
          </w:tcPr>
          <w:p w14:paraId="72C01581" w14:textId="77777777" w:rsidR="002D6948" w:rsidRPr="00D52904" w:rsidRDefault="002D6948" w:rsidP="00F9408D">
            <w:pPr>
              <w:jc w:val="center"/>
              <w:rPr>
                <w:rFonts w:cs="Arial"/>
                <w:color w:val="000000" w:themeColor="text1"/>
                <w:sz w:val="20"/>
              </w:rPr>
            </w:pPr>
            <w:r w:rsidRPr="00D52904">
              <w:rPr>
                <w:rFonts w:cs="Arial"/>
                <w:color w:val="000000" w:themeColor="text1"/>
                <w:sz w:val="20"/>
              </w:rPr>
              <w:t>Stakeholders</w:t>
            </w:r>
          </w:p>
        </w:tc>
        <w:tc>
          <w:tcPr>
            <w:tcW w:w="1080" w:type="dxa"/>
            <w:shd w:val="clear" w:color="auto" w:fill="D9D9D9" w:themeFill="background1" w:themeFillShade="D9"/>
            <w:tcMar>
              <w:left w:w="43" w:type="dxa"/>
              <w:right w:w="43" w:type="dxa"/>
            </w:tcMar>
            <w:vAlign w:val="center"/>
            <w:hideMark/>
          </w:tcPr>
          <w:p w14:paraId="4E05DBEA" w14:textId="77777777" w:rsidR="002D6948" w:rsidRPr="00D52904" w:rsidRDefault="002D6948" w:rsidP="00F9408D">
            <w:pPr>
              <w:jc w:val="center"/>
              <w:rPr>
                <w:rFonts w:cs="Arial"/>
                <w:color w:val="000000" w:themeColor="text1"/>
                <w:sz w:val="20"/>
              </w:rPr>
            </w:pPr>
            <w:r w:rsidRPr="00D52904">
              <w:rPr>
                <w:rFonts w:cs="Arial"/>
                <w:color w:val="000000" w:themeColor="text1"/>
                <w:sz w:val="20"/>
              </w:rPr>
              <w:t>Vehicle of Communication</w:t>
            </w:r>
          </w:p>
        </w:tc>
        <w:tc>
          <w:tcPr>
            <w:tcW w:w="1350" w:type="dxa"/>
            <w:shd w:val="clear" w:color="auto" w:fill="D9D9D9" w:themeFill="background1" w:themeFillShade="D9"/>
            <w:tcMar>
              <w:left w:w="43" w:type="dxa"/>
              <w:right w:w="43" w:type="dxa"/>
            </w:tcMar>
            <w:vAlign w:val="center"/>
            <w:hideMark/>
          </w:tcPr>
          <w:p w14:paraId="51D28922" w14:textId="77777777" w:rsidR="002D6948" w:rsidRPr="00D52904" w:rsidRDefault="002D6948" w:rsidP="00F9408D">
            <w:pPr>
              <w:jc w:val="center"/>
              <w:rPr>
                <w:rFonts w:cs="Arial"/>
                <w:color w:val="000000" w:themeColor="text1"/>
                <w:sz w:val="20"/>
              </w:rPr>
            </w:pPr>
            <w:r w:rsidRPr="00D52904">
              <w:rPr>
                <w:rFonts w:cs="Arial"/>
                <w:color w:val="000000" w:themeColor="text1"/>
                <w:sz w:val="20"/>
              </w:rPr>
              <w:t>Communication</w:t>
            </w:r>
          </w:p>
          <w:p w14:paraId="14E3B120" w14:textId="77777777" w:rsidR="002D6948" w:rsidRPr="00D52904" w:rsidRDefault="002D6948" w:rsidP="00F9408D">
            <w:pPr>
              <w:jc w:val="center"/>
              <w:rPr>
                <w:rFonts w:cs="Arial"/>
                <w:color w:val="000000" w:themeColor="text1"/>
                <w:sz w:val="20"/>
              </w:rPr>
            </w:pPr>
            <w:r w:rsidRPr="00D52904">
              <w:rPr>
                <w:rFonts w:cs="Arial"/>
                <w:color w:val="000000" w:themeColor="text1"/>
                <w:sz w:val="20"/>
              </w:rPr>
              <w:t xml:space="preserve">Mode </w:t>
            </w:r>
          </w:p>
        </w:tc>
        <w:tc>
          <w:tcPr>
            <w:tcW w:w="1260" w:type="dxa"/>
            <w:shd w:val="clear" w:color="auto" w:fill="D9D9D9" w:themeFill="background1" w:themeFillShade="D9"/>
            <w:tcMar>
              <w:left w:w="43" w:type="dxa"/>
              <w:right w:w="43" w:type="dxa"/>
            </w:tcMar>
            <w:vAlign w:val="center"/>
            <w:hideMark/>
          </w:tcPr>
          <w:p w14:paraId="7E0ECEF2" w14:textId="77777777" w:rsidR="002D6948" w:rsidRPr="00D52904" w:rsidRDefault="002D6948" w:rsidP="00F9408D">
            <w:pPr>
              <w:jc w:val="center"/>
              <w:rPr>
                <w:rFonts w:cs="Arial"/>
                <w:color w:val="000000" w:themeColor="text1"/>
                <w:sz w:val="20"/>
              </w:rPr>
            </w:pPr>
            <w:r w:rsidRPr="00D52904">
              <w:rPr>
                <w:rFonts w:cs="Arial"/>
                <w:color w:val="000000" w:themeColor="text1"/>
                <w:sz w:val="20"/>
              </w:rPr>
              <w:t>Frequency</w:t>
            </w:r>
          </w:p>
        </w:tc>
        <w:tc>
          <w:tcPr>
            <w:tcW w:w="1080" w:type="dxa"/>
            <w:shd w:val="clear" w:color="auto" w:fill="D9D9D9" w:themeFill="background1" w:themeFillShade="D9"/>
            <w:tcMar>
              <w:left w:w="43" w:type="dxa"/>
              <w:right w:w="43" w:type="dxa"/>
            </w:tcMar>
            <w:vAlign w:val="center"/>
            <w:hideMark/>
          </w:tcPr>
          <w:p w14:paraId="19260E35" w14:textId="77777777" w:rsidR="002D6948" w:rsidRPr="00D52904" w:rsidRDefault="002D6948" w:rsidP="00F9408D">
            <w:pPr>
              <w:jc w:val="center"/>
              <w:rPr>
                <w:rFonts w:cs="Arial"/>
                <w:color w:val="000000" w:themeColor="text1"/>
                <w:sz w:val="20"/>
              </w:rPr>
            </w:pPr>
            <w:r w:rsidRPr="00D52904">
              <w:rPr>
                <w:rFonts w:cs="Arial"/>
                <w:color w:val="000000" w:themeColor="text1"/>
                <w:sz w:val="20"/>
              </w:rPr>
              <w:t>Remarks</w:t>
            </w:r>
          </w:p>
        </w:tc>
      </w:tr>
      <w:tr w:rsidR="002D6948" w:rsidRPr="004B6FCE" w14:paraId="676C409D" w14:textId="77777777" w:rsidTr="00F9408D">
        <w:trPr>
          <w:trHeight w:val="458"/>
        </w:trPr>
        <w:tc>
          <w:tcPr>
            <w:tcW w:w="9450" w:type="dxa"/>
            <w:gridSpan w:val="8"/>
            <w:shd w:val="clear" w:color="auto" w:fill="auto"/>
            <w:tcMar>
              <w:left w:w="43" w:type="dxa"/>
              <w:right w:w="43" w:type="dxa"/>
            </w:tcMar>
            <w:vAlign w:val="center"/>
            <w:hideMark/>
          </w:tcPr>
          <w:p w14:paraId="1D4B28E3" w14:textId="39EF4789" w:rsidR="002D6948" w:rsidRPr="00D52904" w:rsidRDefault="002D6948" w:rsidP="00F9408D">
            <w:pPr>
              <w:jc w:val="center"/>
              <w:rPr>
                <w:rFonts w:cs="Arial"/>
                <w:b/>
                <w:color w:val="0000FF"/>
                <w:sz w:val="20"/>
                <w:u w:val="single"/>
              </w:rPr>
            </w:pPr>
          </w:p>
        </w:tc>
      </w:tr>
      <w:tr w:rsidR="002D6948" w:rsidRPr="004B6FCE" w14:paraId="13C5D5A2" w14:textId="77777777" w:rsidTr="003C2B56">
        <w:trPr>
          <w:trHeight w:val="1541"/>
        </w:trPr>
        <w:tc>
          <w:tcPr>
            <w:tcW w:w="1440" w:type="dxa"/>
            <w:shd w:val="clear" w:color="auto" w:fill="auto"/>
            <w:tcMar>
              <w:left w:w="43" w:type="dxa"/>
              <w:right w:w="43" w:type="dxa"/>
            </w:tcMar>
            <w:vAlign w:val="center"/>
            <w:hideMark/>
          </w:tcPr>
          <w:p w14:paraId="3EF7B10F" w14:textId="77777777" w:rsidR="002D6948" w:rsidRPr="00370004" w:rsidRDefault="002D6948" w:rsidP="00F9408D">
            <w:pPr>
              <w:rPr>
                <w:rFonts w:cs="Arial"/>
                <w:color w:val="000000" w:themeColor="text1"/>
                <w:sz w:val="20"/>
              </w:rPr>
            </w:pPr>
            <w:r w:rsidRPr="00370004">
              <w:rPr>
                <w:rFonts w:cs="Arial"/>
                <w:color w:val="000000" w:themeColor="text1"/>
                <w:sz w:val="20"/>
              </w:rPr>
              <w:t>Project progress status</w:t>
            </w:r>
          </w:p>
        </w:tc>
        <w:tc>
          <w:tcPr>
            <w:tcW w:w="1164" w:type="dxa"/>
            <w:tcMar>
              <w:left w:w="43" w:type="dxa"/>
              <w:right w:w="43" w:type="dxa"/>
            </w:tcMar>
            <w:vAlign w:val="center"/>
          </w:tcPr>
          <w:p w14:paraId="3F50671D" w14:textId="77777777" w:rsidR="002D6948" w:rsidRPr="00370004" w:rsidRDefault="002D6948" w:rsidP="00F9408D">
            <w:pPr>
              <w:rPr>
                <w:rFonts w:cs="Arial"/>
                <w:color w:val="000000" w:themeColor="text1"/>
                <w:sz w:val="20"/>
              </w:rPr>
            </w:pPr>
            <w:r w:rsidRPr="00370004">
              <w:rPr>
                <w:rFonts w:cs="Arial"/>
                <w:color w:val="000000" w:themeColor="text1"/>
                <w:sz w:val="20"/>
              </w:rPr>
              <w:t>To highlight the status of project and get timely involvement on issues</w:t>
            </w:r>
          </w:p>
        </w:tc>
        <w:tc>
          <w:tcPr>
            <w:tcW w:w="992" w:type="dxa"/>
            <w:shd w:val="clear" w:color="auto" w:fill="auto"/>
            <w:tcMar>
              <w:left w:w="43" w:type="dxa"/>
              <w:right w:w="43" w:type="dxa"/>
            </w:tcMar>
            <w:vAlign w:val="center"/>
            <w:hideMark/>
          </w:tcPr>
          <w:p w14:paraId="0A909523" w14:textId="77777777" w:rsidR="002D6948" w:rsidRPr="00370004" w:rsidRDefault="002D6948" w:rsidP="00F9408D">
            <w:pPr>
              <w:rPr>
                <w:rFonts w:cs="Arial"/>
                <w:color w:val="000000" w:themeColor="text1"/>
                <w:sz w:val="20"/>
              </w:rPr>
            </w:pPr>
            <w:r w:rsidRPr="00370004">
              <w:rPr>
                <w:rFonts w:cs="Arial"/>
                <w:color w:val="000000" w:themeColor="text1"/>
                <w:sz w:val="20"/>
              </w:rPr>
              <w:t>Project Manager</w:t>
            </w:r>
          </w:p>
        </w:tc>
        <w:tc>
          <w:tcPr>
            <w:tcW w:w="1084" w:type="dxa"/>
            <w:shd w:val="clear" w:color="auto" w:fill="auto"/>
            <w:tcMar>
              <w:left w:w="43" w:type="dxa"/>
              <w:right w:w="43" w:type="dxa"/>
            </w:tcMar>
            <w:vAlign w:val="center"/>
            <w:hideMark/>
          </w:tcPr>
          <w:p w14:paraId="67B60BC5" w14:textId="77777777" w:rsidR="002D6948" w:rsidRPr="00370004" w:rsidRDefault="002D6948" w:rsidP="00F9408D">
            <w:pPr>
              <w:rPr>
                <w:rFonts w:cs="Arial"/>
                <w:color w:val="000000" w:themeColor="text1"/>
                <w:sz w:val="20"/>
              </w:rPr>
            </w:pPr>
            <w:r w:rsidRPr="00370004">
              <w:rPr>
                <w:rFonts w:cs="Arial"/>
                <w:color w:val="000000" w:themeColor="text1"/>
                <w:sz w:val="20"/>
              </w:rPr>
              <w:t xml:space="preserve">Sr. </w:t>
            </w:r>
            <w:r w:rsidR="00F9408D" w:rsidRPr="00370004">
              <w:rPr>
                <w:rFonts w:cs="Arial"/>
                <w:color w:val="000000" w:themeColor="text1"/>
                <w:sz w:val="20"/>
              </w:rPr>
              <w:t>Mgmt.</w:t>
            </w:r>
            <w:r w:rsidRPr="00370004">
              <w:rPr>
                <w:rFonts w:cs="Arial"/>
                <w:color w:val="000000" w:themeColor="text1"/>
                <w:sz w:val="20"/>
              </w:rPr>
              <w:t xml:space="preserve">, </w:t>
            </w:r>
            <w:r w:rsidR="00F9408D" w:rsidRPr="00370004">
              <w:rPr>
                <w:rFonts w:cs="Arial"/>
                <w:color w:val="000000" w:themeColor="text1"/>
                <w:sz w:val="20"/>
              </w:rPr>
              <w:t>DH</w:t>
            </w:r>
          </w:p>
        </w:tc>
        <w:tc>
          <w:tcPr>
            <w:tcW w:w="1080" w:type="dxa"/>
            <w:shd w:val="clear" w:color="auto" w:fill="auto"/>
            <w:tcMar>
              <w:left w:w="43" w:type="dxa"/>
              <w:right w:w="43" w:type="dxa"/>
            </w:tcMar>
            <w:vAlign w:val="center"/>
            <w:hideMark/>
          </w:tcPr>
          <w:p w14:paraId="4DEE7D46" w14:textId="77777777" w:rsidR="002D6948" w:rsidRPr="00370004" w:rsidRDefault="002D6948" w:rsidP="00F9408D">
            <w:pPr>
              <w:rPr>
                <w:rFonts w:cs="Arial"/>
                <w:color w:val="000000" w:themeColor="text1"/>
                <w:sz w:val="20"/>
              </w:rPr>
            </w:pPr>
            <w:r w:rsidRPr="00370004">
              <w:rPr>
                <w:rFonts w:cs="Arial"/>
                <w:color w:val="000000" w:themeColor="text1"/>
                <w:sz w:val="20"/>
              </w:rPr>
              <w:t>Project Status Report template</w:t>
            </w:r>
          </w:p>
        </w:tc>
        <w:tc>
          <w:tcPr>
            <w:tcW w:w="1350" w:type="dxa"/>
            <w:shd w:val="clear" w:color="auto" w:fill="auto"/>
            <w:tcMar>
              <w:left w:w="43" w:type="dxa"/>
              <w:right w:w="43" w:type="dxa"/>
            </w:tcMar>
            <w:vAlign w:val="center"/>
            <w:hideMark/>
          </w:tcPr>
          <w:p w14:paraId="5148D82C" w14:textId="77777777" w:rsidR="002D6948" w:rsidRPr="00370004" w:rsidRDefault="002D6948" w:rsidP="00F9408D">
            <w:pPr>
              <w:rPr>
                <w:rFonts w:cs="Arial"/>
                <w:color w:val="000000" w:themeColor="text1"/>
                <w:sz w:val="20"/>
              </w:rPr>
            </w:pPr>
            <w:r w:rsidRPr="00370004">
              <w:rPr>
                <w:rFonts w:cs="Arial"/>
                <w:color w:val="000000" w:themeColor="text1"/>
                <w:sz w:val="20"/>
              </w:rPr>
              <w:t>Email link to status report; original report stored on Project Shared PUBLIC drive</w:t>
            </w:r>
          </w:p>
        </w:tc>
        <w:tc>
          <w:tcPr>
            <w:tcW w:w="1260" w:type="dxa"/>
            <w:shd w:val="clear" w:color="auto" w:fill="auto"/>
            <w:tcMar>
              <w:left w:w="43" w:type="dxa"/>
              <w:right w:w="43" w:type="dxa"/>
            </w:tcMar>
            <w:vAlign w:val="center"/>
            <w:hideMark/>
          </w:tcPr>
          <w:p w14:paraId="7299DF7B" w14:textId="77777777" w:rsidR="002D6948" w:rsidRPr="00370004" w:rsidRDefault="002D6948" w:rsidP="00F9408D">
            <w:pPr>
              <w:rPr>
                <w:rFonts w:cs="Arial"/>
                <w:color w:val="000000" w:themeColor="text1"/>
                <w:sz w:val="20"/>
              </w:rPr>
            </w:pPr>
            <w:r w:rsidRPr="00370004">
              <w:rPr>
                <w:rFonts w:cs="Arial"/>
                <w:color w:val="000000" w:themeColor="text1"/>
                <w:sz w:val="20"/>
              </w:rPr>
              <w:t>15th of month and end of month until project is complete</w:t>
            </w:r>
          </w:p>
        </w:tc>
        <w:tc>
          <w:tcPr>
            <w:tcW w:w="1080" w:type="dxa"/>
            <w:shd w:val="clear" w:color="auto" w:fill="auto"/>
            <w:tcMar>
              <w:left w:w="43" w:type="dxa"/>
              <w:right w:w="43" w:type="dxa"/>
            </w:tcMar>
            <w:vAlign w:val="center"/>
            <w:hideMark/>
          </w:tcPr>
          <w:p w14:paraId="141F672D" w14:textId="79120FD9" w:rsidR="002D6948" w:rsidRPr="00370004" w:rsidRDefault="002D6948" w:rsidP="00F9408D">
            <w:pPr>
              <w:rPr>
                <w:rFonts w:cs="Arial"/>
                <w:color w:val="000000" w:themeColor="text1"/>
                <w:sz w:val="20"/>
              </w:rPr>
            </w:pPr>
          </w:p>
        </w:tc>
      </w:tr>
      <w:tr w:rsidR="002D6948" w:rsidRPr="004B6FCE" w14:paraId="57EA6D37" w14:textId="77777777" w:rsidTr="003C2B56">
        <w:trPr>
          <w:trHeight w:val="1541"/>
        </w:trPr>
        <w:tc>
          <w:tcPr>
            <w:tcW w:w="1440" w:type="dxa"/>
            <w:shd w:val="clear" w:color="auto" w:fill="auto"/>
            <w:tcMar>
              <w:left w:w="43" w:type="dxa"/>
              <w:right w:w="43" w:type="dxa"/>
            </w:tcMar>
            <w:vAlign w:val="center"/>
          </w:tcPr>
          <w:p w14:paraId="27A168BE" w14:textId="77777777" w:rsidR="002D6948" w:rsidRPr="004F0DA8" w:rsidRDefault="002D6948" w:rsidP="00F9408D">
            <w:pPr>
              <w:rPr>
                <w:rFonts w:cs="Arial"/>
                <w:sz w:val="20"/>
              </w:rPr>
            </w:pPr>
            <w:r w:rsidRPr="004F0DA8">
              <w:rPr>
                <w:rFonts w:cs="Arial"/>
                <w:sz w:val="20"/>
              </w:rPr>
              <w:t>Informal Project Updates - not including budget information</w:t>
            </w:r>
          </w:p>
        </w:tc>
        <w:tc>
          <w:tcPr>
            <w:tcW w:w="1164" w:type="dxa"/>
            <w:tcMar>
              <w:left w:w="43" w:type="dxa"/>
              <w:right w:w="43" w:type="dxa"/>
            </w:tcMar>
            <w:vAlign w:val="center"/>
          </w:tcPr>
          <w:p w14:paraId="763C0009" w14:textId="77777777" w:rsidR="002D6948" w:rsidRPr="004F0DA8" w:rsidRDefault="002D6948" w:rsidP="00F9408D">
            <w:pPr>
              <w:rPr>
                <w:rFonts w:cs="Arial"/>
                <w:sz w:val="20"/>
              </w:rPr>
            </w:pPr>
            <w:r w:rsidRPr="004F0DA8">
              <w:rPr>
                <w:rFonts w:cs="Arial"/>
                <w:sz w:val="20"/>
              </w:rPr>
              <w:t xml:space="preserve">Keep Division management informed </w:t>
            </w:r>
          </w:p>
        </w:tc>
        <w:tc>
          <w:tcPr>
            <w:tcW w:w="992" w:type="dxa"/>
            <w:shd w:val="clear" w:color="auto" w:fill="auto"/>
            <w:tcMar>
              <w:left w:w="43" w:type="dxa"/>
              <w:right w:w="43" w:type="dxa"/>
            </w:tcMar>
            <w:vAlign w:val="center"/>
          </w:tcPr>
          <w:p w14:paraId="76DA5041" w14:textId="77777777" w:rsidR="002D6948" w:rsidRPr="004F0DA8" w:rsidRDefault="002D6948" w:rsidP="00F9408D">
            <w:pPr>
              <w:rPr>
                <w:rFonts w:cs="Arial"/>
                <w:sz w:val="20"/>
              </w:rPr>
            </w:pPr>
            <w:r w:rsidRPr="004F0DA8">
              <w:rPr>
                <w:rFonts w:cs="Arial"/>
                <w:sz w:val="20"/>
              </w:rPr>
              <w:t>Project Manager</w:t>
            </w:r>
          </w:p>
        </w:tc>
        <w:tc>
          <w:tcPr>
            <w:tcW w:w="1084" w:type="dxa"/>
            <w:shd w:val="clear" w:color="auto" w:fill="auto"/>
            <w:tcMar>
              <w:left w:w="43" w:type="dxa"/>
              <w:right w:w="43" w:type="dxa"/>
            </w:tcMar>
            <w:vAlign w:val="center"/>
          </w:tcPr>
          <w:p w14:paraId="3045B88A" w14:textId="77777777" w:rsidR="002D6948" w:rsidRPr="004F0DA8" w:rsidRDefault="002D6948" w:rsidP="00F9408D">
            <w:pPr>
              <w:rPr>
                <w:rFonts w:cs="Arial"/>
                <w:sz w:val="20"/>
              </w:rPr>
            </w:pPr>
            <w:r w:rsidRPr="004F0DA8">
              <w:rPr>
                <w:rFonts w:cs="Arial"/>
                <w:sz w:val="20"/>
              </w:rPr>
              <w:t>Team members, client</w:t>
            </w:r>
          </w:p>
        </w:tc>
        <w:tc>
          <w:tcPr>
            <w:tcW w:w="1080" w:type="dxa"/>
            <w:shd w:val="clear" w:color="auto" w:fill="auto"/>
            <w:tcMar>
              <w:left w:w="43" w:type="dxa"/>
              <w:right w:w="43" w:type="dxa"/>
            </w:tcMar>
            <w:vAlign w:val="center"/>
          </w:tcPr>
          <w:p w14:paraId="7DC54166" w14:textId="77777777" w:rsidR="002D6948" w:rsidRPr="004F0DA8" w:rsidRDefault="002D6948" w:rsidP="00F9408D">
            <w:pPr>
              <w:rPr>
                <w:rFonts w:cs="Arial"/>
                <w:sz w:val="20"/>
              </w:rPr>
            </w:pPr>
            <w:r w:rsidRPr="004F0DA8">
              <w:rPr>
                <w:rFonts w:cs="Arial"/>
                <w:sz w:val="20"/>
              </w:rPr>
              <w:t>One-to-one meetings</w:t>
            </w:r>
          </w:p>
        </w:tc>
        <w:tc>
          <w:tcPr>
            <w:tcW w:w="1350" w:type="dxa"/>
            <w:shd w:val="clear" w:color="auto" w:fill="auto"/>
            <w:tcMar>
              <w:left w:w="43" w:type="dxa"/>
              <w:right w:w="43" w:type="dxa"/>
            </w:tcMar>
            <w:vAlign w:val="center"/>
          </w:tcPr>
          <w:p w14:paraId="136AD9E6" w14:textId="77777777" w:rsidR="002D6948" w:rsidRPr="004F0DA8" w:rsidRDefault="002D6948" w:rsidP="00F9408D">
            <w:pPr>
              <w:rPr>
                <w:rFonts w:cs="Arial"/>
                <w:sz w:val="20"/>
              </w:rPr>
            </w:pPr>
            <w:r w:rsidRPr="004F0DA8">
              <w:rPr>
                <w:rFonts w:cs="Arial"/>
                <w:sz w:val="20"/>
              </w:rPr>
              <w:t>Verbal or Email</w:t>
            </w:r>
          </w:p>
        </w:tc>
        <w:tc>
          <w:tcPr>
            <w:tcW w:w="1260" w:type="dxa"/>
            <w:shd w:val="clear" w:color="auto" w:fill="auto"/>
            <w:tcMar>
              <w:left w:w="43" w:type="dxa"/>
              <w:right w:w="43" w:type="dxa"/>
            </w:tcMar>
            <w:vAlign w:val="center"/>
          </w:tcPr>
          <w:p w14:paraId="0535F924" w14:textId="77777777" w:rsidR="002D6948" w:rsidRPr="004F0DA8" w:rsidRDefault="002D6948" w:rsidP="00F9408D">
            <w:pPr>
              <w:rPr>
                <w:rFonts w:cs="Arial"/>
                <w:sz w:val="20"/>
              </w:rPr>
            </w:pPr>
            <w:r w:rsidRPr="004F0DA8">
              <w:rPr>
                <w:rFonts w:cs="Arial"/>
                <w:sz w:val="20"/>
              </w:rPr>
              <w:t>Weekly</w:t>
            </w:r>
          </w:p>
        </w:tc>
        <w:tc>
          <w:tcPr>
            <w:tcW w:w="1080" w:type="dxa"/>
            <w:shd w:val="clear" w:color="auto" w:fill="auto"/>
            <w:tcMar>
              <w:left w:w="43" w:type="dxa"/>
              <w:right w:w="43" w:type="dxa"/>
            </w:tcMar>
            <w:vAlign w:val="center"/>
          </w:tcPr>
          <w:p w14:paraId="02A3907B" w14:textId="77777777" w:rsidR="002D6948" w:rsidRPr="00D52904" w:rsidRDefault="002D6948" w:rsidP="00F9408D">
            <w:pPr>
              <w:rPr>
                <w:rFonts w:cs="Arial"/>
                <w:color w:val="0000FF"/>
                <w:sz w:val="20"/>
              </w:rPr>
            </w:pPr>
          </w:p>
        </w:tc>
      </w:tr>
      <w:tr w:rsidR="002D6948" w:rsidRPr="004B6FCE" w14:paraId="441202B5" w14:textId="77777777" w:rsidTr="003C2B56">
        <w:trPr>
          <w:trHeight w:val="863"/>
        </w:trPr>
        <w:tc>
          <w:tcPr>
            <w:tcW w:w="1440" w:type="dxa"/>
            <w:shd w:val="clear" w:color="auto" w:fill="auto"/>
            <w:tcMar>
              <w:left w:w="43" w:type="dxa"/>
              <w:right w:w="43" w:type="dxa"/>
            </w:tcMar>
            <w:vAlign w:val="center"/>
          </w:tcPr>
          <w:p w14:paraId="576CA91A" w14:textId="77777777" w:rsidR="002D6948" w:rsidRPr="004F0DA8" w:rsidRDefault="002D6948" w:rsidP="00F9408D">
            <w:pPr>
              <w:rPr>
                <w:rFonts w:cs="Arial"/>
                <w:sz w:val="20"/>
              </w:rPr>
            </w:pPr>
            <w:r w:rsidRPr="004F0DA8">
              <w:rPr>
                <w:rFonts w:cs="Arial"/>
                <w:sz w:val="20"/>
              </w:rPr>
              <w:t>Detailed project plans</w:t>
            </w:r>
          </w:p>
        </w:tc>
        <w:tc>
          <w:tcPr>
            <w:tcW w:w="1164" w:type="dxa"/>
            <w:tcMar>
              <w:left w:w="43" w:type="dxa"/>
              <w:right w:w="43" w:type="dxa"/>
            </w:tcMar>
            <w:vAlign w:val="center"/>
          </w:tcPr>
          <w:p w14:paraId="7EA03E48" w14:textId="77777777" w:rsidR="002D6948" w:rsidRPr="004F0DA8" w:rsidRDefault="002D6948" w:rsidP="00F9408D">
            <w:pPr>
              <w:rPr>
                <w:rFonts w:cs="Arial"/>
                <w:sz w:val="20"/>
              </w:rPr>
            </w:pPr>
            <w:r w:rsidRPr="004F0DA8">
              <w:rPr>
                <w:rFonts w:cs="Arial"/>
                <w:sz w:val="20"/>
              </w:rPr>
              <w:t>Keep Core Team members apprised of project plans</w:t>
            </w:r>
          </w:p>
        </w:tc>
        <w:tc>
          <w:tcPr>
            <w:tcW w:w="992" w:type="dxa"/>
            <w:shd w:val="clear" w:color="auto" w:fill="auto"/>
            <w:tcMar>
              <w:left w:w="43" w:type="dxa"/>
              <w:right w:w="43" w:type="dxa"/>
            </w:tcMar>
            <w:vAlign w:val="center"/>
          </w:tcPr>
          <w:p w14:paraId="64824950" w14:textId="77777777" w:rsidR="002D6948" w:rsidRPr="004F0DA8" w:rsidRDefault="002D6948" w:rsidP="00F9408D">
            <w:pPr>
              <w:rPr>
                <w:rFonts w:cs="Arial"/>
                <w:sz w:val="20"/>
              </w:rPr>
            </w:pPr>
            <w:r w:rsidRPr="004F0DA8">
              <w:rPr>
                <w:rFonts w:cs="Arial"/>
                <w:sz w:val="20"/>
              </w:rPr>
              <w:t>Project Manager</w:t>
            </w:r>
          </w:p>
        </w:tc>
        <w:tc>
          <w:tcPr>
            <w:tcW w:w="1084" w:type="dxa"/>
            <w:shd w:val="clear" w:color="auto" w:fill="auto"/>
            <w:tcMar>
              <w:left w:w="43" w:type="dxa"/>
              <w:right w:w="43" w:type="dxa"/>
            </w:tcMar>
            <w:vAlign w:val="center"/>
          </w:tcPr>
          <w:p w14:paraId="75437753" w14:textId="77777777" w:rsidR="002D6948" w:rsidRPr="004F0DA8" w:rsidRDefault="002D6948" w:rsidP="00F9408D">
            <w:pPr>
              <w:rPr>
                <w:rFonts w:cs="Arial"/>
                <w:sz w:val="20"/>
              </w:rPr>
            </w:pPr>
            <w:r w:rsidRPr="004F0DA8">
              <w:rPr>
                <w:rFonts w:cs="Arial"/>
                <w:sz w:val="20"/>
              </w:rPr>
              <w:t>Team members</w:t>
            </w:r>
          </w:p>
        </w:tc>
        <w:tc>
          <w:tcPr>
            <w:tcW w:w="1080" w:type="dxa"/>
            <w:shd w:val="clear" w:color="auto" w:fill="auto"/>
            <w:tcMar>
              <w:left w:w="43" w:type="dxa"/>
              <w:right w:w="43" w:type="dxa"/>
            </w:tcMar>
            <w:vAlign w:val="center"/>
          </w:tcPr>
          <w:p w14:paraId="38458F42" w14:textId="77777777" w:rsidR="002D6948" w:rsidRPr="004F0DA8" w:rsidRDefault="002D6948" w:rsidP="00F9408D">
            <w:pPr>
              <w:rPr>
                <w:rFonts w:cs="Arial"/>
                <w:sz w:val="20"/>
              </w:rPr>
            </w:pPr>
            <w:r w:rsidRPr="004F0DA8">
              <w:rPr>
                <w:rFonts w:cs="Arial"/>
                <w:sz w:val="20"/>
              </w:rPr>
              <w:t>MS Project (schedule);</w:t>
            </w:r>
          </w:p>
          <w:p w14:paraId="5F95A43A" w14:textId="77777777" w:rsidR="002D6948" w:rsidRPr="004F0DA8" w:rsidRDefault="002D6948" w:rsidP="00F9408D">
            <w:pPr>
              <w:rPr>
                <w:rFonts w:cs="Arial"/>
                <w:sz w:val="20"/>
              </w:rPr>
            </w:pPr>
            <w:r w:rsidRPr="004F0DA8">
              <w:rPr>
                <w:rFonts w:cs="Arial"/>
                <w:sz w:val="20"/>
              </w:rPr>
              <w:t>Excel (budget)</w:t>
            </w:r>
          </w:p>
          <w:p w14:paraId="0ACA2954" w14:textId="77777777" w:rsidR="002D6948" w:rsidRPr="004F0DA8" w:rsidRDefault="002D6948" w:rsidP="00F9408D">
            <w:pPr>
              <w:rPr>
                <w:rFonts w:cs="Arial"/>
                <w:sz w:val="20"/>
              </w:rPr>
            </w:pPr>
            <w:r w:rsidRPr="004F0DA8">
              <w:rPr>
                <w:rFonts w:cs="Arial"/>
                <w:sz w:val="20"/>
              </w:rPr>
              <w:t>Word (plans)</w:t>
            </w:r>
          </w:p>
        </w:tc>
        <w:tc>
          <w:tcPr>
            <w:tcW w:w="1350" w:type="dxa"/>
            <w:shd w:val="clear" w:color="auto" w:fill="auto"/>
            <w:tcMar>
              <w:left w:w="43" w:type="dxa"/>
              <w:right w:w="43" w:type="dxa"/>
            </w:tcMar>
            <w:vAlign w:val="center"/>
          </w:tcPr>
          <w:p w14:paraId="08A03058" w14:textId="77777777" w:rsidR="002D6948" w:rsidRPr="004F0DA8" w:rsidRDefault="002D6948" w:rsidP="00F9408D">
            <w:pPr>
              <w:rPr>
                <w:rFonts w:cs="Arial"/>
                <w:sz w:val="20"/>
              </w:rPr>
            </w:pPr>
            <w:r w:rsidRPr="004F0DA8">
              <w:rPr>
                <w:rFonts w:cs="Arial"/>
                <w:sz w:val="20"/>
              </w:rPr>
              <w:t>Discussion meetings</w:t>
            </w:r>
          </w:p>
        </w:tc>
        <w:tc>
          <w:tcPr>
            <w:tcW w:w="1260" w:type="dxa"/>
            <w:shd w:val="clear" w:color="auto" w:fill="auto"/>
            <w:tcMar>
              <w:left w:w="43" w:type="dxa"/>
              <w:right w:w="43" w:type="dxa"/>
            </w:tcMar>
            <w:vAlign w:val="center"/>
          </w:tcPr>
          <w:p w14:paraId="046B559F" w14:textId="77777777" w:rsidR="002D6948" w:rsidRPr="004F0DA8" w:rsidRDefault="002D6948" w:rsidP="00F9408D">
            <w:pPr>
              <w:rPr>
                <w:rFonts w:cs="Arial"/>
                <w:sz w:val="20"/>
              </w:rPr>
            </w:pPr>
            <w:r w:rsidRPr="004F0DA8">
              <w:rPr>
                <w:rFonts w:cs="Arial"/>
                <w:sz w:val="20"/>
              </w:rPr>
              <w:t xml:space="preserve"> Beginning of project OR</w:t>
            </w:r>
          </w:p>
          <w:p w14:paraId="24C06A56" w14:textId="77777777" w:rsidR="002D6948" w:rsidRPr="004F0DA8" w:rsidRDefault="002D6948" w:rsidP="00F9408D">
            <w:pPr>
              <w:rPr>
                <w:rFonts w:cs="Arial"/>
                <w:sz w:val="20"/>
              </w:rPr>
            </w:pPr>
            <w:r w:rsidRPr="004F0DA8">
              <w:rPr>
                <w:rFonts w:cs="Arial"/>
                <w:sz w:val="20"/>
              </w:rPr>
              <w:t>as and when plan is modified</w:t>
            </w:r>
          </w:p>
        </w:tc>
        <w:tc>
          <w:tcPr>
            <w:tcW w:w="1080" w:type="dxa"/>
            <w:shd w:val="clear" w:color="auto" w:fill="auto"/>
            <w:tcMar>
              <w:left w:w="43" w:type="dxa"/>
              <w:right w:w="43" w:type="dxa"/>
            </w:tcMar>
            <w:vAlign w:val="center"/>
          </w:tcPr>
          <w:p w14:paraId="04BC3A37" w14:textId="77777777" w:rsidR="002D6948" w:rsidRPr="00D52904" w:rsidRDefault="002D6948" w:rsidP="00F9408D">
            <w:pPr>
              <w:rPr>
                <w:rFonts w:cs="Arial"/>
                <w:color w:val="0000FF"/>
                <w:sz w:val="20"/>
              </w:rPr>
            </w:pPr>
          </w:p>
        </w:tc>
      </w:tr>
      <w:tr w:rsidR="002D6948" w:rsidRPr="004B6FCE" w14:paraId="11F103F2" w14:textId="77777777" w:rsidTr="003C2B56">
        <w:trPr>
          <w:trHeight w:val="737"/>
        </w:trPr>
        <w:tc>
          <w:tcPr>
            <w:tcW w:w="1440" w:type="dxa"/>
            <w:shd w:val="clear" w:color="auto" w:fill="auto"/>
            <w:tcMar>
              <w:left w:w="43" w:type="dxa"/>
              <w:right w:w="43" w:type="dxa"/>
            </w:tcMar>
            <w:vAlign w:val="center"/>
          </w:tcPr>
          <w:p w14:paraId="01FEB279" w14:textId="77777777" w:rsidR="002D6948" w:rsidRPr="004F0DA8" w:rsidRDefault="002D6948" w:rsidP="00F9408D">
            <w:pPr>
              <w:rPr>
                <w:rFonts w:cs="Arial"/>
                <w:sz w:val="20"/>
              </w:rPr>
            </w:pPr>
            <w:r w:rsidRPr="004F0DA8">
              <w:rPr>
                <w:rFonts w:cs="Arial"/>
                <w:sz w:val="20"/>
              </w:rPr>
              <w:lastRenderedPageBreak/>
              <w:t>Project Scope Statement</w:t>
            </w:r>
          </w:p>
        </w:tc>
        <w:tc>
          <w:tcPr>
            <w:tcW w:w="1164" w:type="dxa"/>
            <w:tcMar>
              <w:left w:w="43" w:type="dxa"/>
              <w:right w:w="43" w:type="dxa"/>
            </w:tcMar>
            <w:vAlign w:val="center"/>
          </w:tcPr>
          <w:p w14:paraId="231181D5" w14:textId="77777777" w:rsidR="002D6948" w:rsidRPr="004F0DA8" w:rsidRDefault="002D6948" w:rsidP="00F9408D">
            <w:pPr>
              <w:rPr>
                <w:rFonts w:cs="Arial"/>
                <w:sz w:val="20"/>
              </w:rPr>
            </w:pPr>
            <w:r w:rsidRPr="004F0DA8">
              <w:rPr>
                <w:rFonts w:cs="Arial"/>
                <w:sz w:val="20"/>
              </w:rPr>
              <w:t>Solidify agreement on project scope</w:t>
            </w:r>
          </w:p>
        </w:tc>
        <w:tc>
          <w:tcPr>
            <w:tcW w:w="992" w:type="dxa"/>
            <w:shd w:val="clear" w:color="auto" w:fill="auto"/>
            <w:tcMar>
              <w:left w:w="43" w:type="dxa"/>
              <w:right w:w="43" w:type="dxa"/>
            </w:tcMar>
            <w:vAlign w:val="center"/>
          </w:tcPr>
          <w:p w14:paraId="71AE92DB" w14:textId="77777777" w:rsidR="002D6948" w:rsidRPr="004F0DA8" w:rsidRDefault="002D6948" w:rsidP="00F9408D">
            <w:pPr>
              <w:rPr>
                <w:rFonts w:cs="Arial"/>
                <w:sz w:val="20"/>
              </w:rPr>
            </w:pPr>
            <w:r w:rsidRPr="004F0DA8">
              <w:rPr>
                <w:rFonts w:cs="Arial"/>
                <w:sz w:val="20"/>
              </w:rPr>
              <w:t>Project Manager</w:t>
            </w:r>
          </w:p>
        </w:tc>
        <w:tc>
          <w:tcPr>
            <w:tcW w:w="1084" w:type="dxa"/>
            <w:shd w:val="clear" w:color="auto" w:fill="auto"/>
            <w:tcMar>
              <w:left w:w="43" w:type="dxa"/>
              <w:right w:w="43" w:type="dxa"/>
            </w:tcMar>
            <w:vAlign w:val="center"/>
          </w:tcPr>
          <w:p w14:paraId="5144E188" w14:textId="77777777" w:rsidR="002D6948" w:rsidRPr="004F0DA8" w:rsidRDefault="002D6948" w:rsidP="00F9408D">
            <w:pPr>
              <w:rPr>
                <w:rFonts w:cs="Arial"/>
                <w:sz w:val="20"/>
              </w:rPr>
            </w:pPr>
            <w:r w:rsidRPr="004F0DA8">
              <w:rPr>
                <w:rFonts w:cs="Arial"/>
                <w:sz w:val="20"/>
              </w:rPr>
              <w:t>Team members</w:t>
            </w:r>
          </w:p>
        </w:tc>
        <w:tc>
          <w:tcPr>
            <w:tcW w:w="1080" w:type="dxa"/>
            <w:shd w:val="clear" w:color="auto" w:fill="auto"/>
            <w:tcMar>
              <w:left w:w="43" w:type="dxa"/>
              <w:right w:w="43" w:type="dxa"/>
            </w:tcMar>
            <w:vAlign w:val="center"/>
          </w:tcPr>
          <w:p w14:paraId="5A8CEF8D" w14:textId="77777777" w:rsidR="002D6948" w:rsidRPr="004F0DA8" w:rsidRDefault="002D6948" w:rsidP="00F9408D">
            <w:pPr>
              <w:rPr>
                <w:rFonts w:cs="Arial"/>
                <w:sz w:val="20"/>
              </w:rPr>
            </w:pPr>
            <w:r w:rsidRPr="004F0DA8">
              <w:rPr>
                <w:rFonts w:cs="Arial"/>
                <w:sz w:val="20"/>
              </w:rPr>
              <w:t>SOW</w:t>
            </w:r>
          </w:p>
        </w:tc>
        <w:tc>
          <w:tcPr>
            <w:tcW w:w="1350" w:type="dxa"/>
            <w:shd w:val="clear" w:color="auto" w:fill="auto"/>
            <w:tcMar>
              <w:left w:w="43" w:type="dxa"/>
              <w:right w:w="43" w:type="dxa"/>
            </w:tcMar>
            <w:vAlign w:val="center"/>
          </w:tcPr>
          <w:p w14:paraId="6BCEE98F" w14:textId="77777777" w:rsidR="002D6948" w:rsidRPr="004F0DA8" w:rsidRDefault="002D6948" w:rsidP="00F9408D">
            <w:pPr>
              <w:rPr>
                <w:rFonts w:cs="Arial"/>
                <w:sz w:val="20"/>
              </w:rPr>
            </w:pPr>
            <w:r w:rsidRPr="004F0DA8">
              <w:rPr>
                <w:rFonts w:cs="Arial"/>
                <w:sz w:val="20"/>
              </w:rPr>
              <w:t>Presentation to team, Email</w:t>
            </w:r>
          </w:p>
        </w:tc>
        <w:tc>
          <w:tcPr>
            <w:tcW w:w="1260" w:type="dxa"/>
            <w:shd w:val="clear" w:color="auto" w:fill="auto"/>
            <w:tcMar>
              <w:left w:w="43" w:type="dxa"/>
              <w:right w:w="43" w:type="dxa"/>
            </w:tcMar>
            <w:vAlign w:val="center"/>
          </w:tcPr>
          <w:p w14:paraId="7BE2FE05" w14:textId="77777777" w:rsidR="002D6948" w:rsidRPr="004F0DA8" w:rsidRDefault="002D6948" w:rsidP="00F9408D">
            <w:pPr>
              <w:rPr>
                <w:rFonts w:cs="Arial"/>
                <w:sz w:val="20"/>
              </w:rPr>
            </w:pPr>
            <w:r w:rsidRPr="004F0DA8">
              <w:rPr>
                <w:rFonts w:cs="Arial"/>
                <w:sz w:val="20"/>
              </w:rPr>
              <w:t>Beginning of project OR</w:t>
            </w:r>
          </w:p>
          <w:p w14:paraId="4E37F562" w14:textId="77777777" w:rsidR="002D6948" w:rsidRPr="004F0DA8" w:rsidRDefault="002D6948" w:rsidP="00F9408D">
            <w:pPr>
              <w:rPr>
                <w:rFonts w:cs="Arial"/>
                <w:sz w:val="20"/>
              </w:rPr>
            </w:pPr>
            <w:r w:rsidRPr="004F0DA8">
              <w:rPr>
                <w:rFonts w:cs="Arial"/>
                <w:sz w:val="20"/>
              </w:rPr>
              <w:t>as and when scope changes</w:t>
            </w:r>
          </w:p>
        </w:tc>
        <w:tc>
          <w:tcPr>
            <w:tcW w:w="1080" w:type="dxa"/>
            <w:shd w:val="clear" w:color="auto" w:fill="auto"/>
            <w:tcMar>
              <w:left w:w="43" w:type="dxa"/>
              <w:right w:w="43" w:type="dxa"/>
            </w:tcMar>
            <w:vAlign w:val="center"/>
          </w:tcPr>
          <w:p w14:paraId="53CD9C46" w14:textId="77777777" w:rsidR="002D6948" w:rsidRPr="00D52904" w:rsidRDefault="002D6948" w:rsidP="00F9408D">
            <w:pPr>
              <w:rPr>
                <w:rFonts w:cs="Arial"/>
                <w:color w:val="0000FF"/>
                <w:sz w:val="20"/>
              </w:rPr>
            </w:pPr>
          </w:p>
        </w:tc>
      </w:tr>
      <w:tr w:rsidR="002D6948" w:rsidRPr="004B6FCE" w14:paraId="457B65D9" w14:textId="77777777" w:rsidTr="003C2B56">
        <w:trPr>
          <w:trHeight w:val="1133"/>
        </w:trPr>
        <w:tc>
          <w:tcPr>
            <w:tcW w:w="1440" w:type="dxa"/>
            <w:shd w:val="clear" w:color="auto" w:fill="auto"/>
            <w:tcMar>
              <w:left w:w="43" w:type="dxa"/>
              <w:right w:w="43" w:type="dxa"/>
            </w:tcMar>
            <w:vAlign w:val="center"/>
          </w:tcPr>
          <w:p w14:paraId="66311E93" w14:textId="77777777" w:rsidR="002D6948" w:rsidRPr="004F0DA8" w:rsidRDefault="002D6948" w:rsidP="00F9408D">
            <w:pPr>
              <w:rPr>
                <w:rFonts w:cs="Arial"/>
                <w:sz w:val="20"/>
              </w:rPr>
            </w:pPr>
            <w:r w:rsidRPr="004F0DA8">
              <w:rPr>
                <w:rFonts w:cs="Arial"/>
                <w:sz w:val="20"/>
              </w:rPr>
              <w:t>Proposed Project Change Requests</w:t>
            </w:r>
          </w:p>
        </w:tc>
        <w:tc>
          <w:tcPr>
            <w:tcW w:w="1164" w:type="dxa"/>
            <w:tcMar>
              <w:left w:w="43" w:type="dxa"/>
              <w:right w:w="43" w:type="dxa"/>
            </w:tcMar>
            <w:vAlign w:val="center"/>
          </w:tcPr>
          <w:p w14:paraId="056EC812" w14:textId="77777777" w:rsidR="002D6948" w:rsidRPr="004F0DA8" w:rsidRDefault="002D6948" w:rsidP="00F9408D">
            <w:pPr>
              <w:rPr>
                <w:rFonts w:cs="Arial"/>
                <w:sz w:val="20"/>
              </w:rPr>
            </w:pPr>
            <w:r w:rsidRPr="004F0DA8">
              <w:rPr>
                <w:rFonts w:cs="Arial"/>
                <w:sz w:val="20"/>
              </w:rPr>
              <w:t>Communicate the need for a project change</w:t>
            </w:r>
          </w:p>
        </w:tc>
        <w:tc>
          <w:tcPr>
            <w:tcW w:w="992" w:type="dxa"/>
            <w:shd w:val="clear" w:color="auto" w:fill="auto"/>
            <w:tcMar>
              <w:left w:w="43" w:type="dxa"/>
              <w:right w:w="43" w:type="dxa"/>
            </w:tcMar>
            <w:vAlign w:val="center"/>
          </w:tcPr>
          <w:p w14:paraId="05FE05C7" w14:textId="77777777" w:rsidR="002D6948" w:rsidRPr="004F0DA8" w:rsidRDefault="002D6948" w:rsidP="00F9408D">
            <w:pPr>
              <w:rPr>
                <w:rFonts w:cs="Arial"/>
                <w:sz w:val="20"/>
              </w:rPr>
            </w:pPr>
            <w:r w:rsidRPr="004F0DA8">
              <w:rPr>
                <w:rFonts w:cs="Arial"/>
                <w:sz w:val="20"/>
              </w:rPr>
              <w:t>Project Manager/ Team member</w:t>
            </w:r>
          </w:p>
        </w:tc>
        <w:tc>
          <w:tcPr>
            <w:tcW w:w="1084" w:type="dxa"/>
            <w:shd w:val="clear" w:color="auto" w:fill="auto"/>
            <w:tcMar>
              <w:left w:w="43" w:type="dxa"/>
              <w:right w:w="43" w:type="dxa"/>
            </w:tcMar>
            <w:vAlign w:val="center"/>
          </w:tcPr>
          <w:p w14:paraId="7D304F59" w14:textId="77777777" w:rsidR="002D6948" w:rsidRPr="004F0DA8" w:rsidRDefault="00F9408D" w:rsidP="00F9408D">
            <w:pPr>
              <w:rPr>
                <w:rFonts w:cs="Arial"/>
                <w:sz w:val="20"/>
              </w:rPr>
            </w:pPr>
            <w:r w:rsidRPr="004F0DA8">
              <w:rPr>
                <w:rFonts w:cs="Arial"/>
                <w:sz w:val="20"/>
              </w:rPr>
              <w:t>DH</w:t>
            </w:r>
            <w:r w:rsidR="002D6948" w:rsidRPr="004F0DA8">
              <w:rPr>
                <w:rFonts w:cs="Arial"/>
                <w:sz w:val="20"/>
              </w:rPr>
              <w:t>, Client</w:t>
            </w:r>
          </w:p>
        </w:tc>
        <w:tc>
          <w:tcPr>
            <w:tcW w:w="1080" w:type="dxa"/>
            <w:shd w:val="clear" w:color="auto" w:fill="auto"/>
            <w:tcMar>
              <w:left w:w="43" w:type="dxa"/>
              <w:right w:w="43" w:type="dxa"/>
            </w:tcMar>
            <w:vAlign w:val="center"/>
          </w:tcPr>
          <w:p w14:paraId="4161020B" w14:textId="77777777" w:rsidR="002D6948" w:rsidRPr="004F0DA8" w:rsidRDefault="002D6948" w:rsidP="00F9408D">
            <w:pPr>
              <w:rPr>
                <w:rFonts w:cs="Arial"/>
                <w:sz w:val="20"/>
              </w:rPr>
            </w:pPr>
            <w:r w:rsidRPr="004F0DA8">
              <w:rPr>
                <w:rFonts w:cs="Arial"/>
                <w:sz w:val="20"/>
              </w:rPr>
              <w:t>Change request form</w:t>
            </w:r>
          </w:p>
        </w:tc>
        <w:tc>
          <w:tcPr>
            <w:tcW w:w="1350" w:type="dxa"/>
            <w:shd w:val="clear" w:color="auto" w:fill="auto"/>
            <w:tcMar>
              <w:left w:w="43" w:type="dxa"/>
              <w:right w:w="43" w:type="dxa"/>
            </w:tcMar>
            <w:vAlign w:val="center"/>
          </w:tcPr>
          <w:p w14:paraId="41982B73" w14:textId="77777777" w:rsidR="002D6948" w:rsidRPr="004F0DA8" w:rsidRDefault="002D6948" w:rsidP="00F9408D">
            <w:pPr>
              <w:rPr>
                <w:rFonts w:cs="Arial"/>
                <w:sz w:val="20"/>
              </w:rPr>
            </w:pPr>
            <w:r w:rsidRPr="004F0DA8">
              <w:rPr>
                <w:rFonts w:cs="Arial"/>
                <w:sz w:val="20"/>
              </w:rPr>
              <w:t>Email, Chat, Telecommunication</w:t>
            </w:r>
          </w:p>
        </w:tc>
        <w:tc>
          <w:tcPr>
            <w:tcW w:w="1260" w:type="dxa"/>
            <w:shd w:val="clear" w:color="auto" w:fill="auto"/>
            <w:tcMar>
              <w:left w:w="43" w:type="dxa"/>
              <w:right w:w="43" w:type="dxa"/>
            </w:tcMar>
            <w:vAlign w:val="center"/>
          </w:tcPr>
          <w:p w14:paraId="05C7B140" w14:textId="77777777" w:rsidR="002D6948" w:rsidRPr="004F0DA8" w:rsidRDefault="002D6948" w:rsidP="00F9408D">
            <w:pPr>
              <w:rPr>
                <w:rFonts w:cs="Arial"/>
                <w:sz w:val="20"/>
              </w:rPr>
            </w:pPr>
            <w:r w:rsidRPr="004F0DA8">
              <w:rPr>
                <w:rFonts w:cs="Arial"/>
                <w:sz w:val="20"/>
              </w:rPr>
              <w:t>Event basis</w:t>
            </w:r>
          </w:p>
        </w:tc>
        <w:tc>
          <w:tcPr>
            <w:tcW w:w="1080" w:type="dxa"/>
            <w:shd w:val="clear" w:color="auto" w:fill="auto"/>
            <w:tcMar>
              <w:left w:w="43" w:type="dxa"/>
              <w:right w:w="43" w:type="dxa"/>
            </w:tcMar>
            <w:vAlign w:val="center"/>
          </w:tcPr>
          <w:p w14:paraId="58E788E4" w14:textId="77777777" w:rsidR="002D6948" w:rsidRPr="00D52904" w:rsidRDefault="002D6948" w:rsidP="00F9408D">
            <w:pPr>
              <w:rPr>
                <w:rFonts w:cs="Arial"/>
                <w:color w:val="0000FF"/>
                <w:sz w:val="20"/>
              </w:rPr>
            </w:pPr>
          </w:p>
        </w:tc>
      </w:tr>
      <w:tr w:rsidR="002D6948" w:rsidRPr="004B6FCE" w14:paraId="635F3CE8" w14:textId="77777777" w:rsidTr="003C2B56">
        <w:trPr>
          <w:trHeight w:val="1541"/>
        </w:trPr>
        <w:tc>
          <w:tcPr>
            <w:tcW w:w="1440" w:type="dxa"/>
            <w:shd w:val="clear" w:color="auto" w:fill="auto"/>
            <w:tcMar>
              <w:left w:w="43" w:type="dxa"/>
              <w:right w:w="43" w:type="dxa"/>
            </w:tcMar>
            <w:vAlign w:val="center"/>
          </w:tcPr>
          <w:p w14:paraId="29FF1990" w14:textId="77777777" w:rsidR="002D6948" w:rsidRPr="004F0DA8" w:rsidRDefault="002D6948" w:rsidP="00F9408D">
            <w:pPr>
              <w:rPr>
                <w:rFonts w:cs="Arial"/>
                <w:sz w:val="20"/>
              </w:rPr>
            </w:pPr>
            <w:r w:rsidRPr="004F0DA8">
              <w:rPr>
                <w:rFonts w:cs="Arial"/>
                <w:sz w:val="20"/>
              </w:rPr>
              <w:t>On-going issues</w:t>
            </w:r>
          </w:p>
        </w:tc>
        <w:tc>
          <w:tcPr>
            <w:tcW w:w="1164" w:type="dxa"/>
            <w:tcMar>
              <w:left w:w="43" w:type="dxa"/>
              <w:right w:w="43" w:type="dxa"/>
            </w:tcMar>
            <w:vAlign w:val="center"/>
          </w:tcPr>
          <w:p w14:paraId="3A847A16" w14:textId="77777777" w:rsidR="002D6948" w:rsidRPr="004F0DA8" w:rsidRDefault="002D6948" w:rsidP="00F9408D">
            <w:pPr>
              <w:rPr>
                <w:rFonts w:cs="Arial"/>
                <w:sz w:val="20"/>
              </w:rPr>
            </w:pPr>
            <w:r w:rsidRPr="004F0DA8">
              <w:rPr>
                <w:rFonts w:cs="Arial"/>
                <w:sz w:val="20"/>
              </w:rPr>
              <w:t>Keep Vertical Head informed on any issues that exist</w:t>
            </w:r>
          </w:p>
        </w:tc>
        <w:tc>
          <w:tcPr>
            <w:tcW w:w="992" w:type="dxa"/>
            <w:shd w:val="clear" w:color="auto" w:fill="auto"/>
            <w:tcMar>
              <w:left w:w="43" w:type="dxa"/>
              <w:right w:w="43" w:type="dxa"/>
            </w:tcMar>
            <w:vAlign w:val="center"/>
          </w:tcPr>
          <w:p w14:paraId="074C707E" w14:textId="77777777" w:rsidR="002D6948" w:rsidRPr="004F0DA8" w:rsidRDefault="002D6948" w:rsidP="00F9408D">
            <w:pPr>
              <w:rPr>
                <w:rFonts w:cs="Arial"/>
                <w:sz w:val="20"/>
              </w:rPr>
            </w:pPr>
            <w:r w:rsidRPr="004F0DA8">
              <w:rPr>
                <w:rFonts w:cs="Arial"/>
                <w:sz w:val="20"/>
              </w:rPr>
              <w:t>Project Manager</w:t>
            </w:r>
          </w:p>
        </w:tc>
        <w:tc>
          <w:tcPr>
            <w:tcW w:w="1084" w:type="dxa"/>
            <w:shd w:val="clear" w:color="auto" w:fill="auto"/>
            <w:tcMar>
              <w:left w:w="43" w:type="dxa"/>
              <w:right w:w="43" w:type="dxa"/>
            </w:tcMar>
            <w:vAlign w:val="center"/>
          </w:tcPr>
          <w:p w14:paraId="1A8444BA" w14:textId="77777777" w:rsidR="002D6948" w:rsidRPr="004F0DA8" w:rsidRDefault="00F9408D" w:rsidP="00F9408D">
            <w:pPr>
              <w:rPr>
                <w:rFonts w:cs="Arial"/>
                <w:sz w:val="20"/>
              </w:rPr>
            </w:pPr>
            <w:r w:rsidRPr="004F0DA8">
              <w:rPr>
                <w:rFonts w:cs="Arial"/>
                <w:sz w:val="20"/>
              </w:rPr>
              <w:t>DH</w:t>
            </w:r>
            <w:r w:rsidR="002D6948" w:rsidRPr="004F0DA8">
              <w:rPr>
                <w:rFonts w:cs="Arial"/>
                <w:sz w:val="20"/>
              </w:rPr>
              <w:t>, Other relevant stakeholders</w:t>
            </w:r>
          </w:p>
        </w:tc>
        <w:tc>
          <w:tcPr>
            <w:tcW w:w="1080" w:type="dxa"/>
            <w:shd w:val="clear" w:color="auto" w:fill="auto"/>
            <w:tcMar>
              <w:left w:w="43" w:type="dxa"/>
              <w:right w:w="43" w:type="dxa"/>
            </w:tcMar>
            <w:vAlign w:val="center"/>
          </w:tcPr>
          <w:p w14:paraId="5F4D5AD3" w14:textId="77777777" w:rsidR="002D6948" w:rsidRPr="004F0DA8" w:rsidRDefault="002D6948" w:rsidP="00F9408D">
            <w:pPr>
              <w:rPr>
                <w:rFonts w:cs="Arial"/>
                <w:sz w:val="20"/>
              </w:rPr>
            </w:pPr>
            <w:r w:rsidRPr="004F0DA8">
              <w:rPr>
                <w:rFonts w:cs="Arial"/>
                <w:sz w:val="20"/>
              </w:rPr>
              <w:t>Issue tracker</w:t>
            </w:r>
          </w:p>
        </w:tc>
        <w:tc>
          <w:tcPr>
            <w:tcW w:w="1350" w:type="dxa"/>
            <w:shd w:val="clear" w:color="auto" w:fill="auto"/>
            <w:tcMar>
              <w:left w:w="43" w:type="dxa"/>
              <w:right w:w="43" w:type="dxa"/>
            </w:tcMar>
            <w:vAlign w:val="center"/>
          </w:tcPr>
          <w:p w14:paraId="35A246E4" w14:textId="77777777" w:rsidR="002D6948" w:rsidRPr="004F0DA8" w:rsidRDefault="002D6948" w:rsidP="00F9408D">
            <w:pPr>
              <w:rPr>
                <w:rFonts w:cs="Arial"/>
                <w:sz w:val="20"/>
              </w:rPr>
            </w:pPr>
            <w:r w:rsidRPr="004F0DA8">
              <w:rPr>
                <w:rFonts w:cs="Arial"/>
                <w:sz w:val="20"/>
              </w:rPr>
              <w:t>Email, Verbal</w:t>
            </w:r>
          </w:p>
        </w:tc>
        <w:tc>
          <w:tcPr>
            <w:tcW w:w="1260" w:type="dxa"/>
            <w:shd w:val="clear" w:color="auto" w:fill="auto"/>
            <w:tcMar>
              <w:left w:w="43" w:type="dxa"/>
              <w:right w:w="43" w:type="dxa"/>
            </w:tcMar>
            <w:vAlign w:val="center"/>
          </w:tcPr>
          <w:p w14:paraId="2D86646F" w14:textId="77777777" w:rsidR="002D6948" w:rsidRPr="004F0DA8" w:rsidRDefault="002D6948" w:rsidP="00F9408D">
            <w:pPr>
              <w:rPr>
                <w:rFonts w:cs="Arial"/>
                <w:sz w:val="20"/>
              </w:rPr>
            </w:pPr>
            <w:r w:rsidRPr="004F0DA8">
              <w:rPr>
                <w:rFonts w:cs="Arial"/>
                <w:sz w:val="20"/>
              </w:rPr>
              <w:t>Event basis, during project status meeting</w:t>
            </w:r>
          </w:p>
        </w:tc>
        <w:tc>
          <w:tcPr>
            <w:tcW w:w="1080" w:type="dxa"/>
            <w:shd w:val="clear" w:color="auto" w:fill="auto"/>
            <w:tcMar>
              <w:left w:w="43" w:type="dxa"/>
              <w:right w:w="43" w:type="dxa"/>
            </w:tcMar>
            <w:vAlign w:val="center"/>
          </w:tcPr>
          <w:p w14:paraId="17C7B45E" w14:textId="77777777" w:rsidR="002D6948" w:rsidRPr="00D52904" w:rsidRDefault="002D6948" w:rsidP="00F9408D">
            <w:pPr>
              <w:rPr>
                <w:rFonts w:cs="Arial"/>
                <w:color w:val="0000FF"/>
                <w:sz w:val="20"/>
              </w:rPr>
            </w:pPr>
          </w:p>
        </w:tc>
      </w:tr>
    </w:tbl>
    <w:p w14:paraId="57B08A6A" w14:textId="77777777" w:rsidR="002D6948" w:rsidRPr="004B6FCE" w:rsidRDefault="002D6948" w:rsidP="002D6948">
      <w:pPr>
        <w:pStyle w:val="Heading1"/>
        <w:tabs>
          <w:tab w:val="left" w:pos="360"/>
        </w:tabs>
        <w:rPr>
          <w:rFonts w:cs="Arial"/>
        </w:rPr>
      </w:pPr>
      <w:bookmarkStart w:id="117" w:name="_Toc253499727"/>
      <w:bookmarkStart w:id="118" w:name="_Toc67081188"/>
      <w:bookmarkStart w:id="119" w:name="_Toc68766433"/>
      <w:r w:rsidRPr="004B6FCE">
        <w:rPr>
          <w:rFonts w:cs="Arial"/>
        </w:rPr>
        <w:lastRenderedPageBreak/>
        <w:t>Monitoring, Controlling and Reporting</w:t>
      </w:r>
      <w:bookmarkEnd w:id="117"/>
      <w:bookmarkEnd w:id="118"/>
      <w:bookmarkEnd w:id="119"/>
    </w:p>
    <w:p w14:paraId="620C94CE" w14:textId="2C275623" w:rsidR="002D6948" w:rsidRPr="004B6FCE" w:rsidRDefault="002D6948" w:rsidP="004F0A88">
      <w:pPr>
        <w:ind w:left="518"/>
        <w:rPr>
          <w:rFonts w:cs="Arial"/>
          <w:color w:val="0000CC"/>
          <w:sz w:val="20"/>
        </w:rPr>
      </w:pPr>
    </w:p>
    <w:p w14:paraId="17B58CCA" w14:textId="77777777" w:rsidR="002D6948" w:rsidRPr="004B6FCE" w:rsidRDefault="002D6948" w:rsidP="002D6948">
      <w:pPr>
        <w:ind w:left="518"/>
        <w:rPr>
          <w:rFonts w:cs="Arial"/>
          <w:color w:val="0000CC"/>
          <w:sz w:val="20"/>
        </w:rPr>
      </w:pPr>
    </w:p>
    <w:p w14:paraId="39CE2E93" w14:textId="6FC9D40D" w:rsidR="002D6948" w:rsidRPr="004F0A88" w:rsidRDefault="002D6948" w:rsidP="002D6948">
      <w:pPr>
        <w:numPr>
          <w:ilvl w:val="0"/>
          <w:numId w:val="31"/>
        </w:numPr>
        <w:ind w:left="1238"/>
        <w:rPr>
          <w:rFonts w:cs="Arial"/>
          <w:sz w:val="20"/>
        </w:rPr>
      </w:pPr>
      <w:r w:rsidRPr="004F0A88">
        <w:rPr>
          <w:rFonts w:cs="Arial"/>
          <w:sz w:val="20"/>
        </w:rPr>
        <w:t xml:space="preserve">Management status reporting will be done periodically </w:t>
      </w:r>
      <w:r w:rsidR="004F0A88" w:rsidRPr="004F0A88">
        <w:rPr>
          <w:rFonts w:cs="Arial"/>
          <w:sz w:val="20"/>
        </w:rPr>
        <w:t xml:space="preserve">- </w:t>
      </w:r>
      <w:r w:rsidRPr="004F0A88">
        <w:rPr>
          <w:rFonts w:cs="Arial"/>
          <w:sz w:val="20"/>
        </w:rPr>
        <w:t>weekly, monthly</w:t>
      </w:r>
      <w:r w:rsidR="004F0A88" w:rsidRPr="004F0A88">
        <w:rPr>
          <w:rFonts w:cs="Arial"/>
          <w:sz w:val="20"/>
        </w:rPr>
        <w:t>.</w:t>
      </w:r>
    </w:p>
    <w:p w14:paraId="35DD9359" w14:textId="77777777" w:rsidR="002D6948" w:rsidRPr="004F0A88" w:rsidRDefault="002D6948" w:rsidP="002D6948">
      <w:pPr>
        <w:numPr>
          <w:ilvl w:val="0"/>
          <w:numId w:val="31"/>
        </w:numPr>
        <w:ind w:left="1238"/>
        <w:rPr>
          <w:rFonts w:cs="Arial"/>
          <w:sz w:val="20"/>
        </w:rPr>
      </w:pPr>
      <w:r w:rsidRPr="004F0A88">
        <w:rPr>
          <w:rFonts w:cs="Arial"/>
          <w:sz w:val="20"/>
        </w:rPr>
        <w:t>Schedule shall be updated weekly with actual during tracking.</w:t>
      </w:r>
    </w:p>
    <w:p w14:paraId="66435544" w14:textId="34AB5D7F" w:rsidR="002D6948" w:rsidRPr="004B6FCE" w:rsidRDefault="002D6948" w:rsidP="002D6948">
      <w:pPr>
        <w:numPr>
          <w:ilvl w:val="0"/>
          <w:numId w:val="31"/>
        </w:numPr>
        <w:ind w:left="1238"/>
        <w:rPr>
          <w:rFonts w:cs="Arial"/>
          <w:color w:val="0000CC"/>
          <w:sz w:val="20"/>
        </w:rPr>
      </w:pPr>
      <w:r w:rsidRPr="004F0A88">
        <w:rPr>
          <w:rFonts w:cs="Arial"/>
          <w:sz w:val="20"/>
        </w:rPr>
        <w:t xml:space="preserve">Change requests will be handled as per the change control </w:t>
      </w:r>
      <w:proofErr w:type="gramStart"/>
      <w:r w:rsidRPr="004F0A88">
        <w:rPr>
          <w:rFonts w:cs="Arial"/>
          <w:sz w:val="20"/>
        </w:rPr>
        <w:t>activity</w:t>
      </w:r>
      <w:r w:rsidRPr="004B6FCE">
        <w:rPr>
          <w:rFonts w:cs="Arial"/>
          <w:color w:val="0000CC"/>
          <w:sz w:val="20"/>
        </w:rPr>
        <w:t xml:space="preserve"> </w:t>
      </w:r>
      <w:r w:rsidR="004F0A88">
        <w:rPr>
          <w:rFonts w:cs="Arial"/>
          <w:color w:val="0000CC"/>
          <w:sz w:val="20"/>
        </w:rPr>
        <w:t>.</w:t>
      </w:r>
      <w:proofErr w:type="gramEnd"/>
    </w:p>
    <w:p w14:paraId="402AFB21" w14:textId="2737719D" w:rsidR="002D6948" w:rsidRPr="00644502" w:rsidRDefault="002D6948" w:rsidP="002D6948">
      <w:pPr>
        <w:numPr>
          <w:ilvl w:val="0"/>
          <w:numId w:val="31"/>
        </w:numPr>
        <w:ind w:left="1238"/>
        <w:rPr>
          <w:rFonts w:cs="Arial"/>
          <w:color w:val="000000" w:themeColor="text1"/>
          <w:sz w:val="20"/>
        </w:rPr>
      </w:pPr>
      <w:r w:rsidRPr="00644502">
        <w:rPr>
          <w:rFonts w:cs="Arial"/>
          <w:color w:val="000000" w:themeColor="text1"/>
          <w:sz w:val="20"/>
        </w:rPr>
        <w:t>Issue will be tracked in issue sheet and monitored regularl</w:t>
      </w:r>
      <w:r w:rsidR="00B81BEC" w:rsidRPr="00644502">
        <w:rPr>
          <w:rFonts w:cs="Arial"/>
          <w:color w:val="000000" w:themeColor="text1"/>
          <w:sz w:val="20"/>
        </w:rPr>
        <w:t>y.</w:t>
      </w:r>
    </w:p>
    <w:p w14:paraId="4BF0EA45" w14:textId="77777777" w:rsidR="002D6948" w:rsidRPr="004F0A88" w:rsidRDefault="002D6948" w:rsidP="002D6948">
      <w:pPr>
        <w:numPr>
          <w:ilvl w:val="0"/>
          <w:numId w:val="31"/>
        </w:numPr>
        <w:ind w:left="1238"/>
        <w:rPr>
          <w:rFonts w:cs="Arial"/>
          <w:sz w:val="20"/>
        </w:rPr>
      </w:pPr>
      <w:r w:rsidRPr="004F0A88">
        <w:rPr>
          <w:rFonts w:cs="Arial"/>
          <w:sz w:val="20"/>
        </w:rPr>
        <w:t>Escalation of pending problems/issues/queries will be done as per the organization chart for this project (PM)</w:t>
      </w:r>
    </w:p>
    <w:p w14:paraId="74582544" w14:textId="77777777" w:rsidR="002D6948" w:rsidRPr="004F0A88" w:rsidRDefault="002D6948" w:rsidP="002D6948">
      <w:pPr>
        <w:numPr>
          <w:ilvl w:val="0"/>
          <w:numId w:val="31"/>
        </w:numPr>
        <w:ind w:left="1238"/>
        <w:rPr>
          <w:rFonts w:cs="Arial"/>
          <w:sz w:val="20"/>
        </w:rPr>
      </w:pPr>
      <w:r w:rsidRPr="004F0A88">
        <w:rPr>
          <w:rFonts w:cs="Arial"/>
          <w:sz w:val="20"/>
        </w:rPr>
        <w:t xml:space="preserve">Team meetings will be held weekly. The minutes of the meeting will be prepared and circulated. The problems identified during these meetings will be escalated, if required. </w:t>
      </w:r>
    </w:p>
    <w:p w14:paraId="69B284ED" w14:textId="77777777" w:rsidR="002D6948" w:rsidRPr="004F0A88" w:rsidRDefault="002D6948" w:rsidP="002D6948">
      <w:pPr>
        <w:numPr>
          <w:ilvl w:val="0"/>
          <w:numId w:val="31"/>
        </w:numPr>
        <w:ind w:left="1238"/>
        <w:rPr>
          <w:rFonts w:cs="Arial"/>
          <w:sz w:val="20"/>
        </w:rPr>
      </w:pPr>
      <w:r w:rsidRPr="004F0A88">
        <w:rPr>
          <w:rFonts w:cs="Arial"/>
          <w:sz w:val="20"/>
        </w:rPr>
        <w:t>Project status &amp; issues</w:t>
      </w:r>
    </w:p>
    <w:p w14:paraId="00A2754F" w14:textId="77777777" w:rsidR="002D6948" w:rsidRPr="004F0A88" w:rsidRDefault="002D6948" w:rsidP="002D6948">
      <w:pPr>
        <w:numPr>
          <w:ilvl w:val="0"/>
          <w:numId w:val="31"/>
        </w:numPr>
        <w:ind w:left="1238"/>
        <w:rPr>
          <w:rFonts w:cs="Arial"/>
          <w:sz w:val="20"/>
        </w:rPr>
      </w:pPr>
      <w:r w:rsidRPr="004F0A88">
        <w:rPr>
          <w:rFonts w:cs="Arial"/>
          <w:sz w:val="20"/>
        </w:rPr>
        <w:t>Client feedback</w:t>
      </w:r>
    </w:p>
    <w:p w14:paraId="737AF8D1" w14:textId="77777777" w:rsidR="002D6948" w:rsidRPr="0051037F" w:rsidRDefault="002D6948" w:rsidP="002D6948">
      <w:pPr>
        <w:numPr>
          <w:ilvl w:val="0"/>
          <w:numId w:val="31"/>
        </w:numPr>
        <w:ind w:left="1238"/>
        <w:rPr>
          <w:rFonts w:cs="Arial"/>
          <w:color w:val="000000" w:themeColor="text1"/>
          <w:sz w:val="20"/>
        </w:rPr>
      </w:pPr>
      <w:r w:rsidRPr="0051037F">
        <w:rPr>
          <w:rFonts w:cs="Arial"/>
          <w:color w:val="000000" w:themeColor="text1"/>
          <w:sz w:val="20"/>
        </w:rPr>
        <w:t>Findings of SQA Review, Technical review, Causal analysis, Audits</w:t>
      </w:r>
    </w:p>
    <w:p w14:paraId="641B65C1" w14:textId="77777777" w:rsidR="002D6948" w:rsidRPr="004F0A88" w:rsidRDefault="002D6948" w:rsidP="002D6948">
      <w:pPr>
        <w:numPr>
          <w:ilvl w:val="0"/>
          <w:numId w:val="31"/>
        </w:numPr>
        <w:ind w:left="1238"/>
        <w:rPr>
          <w:rFonts w:cs="Arial"/>
          <w:sz w:val="20"/>
        </w:rPr>
      </w:pPr>
      <w:r w:rsidRPr="004F0A88">
        <w:rPr>
          <w:rFonts w:cs="Arial"/>
          <w:sz w:val="20"/>
        </w:rPr>
        <w:t xml:space="preserve">Standards to be followed for subsequent phases </w:t>
      </w:r>
    </w:p>
    <w:p w14:paraId="0A1B8917" w14:textId="7FB743D8" w:rsidR="002D6948" w:rsidRPr="004B6FCE" w:rsidRDefault="002D6948" w:rsidP="0051037F">
      <w:pPr>
        <w:ind w:left="1238"/>
        <w:rPr>
          <w:rFonts w:cs="Arial"/>
          <w:color w:val="0000CC"/>
          <w:sz w:val="20"/>
        </w:rPr>
      </w:pPr>
    </w:p>
    <w:p w14:paraId="5D66E104" w14:textId="77777777" w:rsidR="002D6948" w:rsidRPr="004B6FCE" w:rsidRDefault="002D6948" w:rsidP="002D6948">
      <w:pPr>
        <w:pStyle w:val="ListParagraph"/>
        <w:keepNext/>
        <w:numPr>
          <w:ilvl w:val="0"/>
          <w:numId w:val="12"/>
        </w:numPr>
        <w:tabs>
          <w:tab w:val="left" w:pos="720"/>
          <w:tab w:val="left" w:pos="1440"/>
        </w:tabs>
        <w:spacing w:before="180" w:after="120" w:line="240" w:lineRule="auto"/>
        <w:contextualSpacing w:val="0"/>
        <w:jc w:val="both"/>
        <w:outlineLvl w:val="1"/>
        <w:rPr>
          <w:rFonts w:ascii="Arial" w:eastAsia="Times New Roman" w:hAnsi="Arial" w:cs="Arial"/>
          <w:b/>
          <w:bCs/>
          <w:vanish/>
          <w:sz w:val="26"/>
          <w:szCs w:val="26"/>
          <w:lang w:val="en-GB"/>
        </w:rPr>
      </w:pPr>
      <w:bookmarkStart w:id="120" w:name="_Toc64399219"/>
      <w:bookmarkStart w:id="121" w:name="_Toc64401240"/>
      <w:bookmarkStart w:id="122" w:name="_Toc64401310"/>
      <w:bookmarkStart w:id="123" w:name="_Toc66706416"/>
      <w:bookmarkStart w:id="124" w:name="_Toc67081118"/>
      <w:bookmarkStart w:id="125" w:name="_Toc67081189"/>
      <w:bookmarkStart w:id="126" w:name="_Toc68766434"/>
      <w:bookmarkStart w:id="127" w:name="_Toc253499728"/>
      <w:bookmarkEnd w:id="120"/>
      <w:bookmarkEnd w:id="121"/>
      <w:bookmarkEnd w:id="122"/>
      <w:bookmarkEnd w:id="123"/>
      <w:bookmarkEnd w:id="124"/>
      <w:bookmarkEnd w:id="125"/>
      <w:bookmarkEnd w:id="126"/>
    </w:p>
    <w:p w14:paraId="4ED32FFE" w14:textId="77777777" w:rsidR="002D6948" w:rsidRPr="004B6FCE" w:rsidRDefault="002D6948" w:rsidP="002D6948">
      <w:pPr>
        <w:pStyle w:val="Heading1"/>
        <w:tabs>
          <w:tab w:val="left" w:pos="360"/>
        </w:tabs>
        <w:rPr>
          <w:rFonts w:cs="Arial"/>
        </w:rPr>
      </w:pPr>
      <w:bookmarkStart w:id="128" w:name="_Toc67081190"/>
      <w:bookmarkStart w:id="129" w:name="_Toc68766435"/>
      <w:bookmarkStart w:id="130" w:name="RiskPlan"/>
      <w:r w:rsidRPr="004B6FCE">
        <w:rPr>
          <w:rFonts w:cs="Arial"/>
        </w:rPr>
        <w:lastRenderedPageBreak/>
        <w:t>Risk</w:t>
      </w:r>
      <w:r w:rsidR="00F9408D">
        <w:rPr>
          <w:rFonts w:cs="Arial"/>
        </w:rPr>
        <w:t xml:space="preserve"> &amp; Opportunity</w:t>
      </w:r>
      <w:r w:rsidRPr="004B6FCE">
        <w:rPr>
          <w:rFonts w:cs="Arial"/>
        </w:rPr>
        <w:t xml:space="preserve"> Management Plan</w:t>
      </w:r>
      <w:bookmarkEnd w:id="127"/>
      <w:bookmarkEnd w:id="128"/>
      <w:bookmarkEnd w:id="129"/>
    </w:p>
    <w:bookmarkEnd w:id="130"/>
    <w:p w14:paraId="21E9E726" w14:textId="075B603F" w:rsidR="004F0A88" w:rsidRPr="004F0A88" w:rsidRDefault="004F0A88" w:rsidP="004F0A88">
      <w:pPr>
        <w:rPr>
          <w:rFonts w:cs="Arial"/>
        </w:rPr>
      </w:pPr>
      <w:r w:rsidRPr="004F0A88">
        <w:rPr>
          <w:rFonts w:cs="Arial"/>
        </w:rPr>
        <w:t xml:space="preserve">Are there tight constraints on the target hardware Yes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587"/>
        <w:gridCol w:w="1701"/>
        <w:gridCol w:w="992"/>
        <w:gridCol w:w="1134"/>
        <w:gridCol w:w="709"/>
        <w:gridCol w:w="1417"/>
        <w:gridCol w:w="1559"/>
      </w:tblGrid>
      <w:tr w:rsidR="004F0A88" w:rsidRPr="00B02ED8" w14:paraId="2236785E" w14:textId="77777777" w:rsidTr="00E52D34">
        <w:trPr>
          <w:tblHeader/>
        </w:trPr>
        <w:tc>
          <w:tcPr>
            <w:tcW w:w="540" w:type="dxa"/>
            <w:shd w:val="clear" w:color="auto" w:fill="C0C0C0"/>
            <w:vAlign w:val="center"/>
          </w:tcPr>
          <w:p w14:paraId="1A04DF79" w14:textId="77777777" w:rsidR="004F0A88" w:rsidRPr="00B02ED8" w:rsidRDefault="004F0A88" w:rsidP="00271FC5">
            <w:pPr>
              <w:rPr>
                <w:rFonts w:cs="Arial"/>
                <w:sz w:val="20"/>
                <w:szCs w:val="20"/>
              </w:rPr>
            </w:pPr>
            <w:r w:rsidRPr="00B02ED8">
              <w:rPr>
                <w:rFonts w:cs="Arial"/>
                <w:sz w:val="20"/>
                <w:szCs w:val="20"/>
              </w:rPr>
              <w:t xml:space="preserve">Sr. </w:t>
            </w:r>
          </w:p>
          <w:p w14:paraId="47FDF44E" w14:textId="77777777" w:rsidR="004F0A88" w:rsidRPr="00B02ED8" w:rsidRDefault="004F0A88" w:rsidP="00271FC5">
            <w:pPr>
              <w:rPr>
                <w:rFonts w:cs="Arial"/>
                <w:sz w:val="20"/>
                <w:szCs w:val="20"/>
              </w:rPr>
            </w:pPr>
            <w:r w:rsidRPr="00B02ED8">
              <w:rPr>
                <w:rFonts w:cs="Arial"/>
                <w:sz w:val="20"/>
                <w:szCs w:val="20"/>
              </w:rPr>
              <w:t>No.</w:t>
            </w:r>
          </w:p>
        </w:tc>
        <w:tc>
          <w:tcPr>
            <w:tcW w:w="1587" w:type="dxa"/>
            <w:shd w:val="clear" w:color="auto" w:fill="C0C0C0"/>
            <w:vAlign w:val="center"/>
          </w:tcPr>
          <w:p w14:paraId="74923BE2" w14:textId="77777777" w:rsidR="004F0A88" w:rsidRPr="00B02ED8" w:rsidRDefault="004F0A88" w:rsidP="00271FC5">
            <w:pPr>
              <w:rPr>
                <w:rFonts w:cs="Arial"/>
                <w:sz w:val="20"/>
                <w:szCs w:val="20"/>
              </w:rPr>
            </w:pPr>
            <w:r w:rsidRPr="00B02ED8">
              <w:rPr>
                <w:rFonts w:cs="Arial"/>
                <w:sz w:val="20"/>
                <w:szCs w:val="20"/>
              </w:rPr>
              <w:t>Risk Source</w:t>
            </w:r>
          </w:p>
        </w:tc>
        <w:tc>
          <w:tcPr>
            <w:tcW w:w="1701" w:type="dxa"/>
            <w:shd w:val="clear" w:color="auto" w:fill="C0C0C0"/>
            <w:vAlign w:val="center"/>
          </w:tcPr>
          <w:p w14:paraId="29104E5B" w14:textId="77777777" w:rsidR="004F0A88" w:rsidRPr="00B02ED8" w:rsidRDefault="004F0A88" w:rsidP="00271FC5">
            <w:pPr>
              <w:rPr>
                <w:rFonts w:cs="Arial"/>
                <w:sz w:val="20"/>
                <w:szCs w:val="20"/>
              </w:rPr>
            </w:pPr>
            <w:r w:rsidRPr="00B02ED8">
              <w:rPr>
                <w:rFonts w:cs="Arial"/>
                <w:sz w:val="20"/>
                <w:szCs w:val="20"/>
              </w:rPr>
              <w:t>Risk Description</w:t>
            </w:r>
          </w:p>
        </w:tc>
        <w:tc>
          <w:tcPr>
            <w:tcW w:w="992" w:type="dxa"/>
            <w:shd w:val="clear" w:color="auto" w:fill="C0C0C0"/>
            <w:vAlign w:val="center"/>
          </w:tcPr>
          <w:p w14:paraId="719AB945" w14:textId="77777777" w:rsidR="004F0A88" w:rsidRPr="00B02ED8" w:rsidRDefault="004F0A88" w:rsidP="00271FC5">
            <w:pPr>
              <w:rPr>
                <w:rFonts w:cs="Arial"/>
                <w:sz w:val="20"/>
                <w:szCs w:val="20"/>
              </w:rPr>
            </w:pPr>
            <w:r w:rsidRPr="00B02ED8">
              <w:rPr>
                <w:rFonts w:cs="Arial"/>
                <w:sz w:val="20"/>
                <w:szCs w:val="20"/>
              </w:rPr>
              <w:t>Impact (A)</w:t>
            </w:r>
          </w:p>
          <w:p w14:paraId="57C27F74" w14:textId="77777777" w:rsidR="004F0A88" w:rsidRPr="00B02ED8" w:rsidRDefault="004F0A88" w:rsidP="00271FC5">
            <w:pPr>
              <w:rPr>
                <w:rFonts w:cs="Arial"/>
                <w:sz w:val="20"/>
                <w:szCs w:val="20"/>
              </w:rPr>
            </w:pPr>
            <w:r w:rsidRPr="00B02ED8">
              <w:rPr>
                <w:rFonts w:cs="Arial"/>
                <w:sz w:val="20"/>
                <w:szCs w:val="20"/>
              </w:rPr>
              <w:t>(Range: 1-3)</w:t>
            </w:r>
          </w:p>
        </w:tc>
        <w:tc>
          <w:tcPr>
            <w:tcW w:w="1134" w:type="dxa"/>
            <w:shd w:val="clear" w:color="auto" w:fill="C0C0C0"/>
            <w:vAlign w:val="center"/>
          </w:tcPr>
          <w:p w14:paraId="5BA07ADA" w14:textId="77777777" w:rsidR="004F0A88" w:rsidRPr="00B02ED8" w:rsidRDefault="004F0A88" w:rsidP="00271FC5">
            <w:pPr>
              <w:rPr>
                <w:rFonts w:cs="Arial"/>
                <w:sz w:val="20"/>
                <w:szCs w:val="20"/>
              </w:rPr>
            </w:pPr>
            <w:r w:rsidRPr="00B02ED8">
              <w:rPr>
                <w:rFonts w:cs="Arial"/>
                <w:sz w:val="20"/>
                <w:szCs w:val="20"/>
              </w:rPr>
              <w:t>Probability (B)</w:t>
            </w:r>
          </w:p>
          <w:p w14:paraId="3695E4BF" w14:textId="77777777" w:rsidR="004F0A88" w:rsidRPr="00B02ED8" w:rsidRDefault="004F0A88" w:rsidP="00271FC5">
            <w:pPr>
              <w:rPr>
                <w:rFonts w:cs="Arial"/>
                <w:sz w:val="20"/>
                <w:szCs w:val="20"/>
              </w:rPr>
            </w:pPr>
            <w:r w:rsidRPr="00B02ED8">
              <w:rPr>
                <w:rFonts w:cs="Arial"/>
                <w:sz w:val="20"/>
                <w:szCs w:val="20"/>
              </w:rPr>
              <w:t>(Range: 1-5)</w:t>
            </w:r>
          </w:p>
        </w:tc>
        <w:tc>
          <w:tcPr>
            <w:tcW w:w="709" w:type="dxa"/>
            <w:shd w:val="clear" w:color="auto" w:fill="C0C0C0"/>
            <w:vAlign w:val="center"/>
          </w:tcPr>
          <w:p w14:paraId="2F754E47" w14:textId="77777777" w:rsidR="004F0A88" w:rsidRPr="00B02ED8" w:rsidRDefault="004F0A88" w:rsidP="00271FC5">
            <w:pPr>
              <w:rPr>
                <w:rFonts w:cs="Arial"/>
                <w:sz w:val="20"/>
                <w:szCs w:val="20"/>
              </w:rPr>
            </w:pPr>
            <w:r w:rsidRPr="00B02ED8">
              <w:rPr>
                <w:rFonts w:cs="Arial"/>
                <w:sz w:val="20"/>
                <w:szCs w:val="20"/>
              </w:rPr>
              <w:t>Risk Factor</w:t>
            </w:r>
          </w:p>
          <w:p w14:paraId="4248B9EF" w14:textId="77777777" w:rsidR="004F0A88" w:rsidRPr="00B02ED8" w:rsidRDefault="004F0A88" w:rsidP="00271FC5">
            <w:pPr>
              <w:rPr>
                <w:rFonts w:cs="Arial"/>
                <w:sz w:val="20"/>
                <w:szCs w:val="20"/>
              </w:rPr>
            </w:pPr>
            <w:r w:rsidRPr="00B02ED8">
              <w:rPr>
                <w:rFonts w:cs="Arial"/>
                <w:sz w:val="20"/>
                <w:szCs w:val="20"/>
              </w:rPr>
              <w:t>(A*B)</w:t>
            </w:r>
          </w:p>
        </w:tc>
        <w:tc>
          <w:tcPr>
            <w:tcW w:w="1417" w:type="dxa"/>
            <w:shd w:val="clear" w:color="auto" w:fill="C0C0C0"/>
            <w:vAlign w:val="center"/>
          </w:tcPr>
          <w:p w14:paraId="7B11CBE1" w14:textId="77777777" w:rsidR="004F0A88" w:rsidRPr="00B02ED8" w:rsidRDefault="004F0A88" w:rsidP="00271FC5">
            <w:pPr>
              <w:rPr>
                <w:rFonts w:cs="Arial"/>
                <w:sz w:val="20"/>
                <w:szCs w:val="20"/>
              </w:rPr>
            </w:pPr>
            <w:r w:rsidRPr="00B02ED8">
              <w:rPr>
                <w:rFonts w:cs="Arial"/>
                <w:sz w:val="20"/>
                <w:szCs w:val="20"/>
              </w:rPr>
              <w:t xml:space="preserve">Mitigation Action </w:t>
            </w:r>
          </w:p>
        </w:tc>
        <w:tc>
          <w:tcPr>
            <w:tcW w:w="1559" w:type="dxa"/>
            <w:shd w:val="clear" w:color="auto" w:fill="C0C0C0"/>
            <w:vAlign w:val="center"/>
          </w:tcPr>
          <w:p w14:paraId="74C77092" w14:textId="77777777" w:rsidR="004F0A88" w:rsidRPr="00B02ED8" w:rsidRDefault="004F0A88" w:rsidP="00271FC5">
            <w:pPr>
              <w:rPr>
                <w:rFonts w:cs="Arial"/>
                <w:sz w:val="20"/>
                <w:szCs w:val="20"/>
              </w:rPr>
            </w:pPr>
            <w:r w:rsidRPr="00B02ED8">
              <w:rPr>
                <w:rFonts w:cs="Arial"/>
                <w:sz w:val="20"/>
                <w:szCs w:val="20"/>
              </w:rPr>
              <w:t>Contingency Action</w:t>
            </w:r>
          </w:p>
        </w:tc>
      </w:tr>
      <w:tr w:rsidR="004F0A88" w:rsidRPr="00B02ED8" w14:paraId="5A79C7E9" w14:textId="77777777" w:rsidTr="00E52D34">
        <w:tc>
          <w:tcPr>
            <w:tcW w:w="540" w:type="dxa"/>
            <w:vAlign w:val="center"/>
          </w:tcPr>
          <w:p w14:paraId="1EB47435" w14:textId="77777777" w:rsidR="004F0A88" w:rsidRPr="00B02ED8" w:rsidRDefault="004F0A88" w:rsidP="00271FC5">
            <w:pPr>
              <w:rPr>
                <w:rFonts w:cs="Arial"/>
                <w:sz w:val="20"/>
                <w:szCs w:val="20"/>
              </w:rPr>
            </w:pPr>
            <w:r w:rsidRPr="00B02ED8">
              <w:rPr>
                <w:rFonts w:cs="Arial"/>
                <w:sz w:val="20"/>
                <w:szCs w:val="20"/>
              </w:rPr>
              <w:t>1</w:t>
            </w:r>
          </w:p>
        </w:tc>
        <w:tc>
          <w:tcPr>
            <w:tcW w:w="1587" w:type="dxa"/>
            <w:vAlign w:val="center"/>
          </w:tcPr>
          <w:p w14:paraId="0BDAE8BA" w14:textId="4042E6C1" w:rsidR="004F0A88" w:rsidRPr="00B02ED8" w:rsidRDefault="004F0A88" w:rsidP="00271FC5">
            <w:pPr>
              <w:rPr>
                <w:rFonts w:cs="Arial"/>
                <w:sz w:val="20"/>
                <w:szCs w:val="20"/>
              </w:rPr>
            </w:pPr>
            <w:r>
              <w:rPr>
                <w:rFonts w:cs="Arial"/>
                <w:sz w:val="20"/>
                <w:szCs w:val="20"/>
              </w:rPr>
              <w:t xml:space="preserve">Uncertain Requirements </w:t>
            </w:r>
          </w:p>
        </w:tc>
        <w:tc>
          <w:tcPr>
            <w:tcW w:w="1701" w:type="dxa"/>
            <w:vAlign w:val="center"/>
          </w:tcPr>
          <w:p w14:paraId="681EE862" w14:textId="3518BCAE" w:rsidR="004F0A88" w:rsidRPr="00B02ED8" w:rsidRDefault="00844400" w:rsidP="00271FC5">
            <w:pPr>
              <w:rPr>
                <w:rFonts w:cs="Arial"/>
                <w:sz w:val="20"/>
                <w:szCs w:val="20"/>
              </w:rPr>
            </w:pPr>
            <w:r>
              <w:rPr>
                <w:rFonts w:cs="Arial"/>
                <w:sz w:val="20"/>
                <w:szCs w:val="20"/>
              </w:rPr>
              <w:t xml:space="preserve">If client frequently changes the requirements during the execution of </w:t>
            </w:r>
            <w:proofErr w:type="gramStart"/>
            <w:r>
              <w:rPr>
                <w:rFonts w:cs="Arial"/>
                <w:sz w:val="20"/>
                <w:szCs w:val="20"/>
              </w:rPr>
              <w:t>project .Project</w:t>
            </w:r>
            <w:proofErr w:type="gramEnd"/>
            <w:r>
              <w:rPr>
                <w:rFonts w:cs="Arial"/>
                <w:sz w:val="20"/>
                <w:szCs w:val="20"/>
              </w:rPr>
              <w:t xml:space="preserve"> might not meet the timeline.</w:t>
            </w:r>
          </w:p>
        </w:tc>
        <w:tc>
          <w:tcPr>
            <w:tcW w:w="992" w:type="dxa"/>
            <w:vAlign w:val="center"/>
          </w:tcPr>
          <w:p w14:paraId="04C5D604" w14:textId="2FFAB6C8" w:rsidR="004F0A88" w:rsidRPr="00B02ED8" w:rsidRDefault="004F0A88" w:rsidP="00271FC5">
            <w:pPr>
              <w:rPr>
                <w:rFonts w:cs="Arial"/>
                <w:sz w:val="20"/>
                <w:szCs w:val="20"/>
              </w:rPr>
            </w:pPr>
            <w:r>
              <w:rPr>
                <w:rFonts w:cs="Arial"/>
                <w:sz w:val="20"/>
                <w:szCs w:val="20"/>
              </w:rPr>
              <w:t>1</w:t>
            </w:r>
          </w:p>
        </w:tc>
        <w:tc>
          <w:tcPr>
            <w:tcW w:w="1134" w:type="dxa"/>
            <w:vAlign w:val="center"/>
          </w:tcPr>
          <w:p w14:paraId="34B005D6" w14:textId="68CDE039" w:rsidR="004F0A88" w:rsidRPr="00B02ED8" w:rsidRDefault="0051037F" w:rsidP="00271FC5">
            <w:pPr>
              <w:rPr>
                <w:rFonts w:cs="Arial"/>
                <w:sz w:val="20"/>
                <w:szCs w:val="20"/>
              </w:rPr>
            </w:pPr>
            <w:r>
              <w:rPr>
                <w:rFonts w:cs="Arial"/>
                <w:sz w:val="20"/>
                <w:szCs w:val="20"/>
              </w:rPr>
              <w:t>1</w:t>
            </w:r>
          </w:p>
        </w:tc>
        <w:tc>
          <w:tcPr>
            <w:tcW w:w="709" w:type="dxa"/>
            <w:vAlign w:val="center"/>
          </w:tcPr>
          <w:p w14:paraId="5FDCA6ED" w14:textId="76D7237C" w:rsidR="004F0A88" w:rsidRPr="00B02ED8" w:rsidRDefault="0051037F" w:rsidP="00271FC5">
            <w:pPr>
              <w:rPr>
                <w:rFonts w:cs="Arial"/>
                <w:sz w:val="20"/>
                <w:szCs w:val="20"/>
              </w:rPr>
            </w:pPr>
            <w:r>
              <w:rPr>
                <w:rFonts w:cs="Arial"/>
                <w:sz w:val="20"/>
                <w:szCs w:val="20"/>
              </w:rPr>
              <w:t>1</w:t>
            </w:r>
          </w:p>
        </w:tc>
        <w:tc>
          <w:tcPr>
            <w:tcW w:w="1417" w:type="dxa"/>
            <w:vAlign w:val="center"/>
          </w:tcPr>
          <w:p w14:paraId="2EFCB72D" w14:textId="77777777" w:rsidR="004F0A88" w:rsidRPr="00B02ED8" w:rsidRDefault="004F0A88" w:rsidP="00271FC5">
            <w:pPr>
              <w:rPr>
                <w:rFonts w:cs="Arial"/>
                <w:sz w:val="20"/>
                <w:szCs w:val="20"/>
              </w:rPr>
            </w:pPr>
            <w:r w:rsidRPr="00B02ED8">
              <w:rPr>
                <w:rFonts w:cs="Arial"/>
                <w:sz w:val="20"/>
                <w:szCs w:val="20"/>
              </w:rPr>
              <w:t xml:space="preserve">Plan required no. of projects to complete in prescribed time </w:t>
            </w:r>
          </w:p>
        </w:tc>
        <w:tc>
          <w:tcPr>
            <w:tcW w:w="1559" w:type="dxa"/>
            <w:vAlign w:val="center"/>
          </w:tcPr>
          <w:p w14:paraId="300C1476" w14:textId="77777777" w:rsidR="004F0A88" w:rsidRPr="00B02ED8" w:rsidRDefault="004F0A88" w:rsidP="00271FC5">
            <w:pPr>
              <w:rPr>
                <w:rFonts w:cs="Arial"/>
                <w:sz w:val="20"/>
                <w:szCs w:val="20"/>
              </w:rPr>
            </w:pPr>
            <w:r w:rsidRPr="00B02ED8">
              <w:rPr>
                <w:rFonts w:cs="Arial"/>
                <w:sz w:val="20"/>
                <w:szCs w:val="20"/>
              </w:rPr>
              <w:t xml:space="preserve">Weekly project progress review and corrective action planning </w:t>
            </w:r>
          </w:p>
        </w:tc>
      </w:tr>
      <w:tr w:rsidR="00D24C97" w:rsidRPr="00B02ED8" w14:paraId="378CAF8E" w14:textId="77777777" w:rsidTr="00E52D34">
        <w:tc>
          <w:tcPr>
            <w:tcW w:w="540" w:type="dxa"/>
            <w:vAlign w:val="center"/>
          </w:tcPr>
          <w:p w14:paraId="0CF715B5" w14:textId="77777777" w:rsidR="00D24C97" w:rsidRPr="00B02ED8" w:rsidRDefault="00D24C97" w:rsidP="00D24C97">
            <w:pPr>
              <w:rPr>
                <w:rFonts w:cs="Arial"/>
                <w:sz w:val="20"/>
                <w:szCs w:val="20"/>
              </w:rPr>
            </w:pPr>
            <w:r w:rsidRPr="00B02ED8">
              <w:rPr>
                <w:rFonts w:cs="Arial"/>
                <w:sz w:val="20"/>
                <w:szCs w:val="20"/>
              </w:rPr>
              <w:t>2</w:t>
            </w:r>
          </w:p>
        </w:tc>
        <w:tc>
          <w:tcPr>
            <w:tcW w:w="1587" w:type="dxa"/>
            <w:vAlign w:val="center"/>
          </w:tcPr>
          <w:p w14:paraId="7E086EFB" w14:textId="26F56B41" w:rsidR="00D24C97" w:rsidRPr="00B02ED8" w:rsidRDefault="00D24C97" w:rsidP="00D24C97">
            <w:pPr>
              <w:rPr>
                <w:rFonts w:cs="Arial"/>
                <w:sz w:val="20"/>
                <w:szCs w:val="20"/>
              </w:rPr>
            </w:pPr>
            <w:r>
              <w:rPr>
                <w:rFonts w:asciiTheme="minorHAnsi" w:hAnsiTheme="minorHAnsi" w:cstheme="minorHAnsi"/>
                <w:sz w:val="20"/>
                <w:szCs w:val="20"/>
              </w:rPr>
              <w:t>Resource</w:t>
            </w:r>
            <w:r w:rsidRPr="00C154AD">
              <w:rPr>
                <w:rFonts w:asciiTheme="minorHAnsi" w:hAnsiTheme="minorHAnsi" w:cstheme="minorHAnsi"/>
                <w:sz w:val="20"/>
                <w:szCs w:val="20"/>
              </w:rPr>
              <w:t xml:space="preserve"> Stability</w:t>
            </w:r>
          </w:p>
        </w:tc>
        <w:tc>
          <w:tcPr>
            <w:tcW w:w="1701" w:type="dxa"/>
            <w:vAlign w:val="center"/>
          </w:tcPr>
          <w:p w14:paraId="24969629" w14:textId="56589542" w:rsidR="00D24C97" w:rsidRPr="00B02ED8" w:rsidRDefault="00844400" w:rsidP="00D24C97">
            <w:pPr>
              <w:rPr>
                <w:rFonts w:cs="Arial"/>
                <w:sz w:val="20"/>
                <w:szCs w:val="20"/>
              </w:rPr>
            </w:pPr>
            <w:proofErr w:type="gramStart"/>
            <w:r>
              <w:rPr>
                <w:rFonts w:asciiTheme="minorHAnsi" w:hAnsiTheme="minorHAnsi" w:cstheme="minorHAnsi"/>
                <w:sz w:val="20"/>
                <w:szCs w:val="20"/>
              </w:rPr>
              <w:t xml:space="preserve">If </w:t>
            </w:r>
            <w:r w:rsidR="00D24C97" w:rsidRPr="00C154AD">
              <w:rPr>
                <w:rFonts w:asciiTheme="minorHAnsi" w:hAnsiTheme="minorHAnsi" w:cstheme="minorHAnsi"/>
                <w:sz w:val="20"/>
                <w:szCs w:val="20"/>
              </w:rPr>
              <w:t xml:space="preserve"> team</w:t>
            </w:r>
            <w:proofErr w:type="gramEnd"/>
            <w:r w:rsidR="00D24C97" w:rsidRPr="00C154AD">
              <w:rPr>
                <w:rFonts w:asciiTheme="minorHAnsi" w:hAnsiTheme="minorHAnsi" w:cstheme="minorHAnsi"/>
                <w:sz w:val="20"/>
                <w:szCs w:val="20"/>
              </w:rPr>
              <w:t xml:space="preserve"> member </w:t>
            </w:r>
            <w:r>
              <w:rPr>
                <w:rFonts w:asciiTheme="minorHAnsi" w:hAnsiTheme="minorHAnsi" w:cstheme="minorHAnsi"/>
                <w:sz w:val="20"/>
                <w:szCs w:val="20"/>
              </w:rPr>
              <w:t xml:space="preserve">leaves </w:t>
            </w:r>
            <w:r w:rsidR="00D24C97" w:rsidRPr="00C154AD">
              <w:rPr>
                <w:rFonts w:asciiTheme="minorHAnsi" w:hAnsiTheme="minorHAnsi" w:cstheme="minorHAnsi"/>
                <w:sz w:val="20"/>
                <w:szCs w:val="20"/>
              </w:rPr>
              <w:t xml:space="preserve">before the </w:t>
            </w:r>
            <w:r w:rsidR="00D24C97">
              <w:rPr>
                <w:rFonts w:asciiTheme="minorHAnsi" w:hAnsiTheme="minorHAnsi" w:cstheme="minorHAnsi"/>
                <w:sz w:val="20"/>
                <w:szCs w:val="20"/>
              </w:rPr>
              <w:t>project completion</w:t>
            </w:r>
            <w:r w:rsidR="00D24C97" w:rsidRPr="00C154AD">
              <w:rPr>
                <w:rFonts w:asciiTheme="minorHAnsi" w:hAnsiTheme="minorHAnsi" w:cstheme="minorHAnsi"/>
                <w:sz w:val="20"/>
                <w:szCs w:val="20"/>
              </w:rPr>
              <w:t xml:space="preserve"> may</w:t>
            </w:r>
            <w:r>
              <w:rPr>
                <w:rFonts w:asciiTheme="minorHAnsi" w:hAnsiTheme="minorHAnsi" w:cstheme="minorHAnsi"/>
                <w:sz w:val="20"/>
                <w:szCs w:val="20"/>
              </w:rPr>
              <w:t xml:space="preserve"> delayed</w:t>
            </w:r>
            <w:r w:rsidR="00D24C97" w:rsidRPr="00C154AD">
              <w:rPr>
                <w:rFonts w:asciiTheme="minorHAnsi" w:hAnsiTheme="minorHAnsi" w:cstheme="minorHAnsi"/>
                <w:sz w:val="20"/>
                <w:szCs w:val="20"/>
              </w:rPr>
              <w:t>.</w:t>
            </w:r>
          </w:p>
        </w:tc>
        <w:tc>
          <w:tcPr>
            <w:tcW w:w="992" w:type="dxa"/>
            <w:vAlign w:val="center"/>
          </w:tcPr>
          <w:p w14:paraId="400B69DA" w14:textId="203444A2" w:rsidR="00D24C97" w:rsidRPr="00B02ED8" w:rsidRDefault="00D24C97" w:rsidP="00D24C97">
            <w:pPr>
              <w:rPr>
                <w:rFonts w:cs="Arial"/>
                <w:sz w:val="20"/>
                <w:szCs w:val="20"/>
              </w:rPr>
            </w:pPr>
            <w:r w:rsidRPr="00C154AD">
              <w:rPr>
                <w:rFonts w:asciiTheme="minorHAnsi" w:hAnsiTheme="minorHAnsi" w:cstheme="minorHAnsi"/>
                <w:sz w:val="20"/>
                <w:szCs w:val="20"/>
              </w:rPr>
              <w:t>3</w:t>
            </w:r>
          </w:p>
        </w:tc>
        <w:tc>
          <w:tcPr>
            <w:tcW w:w="1134" w:type="dxa"/>
            <w:vAlign w:val="center"/>
          </w:tcPr>
          <w:p w14:paraId="10E8AA90" w14:textId="11B0695F" w:rsidR="00D24C97" w:rsidRPr="00B02ED8" w:rsidRDefault="00D24C97" w:rsidP="00D24C97">
            <w:pPr>
              <w:rPr>
                <w:rFonts w:cs="Arial"/>
                <w:sz w:val="20"/>
                <w:szCs w:val="20"/>
              </w:rPr>
            </w:pPr>
            <w:r w:rsidRPr="00C154AD">
              <w:rPr>
                <w:rFonts w:asciiTheme="minorHAnsi" w:hAnsiTheme="minorHAnsi" w:cstheme="minorHAnsi"/>
                <w:sz w:val="20"/>
                <w:szCs w:val="20"/>
              </w:rPr>
              <w:t>3</w:t>
            </w:r>
          </w:p>
        </w:tc>
        <w:tc>
          <w:tcPr>
            <w:tcW w:w="709" w:type="dxa"/>
            <w:vAlign w:val="center"/>
          </w:tcPr>
          <w:p w14:paraId="48E40C09" w14:textId="69B9B3E2" w:rsidR="00D24C97" w:rsidRPr="00B02ED8" w:rsidRDefault="00D24C97" w:rsidP="00D24C97">
            <w:pPr>
              <w:rPr>
                <w:rFonts w:cs="Arial"/>
                <w:sz w:val="20"/>
                <w:szCs w:val="20"/>
              </w:rPr>
            </w:pPr>
            <w:r w:rsidRPr="00C154AD">
              <w:rPr>
                <w:rFonts w:asciiTheme="minorHAnsi" w:hAnsiTheme="minorHAnsi" w:cstheme="minorHAnsi"/>
                <w:sz w:val="20"/>
                <w:szCs w:val="20"/>
              </w:rPr>
              <w:t>9</w:t>
            </w:r>
          </w:p>
        </w:tc>
        <w:tc>
          <w:tcPr>
            <w:tcW w:w="1417" w:type="dxa"/>
            <w:vAlign w:val="center"/>
          </w:tcPr>
          <w:p w14:paraId="6FAE982C" w14:textId="18301CB6" w:rsidR="00D24C97" w:rsidRPr="00B02ED8" w:rsidRDefault="00D24C97" w:rsidP="00D24C97">
            <w:pPr>
              <w:rPr>
                <w:rFonts w:cs="Arial"/>
                <w:sz w:val="20"/>
                <w:szCs w:val="20"/>
              </w:rPr>
            </w:pPr>
            <w:r w:rsidRPr="00C154AD">
              <w:rPr>
                <w:rFonts w:asciiTheme="minorHAnsi" w:hAnsiTheme="minorHAnsi" w:cstheme="minorHAnsi"/>
                <w:sz w:val="20"/>
                <w:szCs w:val="20"/>
              </w:rPr>
              <w:t>Get commitment from the team members</w:t>
            </w:r>
          </w:p>
        </w:tc>
        <w:tc>
          <w:tcPr>
            <w:tcW w:w="1559" w:type="dxa"/>
            <w:vAlign w:val="center"/>
          </w:tcPr>
          <w:p w14:paraId="4E5326EA" w14:textId="77777777" w:rsidR="00D24C97" w:rsidRPr="00C154AD" w:rsidRDefault="00D24C97" w:rsidP="00D24C97">
            <w:pPr>
              <w:rPr>
                <w:rFonts w:asciiTheme="minorHAnsi" w:hAnsiTheme="minorHAnsi" w:cstheme="minorHAnsi"/>
                <w:sz w:val="20"/>
                <w:szCs w:val="20"/>
              </w:rPr>
            </w:pPr>
            <w:r w:rsidRPr="00C154AD">
              <w:rPr>
                <w:rFonts w:asciiTheme="minorHAnsi" w:hAnsiTheme="minorHAnsi" w:cstheme="minorHAnsi"/>
                <w:sz w:val="20"/>
                <w:szCs w:val="20"/>
              </w:rPr>
              <w:t xml:space="preserve">Recruitment and </w:t>
            </w:r>
            <w:proofErr w:type="gramStart"/>
            <w:r w:rsidRPr="00C154AD">
              <w:rPr>
                <w:rFonts w:asciiTheme="minorHAnsi" w:hAnsiTheme="minorHAnsi" w:cstheme="minorHAnsi"/>
                <w:sz w:val="20"/>
                <w:szCs w:val="20"/>
              </w:rPr>
              <w:t>quick  training</w:t>
            </w:r>
            <w:proofErr w:type="gramEnd"/>
            <w:r w:rsidRPr="00C154AD">
              <w:rPr>
                <w:rFonts w:asciiTheme="minorHAnsi" w:hAnsiTheme="minorHAnsi" w:cstheme="minorHAnsi"/>
                <w:sz w:val="20"/>
                <w:szCs w:val="20"/>
              </w:rPr>
              <w:t xml:space="preserve"> of the new team members</w:t>
            </w:r>
          </w:p>
          <w:p w14:paraId="56B6A2B4" w14:textId="6708CCB3" w:rsidR="00D24C97" w:rsidRPr="00B02ED8" w:rsidRDefault="00D24C97" w:rsidP="00D24C97">
            <w:pPr>
              <w:rPr>
                <w:rFonts w:cs="Arial"/>
                <w:sz w:val="20"/>
                <w:szCs w:val="20"/>
              </w:rPr>
            </w:pPr>
            <w:r w:rsidRPr="00C154AD">
              <w:rPr>
                <w:rFonts w:asciiTheme="minorHAnsi" w:hAnsiTheme="minorHAnsi" w:cstheme="minorHAnsi"/>
                <w:sz w:val="20"/>
                <w:szCs w:val="20"/>
              </w:rPr>
              <w:t>- Change the Plan</w:t>
            </w:r>
          </w:p>
        </w:tc>
      </w:tr>
      <w:tr w:rsidR="00D24C97" w:rsidRPr="00B02ED8" w14:paraId="2D10B560" w14:textId="77777777" w:rsidTr="00E52D34">
        <w:tc>
          <w:tcPr>
            <w:tcW w:w="540" w:type="dxa"/>
            <w:vAlign w:val="center"/>
          </w:tcPr>
          <w:p w14:paraId="2B379E19" w14:textId="77777777" w:rsidR="00D24C97" w:rsidRPr="00B02ED8" w:rsidRDefault="00D24C97" w:rsidP="00D24C97">
            <w:pPr>
              <w:rPr>
                <w:rFonts w:cs="Arial"/>
                <w:sz w:val="20"/>
                <w:szCs w:val="20"/>
              </w:rPr>
            </w:pPr>
            <w:r w:rsidRPr="00B02ED8">
              <w:rPr>
                <w:rFonts w:cs="Arial"/>
                <w:sz w:val="20"/>
                <w:szCs w:val="20"/>
              </w:rPr>
              <w:t>3</w:t>
            </w:r>
          </w:p>
        </w:tc>
        <w:tc>
          <w:tcPr>
            <w:tcW w:w="1587" w:type="dxa"/>
            <w:vAlign w:val="center"/>
          </w:tcPr>
          <w:p w14:paraId="79F08146" w14:textId="65451390" w:rsidR="00D24C97" w:rsidRPr="00397AD1" w:rsidRDefault="00D24C97" w:rsidP="00D24C97">
            <w:pPr>
              <w:rPr>
                <w:rFonts w:asciiTheme="minorHAnsi" w:hAnsiTheme="minorHAnsi" w:cstheme="minorHAnsi"/>
                <w:color w:val="000000"/>
                <w:sz w:val="20"/>
                <w:szCs w:val="20"/>
                <w:lang w:val="en-IN"/>
              </w:rPr>
            </w:pPr>
            <w:proofErr w:type="gramStart"/>
            <w:r w:rsidRPr="00397AD1">
              <w:rPr>
                <w:rFonts w:asciiTheme="minorHAnsi" w:hAnsiTheme="minorHAnsi" w:cstheme="minorHAnsi"/>
                <w:color w:val="000000"/>
                <w:sz w:val="20"/>
                <w:szCs w:val="20"/>
              </w:rPr>
              <w:t>Inadequate</w:t>
            </w:r>
            <w:r w:rsidR="00844400">
              <w:rPr>
                <w:rFonts w:asciiTheme="minorHAnsi" w:hAnsiTheme="minorHAnsi" w:cstheme="minorHAnsi"/>
                <w:color w:val="000000"/>
                <w:sz w:val="20"/>
                <w:szCs w:val="20"/>
              </w:rPr>
              <w:t xml:space="preserve"> </w:t>
            </w:r>
            <w:r w:rsidRPr="00397AD1">
              <w:rPr>
                <w:rFonts w:asciiTheme="minorHAnsi" w:hAnsiTheme="minorHAnsi" w:cstheme="minorHAnsi"/>
                <w:color w:val="000000"/>
                <w:sz w:val="20"/>
                <w:szCs w:val="20"/>
              </w:rPr>
              <w:t xml:space="preserve"> skills</w:t>
            </w:r>
            <w:proofErr w:type="gramEnd"/>
            <w:r w:rsidR="00844400">
              <w:rPr>
                <w:rFonts w:asciiTheme="minorHAnsi" w:hAnsiTheme="minorHAnsi" w:cstheme="minorHAnsi"/>
                <w:color w:val="000000"/>
                <w:sz w:val="20"/>
                <w:szCs w:val="20"/>
              </w:rPr>
              <w:t xml:space="preserve"> of resource.</w:t>
            </w:r>
          </w:p>
          <w:p w14:paraId="0FB8F1D0" w14:textId="57A1EC3B" w:rsidR="00D24C97" w:rsidRPr="00B02ED8" w:rsidRDefault="00D24C97" w:rsidP="00D24C97">
            <w:pPr>
              <w:rPr>
                <w:rFonts w:cs="Arial"/>
                <w:sz w:val="20"/>
                <w:szCs w:val="20"/>
              </w:rPr>
            </w:pPr>
          </w:p>
        </w:tc>
        <w:tc>
          <w:tcPr>
            <w:tcW w:w="1701" w:type="dxa"/>
            <w:vAlign w:val="center"/>
          </w:tcPr>
          <w:p w14:paraId="45216C0A" w14:textId="4F807202" w:rsidR="00D24C97" w:rsidRPr="00B02ED8" w:rsidRDefault="00844400" w:rsidP="00D24C97">
            <w:pPr>
              <w:rPr>
                <w:rFonts w:cs="Arial"/>
                <w:sz w:val="20"/>
                <w:szCs w:val="20"/>
              </w:rPr>
            </w:pPr>
            <w:r>
              <w:rPr>
                <w:rFonts w:asciiTheme="minorHAnsi" w:hAnsiTheme="minorHAnsi" w:cstheme="minorHAnsi"/>
                <w:sz w:val="20"/>
                <w:szCs w:val="20"/>
              </w:rPr>
              <w:t>If required resource not available during the execution of project might get delayed.</w:t>
            </w:r>
          </w:p>
        </w:tc>
        <w:tc>
          <w:tcPr>
            <w:tcW w:w="992" w:type="dxa"/>
            <w:vAlign w:val="center"/>
          </w:tcPr>
          <w:p w14:paraId="2E3A8D4E" w14:textId="1D5BB843" w:rsidR="00D24C97" w:rsidRPr="00B02ED8" w:rsidRDefault="00D24C97" w:rsidP="00D24C97">
            <w:pPr>
              <w:rPr>
                <w:rFonts w:cs="Arial"/>
                <w:sz w:val="20"/>
                <w:szCs w:val="20"/>
              </w:rPr>
            </w:pPr>
            <w:r w:rsidRPr="00C154AD">
              <w:rPr>
                <w:rFonts w:asciiTheme="minorHAnsi" w:hAnsiTheme="minorHAnsi" w:cstheme="minorHAnsi"/>
                <w:sz w:val="20"/>
                <w:szCs w:val="20"/>
              </w:rPr>
              <w:t>3</w:t>
            </w:r>
          </w:p>
        </w:tc>
        <w:tc>
          <w:tcPr>
            <w:tcW w:w="1134" w:type="dxa"/>
            <w:vAlign w:val="center"/>
          </w:tcPr>
          <w:p w14:paraId="174BC2BA" w14:textId="5FB9D4B0" w:rsidR="00D24C97" w:rsidRPr="00B02ED8" w:rsidRDefault="00D24C97" w:rsidP="00D24C97">
            <w:pPr>
              <w:rPr>
                <w:rFonts w:cs="Arial"/>
                <w:sz w:val="20"/>
                <w:szCs w:val="20"/>
              </w:rPr>
            </w:pPr>
            <w:r w:rsidRPr="00C154AD">
              <w:rPr>
                <w:rFonts w:asciiTheme="minorHAnsi" w:hAnsiTheme="minorHAnsi" w:cstheme="minorHAnsi"/>
                <w:sz w:val="20"/>
                <w:szCs w:val="20"/>
              </w:rPr>
              <w:t>3</w:t>
            </w:r>
          </w:p>
        </w:tc>
        <w:tc>
          <w:tcPr>
            <w:tcW w:w="709" w:type="dxa"/>
            <w:vAlign w:val="center"/>
          </w:tcPr>
          <w:p w14:paraId="507A27CB" w14:textId="55C0F99F" w:rsidR="00D24C97" w:rsidRPr="00B02ED8" w:rsidRDefault="00D24C97" w:rsidP="00D24C97">
            <w:pPr>
              <w:rPr>
                <w:rFonts w:cs="Arial"/>
                <w:sz w:val="20"/>
                <w:szCs w:val="20"/>
              </w:rPr>
            </w:pPr>
            <w:r w:rsidRPr="00C154AD">
              <w:rPr>
                <w:rFonts w:asciiTheme="minorHAnsi" w:hAnsiTheme="minorHAnsi" w:cstheme="minorHAnsi"/>
                <w:sz w:val="20"/>
                <w:szCs w:val="20"/>
              </w:rPr>
              <w:t>9</w:t>
            </w:r>
          </w:p>
        </w:tc>
        <w:tc>
          <w:tcPr>
            <w:tcW w:w="1417" w:type="dxa"/>
            <w:vAlign w:val="center"/>
          </w:tcPr>
          <w:p w14:paraId="795588DC" w14:textId="7E7728DA" w:rsidR="00D24C97" w:rsidRPr="00B02ED8" w:rsidRDefault="00D24C97" w:rsidP="00D24C97">
            <w:pPr>
              <w:rPr>
                <w:rFonts w:cs="Arial"/>
                <w:sz w:val="20"/>
                <w:szCs w:val="20"/>
              </w:rPr>
            </w:pPr>
            <w:r>
              <w:rPr>
                <w:rFonts w:asciiTheme="minorHAnsi" w:hAnsiTheme="minorHAnsi" w:cstheme="minorHAnsi"/>
                <w:sz w:val="20"/>
                <w:szCs w:val="20"/>
              </w:rPr>
              <w:t xml:space="preserve">Use resource who has good skill </w:t>
            </w:r>
          </w:p>
        </w:tc>
        <w:tc>
          <w:tcPr>
            <w:tcW w:w="1559" w:type="dxa"/>
            <w:vAlign w:val="center"/>
          </w:tcPr>
          <w:p w14:paraId="61705243" w14:textId="5EA45C5E" w:rsidR="00D24C97" w:rsidRPr="00B02ED8" w:rsidRDefault="00D24C97" w:rsidP="00D24C97">
            <w:pPr>
              <w:rPr>
                <w:rFonts w:cs="Arial"/>
                <w:sz w:val="20"/>
                <w:szCs w:val="20"/>
              </w:rPr>
            </w:pPr>
            <w:r>
              <w:rPr>
                <w:rFonts w:asciiTheme="minorHAnsi" w:hAnsiTheme="minorHAnsi" w:cstheme="minorHAnsi"/>
                <w:sz w:val="20"/>
                <w:szCs w:val="20"/>
              </w:rPr>
              <w:t xml:space="preserve">Arrange training to upgrade the skill </w:t>
            </w:r>
          </w:p>
        </w:tc>
      </w:tr>
      <w:tr w:rsidR="00E342F5" w:rsidRPr="00B02ED8" w14:paraId="3D39D295" w14:textId="77777777" w:rsidTr="00E52D34">
        <w:tc>
          <w:tcPr>
            <w:tcW w:w="540" w:type="dxa"/>
            <w:vAlign w:val="center"/>
          </w:tcPr>
          <w:p w14:paraId="750ADFF7" w14:textId="77A5B9FB" w:rsidR="00E342F5" w:rsidRPr="00B02ED8" w:rsidRDefault="00E342F5" w:rsidP="00E342F5">
            <w:pPr>
              <w:rPr>
                <w:rFonts w:cs="Arial"/>
                <w:sz w:val="20"/>
                <w:szCs w:val="20"/>
              </w:rPr>
            </w:pPr>
            <w:r w:rsidRPr="00B02ED8">
              <w:rPr>
                <w:rFonts w:cs="Arial"/>
                <w:sz w:val="20"/>
                <w:szCs w:val="20"/>
              </w:rPr>
              <w:t>4</w:t>
            </w:r>
          </w:p>
        </w:tc>
        <w:tc>
          <w:tcPr>
            <w:tcW w:w="1587" w:type="dxa"/>
            <w:vAlign w:val="center"/>
          </w:tcPr>
          <w:p w14:paraId="3D3EFA7F" w14:textId="2BDCD995" w:rsidR="00E342F5" w:rsidRPr="00B02ED8" w:rsidRDefault="00E342F5" w:rsidP="00E342F5">
            <w:pPr>
              <w:rPr>
                <w:rFonts w:cs="Arial"/>
                <w:sz w:val="20"/>
                <w:szCs w:val="20"/>
              </w:rPr>
            </w:pPr>
            <w:r>
              <w:rPr>
                <w:rFonts w:cs="Arial"/>
                <w:sz w:val="20"/>
                <w:szCs w:val="20"/>
              </w:rPr>
              <w:t>Ref to test plan risk. Testing perspective.</w:t>
            </w:r>
          </w:p>
        </w:tc>
        <w:tc>
          <w:tcPr>
            <w:tcW w:w="1701" w:type="dxa"/>
            <w:vAlign w:val="center"/>
          </w:tcPr>
          <w:p w14:paraId="341CA60A" w14:textId="5293E54C" w:rsidR="00E342F5" w:rsidRPr="00B02ED8" w:rsidRDefault="00E342F5" w:rsidP="00E342F5">
            <w:pPr>
              <w:rPr>
                <w:rFonts w:cs="Arial"/>
                <w:sz w:val="20"/>
                <w:szCs w:val="20"/>
              </w:rPr>
            </w:pPr>
            <w:r w:rsidRPr="003D045A">
              <w:rPr>
                <w:rFonts w:cs="Arial"/>
                <w:color w:val="000000" w:themeColor="text1"/>
                <w:sz w:val="20"/>
                <w:szCs w:val="20"/>
                <w:highlight w:val="yellow"/>
              </w:rPr>
              <w:t>For Dashboard – At the time, when number of logins exceeds out of range Bar chart can’t display</w:t>
            </w:r>
          </w:p>
        </w:tc>
        <w:tc>
          <w:tcPr>
            <w:tcW w:w="992" w:type="dxa"/>
            <w:vAlign w:val="center"/>
          </w:tcPr>
          <w:p w14:paraId="4A1AA78C" w14:textId="0ED068FB" w:rsidR="00E342F5" w:rsidRPr="00B02ED8" w:rsidRDefault="00E342F5" w:rsidP="00E342F5">
            <w:pPr>
              <w:rPr>
                <w:rFonts w:cs="Arial"/>
                <w:sz w:val="20"/>
                <w:szCs w:val="20"/>
              </w:rPr>
            </w:pPr>
            <w:r>
              <w:rPr>
                <w:rFonts w:cs="Arial"/>
                <w:sz w:val="20"/>
                <w:szCs w:val="20"/>
              </w:rPr>
              <w:t>2</w:t>
            </w:r>
          </w:p>
        </w:tc>
        <w:tc>
          <w:tcPr>
            <w:tcW w:w="1134" w:type="dxa"/>
            <w:vAlign w:val="center"/>
          </w:tcPr>
          <w:p w14:paraId="7B9A7E7F" w14:textId="6C582CE3" w:rsidR="00E342F5" w:rsidRPr="00B02ED8" w:rsidRDefault="00E342F5" w:rsidP="00E342F5">
            <w:pPr>
              <w:rPr>
                <w:rFonts w:cs="Arial"/>
                <w:sz w:val="20"/>
                <w:szCs w:val="20"/>
              </w:rPr>
            </w:pPr>
            <w:r>
              <w:rPr>
                <w:rFonts w:cs="Arial"/>
                <w:sz w:val="20"/>
                <w:szCs w:val="20"/>
              </w:rPr>
              <w:t>2</w:t>
            </w:r>
          </w:p>
        </w:tc>
        <w:tc>
          <w:tcPr>
            <w:tcW w:w="709" w:type="dxa"/>
            <w:vAlign w:val="center"/>
          </w:tcPr>
          <w:p w14:paraId="70F3C9C4" w14:textId="0DBEFA27" w:rsidR="00E342F5" w:rsidRPr="00B02ED8" w:rsidRDefault="00E342F5" w:rsidP="00E342F5">
            <w:pPr>
              <w:rPr>
                <w:rFonts w:cs="Arial"/>
                <w:sz w:val="20"/>
                <w:szCs w:val="20"/>
              </w:rPr>
            </w:pPr>
            <w:r>
              <w:rPr>
                <w:rFonts w:cs="Arial"/>
                <w:sz w:val="20"/>
                <w:szCs w:val="20"/>
              </w:rPr>
              <w:t>4</w:t>
            </w:r>
          </w:p>
        </w:tc>
        <w:tc>
          <w:tcPr>
            <w:tcW w:w="1417" w:type="dxa"/>
            <w:vAlign w:val="center"/>
          </w:tcPr>
          <w:p w14:paraId="53905951" w14:textId="728F5D0B" w:rsidR="00E342F5" w:rsidRPr="00B02ED8" w:rsidRDefault="00E342F5" w:rsidP="00E342F5">
            <w:pPr>
              <w:rPr>
                <w:rFonts w:cs="Arial"/>
                <w:sz w:val="20"/>
                <w:szCs w:val="20"/>
              </w:rPr>
            </w:pPr>
            <w:r w:rsidRPr="003D045A">
              <w:rPr>
                <w:rFonts w:cs="Arial"/>
                <w:color w:val="000000" w:themeColor="text1"/>
                <w:sz w:val="20"/>
                <w:szCs w:val="20"/>
                <w:highlight w:val="yellow"/>
              </w:rPr>
              <w:t xml:space="preserve">On </w:t>
            </w:r>
            <w:proofErr w:type="gramStart"/>
            <w:r w:rsidRPr="003D045A">
              <w:rPr>
                <w:rFonts w:cs="Arial"/>
                <w:color w:val="000000" w:themeColor="text1"/>
                <w:sz w:val="20"/>
                <w:szCs w:val="20"/>
                <w:highlight w:val="yellow"/>
              </w:rPr>
              <w:t>Server Side</w:t>
            </w:r>
            <w:proofErr w:type="gramEnd"/>
            <w:r w:rsidRPr="003D045A">
              <w:rPr>
                <w:rFonts w:cs="Arial"/>
                <w:color w:val="000000" w:themeColor="text1"/>
                <w:sz w:val="20"/>
                <w:szCs w:val="20"/>
                <w:highlight w:val="yellow"/>
              </w:rPr>
              <w:t xml:space="preserve"> Duplicate logins should be replaced instead of inserting new entry.</w:t>
            </w:r>
          </w:p>
        </w:tc>
        <w:tc>
          <w:tcPr>
            <w:tcW w:w="1559" w:type="dxa"/>
            <w:vAlign w:val="center"/>
          </w:tcPr>
          <w:p w14:paraId="63BF4EAB" w14:textId="05E50EC1" w:rsidR="00E342F5" w:rsidRPr="00B02ED8" w:rsidRDefault="00E342F5" w:rsidP="00E342F5">
            <w:pPr>
              <w:rPr>
                <w:rFonts w:cs="Arial"/>
                <w:sz w:val="20"/>
                <w:szCs w:val="20"/>
              </w:rPr>
            </w:pPr>
          </w:p>
        </w:tc>
      </w:tr>
      <w:tr w:rsidR="00E342F5" w:rsidRPr="00B02ED8" w14:paraId="13324737" w14:textId="77777777" w:rsidTr="00E52D34">
        <w:tc>
          <w:tcPr>
            <w:tcW w:w="540" w:type="dxa"/>
            <w:vAlign w:val="center"/>
          </w:tcPr>
          <w:p w14:paraId="7C3B493F" w14:textId="0AE2BB09" w:rsidR="00E342F5" w:rsidRPr="00B02ED8" w:rsidRDefault="00E342F5" w:rsidP="00E342F5">
            <w:pPr>
              <w:rPr>
                <w:rFonts w:cs="Arial"/>
                <w:sz w:val="20"/>
                <w:szCs w:val="20"/>
              </w:rPr>
            </w:pPr>
            <w:r>
              <w:rPr>
                <w:rFonts w:cs="Arial"/>
                <w:sz w:val="20"/>
                <w:szCs w:val="20"/>
              </w:rPr>
              <w:t>5</w:t>
            </w:r>
          </w:p>
        </w:tc>
        <w:tc>
          <w:tcPr>
            <w:tcW w:w="1587" w:type="dxa"/>
            <w:vAlign w:val="center"/>
          </w:tcPr>
          <w:p w14:paraId="0975E4EF" w14:textId="372E08A2" w:rsidR="00E342F5" w:rsidRDefault="00E342F5" w:rsidP="00E342F5">
            <w:pPr>
              <w:rPr>
                <w:rFonts w:cs="Arial"/>
                <w:sz w:val="20"/>
                <w:szCs w:val="20"/>
              </w:rPr>
            </w:pPr>
            <w:r>
              <w:rPr>
                <w:rFonts w:cs="Arial"/>
                <w:sz w:val="20"/>
                <w:szCs w:val="20"/>
              </w:rPr>
              <w:t>Tester risk plan</w:t>
            </w:r>
          </w:p>
        </w:tc>
        <w:tc>
          <w:tcPr>
            <w:tcW w:w="1701" w:type="dxa"/>
            <w:vAlign w:val="center"/>
          </w:tcPr>
          <w:p w14:paraId="0ADC5FCC" w14:textId="7C0E09D0" w:rsidR="00E342F5" w:rsidRPr="003D045A" w:rsidRDefault="00E342F5" w:rsidP="00E342F5">
            <w:pPr>
              <w:rPr>
                <w:rFonts w:cs="Arial"/>
                <w:color w:val="000000" w:themeColor="text1"/>
                <w:sz w:val="20"/>
                <w:szCs w:val="20"/>
                <w:highlight w:val="yellow"/>
              </w:rPr>
            </w:pPr>
            <w:r w:rsidRPr="003D045A">
              <w:rPr>
                <w:rFonts w:cs="Arial"/>
                <w:color w:val="000000" w:themeColor="text1"/>
                <w:sz w:val="20"/>
                <w:szCs w:val="20"/>
                <w:highlight w:val="yellow"/>
              </w:rPr>
              <w:t>If developers send build without performing smoke test.</w:t>
            </w:r>
          </w:p>
        </w:tc>
        <w:tc>
          <w:tcPr>
            <w:tcW w:w="992" w:type="dxa"/>
            <w:vAlign w:val="center"/>
          </w:tcPr>
          <w:p w14:paraId="4353C6B6" w14:textId="419B5E08" w:rsidR="00E342F5" w:rsidRDefault="00E342F5" w:rsidP="00E342F5">
            <w:pPr>
              <w:rPr>
                <w:rFonts w:cs="Arial"/>
                <w:sz w:val="20"/>
                <w:szCs w:val="20"/>
              </w:rPr>
            </w:pPr>
            <w:r>
              <w:rPr>
                <w:rFonts w:cs="Arial"/>
                <w:sz w:val="20"/>
                <w:szCs w:val="20"/>
              </w:rPr>
              <w:t>3</w:t>
            </w:r>
          </w:p>
        </w:tc>
        <w:tc>
          <w:tcPr>
            <w:tcW w:w="1134" w:type="dxa"/>
            <w:vAlign w:val="center"/>
          </w:tcPr>
          <w:p w14:paraId="7FFB1765" w14:textId="00734149" w:rsidR="00E342F5" w:rsidRDefault="00E342F5" w:rsidP="00E342F5">
            <w:pPr>
              <w:rPr>
                <w:rFonts w:cs="Arial"/>
                <w:sz w:val="20"/>
                <w:szCs w:val="20"/>
              </w:rPr>
            </w:pPr>
            <w:r>
              <w:rPr>
                <w:rFonts w:cs="Arial"/>
                <w:sz w:val="20"/>
                <w:szCs w:val="20"/>
              </w:rPr>
              <w:t>1</w:t>
            </w:r>
          </w:p>
        </w:tc>
        <w:tc>
          <w:tcPr>
            <w:tcW w:w="709" w:type="dxa"/>
            <w:vAlign w:val="center"/>
          </w:tcPr>
          <w:p w14:paraId="5EBD7161" w14:textId="609C41F8" w:rsidR="00E342F5" w:rsidRDefault="00E342F5" w:rsidP="00E342F5">
            <w:pPr>
              <w:rPr>
                <w:rFonts w:cs="Arial"/>
                <w:sz w:val="20"/>
                <w:szCs w:val="20"/>
              </w:rPr>
            </w:pPr>
            <w:r>
              <w:rPr>
                <w:rFonts w:cs="Arial"/>
                <w:sz w:val="20"/>
                <w:szCs w:val="20"/>
              </w:rPr>
              <w:t>3</w:t>
            </w:r>
          </w:p>
        </w:tc>
        <w:tc>
          <w:tcPr>
            <w:tcW w:w="1417" w:type="dxa"/>
            <w:vAlign w:val="center"/>
          </w:tcPr>
          <w:p w14:paraId="24B38176" w14:textId="659BA6A0" w:rsidR="00E342F5" w:rsidRPr="003D045A" w:rsidRDefault="00E342F5" w:rsidP="00E342F5">
            <w:pPr>
              <w:rPr>
                <w:rFonts w:cs="Arial"/>
                <w:color w:val="000000" w:themeColor="text1"/>
                <w:sz w:val="20"/>
                <w:szCs w:val="20"/>
                <w:highlight w:val="yellow"/>
              </w:rPr>
            </w:pPr>
            <w:r w:rsidRPr="003D045A">
              <w:rPr>
                <w:rFonts w:cs="Arial"/>
                <w:color w:val="000000" w:themeColor="text1"/>
                <w:sz w:val="20"/>
                <w:szCs w:val="20"/>
                <w:highlight w:val="yellow"/>
              </w:rPr>
              <w:t>Testers should start testing with smoke testing.</w:t>
            </w:r>
          </w:p>
        </w:tc>
        <w:tc>
          <w:tcPr>
            <w:tcW w:w="1559" w:type="dxa"/>
            <w:vAlign w:val="center"/>
          </w:tcPr>
          <w:p w14:paraId="157A62F0" w14:textId="1F544422" w:rsidR="00E342F5" w:rsidRPr="00B02ED8" w:rsidRDefault="00E342F5" w:rsidP="00E342F5">
            <w:pPr>
              <w:rPr>
                <w:rFonts w:cs="Arial"/>
                <w:sz w:val="20"/>
                <w:szCs w:val="20"/>
              </w:rPr>
            </w:pPr>
            <w:r w:rsidRPr="00BB734D">
              <w:rPr>
                <w:rFonts w:cs="Arial"/>
                <w:color w:val="000000" w:themeColor="text1"/>
                <w:sz w:val="20"/>
                <w:szCs w:val="20"/>
              </w:rPr>
              <w:t>Testers should start testing with smoke testing.</w:t>
            </w:r>
          </w:p>
        </w:tc>
      </w:tr>
      <w:tr w:rsidR="00E342F5" w:rsidRPr="00B02ED8" w14:paraId="09573F6B" w14:textId="77777777" w:rsidTr="00E52D34">
        <w:tc>
          <w:tcPr>
            <w:tcW w:w="540" w:type="dxa"/>
            <w:vAlign w:val="center"/>
          </w:tcPr>
          <w:p w14:paraId="36D38B39" w14:textId="7328935B" w:rsidR="00E342F5" w:rsidRDefault="00E342F5" w:rsidP="00E342F5">
            <w:pPr>
              <w:rPr>
                <w:rFonts w:cs="Arial"/>
                <w:sz w:val="20"/>
                <w:szCs w:val="20"/>
              </w:rPr>
            </w:pPr>
            <w:r>
              <w:rPr>
                <w:rFonts w:cs="Arial"/>
                <w:sz w:val="20"/>
                <w:szCs w:val="20"/>
              </w:rPr>
              <w:t>6</w:t>
            </w:r>
          </w:p>
        </w:tc>
        <w:tc>
          <w:tcPr>
            <w:tcW w:w="1587" w:type="dxa"/>
            <w:vAlign w:val="center"/>
          </w:tcPr>
          <w:p w14:paraId="6C90E5DE" w14:textId="76A9FFB1" w:rsidR="00E342F5" w:rsidRDefault="00E342F5" w:rsidP="00E342F5">
            <w:pPr>
              <w:rPr>
                <w:rFonts w:cs="Arial"/>
                <w:sz w:val="20"/>
                <w:szCs w:val="20"/>
              </w:rPr>
            </w:pPr>
            <w:r>
              <w:rPr>
                <w:rFonts w:cs="Arial"/>
                <w:sz w:val="20"/>
                <w:szCs w:val="20"/>
              </w:rPr>
              <w:t>Tester risk plan</w:t>
            </w:r>
          </w:p>
        </w:tc>
        <w:tc>
          <w:tcPr>
            <w:tcW w:w="1701" w:type="dxa"/>
            <w:vAlign w:val="center"/>
          </w:tcPr>
          <w:p w14:paraId="0DCF5F87" w14:textId="72C33065" w:rsidR="00E342F5" w:rsidRPr="003D045A" w:rsidRDefault="00E342F5" w:rsidP="00E342F5">
            <w:pPr>
              <w:rPr>
                <w:rFonts w:cs="Arial"/>
                <w:color w:val="000000" w:themeColor="text1"/>
                <w:sz w:val="20"/>
                <w:szCs w:val="20"/>
                <w:highlight w:val="yellow"/>
              </w:rPr>
            </w:pPr>
            <w:r w:rsidRPr="003D045A">
              <w:rPr>
                <w:rFonts w:cs="Arial"/>
                <w:color w:val="000000" w:themeColor="text1"/>
                <w:sz w:val="20"/>
                <w:szCs w:val="20"/>
                <w:highlight w:val="yellow"/>
              </w:rPr>
              <w:t>Defects not resolved and also, they are not mentioned in release note, there is risk. Testing will not proceed.</w:t>
            </w:r>
          </w:p>
        </w:tc>
        <w:tc>
          <w:tcPr>
            <w:tcW w:w="992" w:type="dxa"/>
            <w:vAlign w:val="center"/>
          </w:tcPr>
          <w:p w14:paraId="6790647B" w14:textId="45247FB6" w:rsidR="00E342F5" w:rsidRDefault="00E342F5" w:rsidP="00E342F5">
            <w:pPr>
              <w:rPr>
                <w:rFonts w:cs="Arial"/>
                <w:sz w:val="20"/>
                <w:szCs w:val="20"/>
              </w:rPr>
            </w:pPr>
            <w:r>
              <w:rPr>
                <w:rFonts w:cs="Arial"/>
                <w:sz w:val="20"/>
                <w:szCs w:val="20"/>
              </w:rPr>
              <w:t>3</w:t>
            </w:r>
          </w:p>
        </w:tc>
        <w:tc>
          <w:tcPr>
            <w:tcW w:w="1134" w:type="dxa"/>
            <w:vAlign w:val="center"/>
          </w:tcPr>
          <w:p w14:paraId="296BA37E" w14:textId="24444E0C" w:rsidR="00E342F5" w:rsidRDefault="00E342F5" w:rsidP="00E342F5">
            <w:pPr>
              <w:rPr>
                <w:rFonts w:cs="Arial"/>
                <w:sz w:val="20"/>
                <w:szCs w:val="20"/>
              </w:rPr>
            </w:pPr>
            <w:r>
              <w:rPr>
                <w:rFonts w:cs="Arial"/>
                <w:sz w:val="20"/>
                <w:szCs w:val="20"/>
              </w:rPr>
              <w:t>2</w:t>
            </w:r>
          </w:p>
        </w:tc>
        <w:tc>
          <w:tcPr>
            <w:tcW w:w="709" w:type="dxa"/>
            <w:vAlign w:val="center"/>
          </w:tcPr>
          <w:p w14:paraId="216BE654" w14:textId="6B72EF88" w:rsidR="00E342F5" w:rsidRDefault="00E342F5" w:rsidP="00E342F5">
            <w:pPr>
              <w:rPr>
                <w:rFonts w:cs="Arial"/>
                <w:sz w:val="20"/>
                <w:szCs w:val="20"/>
              </w:rPr>
            </w:pPr>
            <w:r>
              <w:rPr>
                <w:rFonts w:cs="Arial"/>
                <w:sz w:val="20"/>
                <w:szCs w:val="20"/>
              </w:rPr>
              <w:t>6</w:t>
            </w:r>
          </w:p>
        </w:tc>
        <w:tc>
          <w:tcPr>
            <w:tcW w:w="1417" w:type="dxa"/>
            <w:vAlign w:val="center"/>
          </w:tcPr>
          <w:p w14:paraId="436FD7EB" w14:textId="335C380E" w:rsidR="00E342F5" w:rsidRPr="003D045A" w:rsidRDefault="00E342F5" w:rsidP="00E342F5">
            <w:pPr>
              <w:rPr>
                <w:rFonts w:cs="Arial"/>
                <w:color w:val="000000" w:themeColor="text1"/>
                <w:sz w:val="20"/>
                <w:szCs w:val="20"/>
                <w:highlight w:val="yellow"/>
              </w:rPr>
            </w:pPr>
            <w:r w:rsidRPr="003D045A">
              <w:rPr>
                <w:rFonts w:cs="Arial"/>
                <w:color w:val="000000" w:themeColor="text1"/>
                <w:sz w:val="20"/>
                <w:szCs w:val="20"/>
                <w:highlight w:val="yellow"/>
              </w:rPr>
              <w:t xml:space="preserve">Tester should communicate with developer whenever, </w:t>
            </w:r>
            <w:proofErr w:type="gramStart"/>
            <w:r w:rsidRPr="003D045A">
              <w:rPr>
                <w:rFonts w:cs="Arial"/>
                <w:color w:val="000000" w:themeColor="text1"/>
                <w:sz w:val="20"/>
                <w:szCs w:val="20"/>
                <w:highlight w:val="yellow"/>
              </w:rPr>
              <w:t>the  new</w:t>
            </w:r>
            <w:proofErr w:type="gramEnd"/>
            <w:r w:rsidRPr="003D045A">
              <w:rPr>
                <w:rFonts w:cs="Arial"/>
                <w:color w:val="000000" w:themeColor="text1"/>
                <w:sz w:val="20"/>
                <w:szCs w:val="20"/>
                <w:highlight w:val="yellow"/>
              </w:rPr>
              <w:t xml:space="preserve"> build is received</w:t>
            </w:r>
          </w:p>
        </w:tc>
        <w:tc>
          <w:tcPr>
            <w:tcW w:w="1559" w:type="dxa"/>
            <w:vAlign w:val="center"/>
          </w:tcPr>
          <w:p w14:paraId="34BB1D13" w14:textId="73DF5078" w:rsidR="00E342F5" w:rsidRPr="00BB734D" w:rsidRDefault="00E342F5" w:rsidP="00E342F5">
            <w:pPr>
              <w:rPr>
                <w:rFonts w:cs="Arial"/>
                <w:color w:val="000000" w:themeColor="text1"/>
                <w:sz w:val="20"/>
                <w:szCs w:val="20"/>
              </w:rPr>
            </w:pPr>
            <w:r>
              <w:rPr>
                <w:rFonts w:cs="Arial"/>
                <w:sz w:val="20"/>
                <w:szCs w:val="20"/>
              </w:rPr>
              <w:t xml:space="preserve">Get it resolved with developer </w:t>
            </w:r>
            <w:proofErr w:type="spellStart"/>
            <w:r>
              <w:rPr>
                <w:rFonts w:cs="Arial"/>
                <w:sz w:val="20"/>
                <w:szCs w:val="20"/>
              </w:rPr>
              <w:t>immeditaley</w:t>
            </w:r>
            <w:proofErr w:type="spellEnd"/>
            <w:r>
              <w:rPr>
                <w:rFonts w:cs="Arial"/>
                <w:sz w:val="20"/>
                <w:szCs w:val="20"/>
              </w:rPr>
              <w:t>.</w:t>
            </w:r>
          </w:p>
        </w:tc>
      </w:tr>
    </w:tbl>
    <w:p w14:paraId="57881119" w14:textId="77777777" w:rsidR="004F0A88" w:rsidRPr="00E90E59" w:rsidRDefault="004F0A88" w:rsidP="004F0A88">
      <w:pPr>
        <w:rPr>
          <w:rFonts w:cs="Arial"/>
          <w:color w:val="0000CC"/>
        </w:rPr>
      </w:pPr>
    </w:p>
    <w:p w14:paraId="534B7CBA" w14:textId="77777777" w:rsidR="002D6948" w:rsidRPr="004B6FCE" w:rsidRDefault="002D6948" w:rsidP="002D6948">
      <w:pPr>
        <w:pStyle w:val="Heading1"/>
        <w:tabs>
          <w:tab w:val="left" w:pos="360"/>
        </w:tabs>
        <w:rPr>
          <w:rFonts w:cs="Arial"/>
        </w:rPr>
      </w:pPr>
      <w:bookmarkStart w:id="131" w:name="_Toc253499729"/>
      <w:bookmarkStart w:id="132" w:name="_Toc67081191"/>
      <w:bookmarkStart w:id="133" w:name="_Toc68766436"/>
      <w:r w:rsidRPr="004B6FCE">
        <w:rPr>
          <w:rFonts w:cs="Arial"/>
        </w:rPr>
        <w:lastRenderedPageBreak/>
        <w:t>Quality Assurance Plan</w:t>
      </w:r>
      <w:bookmarkEnd w:id="131"/>
      <w:bookmarkEnd w:id="132"/>
      <w:bookmarkEnd w:id="133"/>
    </w:p>
    <w:p w14:paraId="11FCC603" w14:textId="77777777" w:rsidR="002D6948" w:rsidRPr="004B6FCE" w:rsidRDefault="002D6948" w:rsidP="002D6948">
      <w:pPr>
        <w:pStyle w:val="ListParagraph"/>
        <w:keepNext/>
        <w:numPr>
          <w:ilvl w:val="0"/>
          <w:numId w:val="12"/>
        </w:numPr>
        <w:tabs>
          <w:tab w:val="left" w:pos="720"/>
          <w:tab w:val="left" w:pos="1440"/>
        </w:tabs>
        <w:spacing w:before="180" w:after="120" w:line="240" w:lineRule="auto"/>
        <w:contextualSpacing w:val="0"/>
        <w:jc w:val="both"/>
        <w:outlineLvl w:val="1"/>
        <w:rPr>
          <w:rFonts w:ascii="Arial" w:eastAsia="Times New Roman" w:hAnsi="Arial" w:cs="Arial"/>
          <w:b/>
          <w:bCs/>
          <w:vanish/>
          <w:sz w:val="26"/>
          <w:szCs w:val="26"/>
          <w:lang w:val="en-GB"/>
        </w:rPr>
      </w:pPr>
      <w:bookmarkStart w:id="134" w:name="_Toc64399222"/>
      <w:bookmarkStart w:id="135" w:name="_Toc64401243"/>
      <w:bookmarkStart w:id="136" w:name="_Toc64401313"/>
      <w:bookmarkStart w:id="137" w:name="_Toc66706419"/>
      <w:bookmarkStart w:id="138" w:name="_Toc67081121"/>
      <w:bookmarkStart w:id="139" w:name="_Toc67081192"/>
      <w:bookmarkStart w:id="140" w:name="_Toc68766437"/>
      <w:bookmarkEnd w:id="134"/>
      <w:bookmarkEnd w:id="135"/>
      <w:bookmarkEnd w:id="136"/>
      <w:bookmarkEnd w:id="137"/>
      <w:bookmarkEnd w:id="138"/>
      <w:bookmarkEnd w:id="139"/>
      <w:bookmarkEnd w:id="140"/>
    </w:p>
    <w:p w14:paraId="29451DC9" w14:textId="77777777" w:rsidR="002D6948" w:rsidRPr="004B6FCE" w:rsidRDefault="002D6948" w:rsidP="002D6948">
      <w:pPr>
        <w:pStyle w:val="ListParagraph"/>
        <w:keepNext/>
        <w:numPr>
          <w:ilvl w:val="0"/>
          <w:numId w:val="12"/>
        </w:numPr>
        <w:tabs>
          <w:tab w:val="left" w:pos="720"/>
          <w:tab w:val="left" w:pos="1440"/>
        </w:tabs>
        <w:spacing w:before="180" w:after="120" w:line="240" w:lineRule="auto"/>
        <w:contextualSpacing w:val="0"/>
        <w:jc w:val="both"/>
        <w:outlineLvl w:val="1"/>
        <w:rPr>
          <w:rFonts w:ascii="Arial" w:eastAsia="Times New Roman" w:hAnsi="Arial" w:cs="Arial"/>
          <w:b/>
          <w:bCs/>
          <w:vanish/>
          <w:sz w:val="26"/>
          <w:szCs w:val="26"/>
          <w:lang w:val="en-GB"/>
        </w:rPr>
      </w:pPr>
      <w:bookmarkStart w:id="141" w:name="_Toc64399223"/>
      <w:bookmarkStart w:id="142" w:name="_Toc64401244"/>
      <w:bookmarkStart w:id="143" w:name="_Toc64401314"/>
      <w:bookmarkStart w:id="144" w:name="_Toc66706420"/>
      <w:bookmarkStart w:id="145" w:name="_Toc67081122"/>
      <w:bookmarkStart w:id="146" w:name="_Toc67081193"/>
      <w:bookmarkStart w:id="147" w:name="_Toc68766438"/>
      <w:bookmarkEnd w:id="141"/>
      <w:bookmarkEnd w:id="142"/>
      <w:bookmarkEnd w:id="143"/>
      <w:bookmarkEnd w:id="144"/>
      <w:bookmarkEnd w:id="145"/>
      <w:bookmarkEnd w:id="146"/>
      <w:bookmarkEnd w:id="147"/>
    </w:p>
    <w:p w14:paraId="5B946070" w14:textId="18F944C8" w:rsidR="002D6948" w:rsidRPr="00D24C97" w:rsidRDefault="00D24C97" w:rsidP="00D24C97">
      <w:pPr>
        <w:pStyle w:val="Heading2"/>
        <w:rPr>
          <w:rFonts w:cs="Arial"/>
        </w:rPr>
      </w:pPr>
      <w:bookmarkStart w:id="148" w:name="_Toc253499730"/>
      <w:bookmarkStart w:id="149" w:name="_Toc67081194"/>
      <w:bookmarkStart w:id="150" w:name="_Toc68766439"/>
      <w:r>
        <w:rPr>
          <w:rFonts w:cs="Arial"/>
        </w:rPr>
        <w:t xml:space="preserve">8.1 </w:t>
      </w:r>
      <w:r w:rsidR="002D6948" w:rsidRPr="00D24C97">
        <w:rPr>
          <w:rFonts w:cs="Arial"/>
        </w:rPr>
        <w:t>Quality Goals</w:t>
      </w:r>
      <w:bookmarkEnd w:id="148"/>
      <w:bookmarkEnd w:id="149"/>
      <w:bookmarkEnd w:id="150"/>
    </w:p>
    <w:p w14:paraId="1CCEBDCA" w14:textId="17B46E8C" w:rsidR="00DA4887" w:rsidRPr="00DA4887" w:rsidRDefault="00DA4887" w:rsidP="00DA4887">
      <w:pPr>
        <w:pStyle w:val="ListParagraph"/>
        <w:numPr>
          <w:ilvl w:val="0"/>
          <w:numId w:val="44"/>
        </w:numPr>
        <w:tabs>
          <w:tab w:val="left" w:pos="1350"/>
        </w:tabs>
        <w:suppressAutoHyphens/>
        <w:rPr>
          <w:rFonts w:cs="Arial"/>
          <w:iCs/>
          <w:color w:val="000000" w:themeColor="text1"/>
          <w:sz w:val="20"/>
          <w:szCs w:val="20"/>
        </w:rPr>
      </w:pPr>
      <w:r w:rsidRPr="00DA4887">
        <w:rPr>
          <w:rFonts w:cs="Arial"/>
          <w:iCs/>
          <w:color w:val="000000" w:themeColor="text1"/>
          <w:sz w:val="20"/>
          <w:szCs w:val="20"/>
        </w:rPr>
        <w:t>Adhere to the organization motto “Quality on Time”</w:t>
      </w:r>
    </w:p>
    <w:p w14:paraId="4253B14B" w14:textId="77777777" w:rsidR="00DA4887" w:rsidRPr="00DA4887" w:rsidRDefault="00DA4887" w:rsidP="00DA4887">
      <w:pPr>
        <w:pStyle w:val="ListParagraph"/>
        <w:numPr>
          <w:ilvl w:val="0"/>
          <w:numId w:val="44"/>
        </w:numPr>
        <w:tabs>
          <w:tab w:val="left" w:pos="1350"/>
        </w:tabs>
        <w:suppressAutoHyphens/>
        <w:rPr>
          <w:rFonts w:cs="Arial"/>
          <w:iCs/>
          <w:color w:val="000000" w:themeColor="text1"/>
          <w:sz w:val="20"/>
          <w:szCs w:val="20"/>
        </w:rPr>
      </w:pPr>
      <w:r w:rsidRPr="00DA4887">
        <w:rPr>
          <w:rFonts w:cs="Arial"/>
          <w:iCs/>
          <w:color w:val="000000" w:themeColor="text1"/>
          <w:sz w:val="20"/>
          <w:szCs w:val="20"/>
        </w:rPr>
        <w:t>Attain zero defects delivery on the project functional and non-functional requirements</w:t>
      </w:r>
    </w:p>
    <w:p w14:paraId="1FC56BF4" w14:textId="77777777" w:rsidR="00DA4887" w:rsidRPr="00DA4887" w:rsidRDefault="00DA4887" w:rsidP="00DA4887">
      <w:pPr>
        <w:pStyle w:val="ListParagraph"/>
        <w:numPr>
          <w:ilvl w:val="0"/>
          <w:numId w:val="44"/>
        </w:numPr>
        <w:tabs>
          <w:tab w:val="left" w:pos="1350"/>
        </w:tabs>
        <w:suppressAutoHyphens/>
        <w:rPr>
          <w:rFonts w:cs="Arial"/>
          <w:iCs/>
          <w:color w:val="000000" w:themeColor="text1"/>
          <w:sz w:val="20"/>
          <w:szCs w:val="20"/>
        </w:rPr>
      </w:pPr>
      <w:r w:rsidRPr="00DA4887">
        <w:rPr>
          <w:rFonts w:cs="Arial"/>
          <w:iCs/>
          <w:color w:val="000000" w:themeColor="text1"/>
          <w:sz w:val="20"/>
          <w:szCs w:val="20"/>
        </w:rPr>
        <w:t>Adhere to the process requirements of the Quality Management System</w:t>
      </w:r>
    </w:p>
    <w:p w14:paraId="621AA0E2" w14:textId="77777777" w:rsidR="00CD23CC" w:rsidRPr="004B6FCE" w:rsidRDefault="00CD23CC" w:rsidP="002D6948">
      <w:pPr>
        <w:ind w:left="518"/>
        <w:rPr>
          <w:rFonts w:cs="Arial"/>
          <w:color w:val="0000CC"/>
          <w:sz w:val="20"/>
        </w:rPr>
      </w:pPr>
    </w:p>
    <w:p w14:paraId="329AED25" w14:textId="6619AD8C" w:rsidR="002D6948" w:rsidRPr="004B6FCE" w:rsidRDefault="002D6948" w:rsidP="00D24C97">
      <w:pPr>
        <w:pStyle w:val="Heading2"/>
        <w:numPr>
          <w:ilvl w:val="1"/>
          <w:numId w:val="46"/>
        </w:numPr>
        <w:rPr>
          <w:rFonts w:cs="Arial"/>
        </w:rPr>
      </w:pPr>
      <w:bookmarkStart w:id="151" w:name="_Toc253499731"/>
      <w:bookmarkStart w:id="152" w:name="_Toc67081195"/>
      <w:bookmarkStart w:id="153" w:name="_Toc68766440"/>
      <w:bookmarkStart w:id="154" w:name="PeerReviewPlan"/>
      <w:r w:rsidRPr="004B6FCE">
        <w:rPr>
          <w:rFonts w:cs="Arial"/>
        </w:rPr>
        <w:t>Peer and external Reviews</w:t>
      </w:r>
      <w:bookmarkEnd w:id="151"/>
      <w:bookmarkEnd w:id="152"/>
      <w:bookmarkEnd w:id="153"/>
    </w:p>
    <w:bookmarkEnd w:id="154"/>
    <w:p w14:paraId="7C88859F" w14:textId="77777777" w:rsidR="002D6948" w:rsidRPr="004B6FCE" w:rsidRDefault="002D6948" w:rsidP="002D6948">
      <w:pPr>
        <w:ind w:left="518"/>
        <w:rPr>
          <w:rFonts w:cs="Arial"/>
          <w:color w:val="0000CC"/>
          <w:sz w:val="20"/>
        </w:rPr>
      </w:pPr>
    </w:p>
    <w:tbl>
      <w:tblPr>
        <w:tblW w:w="909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5"/>
        <w:gridCol w:w="1112"/>
        <w:gridCol w:w="1693"/>
        <w:gridCol w:w="1440"/>
        <w:gridCol w:w="1494"/>
        <w:gridCol w:w="1206"/>
        <w:gridCol w:w="1080"/>
      </w:tblGrid>
      <w:tr w:rsidR="002D6948" w:rsidRPr="004B6FCE" w14:paraId="23918CED" w14:textId="77777777" w:rsidTr="00F9408D">
        <w:trPr>
          <w:cantSplit/>
          <w:trHeight w:val="1329"/>
        </w:trPr>
        <w:tc>
          <w:tcPr>
            <w:tcW w:w="1065" w:type="dxa"/>
            <w:shd w:val="clear" w:color="auto" w:fill="D9D9D9"/>
            <w:tcMar>
              <w:left w:w="43" w:type="dxa"/>
              <w:right w:w="43" w:type="dxa"/>
            </w:tcMar>
            <w:vAlign w:val="center"/>
          </w:tcPr>
          <w:p w14:paraId="1C7B1528" w14:textId="77777777" w:rsidR="002D6948" w:rsidRPr="004B6FCE" w:rsidRDefault="002D6948" w:rsidP="00F9408D">
            <w:pPr>
              <w:pStyle w:val="NormalBoldBlue"/>
              <w:snapToGrid w:val="0"/>
              <w:rPr>
                <w:rFonts w:ascii="Arial" w:hAnsi="Arial" w:cs="Arial"/>
                <w:color w:val="auto"/>
                <w:sz w:val="20"/>
                <w:szCs w:val="20"/>
              </w:rPr>
            </w:pPr>
            <w:r w:rsidRPr="004B6FCE">
              <w:rPr>
                <w:rFonts w:ascii="Arial" w:hAnsi="Arial" w:cs="Arial"/>
                <w:color w:val="auto"/>
                <w:sz w:val="20"/>
                <w:szCs w:val="20"/>
              </w:rPr>
              <w:t>Project Phase</w:t>
            </w:r>
          </w:p>
        </w:tc>
        <w:tc>
          <w:tcPr>
            <w:tcW w:w="1112" w:type="dxa"/>
            <w:shd w:val="clear" w:color="auto" w:fill="D9D9D9"/>
            <w:tcMar>
              <w:left w:w="43" w:type="dxa"/>
              <w:right w:w="43" w:type="dxa"/>
            </w:tcMar>
            <w:vAlign w:val="center"/>
          </w:tcPr>
          <w:p w14:paraId="38E764B1" w14:textId="77777777" w:rsidR="002D6948" w:rsidRPr="004B6FCE" w:rsidRDefault="002D6948" w:rsidP="00F9408D">
            <w:pPr>
              <w:pStyle w:val="NormalBoldBlue"/>
              <w:snapToGrid w:val="0"/>
              <w:jc w:val="center"/>
              <w:rPr>
                <w:rFonts w:ascii="Arial" w:hAnsi="Arial" w:cs="Arial"/>
                <w:color w:val="auto"/>
                <w:sz w:val="20"/>
                <w:szCs w:val="20"/>
              </w:rPr>
            </w:pPr>
            <w:r w:rsidRPr="004B6FCE">
              <w:rPr>
                <w:rFonts w:ascii="Arial" w:hAnsi="Arial" w:cs="Arial"/>
                <w:color w:val="auto"/>
                <w:sz w:val="20"/>
                <w:szCs w:val="20"/>
              </w:rPr>
              <w:t>Items to be reviewed</w:t>
            </w:r>
          </w:p>
          <w:p w14:paraId="200EA6E1" w14:textId="77777777" w:rsidR="002D6948" w:rsidRPr="004B6FCE" w:rsidRDefault="002D6948" w:rsidP="00F9408D">
            <w:pPr>
              <w:pStyle w:val="NormalBoldBlue"/>
              <w:snapToGrid w:val="0"/>
              <w:jc w:val="center"/>
              <w:rPr>
                <w:rFonts w:ascii="Arial" w:hAnsi="Arial" w:cs="Arial"/>
                <w:color w:val="auto"/>
                <w:sz w:val="20"/>
                <w:szCs w:val="20"/>
              </w:rPr>
            </w:pPr>
            <w:r w:rsidRPr="004B6FCE">
              <w:rPr>
                <w:rFonts w:ascii="Arial" w:hAnsi="Arial" w:cs="Arial"/>
                <w:color w:val="auto"/>
                <w:sz w:val="20"/>
                <w:szCs w:val="20"/>
              </w:rPr>
              <w:t>(</w:t>
            </w:r>
            <w:proofErr w:type="gramStart"/>
            <w:r w:rsidRPr="004B6FCE">
              <w:rPr>
                <w:rFonts w:ascii="Arial" w:hAnsi="Arial" w:cs="Arial"/>
                <w:color w:val="auto"/>
                <w:sz w:val="20"/>
                <w:szCs w:val="20"/>
              </w:rPr>
              <w:t>E.g.</w:t>
            </w:r>
            <w:proofErr w:type="gramEnd"/>
            <w:r w:rsidRPr="004B6FCE">
              <w:rPr>
                <w:rFonts w:ascii="Arial" w:hAnsi="Arial" w:cs="Arial"/>
                <w:color w:val="auto"/>
                <w:sz w:val="20"/>
                <w:szCs w:val="20"/>
              </w:rPr>
              <w:t xml:space="preserve"> SRS, AS-IS, MD.050)</w:t>
            </w:r>
          </w:p>
        </w:tc>
        <w:tc>
          <w:tcPr>
            <w:tcW w:w="1693" w:type="dxa"/>
            <w:shd w:val="clear" w:color="auto" w:fill="D9D9D9"/>
            <w:tcMar>
              <w:left w:w="43" w:type="dxa"/>
              <w:right w:w="43" w:type="dxa"/>
            </w:tcMar>
            <w:vAlign w:val="center"/>
          </w:tcPr>
          <w:p w14:paraId="6D24D1A3" w14:textId="77777777" w:rsidR="002D6948" w:rsidRPr="004B6FCE" w:rsidRDefault="002D6948" w:rsidP="00F9408D">
            <w:pPr>
              <w:pStyle w:val="NormalBoldBlue"/>
              <w:snapToGrid w:val="0"/>
              <w:jc w:val="center"/>
              <w:rPr>
                <w:rFonts w:ascii="Arial" w:hAnsi="Arial" w:cs="Arial"/>
                <w:color w:val="auto"/>
                <w:sz w:val="20"/>
                <w:szCs w:val="20"/>
              </w:rPr>
            </w:pPr>
            <w:r w:rsidRPr="004B6FCE">
              <w:rPr>
                <w:rFonts w:ascii="Arial" w:hAnsi="Arial" w:cs="Arial"/>
                <w:color w:val="auto"/>
                <w:sz w:val="20"/>
                <w:szCs w:val="20"/>
              </w:rPr>
              <w:t>Readiness Criteria</w:t>
            </w:r>
          </w:p>
        </w:tc>
        <w:tc>
          <w:tcPr>
            <w:tcW w:w="1440" w:type="dxa"/>
            <w:shd w:val="clear" w:color="auto" w:fill="D9D9D9"/>
            <w:tcMar>
              <w:left w:w="43" w:type="dxa"/>
              <w:right w:w="43" w:type="dxa"/>
            </w:tcMar>
            <w:vAlign w:val="center"/>
          </w:tcPr>
          <w:p w14:paraId="388B5A7E" w14:textId="77777777" w:rsidR="002D6948" w:rsidRPr="004B6FCE" w:rsidRDefault="002D6948" w:rsidP="00F9408D">
            <w:pPr>
              <w:pStyle w:val="NormalBoldBlue"/>
              <w:snapToGrid w:val="0"/>
              <w:jc w:val="center"/>
              <w:rPr>
                <w:rFonts w:ascii="Arial" w:hAnsi="Arial" w:cs="Arial"/>
                <w:color w:val="auto"/>
                <w:sz w:val="20"/>
                <w:szCs w:val="20"/>
              </w:rPr>
            </w:pPr>
            <w:r w:rsidRPr="004B6FCE">
              <w:rPr>
                <w:rFonts w:ascii="Arial" w:hAnsi="Arial" w:cs="Arial"/>
                <w:color w:val="auto"/>
                <w:sz w:val="20"/>
                <w:szCs w:val="20"/>
              </w:rPr>
              <w:t xml:space="preserve">Type of Review (Group, </w:t>
            </w:r>
          </w:p>
          <w:p w14:paraId="551B6C6A" w14:textId="77777777" w:rsidR="002D6948" w:rsidRPr="004B6FCE" w:rsidRDefault="002D6948" w:rsidP="00F9408D">
            <w:pPr>
              <w:pStyle w:val="NormalBoldBlue"/>
              <w:snapToGrid w:val="0"/>
              <w:jc w:val="center"/>
              <w:rPr>
                <w:rFonts w:ascii="Arial" w:hAnsi="Arial" w:cs="Arial"/>
                <w:color w:val="auto"/>
                <w:sz w:val="20"/>
                <w:szCs w:val="20"/>
              </w:rPr>
            </w:pPr>
            <w:r w:rsidRPr="004B6FCE">
              <w:rPr>
                <w:rFonts w:ascii="Arial" w:hAnsi="Arial" w:cs="Arial"/>
                <w:color w:val="auto"/>
                <w:sz w:val="20"/>
                <w:szCs w:val="20"/>
              </w:rPr>
              <w:t>One-to-one, External, Management)</w:t>
            </w:r>
          </w:p>
        </w:tc>
        <w:tc>
          <w:tcPr>
            <w:tcW w:w="1494" w:type="dxa"/>
            <w:shd w:val="clear" w:color="auto" w:fill="D9D9D9"/>
            <w:tcMar>
              <w:left w:w="43" w:type="dxa"/>
              <w:right w:w="43" w:type="dxa"/>
            </w:tcMar>
            <w:vAlign w:val="center"/>
          </w:tcPr>
          <w:p w14:paraId="181AF3C7" w14:textId="77777777" w:rsidR="002D6948" w:rsidRPr="004B6FCE" w:rsidRDefault="002D6948" w:rsidP="00F9408D">
            <w:pPr>
              <w:pStyle w:val="NormalBoldBlue"/>
              <w:snapToGrid w:val="0"/>
              <w:jc w:val="center"/>
              <w:rPr>
                <w:rFonts w:ascii="Arial" w:hAnsi="Arial" w:cs="Arial"/>
                <w:color w:val="auto"/>
                <w:sz w:val="20"/>
                <w:szCs w:val="20"/>
              </w:rPr>
            </w:pPr>
            <w:r w:rsidRPr="004B6FCE">
              <w:rPr>
                <w:rFonts w:ascii="Arial" w:hAnsi="Arial" w:cs="Arial"/>
                <w:color w:val="auto"/>
                <w:sz w:val="20"/>
                <w:szCs w:val="20"/>
              </w:rPr>
              <w:t>Reviewer role and skills</w:t>
            </w:r>
          </w:p>
        </w:tc>
        <w:tc>
          <w:tcPr>
            <w:tcW w:w="1206" w:type="dxa"/>
            <w:shd w:val="clear" w:color="auto" w:fill="D9D9D9"/>
            <w:tcMar>
              <w:left w:w="43" w:type="dxa"/>
              <w:right w:w="43" w:type="dxa"/>
            </w:tcMar>
            <w:vAlign w:val="center"/>
          </w:tcPr>
          <w:p w14:paraId="5D06E7E4" w14:textId="77777777" w:rsidR="002D6948" w:rsidRPr="004B6FCE" w:rsidRDefault="002D6948" w:rsidP="00F9408D">
            <w:pPr>
              <w:pStyle w:val="NormalBoldBlue"/>
              <w:snapToGrid w:val="0"/>
              <w:jc w:val="center"/>
              <w:rPr>
                <w:rFonts w:ascii="Arial" w:hAnsi="Arial" w:cs="Arial"/>
                <w:color w:val="auto"/>
                <w:sz w:val="20"/>
                <w:szCs w:val="20"/>
              </w:rPr>
            </w:pPr>
            <w:r w:rsidRPr="004B6FCE">
              <w:rPr>
                <w:rFonts w:ascii="Arial" w:hAnsi="Arial" w:cs="Arial"/>
                <w:color w:val="auto"/>
                <w:sz w:val="20"/>
                <w:szCs w:val="20"/>
              </w:rPr>
              <w:t xml:space="preserve">Planned Start Date for Review </w:t>
            </w:r>
          </w:p>
        </w:tc>
        <w:tc>
          <w:tcPr>
            <w:tcW w:w="1080" w:type="dxa"/>
            <w:shd w:val="clear" w:color="auto" w:fill="D9D9D9"/>
            <w:tcMar>
              <w:left w:w="43" w:type="dxa"/>
              <w:right w:w="43" w:type="dxa"/>
            </w:tcMar>
            <w:vAlign w:val="center"/>
          </w:tcPr>
          <w:p w14:paraId="6CFB046B" w14:textId="77777777" w:rsidR="002D6948" w:rsidRPr="004B6FCE" w:rsidRDefault="002D6948" w:rsidP="00F9408D">
            <w:pPr>
              <w:pStyle w:val="NormalBoldBlue"/>
              <w:snapToGrid w:val="0"/>
              <w:jc w:val="center"/>
              <w:rPr>
                <w:rFonts w:ascii="Arial" w:hAnsi="Arial" w:cs="Arial"/>
                <w:color w:val="auto"/>
                <w:sz w:val="20"/>
                <w:szCs w:val="20"/>
              </w:rPr>
            </w:pPr>
            <w:r w:rsidRPr="004B6FCE">
              <w:rPr>
                <w:rFonts w:ascii="Arial" w:hAnsi="Arial" w:cs="Arial"/>
                <w:color w:val="auto"/>
                <w:sz w:val="20"/>
                <w:szCs w:val="20"/>
              </w:rPr>
              <w:t>Estimated efforts</w:t>
            </w:r>
          </w:p>
          <w:p w14:paraId="74E580F7" w14:textId="77777777" w:rsidR="002D6948" w:rsidRPr="004B6FCE" w:rsidRDefault="002D6948" w:rsidP="00F9408D">
            <w:pPr>
              <w:pStyle w:val="NormalBoldBlue"/>
              <w:snapToGrid w:val="0"/>
              <w:jc w:val="center"/>
              <w:rPr>
                <w:rFonts w:ascii="Arial" w:hAnsi="Arial" w:cs="Arial"/>
                <w:color w:val="auto"/>
                <w:sz w:val="20"/>
                <w:szCs w:val="20"/>
              </w:rPr>
            </w:pPr>
            <w:r w:rsidRPr="004B6FCE">
              <w:rPr>
                <w:rFonts w:ascii="Arial" w:hAnsi="Arial" w:cs="Arial"/>
                <w:color w:val="auto"/>
                <w:sz w:val="20"/>
                <w:szCs w:val="20"/>
              </w:rPr>
              <w:t>(In person hrs.)</w:t>
            </w:r>
          </w:p>
        </w:tc>
      </w:tr>
      <w:tr w:rsidR="002D6948" w:rsidRPr="004B6FCE" w14:paraId="44C4DA6F" w14:textId="77777777" w:rsidTr="00F9408D">
        <w:trPr>
          <w:cantSplit/>
          <w:trHeight w:val="467"/>
        </w:trPr>
        <w:tc>
          <w:tcPr>
            <w:tcW w:w="1065" w:type="dxa"/>
            <w:tcMar>
              <w:left w:w="43" w:type="dxa"/>
              <w:right w:w="43" w:type="dxa"/>
            </w:tcMar>
            <w:vAlign w:val="center"/>
          </w:tcPr>
          <w:p w14:paraId="21D82A0E" w14:textId="780D3243" w:rsidR="002D6948" w:rsidRPr="004B6FCE" w:rsidRDefault="002D6948" w:rsidP="00F9408D">
            <w:pPr>
              <w:snapToGrid w:val="0"/>
              <w:rPr>
                <w:rFonts w:cs="Arial"/>
                <w:sz w:val="20"/>
                <w:szCs w:val="20"/>
              </w:rPr>
            </w:pPr>
            <w:r w:rsidRPr="004B6FCE">
              <w:rPr>
                <w:rFonts w:cs="Arial"/>
                <w:sz w:val="20"/>
                <w:szCs w:val="20"/>
              </w:rPr>
              <w:t xml:space="preserve">Requirement Analysis </w:t>
            </w:r>
          </w:p>
        </w:tc>
        <w:tc>
          <w:tcPr>
            <w:tcW w:w="1112" w:type="dxa"/>
            <w:tcMar>
              <w:left w:w="43" w:type="dxa"/>
              <w:right w:w="43" w:type="dxa"/>
            </w:tcMar>
            <w:vAlign w:val="center"/>
          </w:tcPr>
          <w:p w14:paraId="7CD21946" w14:textId="77777777" w:rsidR="002D6948" w:rsidRPr="004B6FCE" w:rsidRDefault="002D6948" w:rsidP="00F9408D">
            <w:pPr>
              <w:snapToGrid w:val="0"/>
              <w:rPr>
                <w:rFonts w:cs="Arial"/>
                <w:sz w:val="20"/>
                <w:szCs w:val="20"/>
              </w:rPr>
            </w:pPr>
            <w:r w:rsidRPr="004B6FCE">
              <w:rPr>
                <w:rFonts w:cs="Arial"/>
                <w:sz w:val="20"/>
                <w:szCs w:val="20"/>
              </w:rPr>
              <w:t>SRS</w:t>
            </w:r>
          </w:p>
          <w:p w14:paraId="2320897E" w14:textId="77777777" w:rsidR="002D6948" w:rsidRPr="004B6FCE" w:rsidRDefault="002D6948" w:rsidP="00F9408D">
            <w:pPr>
              <w:snapToGrid w:val="0"/>
              <w:rPr>
                <w:rFonts w:cs="Arial"/>
                <w:sz w:val="20"/>
                <w:szCs w:val="20"/>
              </w:rPr>
            </w:pPr>
          </w:p>
        </w:tc>
        <w:tc>
          <w:tcPr>
            <w:tcW w:w="1693" w:type="dxa"/>
            <w:tcMar>
              <w:left w:w="43" w:type="dxa"/>
              <w:right w:w="43" w:type="dxa"/>
            </w:tcMar>
            <w:vAlign w:val="center"/>
          </w:tcPr>
          <w:p w14:paraId="32477261" w14:textId="77777777" w:rsidR="002D6948" w:rsidRPr="004B6FCE" w:rsidRDefault="002D6948" w:rsidP="00F9408D">
            <w:pPr>
              <w:snapToGrid w:val="0"/>
              <w:rPr>
                <w:rFonts w:cs="Arial"/>
                <w:sz w:val="20"/>
                <w:szCs w:val="20"/>
              </w:rPr>
            </w:pPr>
            <w:r w:rsidRPr="004B6FCE">
              <w:rPr>
                <w:rFonts w:cs="Arial"/>
                <w:sz w:val="20"/>
                <w:szCs w:val="20"/>
              </w:rPr>
              <w:t>All the existing as well as new requirements are covered</w:t>
            </w:r>
          </w:p>
        </w:tc>
        <w:tc>
          <w:tcPr>
            <w:tcW w:w="1440" w:type="dxa"/>
            <w:tcMar>
              <w:left w:w="43" w:type="dxa"/>
              <w:right w:w="43" w:type="dxa"/>
            </w:tcMar>
            <w:vAlign w:val="center"/>
          </w:tcPr>
          <w:p w14:paraId="79FBB147" w14:textId="77777777" w:rsidR="002D6948" w:rsidRPr="004B6FCE" w:rsidRDefault="002D6948" w:rsidP="00F9408D">
            <w:pPr>
              <w:snapToGrid w:val="0"/>
              <w:rPr>
                <w:rFonts w:cs="Arial"/>
                <w:sz w:val="20"/>
                <w:szCs w:val="20"/>
              </w:rPr>
            </w:pPr>
            <w:r w:rsidRPr="004B6FCE">
              <w:rPr>
                <w:rFonts w:cs="Arial"/>
                <w:sz w:val="20"/>
                <w:szCs w:val="20"/>
              </w:rPr>
              <w:t>One-to-one</w:t>
            </w:r>
          </w:p>
        </w:tc>
        <w:tc>
          <w:tcPr>
            <w:tcW w:w="1494" w:type="dxa"/>
            <w:tcMar>
              <w:left w:w="43" w:type="dxa"/>
              <w:right w:w="43" w:type="dxa"/>
            </w:tcMar>
            <w:vAlign w:val="center"/>
          </w:tcPr>
          <w:p w14:paraId="47CCD9EB" w14:textId="77777777" w:rsidR="002D6948" w:rsidRDefault="002D6948" w:rsidP="00F9408D">
            <w:pPr>
              <w:snapToGrid w:val="0"/>
              <w:rPr>
                <w:rFonts w:cs="Arial"/>
                <w:sz w:val="20"/>
              </w:rPr>
            </w:pPr>
            <w:r w:rsidRPr="004B6FCE">
              <w:rPr>
                <w:rFonts w:cs="Arial"/>
                <w:sz w:val="20"/>
              </w:rPr>
              <w:t xml:space="preserve">Business </w:t>
            </w:r>
            <w:r w:rsidR="00CD23CC" w:rsidRPr="004B6FCE">
              <w:rPr>
                <w:rFonts w:cs="Arial"/>
                <w:sz w:val="20"/>
              </w:rPr>
              <w:t>Understanding,</w:t>
            </w:r>
            <w:r w:rsidRPr="004B6FCE">
              <w:rPr>
                <w:rFonts w:cs="Arial"/>
                <w:sz w:val="20"/>
              </w:rPr>
              <w:t xml:space="preserve"> </w:t>
            </w:r>
          </w:p>
          <w:p w14:paraId="18D0E038" w14:textId="77777777" w:rsidR="002D6948" w:rsidRPr="004B6FCE" w:rsidRDefault="002D6948" w:rsidP="00F9408D">
            <w:pPr>
              <w:snapToGrid w:val="0"/>
              <w:rPr>
                <w:rFonts w:cs="Arial"/>
                <w:sz w:val="20"/>
                <w:szCs w:val="20"/>
              </w:rPr>
            </w:pPr>
            <w:r w:rsidRPr="004B6FCE">
              <w:rPr>
                <w:rFonts w:cs="Arial"/>
                <w:sz w:val="20"/>
              </w:rPr>
              <w:t>UML knowledge</w:t>
            </w:r>
          </w:p>
        </w:tc>
        <w:tc>
          <w:tcPr>
            <w:tcW w:w="1206" w:type="dxa"/>
            <w:tcMar>
              <w:left w:w="43" w:type="dxa"/>
              <w:right w:w="43" w:type="dxa"/>
            </w:tcMar>
            <w:vAlign w:val="center"/>
          </w:tcPr>
          <w:p w14:paraId="203681A3" w14:textId="249FED55" w:rsidR="002D6948" w:rsidRPr="004B6FCE" w:rsidRDefault="00DA4887" w:rsidP="00F9408D">
            <w:pPr>
              <w:snapToGrid w:val="0"/>
              <w:rPr>
                <w:rFonts w:cs="Arial"/>
                <w:sz w:val="20"/>
                <w:szCs w:val="20"/>
              </w:rPr>
            </w:pPr>
            <w:r>
              <w:rPr>
                <w:rFonts w:cs="Arial"/>
                <w:sz w:val="20"/>
                <w:szCs w:val="20"/>
              </w:rPr>
              <w:t xml:space="preserve">28 </w:t>
            </w:r>
            <w:proofErr w:type="spellStart"/>
            <w:r>
              <w:rPr>
                <w:rFonts w:cs="Arial"/>
                <w:sz w:val="20"/>
                <w:szCs w:val="20"/>
              </w:rPr>
              <w:t>jun</w:t>
            </w:r>
            <w:proofErr w:type="spellEnd"/>
            <w:r>
              <w:rPr>
                <w:rFonts w:cs="Arial"/>
                <w:sz w:val="20"/>
                <w:szCs w:val="20"/>
              </w:rPr>
              <w:t xml:space="preserve"> 2021</w:t>
            </w:r>
          </w:p>
        </w:tc>
        <w:tc>
          <w:tcPr>
            <w:tcW w:w="1080" w:type="dxa"/>
            <w:tcMar>
              <w:left w:w="43" w:type="dxa"/>
              <w:right w:w="43" w:type="dxa"/>
            </w:tcMar>
            <w:vAlign w:val="center"/>
          </w:tcPr>
          <w:p w14:paraId="66181404" w14:textId="77777777" w:rsidR="002D6948" w:rsidRPr="004B6FCE" w:rsidRDefault="002D6948" w:rsidP="00F9408D">
            <w:pPr>
              <w:snapToGrid w:val="0"/>
              <w:rPr>
                <w:rFonts w:cs="Arial"/>
                <w:sz w:val="20"/>
                <w:szCs w:val="20"/>
              </w:rPr>
            </w:pPr>
            <w:r w:rsidRPr="004B6FCE">
              <w:rPr>
                <w:rFonts w:cs="Arial"/>
                <w:sz w:val="20"/>
                <w:szCs w:val="20"/>
              </w:rPr>
              <w:t>4 hrs.</w:t>
            </w:r>
          </w:p>
        </w:tc>
      </w:tr>
      <w:tr w:rsidR="00DA4887" w:rsidRPr="004B6FCE" w14:paraId="18AD51C7" w14:textId="77777777" w:rsidTr="00F9408D">
        <w:trPr>
          <w:cantSplit/>
          <w:trHeight w:val="467"/>
        </w:trPr>
        <w:tc>
          <w:tcPr>
            <w:tcW w:w="1065" w:type="dxa"/>
            <w:tcMar>
              <w:left w:w="43" w:type="dxa"/>
              <w:right w:w="43" w:type="dxa"/>
            </w:tcMar>
            <w:vAlign w:val="center"/>
          </w:tcPr>
          <w:p w14:paraId="4EFCAD43" w14:textId="39F909CD" w:rsidR="00DA4887" w:rsidRPr="004B6FCE" w:rsidRDefault="00DA4887" w:rsidP="00DA4887">
            <w:pPr>
              <w:snapToGrid w:val="0"/>
              <w:rPr>
                <w:rFonts w:cs="Arial"/>
                <w:sz w:val="20"/>
                <w:szCs w:val="20"/>
              </w:rPr>
            </w:pPr>
            <w:r w:rsidRPr="00F2214E">
              <w:rPr>
                <w:rFonts w:cs="Arial"/>
                <w:color w:val="000000" w:themeColor="text1"/>
                <w:sz w:val="20"/>
                <w:szCs w:val="20"/>
              </w:rPr>
              <w:t>Project Planning</w:t>
            </w:r>
          </w:p>
        </w:tc>
        <w:tc>
          <w:tcPr>
            <w:tcW w:w="1112" w:type="dxa"/>
            <w:tcMar>
              <w:left w:w="43" w:type="dxa"/>
              <w:right w:w="43" w:type="dxa"/>
            </w:tcMar>
            <w:vAlign w:val="center"/>
          </w:tcPr>
          <w:p w14:paraId="4E8FD47B" w14:textId="21F9BFDC" w:rsidR="00DA4887" w:rsidRPr="004B6FCE" w:rsidRDefault="00DA4887" w:rsidP="00DA4887">
            <w:pPr>
              <w:snapToGrid w:val="0"/>
              <w:rPr>
                <w:rFonts w:cs="Arial"/>
                <w:sz w:val="20"/>
                <w:szCs w:val="20"/>
              </w:rPr>
            </w:pPr>
            <w:r w:rsidRPr="00F2214E">
              <w:rPr>
                <w:rFonts w:cs="Arial"/>
                <w:color w:val="000000" w:themeColor="text1"/>
                <w:sz w:val="20"/>
                <w:szCs w:val="20"/>
              </w:rPr>
              <w:t>Project Schedule &amp; Project Estimation</w:t>
            </w:r>
          </w:p>
        </w:tc>
        <w:tc>
          <w:tcPr>
            <w:tcW w:w="1693" w:type="dxa"/>
            <w:tcMar>
              <w:left w:w="43" w:type="dxa"/>
              <w:right w:w="43" w:type="dxa"/>
            </w:tcMar>
            <w:vAlign w:val="center"/>
          </w:tcPr>
          <w:p w14:paraId="7ED75729" w14:textId="05423238" w:rsidR="00DA4887" w:rsidRPr="004B6FCE" w:rsidRDefault="00DA4887" w:rsidP="00DA4887">
            <w:pPr>
              <w:snapToGrid w:val="0"/>
              <w:rPr>
                <w:rFonts w:cs="Arial"/>
                <w:sz w:val="20"/>
                <w:szCs w:val="20"/>
              </w:rPr>
            </w:pPr>
            <w:r w:rsidRPr="00F2214E">
              <w:rPr>
                <w:rFonts w:cs="Arial"/>
                <w:color w:val="000000" w:themeColor="text1"/>
                <w:sz w:val="20"/>
                <w:szCs w:val="20"/>
              </w:rPr>
              <w:t>All proposed business processes</w:t>
            </w:r>
          </w:p>
        </w:tc>
        <w:tc>
          <w:tcPr>
            <w:tcW w:w="1440" w:type="dxa"/>
            <w:tcMar>
              <w:left w:w="43" w:type="dxa"/>
              <w:right w:w="43" w:type="dxa"/>
            </w:tcMar>
            <w:vAlign w:val="center"/>
          </w:tcPr>
          <w:p w14:paraId="2637AFFD" w14:textId="578D32E8" w:rsidR="00DA4887" w:rsidRPr="004B6FCE" w:rsidRDefault="00DA4887" w:rsidP="00DA4887">
            <w:pPr>
              <w:snapToGrid w:val="0"/>
              <w:rPr>
                <w:rFonts w:cs="Arial"/>
                <w:sz w:val="20"/>
                <w:szCs w:val="20"/>
              </w:rPr>
            </w:pPr>
            <w:r w:rsidRPr="00F2214E">
              <w:rPr>
                <w:rFonts w:cs="Arial"/>
                <w:color w:val="000000" w:themeColor="text1"/>
                <w:sz w:val="20"/>
                <w:szCs w:val="20"/>
              </w:rPr>
              <w:t>One-to-One</w:t>
            </w:r>
          </w:p>
        </w:tc>
        <w:tc>
          <w:tcPr>
            <w:tcW w:w="1494" w:type="dxa"/>
            <w:tcMar>
              <w:left w:w="43" w:type="dxa"/>
              <w:right w:w="43" w:type="dxa"/>
            </w:tcMar>
            <w:vAlign w:val="center"/>
          </w:tcPr>
          <w:p w14:paraId="5EE6E0B2" w14:textId="349FE8C2" w:rsidR="00DA4887" w:rsidRPr="00F2214E" w:rsidRDefault="00DA4887" w:rsidP="00DA4887">
            <w:pPr>
              <w:snapToGrid w:val="0"/>
              <w:rPr>
                <w:rFonts w:cs="Arial"/>
                <w:color w:val="000000" w:themeColor="text1"/>
                <w:sz w:val="20"/>
                <w:szCs w:val="20"/>
              </w:rPr>
            </w:pPr>
            <w:r w:rsidRPr="00F2214E">
              <w:rPr>
                <w:rFonts w:cs="Arial"/>
                <w:color w:val="000000" w:themeColor="text1"/>
                <w:sz w:val="20"/>
                <w:szCs w:val="20"/>
              </w:rPr>
              <w:t>Business Understanding,</w:t>
            </w:r>
          </w:p>
          <w:p w14:paraId="41674C8F" w14:textId="5A46F483" w:rsidR="00DA4887" w:rsidRPr="004B6FCE" w:rsidRDefault="00DA4887" w:rsidP="00DA4887">
            <w:pPr>
              <w:snapToGrid w:val="0"/>
              <w:rPr>
                <w:rFonts w:cs="Arial"/>
                <w:sz w:val="20"/>
                <w:szCs w:val="20"/>
              </w:rPr>
            </w:pPr>
            <w:r w:rsidRPr="00F2214E">
              <w:rPr>
                <w:rFonts w:cs="Arial"/>
                <w:color w:val="000000" w:themeColor="text1"/>
                <w:sz w:val="20"/>
                <w:szCs w:val="20"/>
              </w:rPr>
              <w:t>Project Management, QMS Knowledge</w:t>
            </w:r>
          </w:p>
        </w:tc>
        <w:tc>
          <w:tcPr>
            <w:tcW w:w="1206" w:type="dxa"/>
            <w:tcMar>
              <w:left w:w="43" w:type="dxa"/>
              <w:right w:w="43" w:type="dxa"/>
            </w:tcMar>
            <w:vAlign w:val="center"/>
          </w:tcPr>
          <w:p w14:paraId="32F0E703" w14:textId="7A491A24" w:rsidR="00DA4887" w:rsidRPr="004B6FCE" w:rsidRDefault="00DA4887" w:rsidP="00DA4887">
            <w:pPr>
              <w:snapToGrid w:val="0"/>
              <w:rPr>
                <w:rFonts w:cs="Arial"/>
                <w:sz w:val="20"/>
                <w:szCs w:val="20"/>
              </w:rPr>
            </w:pPr>
            <w:r>
              <w:rPr>
                <w:rFonts w:cs="Arial"/>
                <w:color w:val="000000" w:themeColor="text1"/>
                <w:sz w:val="20"/>
                <w:szCs w:val="20"/>
              </w:rPr>
              <w:t xml:space="preserve">5 </w:t>
            </w:r>
            <w:proofErr w:type="spellStart"/>
            <w:r>
              <w:rPr>
                <w:rFonts w:cs="Arial"/>
                <w:color w:val="000000" w:themeColor="text1"/>
                <w:sz w:val="20"/>
                <w:szCs w:val="20"/>
              </w:rPr>
              <w:t>jul</w:t>
            </w:r>
            <w:proofErr w:type="spellEnd"/>
            <w:r>
              <w:rPr>
                <w:rFonts w:cs="Arial"/>
                <w:color w:val="000000" w:themeColor="text1"/>
                <w:sz w:val="20"/>
                <w:szCs w:val="20"/>
              </w:rPr>
              <w:t xml:space="preserve"> 2021</w:t>
            </w:r>
          </w:p>
        </w:tc>
        <w:tc>
          <w:tcPr>
            <w:tcW w:w="1080" w:type="dxa"/>
            <w:tcMar>
              <w:left w:w="43" w:type="dxa"/>
              <w:right w:w="43" w:type="dxa"/>
            </w:tcMar>
            <w:vAlign w:val="center"/>
          </w:tcPr>
          <w:p w14:paraId="5EDB287E" w14:textId="1C5B1EB7" w:rsidR="00DA4887" w:rsidRPr="004B6FCE" w:rsidRDefault="00DA4887" w:rsidP="00DA4887">
            <w:pPr>
              <w:snapToGrid w:val="0"/>
              <w:rPr>
                <w:rFonts w:cs="Arial"/>
                <w:sz w:val="20"/>
                <w:szCs w:val="20"/>
              </w:rPr>
            </w:pPr>
            <w:r w:rsidRPr="00F2214E">
              <w:rPr>
                <w:rFonts w:cs="Arial"/>
                <w:color w:val="000000" w:themeColor="text1"/>
                <w:sz w:val="20"/>
                <w:szCs w:val="20"/>
              </w:rPr>
              <w:t>2Hrs</w:t>
            </w:r>
          </w:p>
        </w:tc>
      </w:tr>
      <w:tr w:rsidR="00DA4887" w:rsidRPr="004B6FCE" w14:paraId="25396A07" w14:textId="77777777" w:rsidTr="00F9408D">
        <w:trPr>
          <w:cantSplit/>
          <w:trHeight w:val="483"/>
        </w:trPr>
        <w:tc>
          <w:tcPr>
            <w:tcW w:w="1065" w:type="dxa"/>
            <w:tcMar>
              <w:left w:w="43" w:type="dxa"/>
              <w:right w:w="43" w:type="dxa"/>
            </w:tcMar>
            <w:vAlign w:val="center"/>
          </w:tcPr>
          <w:p w14:paraId="4C26F744" w14:textId="1432E56E" w:rsidR="00DA4887" w:rsidRPr="004B6FCE" w:rsidRDefault="00DA4887" w:rsidP="00DA4887">
            <w:pPr>
              <w:snapToGrid w:val="0"/>
              <w:rPr>
                <w:rFonts w:cs="Arial"/>
                <w:sz w:val="20"/>
                <w:szCs w:val="20"/>
              </w:rPr>
            </w:pPr>
            <w:r w:rsidRPr="00F2214E">
              <w:rPr>
                <w:rFonts w:cs="Arial"/>
                <w:color w:val="000000" w:themeColor="text1"/>
                <w:sz w:val="20"/>
                <w:szCs w:val="20"/>
              </w:rPr>
              <w:t>Project Planning</w:t>
            </w:r>
          </w:p>
        </w:tc>
        <w:tc>
          <w:tcPr>
            <w:tcW w:w="1112" w:type="dxa"/>
            <w:tcMar>
              <w:left w:w="43" w:type="dxa"/>
              <w:right w:w="43" w:type="dxa"/>
            </w:tcMar>
            <w:vAlign w:val="center"/>
          </w:tcPr>
          <w:p w14:paraId="0DE8B97B" w14:textId="7F986395" w:rsidR="00DA4887" w:rsidRPr="004B6FCE" w:rsidRDefault="00DA4887" w:rsidP="00DA4887">
            <w:pPr>
              <w:snapToGrid w:val="0"/>
              <w:rPr>
                <w:rFonts w:cs="Arial"/>
                <w:sz w:val="20"/>
                <w:szCs w:val="20"/>
              </w:rPr>
            </w:pPr>
            <w:r w:rsidRPr="00F2214E">
              <w:rPr>
                <w:rFonts w:cs="Arial"/>
                <w:color w:val="000000" w:themeColor="text1"/>
                <w:sz w:val="20"/>
                <w:szCs w:val="20"/>
              </w:rPr>
              <w:t>Project Plan &amp; Tailoring Process</w:t>
            </w:r>
          </w:p>
        </w:tc>
        <w:tc>
          <w:tcPr>
            <w:tcW w:w="1693" w:type="dxa"/>
            <w:tcMar>
              <w:left w:w="43" w:type="dxa"/>
              <w:right w:w="43" w:type="dxa"/>
            </w:tcMar>
            <w:vAlign w:val="center"/>
          </w:tcPr>
          <w:p w14:paraId="34206BFE" w14:textId="143134EE" w:rsidR="00DA4887" w:rsidRPr="004B6FCE" w:rsidRDefault="00DA4887" w:rsidP="00DA4887">
            <w:pPr>
              <w:snapToGrid w:val="0"/>
              <w:rPr>
                <w:rFonts w:cs="Arial"/>
                <w:sz w:val="20"/>
                <w:szCs w:val="20"/>
              </w:rPr>
            </w:pPr>
            <w:r w:rsidRPr="00F2214E">
              <w:rPr>
                <w:rFonts w:cs="Arial"/>
                <w:color w:val="000000" w:themeColor="text1"/>
                <w:sz w:val="20"/>
                <w:szCs w:val="20"/>
              </w:rPr>
              <w:t>All proposed business processes</w:t>
            </w:r>
          </w:p>
        </w:tc>
        <w:tc>
          <w:tcPr>
            <w:tcW w:w="1440" w:type="dxa"/>
            <w:tcMar>
              <w:left w:w="43" w:type="dxa"/>
              <w:right w:w="43" w:type="dxa"/>
            </w:tcMar>
            <w:vAlign w:val="center"/>
          </w:tcPr>
          <w:p w14:paraId="5ADBAD9D" w14:textId="3EC85438" w:rsidR="00DA4887" w:rsidRPr="004B6FCE" w:rsidRDefault="00DA4887" w:rsidP="00DA4887">
            <w:pPr>
              <w:snapToGrid w:val="0"/>
              <w:rPr>
                <w:rFonts w:cs="Arial"/>
                <w:sz w:val="20"/>
                <w:szCs w:val="20"/>
              </w:rPr>
            </w:pPr>
            <w:r w:rsidRPr="00F2214E">
              <w:rPr>
                <w:rFonts w:cs="Arial"/>
                <w:color w:val="000000" w:themeColor="text1"/>
                <w:sz w:val="20"/>
                <w:szCs w:val="20"/>
              </w:rPr>
              <w:t>One-to-One</w:t>
            </w:r>
          </w:p>
        </w:tc>
        <w:tc>
          <w:tcPr>
            <w:tcW w:w="1494" w:type="dxa"/>
            <w:tcMar>
              <w:left w:w="43" w:type="dxa"/>
              <w:right w:w="43" w:type="dxa"/>
            </w:tcMar>
            <w:vAlign w:val="center"/>
          </w:tcPr>
          <w:p w14:paraId="38A03EAC" w14:textId="36BF9DBE" w:rsidR="00DA4887" w:rsidRPr="004B6FCE" w:rsidRDefault="00DA4887" w:rsidP="00DA4887">
            <w:pPr>
              <w:snapToGrid w:val="0"/>
              <w:rPr>
                <w:rFonts w:cs="Arial"/>
                <w:sz w:val="20"/>
                <w:szCs w:val="20"/>
              </w:rPr>
            </w:pPr>
            <w:r w:rsidRPr="00F2214E">
              <w:rPr>
                <w:rFonts w:cs="Arial"/>
                <w:color w:val="000000" w:themeColor="text1"/>
                <w:sz w:val="20"/>
                <w:szCs w:val="20"/>
              </w:rPr>
              <w:t>Business Understanding, Project Management, QA &amp; QMS Knowledge</w:t>
            </w:r>
          </w:p>
        </w:tc>
        <w:tc>
          <w:tcPr>
            <w:tcW w:w="1206" w:type="dxa"/>
            <w:tcMar>
              <w:left w:w="43" w:type="dxa"/>
              <w:right w:w="43" w:type="dxa"/>
            </w:tcMar>
            <w:vAlign w:val="center"/>
          </w:tcPr>
          <w:p w14:paraId="76910FC4" w14:textId="0B536E64" w:rsidR="00DA4887" w:rsidRPr="004B6FCE" w:rsidRDefault="00DA4887" w:rsidP="00DA4887">
            <w:pPr>
              <w:snapToGrid w:val="0"/>
              <w:rPr>
                <w:rFonts w:cs="Arial"/>
                <w:sz w:val="20"/>
                <w:szCs w:val="20"/>
              </w:rPr>
            </w:pPr>
            <w:r>
              <w:rPr>
                <w:rFonts w:cs="Arial"/>
                <w:sz w:val="20"/>
                <w:szCs w:val="20"/>
              </w:rPr>
              <w:t xml:space="preserve">5 </w:t>
            </w:r>
            <w:proofErr w:type="spellStart"/>
            <w:r>
              <w:rPr>
                <w:rFonts w:cs="Arial"/>
                <w:sz w:val="20"/>
                <w:szCs w:val="20"/>
              </w:rPr>
              <w:t>jul</w:t>
            </w:r>
            <w:proofErr w:type="spellEnd"/>
            <w:r>
              <w:rPr>
                <w:rFonts w:cs="Arial"/>
                <w:sz w:val="20"/>
                <w:szCs w:val="20"/>
              </w:rPr>
              <w:t xml:space="preserve"> 2021</w:t>
            </w:r>
          </w:p>
        </w:tc>
        <w:tc>
          <w:tcPr>
            <w:tcW w:w="1080" w:type="dxa"/>
            <w:tcMar>
              <w:left w:w="43" w:type="dxa"/>
              <w:right w:w="43" w:type="dxa"/>
            </w:tcMar>
            <w:vAlign w:val="center"/>
          </w:tcPr>
          <w:p w14:paraId="3616D6C1" w14:textId="76EB6FA1" w:rsidR="00DA4887" w:rsidRPr="004B6FCE" w:rsidRDefault="00DA4887" w:rsidP="00DA4887">
            <w:pPr>
              <w:snapToGrid w:val="0"/>
              <w:rPr>
                <w:rFonts w:cs="Arial"/>
                <w:sz w:val="20"/>
                <w:szCs w:val="20"/>
              </w:rPr>
            </w:pPr>
            <w:r w:rsidRPr="00F2214E">
              <w:rPr>
                <w:rFonts w:cs="Arial"/>
                <w:color w:val="000000" w:themeColor="text1"/>
                <w:sz w:val="20"/>
                <w:szCs w:val="20"/>
              </w:rPr>
              <w:t>2Hrs.</w:t>
            </w:r>
          </w:p>
        </w:tc>
      </w:tr>
      <w:tr w:rsidR="00DA4887" w:rsidRPr="004B6FCE" w14:paraId="02870A4D" w14:textId="77777777" w:rsidTr="00F9408D">
        <w:trPr>
          <w:cantSplit/>
          <w:trHeight w:val="483"/>
        </w:trPr>
        <w:tc>
          <w:tcPr>
            <w:tcW w:w="1065" w:type="dxa"/>
            <w:tcMar>
              <w:left w:w="43" w:type="dxa"/>
              <w:right w:w="43" w:type="dxa"/>
            </w:tcMar>
            <w:vAlign w:val="center"/>
          </w:tcPr>
          <w:p w14:paraId="7C506C60" w14:textId="33543742" w:rsidR="00DA4887" w:rsidRPr="00F2214E" w:rsidRDefault="00DA4887" w:rsidP="00DA4887">
            <w:pPr>
              <w:snapToGrid w:val="0"/>
              <w:rPr>
                <w:rFonts w:cs="Arial"/>
                <w:color w:val="000000" w:themeColor="text1"/>
                <w:sz w:val="20"/>
                <w:szCs w:val="20"/>
              </w:rPr>
            </w:pPr>
            <w:r w:rsidRPr="00F2214E">
              <w:rPr>
                <w:rFonts w:cs="Arial"/>
                <w:color w:val="000000" w:themeColor="text1"/>
                <w:sz w:val="20"/>
                <w:szCs w:val="20"/>
              </w:rPr>
              <w:t>Requirement Analysis</w:t>
            </w:r>
          </w:p>
        </w:tc>
        <w:tc>
          <w:tcPr>
            <w:tcW w:w="1112" w:type="dxa"/>
            <w:tcMar>
              <w:left w:w="43" w:type="dxa"/>
              <w:right w:w="43" w:type="dxa"/>
            </w:tcMar>
            <w:vAlign w:val="center"/>
          </w:tcPr>
          <w:p w14:paraId="345A9A48" w14:textId="40D8BBD0" w:rsidR="00DA4887" w:rsidRPr="00F2214E" w:rsidRDefault="00DA4887" w:rsidP="00DA4887">
            <w:pPr>
              <w:snapToGrid w:val="0"/>
              <w:rPr>
                <w:rFonts w:cs="Arial"/>
                <w:color w:val="000000" w:themeColor="text1"/>
                <w:sz w:val="20"/>
                <w:szCs w:val="20"/>
              </w:rPr>
            </w:pPr>
            <w:r w:rsidRPr="00F2214E">
              <w:rPr>
                <w:rFonts w:cs="Arial"/>
                <w:color w:val="000000" w:themeColor="text1"/>
                <w:sz w:val="20"/>
                <w:szCs w:val="20"/>
              </w:rPr>
              <w:t>SRS</w:t>
            </w:r>
          </w:p>
        </w:tc>
        <w:tc>
          <w:tcPr>
            <w:tcW w:w="1693" w:type="dxa"/>
            <w:tcMar>
              <w:left w:w="43" w:type="dxa"/>
              <w:right w:w="43" w:type="dxa"/>
            </w:tcMar>
            <w:vAlign w:val="center"/>
          </w:tcPr>
          <w:p w14:paraId="12DD9C4B" w14:textId="55A9F66C" w:rsidR="00DA4887" w:rsidRPr="00F2214E" w:rsidRDefault="00DA4887" w:rsidP="00DA4887">
            <w:pPr>
              <w:snapToGrid w:val="0"/>
              <w:rPr>
                <w:rFonts w:cs="Arial"/>
                <w:color w:val="000000" w:themeColor="text1"/>
                <w:sz w:val="20"/>
                <w:szCs w:val="20"/>
              </w:rPr>
            </w:pPr>
            <w:r w:rsidRPr="00F2214E">
              <w:rPr>
                <w:rFonts w:cs="Arial"/>
                <w:color w:val="000000" w:themeColor="text1"/>
                <w:sz w:val="20"/>
                <w:szCs w:val="20"/>
              </w:rPr>
              <w:t>All proposed business processes are covered</w:t>
            </w:r>
          </w:p>
        </w:tc>
        <w:tc>
          <w:tcPr>
            <w:tcW w:w="1440" w:type="dxa"/>
            <w:tcMar>
              <w:left w:w="43" w:type="dxa"/>
              <w:right w:w="43" w:type="dxa"/>
            </w:tcMar>
            <w:vAlign w:val="center"/>
          </w:tcPr>
          <w:p w14:paraId="5AC19E72" w14:textId="745F8198" w:rsidR="00DA4887" w:rsidRPr="00F2214E" w:rsidRDefault="00DA4887" w:rsidP="00DA4887">
            <w:pPr>
              <w:snapToGrid w:val="0"/>
              <w:rPr>
                <w:rFonts w:cs="Arial"/>
                <w:color w:val="000000" w:themeColor="text1"/>
                <w:sz w:val="20"/>
                <w:szCs w:val="20"/>
              </w:rPr>
            </w:pPr>
            <w:r w:rsidRPr="00F2214E">
              <w:rPr>
                <w:rFonts w:cs="Arial"/>
                <w:color w:val="000000" w:themeColor="text1"/>
                <w:sz w:val="20"/>
                <w:szCs w:val="20"/>
              </w:rPr>
              <w:t>One-to-One</w:t>
            </w:r>
          </w:p>
        </w:tc>
        <w:tc>
          <w:tcPr>
            <w:tcW w:w="1494" w:type="dxa"/>
            <w:tcMar>
              <w:left w:w="43" w:type="dxa"/>
              <w:right w:w="43" w:type="dxa"/>
            </w:tcMar>
            <w:vAlign w:val="center"/>
          </w:tcPr>
          <w:p w14:paraId="0EFBA7CC" w14:textId="62F9EAD5" w:rsidR="00DA4887" w:rsidRPr="00F2214E" w:rsidRDefault="00DA4887" w:rsidP="00DA4887">
            <w:pPr>
              <w:snapToGrid w:val="0"/>
              <w:rPr>
                <w:rFonts w:cs="Arial"/>
                <w:color w:val="000000" w:themeColor="text1"/>
                <w:sz w:val="20"/>
                <w:szCs w:val="20"/>
              </w:rPr>
            </w:pPr>
          </w:p>
          <w:p w14:paraId="50E853E7" w14:textId="70743FC7" w:rsidR="00DA4887" w:rsidRPr="00F2214E" w:rsidRDefault="00DA4887" w:rsidP="00DA4887">
            <w:pPr>
              <w:snapToGrid w:val="0"/>
              <w:rPr>
                <w:rFonts w:cs="Arial"/>
                <w:color w:val="000000" w:themeColor="text1"/>
                <w:sz w:val="20"/>
                <w:szCs w:val="20"/>
              </w:rPr>
            </w:pPr>
            <w:r w:rsidRPr="00F2214E">
              <w:rPr>
                <w:rFonts w:cs="Arial"/>
                <w:color w:val="000000" w:themeColor="text1"/>
                <w:sz w:val="20"/>
                <w:szCs w:val="20"/>
              </w:rPr>
              <w:t xml:space="preserve">Business Understanding, UML </w:t>
            </w:r>
            <w:r>
              <w:rPr>
                <w:rFonts w:cs="Arial"/>
                <w:color w:val="000000" w:themeColor="text1"/>
                <w:sz w:val="20"/>
                <w:szCs w:val="20"/>
              </w:rPr>
              <w:t>k</w:t>
            </w:r>
            <w:r w:rsidRPr="00F2214E">
              <w:rPr>
                <w:rFonts w:cs="Arial"/>
                <w:color w:val="000000" w:themeColor="text1"/>
                <w:sz w:val="20"/>
                <w:szCs w:val="20"/>
              </w:rPr>
              <w:t>nowledge</w:t>
            </w:r>
          </w:p>
        </w:tc>
        <w:tc>
          <w:tcPr>
            <w:tcW w:w="1206" w:type="dxa"/>
            <w:tcMar>
              <w:left w:w="43" w:type="dxa"/>
              <w:right w:w="43" w:type="dxa"/>
            </w:tcMar>
            <w:vAlign w:val="center"/>
          </w:tcPr>
          <w:p w14:paraId="7BE7B29C" w14:textId="3F786785" w:rsidR="00DA4887" w:rsidRDefault="00E4730C" w:rsidP="00DA4887">
            <w:pPr>
              <w:snapToGrid w:val="0"/>
              <w:rPr>
                <w:rFonts w:cs="Arial"/>
                <w:sz w:val="20"/>
                <w:szCs w:val="20"/>
              </w:rPr>
            </w:pPr>
            <w:r w:rsidRPr="00E4730C">
              <w:rPr>
                <w:rFonts w:cs="Arial"/>
                <w:sz w:val="20"/>
                <w:szCs w:val="20"/>
                <w:highlight w:val="yellow"/>
              </w:rPr>
              <w:t>&lt;Date&gt;</w:t>
            </w:r>
          </w:p>
        </w:tc>
        <w:tc>
          <w:tcPr>
            <w:tcW w:w="1080" w:type="dxa"/>
            <w:tcMar>
              <w:left w:w="43" w:type="dxa"/>
              <w:right w:w="43" w:type="dxa"/>
            </w:tcMar>
            <w:vAlign w:val="center"/>
          </w:tcPr>
          <w:p w14:paraId="02BC07E2" w14:textId="0CC0FEC1" w:rsidR="00DA4887" w:rsidRPr="00F2214E" w:rsidRDefault="00DA4887" w:rsidP="00DA4887">
            <w:pPr>
              <w:snapToGrid w:val="0"/>
              <w:rPr>
                <w:rFonts w:cs="Arial"/>
                <w:color w:val="000000" w:themeColor="text1"/>
                <w:sz w:val="20"/>
                <w:szCs w:val="20"/>
              </w:rPr>
            </w:pPr>
            <w:r w:rsidRPr="00473EE8">
              <w:rPr>
                <w:rFonts w:cs="Arial"/>
                <w:color w:val="000000" w:themeColor="text1"/>
                <w:sz w:val="20"/>
                <w:szCs w:val="20"/>
              </w:rPr>
              <w:t>2Hrs</w:t>
            </w:r>
          </w:p>
        </w:tc>
      </w:tr>
      <w:tr w:rsidR="00E4730C" w:rsidRPr="004B6FCE" w14:paraId="618ACF1D" w14:textId="77777777" w:rsidTr="00F27770">
        <w:trPr>
          <w:cantSplit/>
          <w:trHeight w:val="483"/>
        </w:trPr>
        <w:tc>
          <w:tcPr>
            <w:tcW w:w="1065" w:type="dxa"/>
            <w:tcMar>
              <w:left w:w="43" w:type="dxa"/>
              <w:right w:w="43" w:type="dxa"/>
            </w:tcMar>
            <w:vAlign w:val="center"/>
          </w:tcPr>
          <w:p w14:paraId="3CC41EF2" w14:textId="3FD8F084" w:rsidR="00E4730C" w:rsidRDefault="00E4730C" w:rsidP="00E4730C">
            <w:pPr>
              <w:snapToGrid w:val="0"/>
              <w:rPr>
                <w:rFonts w:cs="Arial"/>
                <w:color w:val="000000" w:themeColor="text1"/>
                <w:sz w:val="20"/>
                <w:szCs w:val="20"/>
              </w:rPr>
            </w:pPr>
            <w:r w:rsidRPr="00F2214E">
              <w:rPr>
                <w:rFonts w:cs="Arial"/>
                <w:color w:val="000000" w:themeColor="text1"/>
                <w:sz w:val="20"/>
                <w:szCs w:val="20"/>
              </w:rPr>
              <w:t>Design</w:t>
            </w:r>
          </w:p>
        </w:tc>
        <w:tc>
          <w:tcPr>
            <w:tcW w:w="1112" w:type="dxa"/>
            <w:tcMar>
              <w:left w:w="43" w:type="dxa"/>
              <w:right w:w="43" w:type="dxa"/>
            </w:tcMar>
            <w:vAlign w:val="center"/>
          </w:tcPr>
          <w:p w14:paraId="008FDC10" w14:textId="77777777" w:rsidR="00E4730C" w:rsidRPr="00F2214E" w:rsidRDefault="00E4730C" w:rsidP="00E4730C">
            <w:pPr>
              <w:snapToGrid w:val="0"/>
              <w:jc w:val="center"/>
              <w:rPr>
                <w:rFonts w:cs="Arial"/>
                <w:color w:val="000000" w:themeColor="text1"/>
                <w:sz w:val="20"/>
                <w:szCs w:val="20"/>
              </w:rPr>
            </w:pPr>
            <w:r w:rsidRPr="00F2214E">
              <w:rPr>
                <w:rFonts w:cs="Arial"/>
                <w:color w:val="000000" w:themeColor="text1"/>
                <w:sz w:val="20"/>
                <w:szCs w:val="20"/>
              </w:rPr>
              <w:t>Detailed Design Document (DLD)</w:t>
            </w:r>
          </w:p>
          <w:p w14:paraId="4AE40FE4" w14:textId="29F9F8B4" w:rsidR="00E4730C" w:rsidRPr="00F2214E" w:rsidRDefault="00E4730C" w:rsidP="00E4730C">
            <w:pPr>
              <w:snapToGrid w:val="0"/>
              <w:rPr>
                <w:rFonts w:cs="Arial"/>
                <w:color w:val="000000" w:themeColor="text1"/>
                <w:sz w:val="20"/>
                <w:szCs w:val="20"/>
              </w:rPr>
            </w:pPr>
            <w:r w:rsidRPr="00F2214E">
              <w:rPr>
                <w:rFonts w:cs="Arial"/>
                <w:color w:val="000000" w:themeColor="text1"/>
                <w:sz w:val="20"/>
                <w:szCs w:val="20"/>
              </w:rPr>
              <w:t>Use Cases</w:t>
            </w:r>
          </w:p>
        </w:tc>
        <w:tc>
          <w:tcPr>
            <w:tcW w:w="1693" w:type="dxa"/>
            <w:tcMar>
              <w:left w:w="43" w:type="dxa"/>
              <w:right w:w="43" w:type="dxa"/>
            </w:tcMar>
            <w:vAlign w:val="center"/>
          </w:tcPr>
          <w:p w14:paraId="2A427FD6" w14:textId="75C6CF48" w:rsidR="00E4730C" w:rsidRPr="00F2214E" w:rsidRDefault="00E4730C" w:rsidP="00E4730C">
            <w:pPr>
              <w:snapToGrid w:val="0"/>
              <w:rPr>
                <w:rFonts w:cs="Arial"/>
                <w:color w:val="000000" w:themeColor="text1"/>
                <w:sz w:val="20"/>
                <w:szCs w:val="20"/>
              </w:rPr>
            </w:pPr>
            <w:r w:rsidRPr="00F2214E">
              <w:rPr>
                <w:rFonts w:cs="Arial"/>
                <w:color w:val="000000" w:themeColor="text1"/>
                <w:sz w:val="20"/>
                <w:szCs w:val="20"/>
              </w:rPr>
              <w:t>All proposed business processes are covered</w:t>
            </w:r>
          </w:p>
        </w:tc>
        <w:tc>
          <w:tcPr>
            <w:tcW w:w="1440" w:type="dxa"/>
            <w:tcMar>
              <w:left w:w="43" w:type="dxa"/>
              <w:right w:w="43" w:type="dxa"/>
            </w:tcMar>
            <w:vAlign w:val="center"/>
          </w:tcPr>
          <w:p w14:paraId="542EFEB2" w14:textId="670AE3D8" w:rsidR="00E4730C" w:rsidRPr="00F2214E" w:rsidRDefault="00E4730C" w:rsidP="00E4730C">
            <w:pPr>
              <w:snapToGrid w:val="0"/>
              <w:rPr>
                <w:rFonts w:cs="Arial"/>
                <w:color w:val="000000" w:themeColor="text1"/>
                <w:sz w:val="20"/>
                <w:szCs w:val="20"/>
              </w:rPr>
            </w:pPr>
            <w:r w:rsidRPr="00F2214E">
              <w:rPr>
                <w:rFonts w:cs="Arial"/>
                <w:color w:val="000000" w:themeColor="text1"/>
                <w:sz w:val="20"/>
                <w:szCs w:val="20"/>
              </w:rPr>
              <w:t>One-to-One</w:t>
            </w:r>
          </w:p>
        </w:tc>
        <w:tc>
          <w:tcPr>
            <w:tcW w:w="1494" w:type="dxa"/>
            <w:tcMar>
              <w:left w:w="43" w:type="dxa"/>
              <w:right w:w="43" w:type="dxa"/>
            </w:tcMar>
            <w:vAlign w:val="center"/>
          </w:tcPr>
          <w:p w14:paraId="27D3C03E" w14:textId="77777777" w:rsidR="00E4730C" w:rsidRPr="00F2214E" w:rsidRDefault="00E4730C" w:rsidP="00E4730C">
            <w:pPr>
              <w:snapToGrid w:val="0"/>
              <w:rPr>
                <w:rFonts w:cs="Arial"/>
                <w:color w:val="000000" w:themeColor="text1"/>
                <w:sz w:val="20"/>
                <w:szCs w:val="20"/>
              </w:rPr>
            </w:pPr>
            <w:r w:rsidRPr="00F2214E">
              <w:rPr>
                <w:rFonts w:cs="Arial"/>
                <w:color w:val="000000" w:themeColor="text1"/>
                <w:sz w:val="20"/>
                <w:szCs w:val="20"/>
              </w:rPr>
              <w:t>Architect</w:t>
            </w:r>
            <w:proofErr w:type="gramStart"/>
            <w:r w:rsidRPr="00F2214E">
              <w:rPr>
                <w:rFonts w:cs="Arial"/>
                <w:color w:val="000000" w:themeColor="text1"/>
                <w:sz w:val="20"/>
                <w:szCs w:val="20"/>
              </w:rPr>
              <w:t>/  Business</w:t>
            </w:r>
            <w:proofErr w:type="gramEnd"/>
            <w:r w:rsidRPr="00F2214E">
              <w:rPr>
                <w:rFonts w:cs="Arial"/>
                <w:color w:val="000000" w:themeColor="text1"/>
                <w:sz w:val="20"/>
                <w:szCs w:val="20"/>
              </w:rPr>
              <w:t xml:space="preserve"> Understanding,</w:t>
            </w:r>
          </w:p>
          <w:p w14:paraId="29EDD738" w14:textId="0182DE26" w:rsidR="00E4730C" w:rsidRPr="00F2214E" w:rsidRDefault="00E4730C" w:rsidP="00E4730C">
            <w:pPr>
              <w:snapToGrid w:val="0"/>
              <w:rPr>
                <w:rFonts w:cs="Arial"/>
                <w:color w:val="000000" w:themeColor="text1"/>
                <w:sz w:val="20"/>
                <w:szCs w:val="20"/>
              </w:rPr>
            </w:pPr>
            <w:r w:rsidRPr="00F2214E">
              <w:rPr>
                <w:rFonts w:cs="Arial"/>
                <w:color w:val="000000" w:themeColor="text1"/>
                <w:sz w:val="20"/>
                <w:szCs w:val="20"/>
              </w:rPr>
              <w:t>UML Knowledge</w:t>
            </w:r>
          </w:p>
        </w:tc>
        <w:tc>
          <w:tcPr>
            <w:tcW w:w="1206" w:type="dxa"/>
            <w:tcMar>
              <w:left w:w="43" w:type="dxa"/>
              <w:right w:w="43" w:type="dxa"/>
            </w:tcMar>
          </w:tcPr>
          <w:p w14:paraId="2466500B" w14:textId="5D44E8D1" w:rsidR="00E4730C" w:rsidRDefault="00E4730C" w:rsidP="00E4730C">
            <w:pPr>
              <w:snapToGrid w:val="0"/>
              <w:rPr>
                <w:rFonts w:cs="Arial"/>
                <w:sz w:val="20"/>
                <w:szCs w:val="20"/>
              </w:rPr>
            </w:pPr>
            <w:r w:rsidRPr="00D142A1">
              <w:rPr>
                <w:rFonts w:cs="Arial"/>
                <w:sz w:val="20"/>
                <w:szCs w:val="20"/>
                <w:highlight w:val="yellow"/>
              </w:rPr>
              <w:t>&lt;</w:t>
            </w:r>
            <w:r w:rsidR="002803F3">
              <w:rPr>
                <w:rFonts w:cs="Arial"/>
                <w:sz w:val="20"/>
                <w:szCs w:val="20"/>
              </w:rPr>
              <w:t>19-7-21</w:t>
            </w:r>
            <w:r w:rsidRPr="00D142A1">
              <w:rPr>
                <w:rFonts w:cs="Arial"/>
                <w:sz w:val="20"/>
                <w:szCs w:val="20"/>
                <w:highlight w:val="yellow"/>
              </w:rPr>
              <w:t>&gt;</w:t>
            </w:r>
          </w:p>
        </w:tc>
        <w:tc>
          <w:tcPr>
            <w:tcW w:w="1080" w:type="dxa"/>
            <w:tcMar>
              <w:left w:w="43" w:type="dxa"/>
              <w:right w:w="43" w:type="dxa"/>
            </w:tcMar>
            <w:vAlign w:val="center"/>
          </w:tcPr>
          <w:p w14:paraId="04198187" w14:textId="14910032" w:rsidR="00E4730C" w:rsidRPr="00F2214E" w:rsidRDefault="00E4730C" w:rsidP="00E4730C">
            <w:pPr>
              <w:snapToGrid w:val="0"/>
              <w:rPr>
                <w:rFonts w:cs="Arial"/>
                <w:color w:val="000000" w:themeColor="text1"/>
                <w:sz w:val="20"/>
                <w:szCs w:val="20"/>
              </w:rPr>
            </w:pPr>
            <w:r w:rsidRPr="00F2214E">
              <w:rPr>
                <w:rFonts w:cs="Arial"/>
                <w:color w:val="000000" w:themeColor="text1"/>
                <w:sz w:val="20"/>
                <w:szCs w:val="20"/>
              </w:rPr>
              <w:t>2Hrs</w:t>
            </w:r>
          </w:p>
        </w:tc>
      </w:tr>
      <w:tr w:rsidR="00E4730C" w:rsidRPr="004B6FCE" w14:paraId="78EC352B" w14:textId="77777777" w:rsidTr="00F27770">
        <w:trPr>
          <w:cantSplit/>
          <w:trHeight w:val="483"/>
        </w:trPr>
        <w:tc>
          <w:tcPr>
            <w:tcW w:w="1065" w:type="dxa"/>
            <w:tcMar>
              <w:left w:w="43" w:type="dxa"/>
              <w:right w:w="43" w:type="dxa"/>
            </w:tcMar>
            <w:vAlign w:val="center"/>
          </w:tcPr>
          <w:p w14:paraId="44393F9D" w14:textId="16034C20" w:rsidR="00E4730C" w:rsidRDefault="00E4730C" w:rsidP="00E4730C">
            <w:pPr>
              <w:snapToGrid w:val="0"/>
              <w:rPr>
                <w:rFonts w:cs="Arial"/>
                <w:color w:val="000000" w:themeColor="text1"/>
                <w:sz w:val="20"/>
                <w:szCs w:val="20"/>
              </w:rPr>
            </w:pPr>
            <w:r w:rsidRPr="00F2214E">
              <w:rPr>
                <w:rFonts w:cs="Arial"/>
                <w:color w:val="000000" w:themeColor="text1"/>
                <w:sz w:val="20"/>
                <w:szCs w:val="20"/>
              </w:rPr>
              <w:t>Development</w:t>
            </w:r>
          </w:p>
        </w:tc>
        <w:tc>
          <w:tcPr>
            <w:tcW w:w="1112" w:type="dxa"/>
            <w:tcMar>
              <w:left w:w="43" w:type="dxa"/>
              <w:right w:w="43" w:type="dxa"/>
            </w:tcMar>
            <w:vAlign w:val="center"/>
          </w:tcPr>
          <w:p w14:paraId="634A49B7" w14:textId="178C37CD" w:rsidR="00E4730C" w:rsidRPr="00F2214E" w:rsidRDefault="00E4730C" w:rsidP="00E4730C">
            <w:pPr>
              <w:snapToGrid w:val="0"/>
              <w:rPr>
                <w:rFonts w:cs="Arial"/>
                <w:color w:val="000000" w:themeColor="text1"/>
                <w:sz w:val="20"/>
                <w:szCs w:val="20"/>
              </w:rPr>
            </w:pPr>
            <w:r w:rsidRPr="00F2214E">
              <w:rPr>
                <w:rFonts w:cs="Arial"/>
                <w:color w:val="000000" w:themeColor="text1"/>
                <w:sz w:val="20"/>
                <w:szCs w:val="20"/>
              </w:rPr>
              <w:t>Module construction (coding)</w:t>
            </w:r>
          </w:p>
        </w:tc>
        <w:tc>
          <w:tcPr>
            <w:tcW w:w="1693" w:type="dxa"/>
            <w:tcMar>
              <w:left w:w="43" w:type="dxa"/>
              <w:right w:w="43" w:type="dxa"/>
            </w:tcMar>
            <w:vAlign w:val="center"/>
          </w:tcPr>
          <w:p w14:paraId="33FAEFF6" w14:textId="79457495" w:rsidR="00E4730C" w:rsidRPr="00F2214E" w:rsidRDefault="00E4730C" w:rsidP="00E4730C">
            <w:pPr>
              <w:snapToGrid w:val="0"/>
              <w:rPr>
                <w:rFonts w:cs="Arial"/>
                <w:color w:val="000000" w:themeColor="text1"/>
                <w:sz w:val="20"/>
                <w:szCs w:val="20"/>
              </w:rPr>
            </w:pPr>
            <w:r w:rsidRPr="00F2214E">
              <w:rPr>
                <w:rFonts w:cs="Arial"/>
                <w:color w:val="000000" w:themeColor="text1"/>
                <w:sz w:val="20"/>
                <w:szCs w:val="20"/>
              </w:rPr>
              <w:t>All proposed business processes are covered according to LLD</w:t>
            </w:r>
          </w:p>
        </w:tc>
        <w:tc>
          <w:tcPr>
            <w:tcW w:w="1440" w:type="dxa"/>
            <w:tcMar>
              <w:left w:w="43" w:type="dxa"/>
              <w:right w:w="43" w:type="dxa"/>
            </w:tcMar>
            <w:vAlign w:val="center"/>
          </w:tcPr>
          <w:p w14:paraId="3CD47B39" w14:textId="78967269" w:rsidR="00E4730C" w:rsidRPr="00F2214E" w:rsidRDefault="00E4730C" w:rsidP="00E4730C">
            <w:pPr>
              <w:snapToGrid w:val="0"/>
              <w:rPr>
                <w:rFonts w:cs="Arial"/>
                <w:color w:val="000000" w:themeColor="text1"/>
                <w:sz w:val="20"/>
                <w:szCs w:val="20"/>
              </w:rPr>
            </w:pPr>
            <w:r w:rsidRPr="00F2214E">
              <w:rPr>
                <w:rFonts w:cs="Arial"/>
                <w:color w:val="000000" w:themeColor="text1"/>
                <w:sz w:val="20"/>
                <w:szCs w:val="20"/>
              </w:rPr>
              <w:t>One-to-One</w:t>
            </w:r>
          </w:p>
        </w:tc>
        <w:tc>
          <w:tcPr>
            <w:tcW w:w="1494" w:type="dxa"/>
            <w:tcMar>
              <w:left w:w="43" w:type="dxa"/>
              <w:right w:w="43" w:type="dxa"/>
            </w:tcMar>
            <w:vAlign w:val="center"/>
          </w:tcPr>
          <w:p w14:paraId="3EB010C5" w14:textId="77777777" w:rsidR="00E4730C" w:rsidRPr="00F2214E" w:rsidRDefault="00E4730C" w:rsidP="00E4730C">
            <w:pPr>
              <w:snapToGrid w:val="0"/>
              <w:rPr>
                <w:rFonts w:cs="Arial"/>
                <w:color w:val="000000" w:themeColor="text1"/>
                <w:sz w:val="20"/>
                <w:szCs w:val="20"/>
              </w:rPr>
            </w:pPr>
            <w:r w:rsidRPr="00F2214E">
              <w:rPr>
                <w:rFonts w:cs="Arial"/>
                <w:color w:val="000000" w:themeColor="text1"/>
                <w:sz w:val="20"/>
                <w:szCs w:val="20"/>
              </w:rPr>
              <w:t>Tech Lead</w:t>
            </w:r>
          </w:p>
          <w:p w14:paraId="3E87FECB" w14:textId="03801B54" w:rsidR="00E4730C" w:rsidRPr="00F2214E" w:rsidRDefault="00E4730C" w:rsidP="00E4730C">
            <w:pPr>
              <w:snapToGrid w:val="0"/>
              <w:rPr>
                <w:rFonts w:cs="Arial"/>
                <w:color w:val="000000" w:themeColor="text1"/>
                <w:sz w:val="20"/>
                <w:szCs w:val="20"/>
              </w:rPr>
            </w:pPr>
            <w:r w:rsidRPr="00F2214E">
              <w:rPr>
                <w:rFonts w:cs="Arial"/>
                <w:color w:val="000000" w:themeColor="text1"/>
                <w:sz w:val="20"/>
                <w:szCs w:val="20"/>
              </w:rPr>
              <w:t>System Design, Technical Knowledge on the tools used in development environment</w:t>
            </w:r>
          </w:p>
        </w:tc>
        <w:tc>
          <w:tcPr>
            <w:tcW w:w="1206" w:type="dxa"/>
            <w:tcMar>
              <w:left w:w="43" w:type="dxa"/>
              <w:right w:w="43" w:type="dxa"/>
            </w:tcMar>
          </w:tcPr>
          <w:p w14:paraId="0246775C" w14:textId="3267CB79" w:rsidR="00E4730C" w:rsidRDefault="00E4730C" w:rsidP="00E4730C">
            <w:pPr>
              <w:snapToGrid w:val="0"/>
              <w:rPr>
                <w:rFonts w:cs="Arial"/>
                <w:sz w:val="20"/>
                <w:szCs w:val="20"/>
              </w:rPr>
            </w:pPr>
            <w:r w:rsidRPr="00D142A1">
              <w:rPr>
                <w:rFonts w:cs="Arial"/>
                <w:sz w:val="20"/>
                <w:szCs w:val="20"/>
                <w:highlight w:val="yellow"/>
              </w:rPr>
              <w:t>&lt;</w:t>
            </w:r>
            <w:r w:rsidR="002803F3">
              <w:rPr>
                <w:rFonts w:cs="Arial"/>
                <w:sz w:val="20"/>
                <w:szCs w:val="20"/>
              </w:rPr>
              <w:t>8-7-21</w:t>
            </w:r>
            <w:r w:rsidRPr="00D142A1">
              <w:rPr>
                <w:rFonts w:cs="Arial"/>
                <w:sz w:val="20"/>
                <w:szCs w:val="20"/>
                <w:highlight w:val="yellow"/>
              </w:rPr>
              <w:t>&gt;</w:t>
            </w:r>
          </w:p>
        </w:tc>
        <w:tc>
          <w:tcPr>
            <w:tcW w:w="1080" w:type="dxa"/>
            <w:tcMar>
              <w:left w:w="43" w:type="dxa"/>
              <w:right w:w="43" w:type="dxa"/>
            </w:tcMar>
            <w:vAlign w:val="center"/>
          </w:tcPr>
          <w:p w14:paraId="645DAE15" w14:textId="64A51D1C" w:rsidR="00E4730C" w:rsidRPr="00F2214E" w:rsidRDefault="00E4730C" w:rsidP="00E4730C">
            <w:pPr>
              <w:snapToGrid w:val="0"/>
              <w:rPr>
                <w:rFonts w:cs="Arial"/>
                <w:color w:val="000000" w:themeColor="text1"/>
                <w:sz w:val="20"/>
                <w:szCs w:val="20"/>
              </w:rPr>
            </w:pPr>
            <w:r w:rsidRPr="00F2214E">
              <w:rPr>
                <w:rFonts w:cs="Arial"/>
                <w:color w:val="000000" w:themeColor="text1"/>
                <w:sz w:val="20"/>
                <w:szCs w:val="20"/>
              </w:rPr>
              <w:t>16Hrs</w:t>
            </w:r>
          </w:p>
        </w:tc>
      </w:tr>
      <w:tr w:rsidR="00E4730C" w:rsidRPr="004B6FCE" w14:paraId="4EF6FE34" w14:textId="77777777" w:rsidTr="00F27770">
        <w:trPr>
          <w:cantSplit/>
          <w:trHeight w:val="483"/>
        </w:trPr>
        <w:tc>
          <w:tcPr>
            <w:tcW w:w="1065" w:type="dxa"/>
            <w:tcMar>
              <w:left w:w="43" w:type="dxa"/>
              <w:right w:w="43" w:type="dxa"/>
            </w:tcMar>
            <w:vAlign w:val="center"/>
          </w:tcPr>
          <w:p w14:paraId="2EFEB40F" w14:textId="6A0345F6" w:rsidR="00E4730C" w:rsidRPr="00F2214E" w:rsidRDefault="00E4730C" w:rsidP="00E4730C">
            <w:pPr>
              <w:snapToGrid w:val="0"/>
              <w:rPr>
                <w:rFonts w:cs="Arial"/>
                <w:color w:val="000000" w:themeColor="text1"/>
                <w:sz w:val="20"/>
                <w:szCs w:val="20"/>
              </w:rPr>
            </w:pPr>
            <w:r w:rsidRPr="00F2214E">
              <w:rPr>
                <w:rFonts w:cs="Arial"/>
                <w:color w:val="000000" w:themeColor="text1"/>
                <w:sz w:val="20"/>
                <w:szCs w:val="20"/>
              </w:rPr>
              <w:lastRenderedPageBreak/>
              <w:t>Development</w:t>
            </w:r>
          </w:p>
        </w:tc>
        <w:tc>
          <w:tcPr>
            <w:tcW w:w="1112" w:type="dxa"/>
            <w:tcMar>
              <w:left w:w="43" w:type="dxa"/>
              <w:right w:w="43" w:type="dxa"/>
            </w:tcMar>
            <w:vAlign w:val="center"/>
          </w:tcPr>
          <w:p w14:paraId="7C4E7318" w14:textId="1A9FE8E1" w:rsidR="00E4730C" w:rsidRPr="00F2214E" w:rsidRDefault="00E4730C" w:rsidP="00E4730C">
            <w:pPr>
              <w:snapToGrid w:val="0"/>
              <w:rPr>
                <w:rFonts w:cs="Arial"/>
                <w:color w:val="000000" w:themeColor="text1"/>
                <w:sz w:val="20"/>
                <w:szCs w:val="20"/>
              </w:rPr>
            </w:pPr>
            <w:r w:rsidRPr="00F2214E">
              <w:rPr>
                <w:rFonts w:cs="Arial"/>
                <w:color w:val="000000" w:themeColor="text1"/>
                <w:sz w:val="20"/>
                <w:szCs w:val="20"/>
              </w:rPr>
              <w:t>Unit Testing</w:t>
            </w:r>
          </w:p>
        </w:tc>
        <w:tc>
          <w:tcPr>
            <w:tcW w:w="1693" w:type="dxa"/>
            <w:tcMar>
              <w:left w:w="43" w:type="dxa"/>
              <w:right w:w="43" w:type="dxa"/>
            </w:tcMar>
            <w:vAlign w:val="center"/>
          </w:tcPr>
          <w:p w14:paraId="68A26324" w14:textId="03B5B28B" w:rsidR="00E4730C" w:rsidRPr="00F2214E" w:rsidRDefault="00E4730C" w:rsidP="00E4730C">
            <w:pPr>
              <w:snapToGrid w:val="0"/>
              <w:rPr>
                <w:rFonts w:cs="Arial"/>
                <w:color w:val="000000" w:themeColor="text1"/>
                <w:sz w:val="20"/>
                <w:szCs w:val="20"/>
              </w:rPr>
            </w:pPr>
            <w:r w:rsidRPr="00F2214E">
              <w:rPr>
                <w:rFonts w:cs="Arial"/>
                <w:color w:val="000000" w:themeColor="text1"/>
                <w:sz w:val="20"/>
                <w:szCs w:val="20"/>
              </w:rPr>
              <w:t>All proposed business processes are covered according to SRS</w:t>
            </w:r>
          </w:p>
        </w:tc>
        <w:tc>
          <w:tcPr>
            <w:tcW w:w="1440" w:type="dxa"/>
            <w:tcMar>
              <w:left w:w="43" w:type="dxa"/>
              <w:right w:w="43" w:type="dxa"/>
            </w:tcMar>
            <w:vAlign w:val="center"/>
          </w:tcPr>
          <w:p w14:paraId="38C24CFF" w14:textId="6C8F37D0" w:rsidR="00E4730C" w:rsidRPr="00F2214E" w:rsidRDefault="00E4730C" w:rsidP="00E4730C">
            <w:pPr>
              <w:snapToGrid w:val="0"/>
              <w:rPr>
                <w:rFonts w:cs="Arial"/>
                <w:color w:val="000000" w:themeColor="text1"/>
                <w:sz w:val="20"/>
                <w:szCs w:val="20"/>
              </w:rPr>
            </w:pPr>
            <w:r w:rsidRPr="00F2214E">
              <w:rPr>
                <w:rFonts w:cs="Arial"/>
                <w:color w:val="000000" w:themeColor="text1"/>
                <w:sz w:val="20"/>
                <w:szCs w:val="20"/>
              </w:rPr>
              <w:t>One-to-One</w:t>
            </w:r>
          </w:p>
        </w:tc>
        <w:tc>
          <w:tcPr>
            <w:tcW w:w="1494" w:type="dxa"/>
            <w:tcMar>
              <w:left w:w="43" w:type="dxa"/>
              <w:right w:w="43" w:type="dxa"/>
            </w:tcMar>
            <w:vAlign w:val="center"/>
          </w:tcPr>
          <w:p w14:paraId="1110A237" w14:textId="4D5D250A" w:rsidR="00E4730C" w:rsidRPr="00F2214E" w:rsidRDefault="00E4730C" w:rsidP="00E4730C">
            <w:pPr>
              <w:snapToGrid w:val="0"/>
              <w:rPr>
                <w:rFonts w:cs="Arial"/>
                <w:color w:val="000000" w:themeColor="text1"/>
                <w:sz w:val="20"/>
                <w:szCs w:val="20"/>
              </w:rPr>
            </w:pPr>
            <w:r w:rsidRPr="00F2214E">
              <w:rPr>
                <w:rFonts w:cs="Arial"/>
                <w:color w:val="000000" w:themeColor="text1"/>
                <w:sz w:val="20"/>
                <w:szCs w:val="20"/>
              </w:rPr>
              <w:t>Tech Lead System Design and Functional Design</w:t>
            </w:r>
          </w:p>
        </w:tc>
        <w:tc>
          <w:tcPr>
            <w:tcW w:w="1206" w:type="dxa"/>
            <w:tcMar>
              <w:left w:w="43" w:type="dxa"/>
              <w:right w:w="43" w:type="dxa"/>
            </w:tcMar>
          </w:tcPr>
          <w:p w14:paraId="462BC7B6" w14:textId="45472EFC" w:rsidR="00E4730C" w:rsidRDefault="00E4730C" w:rsidP="00E4730C">
            <w:pPr>
              <w:snapToGrid w:val="0"/>
              <w:rPr>
                <w:rFonts w:cs="Arial"/>
                <w:sz w:val="20"/>
                <w:szCs w:val="20"/>
              </w:rPr>
            </w:pPr>
            <w:r w:rsidRPr="00D142A1">
              <w:rPr>
                <w:rFonts w:cs="Arial"/>
                <w:sz w:val="20"/>
                <w:szCs w:val="20"/>
                <w:highlight w:val="yellow"/>
              </w:rPr>
              <w:t>&lt;</w:t>
            </w:r>
            <w:r w:rsidR="002803F3">
              <w:rPr>
                <w:rFonts w:cs="Arial"/>
                <w:sz w:val="20"/>
                <w:szCs w:val="20"/>
              </w:rPr>
              <w:t>10-7-21</w:t>
            </w:r>
            <w:r w:rsidRPr="00D142A1">
              <w:rPr>
                <w:rFonts w:cs="Arial"/>
                <w:sz w:val="20"/>
                <w:szCs w:val="20"/>
                <w:highlight w:val="yellow"/>
              </w:rPr>
              <w:t>&gt;</w:t>
            </w:r>
          </w:p>
        </w:tc>
        <w:tc>
          <w:tcPr>
            <w:tcW w:w="1080" w:type="dxa"/>
            <w:tcMar>
              <w:left w:w="43" w:type="dxa"/>
              <w:right w:w="43" w:type="dxa"/>
            </w:tcMar>
            <w:vAlign w:val="center"/>
          </w:tcPr>
          <w:p w14:paraId="18995FA5" w14:textId="0962E1DA" w:rsidR="00E4730C" w:rsidRPr="00F2214E" w:rsidRDefault="00E4730C" w:rsidP="00E4730C">
            <w:pPr>
              <w:snapToGrid w:val="0"/>
              <w:rPr>
                <w:rFonts w:cs="Arial"/>
                <w:color w:val="000000" w:themeColor="text1"/>
                <w:sz w:val="20"/>
                <w:szCs w:val="20"/>
              </w:rPr>
            </w:pPr>
            <w:r w:rsidRPr="00F2214E">
              <w:rPr>
                <w:rFonts w:cs="Arial"/>
                <w:color w:val="000000" w:themeColor="text1"/>
                <w:sz w:val="20"/>
                <w:szCs w:val="20"/>
              </w:rPr>
              <w:t>16Hrs</w:t>
            </w:r>
          </w:p>
        </w:tc>
      </w:tr>
      <w:tr w:rsidR="00E4730C" w:rsidRPr="004B6FCE" w14:paraId="61220669" w14:textId="77777777" w:rsidTr="00F27770">
        <w:trPr>
          <w:cantSplit/>
          <w:trHeight w:val="483"/>
        </w:trPr>
        <w:tc>
          <w:tcPr>
            <w:tcW w:w="1065" w:type="dxa"/>
            <w:tcMar>
              <w:left w:w="43" w:type="dxa"/>
              <w:right w:w="43" w:type="dxa"/>
            </w:tcMar>
            <w:vAlign w:val="center"/>
          </w:tcPr>
          <w:p w14:paraId="03DE0D20" w14:textId="78D073F0" w:rsidR="00E4730C" w:rsidRDefault="00E4730C" w:rsidP="00E4730C">
            <w:pPr>
              <w:snapToGrid w:val="0"/>
              <w:rPr>
                <w:rFonts w:cs="Arial"/>
                <w:color w:val="000000" w:themeColor="text1"/>
                <w:sz w:val="20"/>
                <w:szCs w:val="20"/>
              </w:rPr>
            </w:pPr>
            <w:r w:rsidRPr="00F2214E">
              <w:rPr>
                <w:rFonts w:cs="Arial"/>
                <w:color w:val="000000" w:themeColor="text1"/>
                <w:sz w:val="20"/>
                <w:szCs w:val="20"/>
              </w:rPr>
              <w:t>Testing</w:t>
            </w:r>
          </w:p>
        </w:tc>
        <w:tc>
          <w:tcPr>
            <w:tcW w:w="1112" w:type="dxa"/>
            <w:tcMar>
              <w:left w:w="43" w:type="dxa"/>
              <w:right w:w="43" w:type="dxa"/>
            </w:tcMar>
            <w:vAlign w:val="center"/>
          </w:tcPr>
          <w:p w14:paraId="6FFCB71F" w14:textId="77777777" w:rsidR="00E4730C" w:rsidRPr="00F2214E" w:rsidRDefault="00E4730C" w:rsidP="00E4730C">
            <w:pPr>
              <w:snapToGrid w:val="0"/>
              <w:jc w:val="center"/>
              <w:rPr>
                <w:rFonts w:cs="Arial"/>
                <w:color w:val="000000" w:themeColor="text1"/>
                <w:sz w:val="20"/>
                <w:szCs w:val="20"/>
              </w:rPr>
            </w:pPr>
            <w:r w:rsidRPr="00F2214E">
              <w:rPr>
                <w:rFonts w:cs="Arial"/>
                <w:color w:val="000000" w:themeColor="text1"/>
                <w:sz w:val="20"/>
                <w:szCs w:val="20"/>
              </w:rPr>
              <w:t>System Testing and</w:t>
            </w:r>
          </w:p>
          <w:p w14:paraId="78AA291D" w14:textId="4D0A00B2" w:rsidR="00E4730C" w:rsidRPr="00F2214E" w:rsidRDefault="00E4730C" w:rsidP="00E4730C">
            <w:pPr>
              <w:snapToGrid w:val="0"/>
              <w:rPr>
                <w:rFonts w:cs="Arial"/>
                <w:color w:val="000000" w:themeColor="text1"/>
                <w:sz w:val="20"/>
                <w:szCs w:val="20"/>
              </w:rPr>
            </w:pPr>
            <w:r w:rsidRPr="00F2214E">
              <w:rPr>
                <w:rFonts w:cs="Arial"/>
                <w:color w:val="000000" w:themeColor="text1"/>
                <w:sz w:val="20"/>
                <w:szCs w:val="20"/>
              </w:rPr>
              <w:t>User Test Cases</w:t>
            </w:r>
          </w:p>
        </w:tc>
        <w:tc>
          <w:tcPr>
            <w:tcW w:w="1693" w:type="dxa"/>
            <w:tcMar>
              <w:left w:w="43" w:type="dxa"/>
              <w:right w:w="43" w:type="dxa"/>
            </w:tcMar>
            <w:vAlign w:val="center"/>
          </w:tcPr>
          <w:p w14:paraId="32F828FC" w14:textId="13C97DD0" w:rsidR="00E4730C" w:rsidRPr="00F2214E" w:rsidRDefault="00E4730C" w:rsidP="00E4730C">
            <w:pPr>
              <w:snapToGrid w:val="0"/>
              <w:rPr>
                <w:rFonts w:cs="Arial"/>
                <w:color w:val="000000" w:themeColor="text1"/>
                <w:sz w:val="20"/>
                <w:szCs w:val="20"/>
              </w:rPr>
            </w:pPr>
            <w:r w:rsidRPr="00F2214E">
              <w:rPr>
                <w:rFonts w:cs="Arial"/>
                <w:color w:val="000000" w:themeColor="text1"/>
                <w:sz w:val="20"/>
                <w:szCs w:val="20"/>
              </w:rPr>
              <w:t>All test cases for the proposed business processes are covered</w:t>
            </w:r>
          </w:p>
        </w:tc>
        <w:tc>
          <w:tcPr>
            <w:tcW w:w="1440" w:type="dxa"/>
            <w:tcMar>
              <w:left w:w="43" w:type="dxa"/>
              <w:right w:w="43" w:type="dxa"/>
            </w:tcMar>
            <w:vAlign w:val="center"/>
          </w:tcPr>
          <w:p w14:paraId="7549114D" w14:textId="33EC638A" w:rsidR="00E4730C" w:rsidRPr="00F2214E" w:rsidRDefault="00E4730C" w:rsidP="00E4730C">
            <w:pPr>
              <w:snapToGrid w:val="0"/>
              <w:rPr>
                <w:rFonts w:cs="Arial"/>
                <w:color w:val="000000" w:themeColor="text1"/>
                <w:sz w:val="20"/>
                <w:szCs w:val="20"/>
              </w:rPr>
            </w:pPr>
            <w:r w:rsidRPr="00F2214E">
              <w:rPr>
                <w:rFonts w:cs="Arial"/>
                <w:color w:val="000000" w:themeColor="text1"/>
                <w:sz w:val="20"/>
                <w:szCs w:val="20"/>
              </w:rPr>
              <w:t>One-to-One</w:t>
            </w:r>
          </w:p>
        </w:tc>
        <w:tc>
          <w:tcPr>
            <w:tcW w:w="1494" w:type="dxa"/>
            <w:tcMar>
              <w:left w:w="43" w:type="dxa"/>
              <w:right w:w="43" w:type="dxa"/>
            </w:tcMar>
            <w:vAlign w:val="center"/>
          </w:tcPr>
          <w:p w14:paraId="0EB369D8" w14:textId="77777777" w:rsidR="00E4730C" w:rsidRPr="00F2214E" w:rsidRDefault="00E4730C" w:rsidP="00E4730C">
            <w:pPr>
              <w:snapToGrid w:val="0"/>
              <w:rPr>
                <w:rFonts w:cs="Arial"/>
                <w:color w:val="000000" w:themeColor="text1"/>
                <w:sz w:val="20"/>
                <w:szCs w:val="20"/>
              </w:rPr>
            </w:pPr>
            <w:r w:rsidRPr="00F2214E">
              <w:rPr>
                <w:rFonts w:cs="Arial"/>
                <w:color w:val="000000" w:themeColor="text1"/>
                <w:sz w:val="20"/>
                <w:szCs w:val="20"/>
              </w:rPr>
              <w:t>Test Lead Business Understanding,</w:t>
            </w:r>
          </w:p>
          <w:p w14:paraId="0F29BB4D" w14:textId="13F04C9A" w:rsidR="00E4730C" w:rsidRPr="00F2214E" w:rsidRDefault="00E4730C" w:rsidP="00E4730C">
            <w:pPr>
              <w:snapToGrid w:val="0"/>
              <w:rPr>
                <w:rFonts w:cs="Arial"/>
                <w:color w:val="000000" w:themeColor="text1"/>
                <w:sz w:val="20"/>
                <w:szCs w:val="20"/>
              </w:rPr>
            </w:pPr>
            <w:r w:rsidRPr="00F2214E">
              <w:rPr>
                <w:rFonts w:cs="Arial"/>
                <w:color w:val="000000" w:themeColor="text1"/>
                <w:sz w:val="20"/>
                <w:szCs w:val="20"/>
              </w:rPr>
              <w:t>System Design</w:t>
            </w:r>
          </w:p>
        </w:tc>
        <w:tc>
          <w:tcPr>
            <w:tcW w:w="1206" w:type="dxa"/>
            <w:tcMar>
              <w:left w:w="43" w:type="dxa"/>
              <w:right w:w="43" w:type="dxa"/>
            </w:tcMar>
          </w:tcPr>
          <w:p w14:paraId="4F03240E" w14:textId="1DA44486" w:rsidR="00E4730C" w:rsidRDefault="00E4730C" w:rsidP="00E4730C">
            <w:pPr>
              <w:snapToGrid w:val="0"/>
              <w:rPr>
                <w:rFonts w:cs="Arial"/>
                <w:sz w:val="20"/>
                <w:szCs w:val="20"/>
              </w:rPr>
            </w:pPr>
            <w:r w:rsidRPr="00D142A1">
              <w:rPr>
                <w:rFonts w:cs="Arial"/>
                <w:sz w:val="20"/>
                <w:szCs w:val="20"/>
                <w:highlight w:val="yellow"/>
              </w:rPr>
              <w:t>&lt;</w:t>
            </w:r>
            <w:r w:rsidR="002803F3">
              <w:rPr>
                <w:rFonts w:cs="Arial"/>
                <w:sz w:val="20"/>
                <w:szCs w:val="20"/>
              </w:rPr>
              <w:t>20-8-21</w:t>
            </w:r>
            <w:r w:rsidRPr="00D142A1">
              <w:rPr>
                <w:rFonts w:cs="Arial"/>
                <w:sz w:val="20"/>
                <w:szCs w:val="20"/>
                <w:highlight w:val="yellow"/>
              </w:rPr>
              <w:t>&gt;</w:t>
            </w:r>
          </w:p>
        </w:tc>
        <w:tc>
          <w:tcPr>
            <w:tcW w:w="1080" w:type="dxa"/>
            <w:tcMar>
              <w:left w:w="43" w:type="dxa"/>
              <w:right w:w="43" w:type="dxa"/>
            </w:tcMar>
            <w:vAlign w:val="center"/>
          </w:tcPr>
          <w:p w14:paraId="468B17EF" w14:textId="04B76E37" w:rsidR="00E4730C" w:rsidRPr="00F2214E" w:rsidRDefault="00E4730C" w:rsidP="00E4730C">
            <w:pPr>
              <w:snapToGrid w:val="0"/>
              <w:rPr>
                <w:rFonts w:cs="Arial"/>
                <w:color w:val="000000" w:themeColor="text1"/>
                <w:sz w:val="20"/>
                <w:szCs w:val="20"/>
              </w:rPr>
            </w:pPr>
            <w:r w:rsidRPr="00F2214E">
              <w:rPr>
                <w:rFonts w:cs="Arial"/>
                <w:color w:val="000000" w:themeColor="text1"/>
                <w:sz w:val="20"/>
                <w:szCs w:val="20"/>
              </w:rPr>
              <w:t>24Hrs</w:t>
            </w:r>
          </w:p>
        </w:tc>
      </w:tr>
    </w:tbl>
    <w:p w14:paraId="26A56610" w14:textId="77777777" w:rsidR="00CD23CC" w:rsidRDefault="00CD23CC" w:rsidP="00CD23CC">
      <w:pPr>
        <w:pStyle w:val="Heading2"/>
        <w:rPr>
          <w:rFonts w:cs="Arial"/>
        </w:rPr>
      </w:pPr>
      <w:bookmarkStart w:id="155" w:name="_Toc253499732"/>
      <w:bookmarkStart w:id="156" w:name="_Toc67081196"/>
      <w:bookmarkStart w:id="157" w:name="_Toc68766441"/>
    </w:p>
    <w:p w14:paraId="32492D49" w14:textId="77777777" w:rsidR="002D6948" w:rsidRPr="004B6FCE" w:rsidRDefault="002D6948" w:rsidP="00D24C97">
      <w:pPr>
        <w:pStyle w:val="Heading2"/>
        <w:numPr>
          <w:ilvl w:val="1"/>
          <w:numId w:val="1"/>
        </w:numPr>
        <w:rPr>
          <w:rFonts w:cs="Arial"/>
        </w:rPr>
      </w:pPr>
      <w:r w:rsidRPr="004B6FCE">
        <w:rPr>
          <w:rFonts w:cs="Arial"/>
        </w:rPr>
        <w:t>Internal Audits and SQA Reviews</w:t>
      </w:r>
      <w:bookmarkEnd w:id="155"/>
      <w:bookmarkEnd w:id="156"/>
      <w:bookmarkEnd w:id="157"/>
    </w:p>
    <w:p w14:paraId="42309507" w14:textId="77777777" w:rsidR="00CD23CC" w:rsidRPr="004B6FCE" w:rsidRDefault="00CD23CC" w:rsidP="00CD23CC">
      <w:pPr>
        <w:ind w:left="1238"/>
        <w:rPr>
          <w:rFonts w:cs="Arial"/>
          <w:color w:val="0000CC"/>
          <w:sz w:val="20"/>
        </w:rPr>
      </w:pPr>
    </w:p>
    <w:tbl>
      <w:tblPr>
        <w:tblW w:w="9072" w:type="dxa"/>
        <w:tblInd w:w="108" w:type="dxa"/>
        <w:tblLayout w:type="fixed"/>
        <w:tblLook w:val="0000" w:firstRow="0" w:lastRow="0" w:firstColumn="0" w:lastColumn="0" w:noHBand="0" w:noVBand="0"/>
      </w:tblPr>
      <w:tblGrid>
        <w:gridCol w:w="993"/>
        <w:gridCol w:w="2638"/>
        <w:gridCol w:w="3318"/>
        <w:gridCol w:w="2123"/>
      </w:tblGrid>
      <w:tr w:rsidR="002D6948" w:rsidRPr="004B6FCE" w14:paraId="73EDED94" w14:textId="77777777" w:rsidTr="00F9408D">
        <w:tc>
          <w:tcPr>
            <w:tcW w:w="993" w:type="dxa"/>
            <w:tcBorders>
              <w:top w:val="single" w:sz="4" w:space="0" w:color="000000"/>
              <w:left w:val="single" w:sz="4" w:space="0" w:color="000000"/>
              <w:bottom w:val="single" w:sz="4" w:space="0" w:color="000000"/>
            </w:tcBorders>
            <w:shd w:val="clear" w:color="auto" w:fill="D9D9D9"/>
            <w:vAlign w:val="center"/>
          </w:tcPr>
          <w:p w14:paraId="5CD20AD4"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Sr. No.</w:t>
            </w:r>
          </w:p>
        </w:tc>
        <w:tc>
          <w:tcPr>
            <w:tcW w:w="2638" w:type="dxa"/>
            <w:tcBorders>
              <w:top w:val="single" w:sz="4" w:space="0" w:color="000000"/>
              <w:left w:val="single" w:sz="4" w:space="0" w:color="000000"/>
              <w:bottom w:val="single" w:sz="4" w:space="0" w:color="000000"/>
            </w:tcBorders>
            <w:shd w:val="clear" w:color="auto" w:fill="D9D9D9"/>
            <w:vAlign w:val="center"/>
          </w:tcPr>
          <w:p w14:paraId="00F64654"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 xml:space="preserve">Phase </w:t>
            </w:r>
          </w:p>
        </w:tc>
        <w:tc>
          <w:tcPr>
            <w:tcW w:w="3318" w:type="dxa"/>
            <w:tcBorders>
              <w:top w:val="single" w:sz="4" w:space="0" w:color="000000"/>
              <w:left w:val="single" w:sz="4" w:space="0" w:color="000000"/>
              <w:bottom w:val="single" w:sz="4" w:space="0" w:color="000000"/>
            </w:tcBorders>
            <w:shd w:val="clear" w:color="auto" w:fill="D9D9D9"/>
            <w:vAlign w:val="center"/>
          </w:tcPr>
          <w:p w14:paraId="02F4B9CB"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Criteria</w:t>
            </w:r>
          </w:p>
        </w:tc>
        <w:tc>
          <w:tcPr>
            <w:tcW w:w="212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18859D9"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 xml:space="preserve">Estimated Efforts </w:t>
            </w:r>
          </w:p>
          <w:p w14:paraId="66EB822D" w14:textId="77777777" w:rsidR="002D6948" w:rsidRPr="004B6FCE" w:rsidRDefault="002D6948" w:rsidP="00F9408D">
            <w:pPr>
              <w:pStyle w:val="NormalBoldBlue"/>
              <w:jc w:val="center"/>
              <w:rPr>
                <w:rFonts w:ascii="Arial" w:hAnsi="Arial" w:cs="Arial"/>
                <w:color w:val="auto"/>
                <w:sz w:val="20"/>
              </w:rPr>
            </w:pPr>
            <w:r w:rsidRPr="004B6FCE">
              <w:rPr>
                <w:rFonts w:ascii="Arial" w:hAnsi="Arial" w:cs="Arial"/>
                <w:color w:val="auto"/>
                <w:sz w:val="20"/>
              </w:rPr>
              <w:t xml:space="preserve">(Person </w:t>
            </w:r>
            <w:proofErr w:type="spellStart"/>
            <w:r w:rsidRPr="004B6FCE">
              <w:rPr>
                <w:rFonts w:ascii="Arial" w:hAnsi="Arial" w:cs="Arial"/>
                <w:color w:val="auto"/>
                <w:sz w:val="20"/>
              </w:rPr>
              <w:t>Hrs</w:t>
            </w:r>
            <w:proofErr w:type="spellEnd"/>
            <w:r w:rsidRPr="004B6FCE">
              <w:rPr>
                <w:rFonts w:ascii="Arial" w:hAnsi="Arial" w:cs="Arial"/>
                <w:color w:val="auto"/>
                <w:sz w:val="20"/>
              </w:rPr>
              <w:t>/Days)</w:t>
            </w:r>
          </w:p>
        </w:tc>
      </w:tr>
      <w:tr w:rsidR="00E4730C" w:rsidRPr="004B6FCE" w14:paraId="139B47BC" w14:textId="77777777" w:rsidTr="00F9408D">
        <w:tc>
          <w:tcPr>
            <w:tcW w:w="993" w:type="dxa"/>
            <w:tcBorders>
              <w:top w:val="single" w:sz="4" w:space="0" w:color="000000"/>
              <w:left w:val="single" w:sz="4" w:space="0" w:color="000000"/>
              <w:bottom w:val="single" w:sz="4" w:space="0" w:color="000000"/>
            </w:tcBorders>
            <w:vAlign w:val="center"/>
          </w:tcPr>
          <w:p w14:paraId="09C03E5B" w14:textId="51112184" w:rsidR="00E4730C" w:rsidRPr="004B6FCE" w:rsidRDefault="00E4730C" w:rsidP="00E4730C">
            <w:pPr>
              <w:snapToGrid w:val="0"/>
              <w:rPr>
                <w:rFonts w:cs="Arial"/>
              </w:rPr>
            </w:pPr>
            <w:r>
              <w:rPr>
                <w:rFonts w:cs="Arial"/>
              </w:rPr>
              <w:t>1</w:t>
            </w:r>
          </w:p>
        </w:tc>
        <w:tc>
          <w:tcPr>
            <w:tcW w:w="2638" w:type="dxa"/>
            <w:tcBorders>
              <w:top w:val="single" w:sz="4" w:space="0" w:color="000000"/>
              <w:left w:val="single" w:sz="4" w:space="0" w:color="000000"/>
              <w:bottom w:val="single" w:sz="4" w:space="0" w:color="000000"/>
            </w:tcBorders>
            <w:vAlign w:val="center"/>
          </w:tcPr>
          <w:p w14:paraId="2F24D8A4" w14:textId="34556F31" w:rsidR="00E4730C" w:rsidRPr="004B6FCE" w:rsidRDefault="00FF4B4E" w:rsidP="00E4730C">
            <w:pPr>
              <w:snapToGrid w:val="0"/>
              <w:rPr>
                <w:rFonts w:cs="Arial"/>
              </w:rPr>
            </w:pPr>
            <w:r>
              <w:rPr>
                <w:rFonts w:cs="Arial"/>
              </w:rPr>
              <w:t>Requirements</w:t>
            </w:r>
          </w:p>
        </w:tc>
        <w:tc>
          <w:tcPr>
            <w:tcW w:w="3318" w:type="dxa"/>
            <w:tcBorders>
              <w:top w:val="single" w:sz="4" w:space="0" w:color="000000"/>
              <w:left w:val="single" w:sz="4" w:space="0" w:color="000000"/>
              <w:bottom w:val="single" w:sz="4" w:space="0" w:color="000000"/>
            </w:tcBorders>
            <w:vAlign w:val="center"/>
          </w:tcPr>
          <w:p w14:paraId="3397CC2B" w14:textId="50C6152D" w:rsidR="00E4730C" w:rsidRPr="004B6FCE" w:rsidRDefault="00FF4B4E" w:rsidP="00E4730C">
            <w:pPr>
              <w:snapToGrid w:val="0"/>
              <w:rPr>
                <w:rFonts w:cs="Arial"/>
              </w:rPr>
            </w:pPr>
            <w:r>
              <w:rPr>
                <w:rFonts w:cs="Arial"/>
              </w:rPr>
              <w:t xml:space="preserve">After completion of Requirement document </w:t>
            </w:r>
          </w:p>
        </w:tc>
        <w:tc>
          <w:tcPr>
            <w:tcW w:w="2123" w:type="dxa"/>
            <w:tcBorders>
              <w:top w:val="single" w:sz="4" w:space="0" w:color="000000"/>
              <w:left w:val="single" w:sz="4" w:space="0" w:color="000000"/>
              <w:bottom w:val="single" w:sz="4" w:space="0" w:color="000000"/>
              <w:right w:val="single" w:sz="4" w:space="0" w:color="000000"/>
            </w:tcBorders>
            <w:vAlign w:val="center"/>
          </w:tcPr>
          <w:p w14:paraId="61805720" w14:textId="05A99186" w:rsidR="00E4730C" w:rsidRPr="004B6FCE" w:rsidRDefault="00FF4B4E" w:rsidP="00E4730C">
            <w:pPr>
              <w:snapToGrid w:val="0"/>
              <w:rPr>
                <w:rFonts w:cs="Arial"/>
              </w:rPr>
            </w:pPr>
            <w:r>
              <w:rPr>
                <w:rFonts w:cs="Arial"/>
              </w:rPr>
              <w:t>2 hrs</w:t>
            </w:r>
          </w:p>
        </w:tc>
      </w:tr>
      <w:tr w:rsidR="00FF4B4E" w:rsidRPr="004B6FCE" w14:paraId="7E0F6118" w14:textId="77777777" w:rsidTr="002A36E4">
        <w:tc>
          <w:tcPr>
            <w:tcW w:w="993" w:type="dxa"/>
            <w:tcBorders>
              <w:top w:val="single" w:sz="4" w:space="0" w:color="000000"/>
              <w:left w:val="single" w:sz="4" w:space="0" w:color="000000"/>
              <w:bottom w:val="single" w:sz="4" w:space="0" w:color="000000"/>
            </w:tcBorders>
            <w:vAlign w:val="center"/>
          </w:tcPr>
          <w:p w14:paraId="471BBA5C" w14:textId="0B09BE6E" w:rsidR="00FF4B4E" w:rsidRPr="004B6FCE" w:rsidRDefault="00FF4B4E" w:rsidP="00FF4B4E">
            <w:pPr>
              <w:snapToGrid w:val="0"/>
              <w:rPr>
                <w:rFonts w:cs="Arial"/>
              </w:rPr>
            </w:pPr>
            <w:r>
              <w:rPr>
                <w:rFonts w:cs="Arial"/>
              </w:rPr>
              <w:t>2</w:t>
            </w:r>
          </w:p>
        </w:tc>
        <w:tc>
          <w:tcPr>
            <w:tcW w:w="2638" w:type="dxa"/>
            <w:tcBorders>
              <w:top w:val="single" w:sz="4" w:space="0" w:color="000000"/>
              <w:left w:val="single" w:sz="4" w:space="0" w:color="000000"/>
              <w:bottom w:val="single" w:sz="4" w:space="0" w:color="000000"/>
            </w:tcBorders>
            <w:vAlign w:val="center"/>
          </w:tcPr>
          <w:p w14:paraId="0DC924B5" w14:textId="35B63623" w:rsidR="00FF4B4E" w:rsidRPr="004B6FCE" w:rsidRDefault="00FF4B4E" w:rsidP="00FF4B4E">
            <w:pPr>
              <w:snapToGrid w:val="0"/>
              <w:rPr>
                <w:rFonts w:cs="Arial"/>
              </w:rPr>
            </w:pPr>
            <w:r>
              <w:rPr>
                <w:rFonts w:cs="Arial"/>
              </w:rPr>
              <w:t xml:space="preserve">Design </w:t>
            </w:r>
          </w:p>
        </w:tc>
        <w:tc>
          <w:tcPr>
            <w:tcW w:w="3318" w:type="dxa"/>
            <w:tcBorders>
              <w:top w:val="single" w:sz="4" w:space="0" w:color="000000"/>
              <w:left w:val="single" w:sz="4" w:space="0" w:color="000000"/>
              <w:bottom w:val="single" w:sz="4" w:space="0" w:color="000000"/>
            </w:tcBorders>
            <w:vAlign w:val="center"/>
          </w:tcPr>
          <w:p w14:paraId="7891D997" w14:textId="1DBE5AF7" w:rsidR="00FF4B4E" w:rsidRPr="004B6FCE" w:rsidRDefault="00FF4B4E" w:rsidP="00FF4B4E">
            <w:pPr>
              <w:snapToGrid w:val="0"/>
              <w:rPr>
                <w:rFonts w:cs="Arial"/>
              </w:rPr>
            </w:pPr>
            <w:r>
              <w:rPr>
                <w:rFonts w:cs="Arial"/>
              </w:rPr>
              <w:t>After completion of HLD and DLD</w:t>
            </w:r>
          </w:p>
        </w:tc>
        <w:tc>
          <w:tcPr>
            <w:tcW w:w="2123" w:type="dxa"/>
            <w:tcBorders>
              <w:top w:val="single" w:sz="4" w:space="0" w:color="000000"/>
              <w:left w:val="single" w:sz="4" w:space="0" w:color="000000"/>
              <w:bottom w:val="single" w:sz="4" w:space="0" w:color="000000"/>
              <w:right w:val="single" w:sz="4" w:space="0" w:color="000000"/>
            </w:tcBorders>
          </w:tcPr>
          <w:p w14:paraId="0E556BA5" w14:textId="0F3A9C94" w:rsidR="00FF4B4E" w:rsidRPr="004B6FCE" w:rsidRDefault="00FF4B4E" w:rsidP="00FF4B4E">
            <w:pPr>
              <w:snapToGrid w:val="0"/>
              <w:rPr>
                <w:rFonts w:cs="Arial"/>
              </w:rPr>
            </w:pPr>
            <w:r w:rsidRPr="00D55874">
              <w:rPr>
                <w:rFonts w:cs="Arial"/>
              </w:rPr>
              <w:t>2 hrs</w:t>
            </w:r>
          </w:p>
        </w:tc>
      </w:tr>
      <w:tr w:rsidR="00FF4B4E" w:rsidRPr="004B6FCE" w14:paraId="7E370AA5" w14:textId="77777777" w:rsidTr="002A36E4">
        <w:tc>
          <w:tcPr>
            <w:tcW w:w="993" w:type="dxa"/>
            <w:tcBorders>
              <w:top w:val="single" w:sz="4" w:space="0" w:color="000000"/>
              <w:left w:val="single" w:sz="4" w:space="0" w:color="000000"/>
              <w:bottom w:val="single" w:sz="4" w:space="0" w:color="000000"/>
            </w:tcBorders>
            <w:vAlign w:val="center"/>
          </w:tcPr>
          <w:p w14:paraId="2F0CD2DA" w14:textId="0FDB46C0" w:rsidR="00FF4B4E" w:rsidRPr="004B6FCE" w:rsidRDefault="00FF4B4E" w:rsidP="00FF4B4E">
            <w:pPr>
              <w:snapToGrid w:val="0"/>
              <w:rPr>
                <w:rFonts w:cs="Arial"/>
              </w:rPr>
            </w:pPr>
            <w:r>
              <w:rPr>
                <w:rFonts w:cs="Arial"/>
              </w:rPr>
              <w:t>3</w:t>
            </w:r>
          </w:p>
        </w:tc>
        <w:tc>
          <w:tcPr>
            <w:tcW w:w="2638" w:type="dxa"/>
            <w:tcBorders>
              <w:top w:val="single" w:sz="4" w:space="0" w:color="000000"/>
              <w:left w:val="single" w:sz="4" w:space="0" w:color="000000"/>
              <w:bottom w:val="single" w:sz="4" w:space="0" w:color="000000"/>
            </w:tcBorders>
            <w:vAlign w:val="center"/>
          </w:tcPr>
          <w:p w14:paraId="1A01B5DC" w14:textId="3A6CA364" w:rsidR="00FF4B4E" w:rsidRPr="004B6FCE" w:rsidRDefault="00FF4B4E" w:rsidP="00FF4B4E">
            <w:pPr>
              <w:snapToGrid w:val="0"/>
              <w:rPr>
                <w:rFonts w:cs="Arial"/>
              </w:rPr>
            </w:pPr>
            <w:r>
              <w:rPr>
                <w:rFonts w:cs="Arial"/>
              </w:rPr>
              <w:t>Development</w:t>
            </w:r>
          </w:p>
        </w:tc>
        <w:tc>
          <w:tcPr>
            <w:tcW w:w="3318" w:type="dxa"/>
            <w:tcBorders>
              <w:top w:val="single" w:sz="4" w:space="0" w:color="000000"/>
              <w:left w:val="single" w:sz="4" w:space="0" w:color="000000"/>
              <w:bottom w:val="single" w:sz="4" w:space="0" w:color="000000"/>
            </w:tcBorders>
            <w:vAlign w:val="center"/>
          </w:tcPr>
          <w:p w14:paraId="4EAA8965" w14:textId="4EC7CD00" w:rsidR="00FF4B4E" w:rsidRPr="004B6FCE" w:rsidRDefault="00FF4B4E" w:rsidP="00FF4B4E">
            <w:pPr>
              <w:snapToGrid w:val="0"/>
              <w:rPr>
                <w:rFonts w:cs="Arial"/>
              </w:rPr>
            </w:pPr>
            <w:r>
              <w:rPr>
                <w:rFonts w:cs="Arial"/>
              </w:rPr>
              <w:t xml:space="preserve">After completion </w:t>
            </w:r>
            <w:proofErr w:type="gramStart"/>
            <w:r>
              <w:rPr>
                <w:rFonts w:cs="Arial"/>
              </w:rPr>
              <w:t xml:space="preserve">of  </w:t>
            </w:r>
            <w:proofErr w:type="spellStart"/>
            <w:r>
              <w:rPr>
                <w:rFonts w:cs="Arial"/>
              </w:rPr>
              <w:t>development</w:t>
            </w:r>
            <w:proofErr w:type="gramEnd"/>
            <w:r>
              <w:rPr>
                <w:rFonts w:cs="Arial"/>
              </w:rPr>
              <w:t>,code</w:t>
            </w:r>
            <w:proofErr w:type="spellEnd"/>
            <w:r>
              <w:rPr>
                <w:rFonts w:cs="Arial"/>
              </w:rPr>
              <w:t xml:space="preserve"> </w:t>
            </w:r>
            <w:r w:rsidR="001770AE">
              <w:rPr>
                <w:rFonts w:cs="Arial"/>
              </w:rPr>
              <w:t>review, and</w:t>
            </w:r>
            <w:r>
              <w:rPr>
                <w:rFonts w:cs="Arial"/>
              </w:rPr>
              <w:t xml:space="preserve"> unit testing.</w:t>
            </w:r>
          </w:p>
        </w:tc>
        <w:tc>
          <w:tcPr>
            <w:tcW w:w="2123" w:type="dxa"/>
            <w:tcBorders>
              <w:top w:val="single" w:sz="4" w:space="0" w:color="000000"/>
              <w:left w:val="single" w:sz="4" w:space="0" w:color="000000"/>
              <w:bottom w:val="single" w:sz="4" w:space="0" w:color="000000"/>
              <w:right w:val="single" w:sz="4" w:space="0" w:color="000000"/>
            </w:tcBorders>
          </w:tcPr>
          <w:p w14:paraId="7F65C4AD" w14:textId="56958FF0" w:rsidR="00FF4B4E" w:rsidRPr="004B6FCE" w:rsidRDefault="00FF4B4E" w:rsidP="00FF4B4E">
            <w:pPr>
              <w:snapToGrid w:val="0"/>
              <w:rPr>
                <w:rFonts w:cs="Arial"/>
              </w:rPr>
            </w:pPr>
            <w:r w:rsidRPr="00D55874">
              <w:rPr>
                <w:rFonts w:cs="Arial"/>
              </w:rPr>
              <w:t>2 hrs</w:t>
            </w:r>
          </w:p>
        </w:tc>
      </w:tr>
      <w:tr w:rsidR="00FF4B4E" w:rsidRPr="004B6FCE" w14:paraId="7B830A9D" w14:textId="77777777" w:rsidTr="002A36E4">
        <w:tc>
          <w:tcPr>
            <w:tcW w:w="993" w:type="dxa"/>
            <w:tcBorders>
              <w:top w:val="single" w:sz="4" w:space="0" w:color="000000"/>
              <w:left w:val="single" w:sz="4" w:space="0" w:color="000000"/>
              <w:bottom w:val="single" w:sz="4" w:space="0" w:color="000000"/>
            </w:tcBorders>
            <w:vAlign w:val="center"/>
          </w:tcPr>
          <w:p w14:paraId="0A05E233" w14:textId="6A35DD7C" w:rsidR="00FF4B4E" w:rsidRPr="004B6FCE" w:rsidRDefault="00FF4B4E" w:rsidP="00FF4B4E">
            <w:pPr>
              <w:snapToGrid w:val="0"/>
              <w:rPr>
                <w:rFonts w:cs="Arial"/>
              </w:rPr>
            </w:pPr>
            <w:r>
              <w:rPr>
                <w:rFonts w:cs="Arial"/>
              </w:rPr>
              <w:t>4</w:t>
            </w:r>
          </w:p>
        </w:tc>
        <w:tc>
          <w:tcPr>
            <w:tcW w:w="2638" w:type="dxa"/>
            <w:tcBorders>
              <w:top w:val="single" w:sz="4" w:space="0" w:color="000000"/>
              <w:left w:val="single" w:sz="4" w:space="0" w:color="000000"/>
              <w:bottom w:val="single" w:sz="4" w:space="0" w:color="000000"/>
            </w:tcBorders>
            <w:vAlign w:val="center"/>
          </w:tcPr>
          <w:p w14:paraId="1EC37CB8" w14:textId="74C50CDD" w:rsidR="00FF4B4E" w:rsidRDefault="00FF4B4E" w:rsidP="00FF4B4E">
            <w:pPr>
              <w:snapToGrid w:val="0"/>
              <w:rPr>
                <w:rFonts w:cs="Arial"/>
              </w:rPr>
            </w:pPr>
            <w:r>
              <w:rPr>
                <w:rFonts w:cs="Arial"/>
              </w:rPr>
              <w:t xml:space="preserve">Testing </w:t>
            </w:r>
          </w:p>
        </w:tc>
        <w:tc>
          <w:tcPr>
            <w:tcW w:w="3318" w:type="dxa"/>
            <w:tcBorders>
              <w:top w:val="single" w:sz="4" w:space="0" w:color="000000"/>
              <w:left w:val="single" w:sz="4" w:space="0" w:color="000000"/>
              <w:bottom w:val="single" w:sz="4" w:space="0" w:color="000000"/>
            </w:tcBorders>
            <w:vAlign w:val="center"/>
          </w:tcPr>
          <w:p w14:paraId="4C946F8B" w14:textId="5CD4181B" w:rsidR="00FF4B4E" w:rsidRPr="004B6FCE" w:rsidRDefault="00FF4B4E" w:rsidP="00FF4B4E">
            <w:pPr>
              <w:snapToGrid w:val="0"/>
              <w:rPr>
                <w:rFonts w:cs="Arial"/>
              </w:rPr>
            </w:pPr>
            <w:r>
              <w:rPr>
                <w:rFonts w:asciiTheme="minorHAnsi" w:hAnsiTheme="minorHAnsi" w:cstheme="minorHAnsi"/>
              </w:rPr>
              <w:t>After completion of system and integration testing.</w:t>
            </w:r>
          </w:p>
        </w:tc>
        <w:tc>
          <w:tcPr>
            <w:tcW w:w="2123" w:type="dxa"/>
            <w:tcBorders>
              <w:top w:val="single" w:sz="4" w:space="0" w:color="000000"/>
              <w:left w:val="single" w:sz="4" w:space="0" w:color="000000"/>
              <w:bottom w:val="single" w:sz="4" w:space="0" w:color="000000"/>
              <w:right w:val="single" w:sz="4" w:space="0" w:color="000000"/>
            </w:tcBorders>
          </w:tcPr>
          <w:p w14:paraId="7587F305" w14:textId="42BFD08A" w:rsidR="00FF4B4E" w:rsidRPr="004B6FCE" w:rsidRDefault="00FF4B4E" w:rsidP="00FF4B4E">
            <w:pPr>
              <w:snapToGrid w:val="0"/>
              <w:rPr>
                <w:rFonts w:cs="Arial"/>
              </w:rPr>
            </w:pPr>
            <w:r w:rsidRPr="00D55874">
              <w:rPr>
                <w:rFonts w:cs="Arial"/>
              </w:rPr>
              <w:t>2 hrs</w:t>
            </w:r>
          </w:p>
        </w:tc>
      </w:tr>
    </w:tbl>
    <w:p w14:paraId="20A04811" w14:textId="77777777" w:rsidR="002D6948" w:rsidRPr="004B6FCE" w:rsidRDefault="002D6948" w:rsidP="002D6948">
      <w:pPr>
        <w:pStyle w:val="Heading1"/>
        <w:tabs>
          <w:tab w:val="left" w:pos="360"/>
        </w:tabs>
        <w:rPr>
          <w:rFonts w:cs="Arial"/>
        </w:rPr>
      </w:pPr>
      <w:bookmarkStart w:id="158" w:name="_Toc253499733"/>
      <w:bookmarkStart w:id="159" w:name="_Toc67081197"/>
      <w:bookmarkStart w:id="160" w:name="_Toc68766442"/>
      <w:r w:rsidRPr="004B6FCE">
        <w:rPr>
          <w:rFonts w:cs="Arial"/>
        </w:rPr>
        <w:lastRenderedPageBreak/>
        <w:t>Test Plan</w:t>
      </w:r>
      <w:bookmarkEnd w:id="158"/>
      <w:bookmarkEnd w:id="159"/>
      <w:bookmarkEnd w:id="160"/>
    </w:p>
    <w:p w14:paraId="3FF96BD9" w14:textId="77777777" w:rsidR="002D6948" w:rsidRPr="004B6FCE" w:rsidRDefault="002D6948" w:rsidP="00D24C97">
      <w:pPr>
        <w:pStyle w:val="Heading1"/>
        <w:rPr>
          <w:rFonts w:cs="Arial"/>
          <w:b w:val="0"/>
          <w:bCs/>
          <w:vanish/>
          <w:sz w:val="26"/>
          <w:szCs w:val="26"/>
        </w:rPr>
      </w:pPr>
      <w:bookmarkStart w:id="161" w:name="_Toc64399228"/>
      <w:bookmarkStart w:id="162" w:name="_Toc64401249"/>
      <w:bookmarkStart w:id="163" w:name="_Toc64401319"/>
      <w:bookmarkStart w:id="164" w:name="_Toc66706425"/>
      <w:bookmarkStart w:id="165" w:name="_Toc67081127"/>
      <w:bookmarkStart w:id="166" w:name="_Toc67081198"/>
      <w:bookmarkStart w:id="167" w:name="_Toc68766443"/>
      <w:bookmarkStart w:id="168" w:name="_Toc253499734"/>
      <w:bookmarkEnd w:id="161"/>
      <w:bookmarkEnd w:id="162"/>
      <w:bookmarkEnd w:id="163"/>
      <w:bookmarkEnd w:id="164"/>
      <w:bookmarkEnd w:id="165"/>
      <w:bookmarkEnd w:id="166"/>
      <w:bookmarkEnd w:id="167"/>
    </w:p>
    <w:p w14:paraId="5EAB3C19" w14:textId="164EFBD4" w:rsidR="002D6948" w:rsidRPr="004B6FCE" w:rsidRDefault="00555020" w:rsidP="00555020">
      <w:pPr>
        <w:pStyle w:val="Heading2"/>
        <w:rPr>
          <w:rFonts w:cs="Arial"/>
        </w:rPr>
      </w:pPr>
      <w:bookmarkStart w:id="169" w:name="_Toc67081199"/>
      <w:bookmarkStart w:id="170" w:name="_Toc68766444"/>
      <w:r>
        <w:rPr>
          <w:rFonts w:cs="Arial"/>
        </w:rPr>
        <w:t>9.1</w:t>
      </w:r>
      <w:r w:rsidR="002D6948" w:rsidRPr="004B6FCE">
        <w:rPr>
          <w:rFonts w:cs="Arial"/>
        </w:rPr>
        <w:t>Test Scope</w:t>
      </w:r>
      <w:bookmarkEnd w:id="168"/>
      <w:bookmarkEnd w:id="169"/>
      <w:bookmarkEnd w:id="170"/>
    </w:p>
    <w:p w14:paraId="6A2D63DF" w14:textId="77777777" w:rsidR="002D6948" w:rsidRPr="004B6FCE" w:rsidRDefault="002D6948" w:rsidP="002D6948">
      <w:pPr>
        <w:ind w:left="513"/>
        <w:rPr>
          <w:rFonts w:cs="Arial"/>
          <w:color w:val="0000CC"/>
          <w:sz w:val="20"/>
        </w:rPr>
      </w:pPr>
    </w:p>
    <w:tbl>
      <w:tblPr>
        <w:tblW w:w="9253" w:type="dxa"/>
        <w:tblInd w:w="43" w:type="dxa"/>
        <w:tblLayout w:type="fixed"/>
        <w:tblLook w:val="0000" w:firstRow="0" w:lastRow="0" w:firstColumn="0" w:lastColumn="0" w:noHBand="0" w:noVBand="0"/>
      </w:tblPr>
      <w:tblGrid>
        <w:gridCol w:w="2073"/>
        <w:gridCol w:w="3197"/>
        <w:gridCol w:w="3983"/>
      </w:tblGrid>
      <w:tr w:rsidR="002D6948" w:rsidRPr="004B6FCE" w14:paraId="2FBE0101" w14:textId="77777777" w:rsidTr="00412F14">
        <w:trPr>
          <w:trHeight w:val="750"/>
        </w:trPr>
        <w:tc>
          <w:tcPr>
            <w:tcW w:w="2073" w:type="dxa"/>
            <w:tcBorders>
              <w:top w:val="single" w:sz="4" w:space="0" w:color="000000"/>
              <w:left w:val="single" w:sz="4" w:space="0" w:color="000000"/>
              <w:bottom w:val="single" w:sz="4" w:space="0" w:color="000000"/>
            </w:tcBorders>
            <w:shd w:val="clear" w:color="auto" w:fill="D9D9D9"/>
            <w:tcMar>
              <w:left w:w="43" w:type="dxa"/>
              <w:right w:w="29" w:type="dxa"/>
            </w:tcMar>
            <w:vAlign w:val="center"/>
          </w:tcPr>
          <w:p w14:paraId="6A5D4537" w14:textId="77777777" w:rsidR="002D6948" w:rsidRPr="004B6FCE" w:rsidRDefault="002D6948" w:rsidP="00F9408D">
            <w:pPr>
              <w:snapToGrid w:val="0"/>
              <w:jc w:val="center"/>
              <w:rPr>
                <w:rFonts w:cs="Arial"/>
                <w:b/>
                <w:bCs/>
                <w:sz w:val="20"/>
              </w:rPr>
            </w:pPr>
            <w:r w:rsidRPr="004B6FCE">
              <w:rPr>
                <w:rFonts w:cs="Arial"/>
                <w:b/>
                <w:bCs/>
                <w:sz w:val="20"/>
              </w:rPr>
              <w:t>Method</w:t>
            </w:r>
          </w:p>
          <w:p w14:paraId="17353BB4" w14:textId="77777777" w:rsidR="002D6948" w:rsidRPr="004B6FCE" w:rsidRDefault="002D6948" w:rsidP="00F9408D">
            <w:pPr>
              <w:snapToGrid w:val="0"/>
              <w:jc w:val="center"/>
              <w:rPr>
                <w:rFonts w:cs="Arial"/>
                <w:b/>
                <w:bCs/>
                <w:sz w:val="20"/>
              </w:rPr>
            </w:pPr>
            <w:r w:rsidRPr="004B6FCE">
              <w:rPr>
                <w:rFonts w:cs="Arial"/>
                <w:b/>
                <w:bCs/>
                <w:sz w:val="20"/>
              </w:rPr>
              <w:t>(Manual</w:t>
            </w:r>
            <w:r>
              <w:rPr>
                <w:rFonts w:cs="Arial"/>
                <w:b/>
                <w:bCs/>
                <w:sz w:val="20"/>
              </w:rPr>
              <w:t xml:space="preserve"> </w:t>
            </w:r>
            <w:r w:rsidRPr="004B6FCE">
              <w:rPr>
                <w:rFonts w:cs="Arial"/>
                <w:b/>
                <w:bCs/>
                <w:sz w:val="20"/>
              </w:rPr>
              <w:t>/</w:t>
            </w:r>
          </w:p>
          <w:p w14:paraId="7040315E" w14:textId="77777777" w:rsidR="002D6948" w:rsidRPr="004B6FCE" w:rsidRDefault="002D6948" w:rsidP="00F9408D">
            <w:pPr>
              <w:snapToGrid w:val="0"/>
              <w:jc w:val="center"/>
              <w:rPr>
                <w:rFonts w:cs="Arial"/>
                <w:b/>
                <w:bCs/>
                <w:sz w:val="20"/>
              </w:rPr>
            </w:pPr>
            <w:r w:rsidRPr="004B6FCE">
              <w:rPr>
                <w:rFonts w:cs="Arial"/>
                <w:b/>
                <w:bCs/>
                <w:sz w:val="20"/>
              </w:rPr>
              <w:t>Automated)</w:t>
            </w:r>
          </w:p>
        </w:tc>
        <w:tc>
          <w:tcPr>
            <w:tcW w:w="3197" w:type="dxa"/>
            <w:tcBorders>
              <w:top w:val="single" w:sz="4" w:space="0" w:color="000000"/>
              <w:left w:val="single" w:sz="4" w:space="0" w:color="000000"/>
              <w:bottom w:val="single" w:sz="4" w:space="0" w:color="000000"/>
            </w:tcBorders>
            <w:shd w:val="clear" w:color="auto" w:fill="D9D9D9"/>
            <w:tcMar>
              <w:left w:w="43" w:type="dxa"/>
              <w:right w:w="29" w:type="dxa"/>
            </w:tcMar>
            <w:vAlign w:val="center"/>
          </w:tcPr>
          <w:p w14:paraId="69B2E034" w14:textId="77777777" w:rsidR="002D6948" w:rsidRPr="004B6FCE" w:rsidRDefault="002D6948" w:rsidP="00F9408D">
            <w:pPr>
              <w:snapToGrid w:val="0"/>
              <w:jc w:val="center"/>
              <w:rPr>
                <w:rFonts w:cs="Arial"/>
                <w:b/>
                <w:bCs/>
                <w:sz w:val="20"/>
              </w:rPr>
            </w:pPr>
            <w:r w:rsidRPr="004B6FCE">
              <w:rPr>
                <w:rFonts w:cs="Arial"/>
                <w:b/>
                <w:bCs/>
                <w:sz w:val="20"/>
              </w:rPr>
              <w:t>Module Name/Work Product Name</w:t>
            </w:r>
          </w:p>
        </w:tc>
        <w:tc>
          <w:tcPr>
            <w:tcW w:w="3983" w:type="dxa"/>
            <w:tcBorders>
              <w:top w:val="single" w:sz="4" w:space="0" w:color="000000"/>
              <w:left w:val="single" w:sz="4" w:space="0" w:color="000000"/>
              <w:bottom w:val="single" w:sz="4" w:space="0" w:color="000000"/>
              <w:right w:val="single" w:sz="4" w:space="0" w:color="000000"/>
            </w:tcBorders>
            <w:shd w:val="clear" w:color="auto" w:fill="D9D9D9"/>
            <w:tcMar>
              <w:left w:w="43" w:type="dxa"/>
              <w:right w:w="29" w:type="dxa"/>
            </w:tcMar>
            <w:vAlign w:val="center"/>
          </w:tcPr>
          <w:p w14:paraId="0E500AE1" w14:textId="77777777" w:rsidR="002D6948" w:rsidRPr="004B6FCE" w:rsidRDefault="002D6948" w:rsidP="00F9408D">
            <w:pPr>
              <w:snapToGrid w:val="0"/>
              <w:jc w:val="center"/>
              <w:rPr>
                <w:rFonts w:cs="Arial"/>
                <w:b/>
                <w:bCs/>
                <w:sz w:val="20"/>
              </w:rPr>
            </w:pPr>
            <w:proofErr w:type="gramStart"/>
            <w:r w:rsidRPr="004B6FCE">
              <w:rPr>
                <w:rFonts w:cs="Arial"/>
                <w:b/>
                <w:bCs/>
                <w:sz w:val="20"/>
              </w:rPr>
              <w:t>Features  to</w:t>
            </w:r>
            <w:proofErr w:type="gramEnd"/>
            <w:r w:rsidRPr="004B6FCE">
              <w:rPr>
                <w:rFonts w:cs="Arial"/>
                <w:b/>
                <w:bCs/>
                <w:sz w:val="20"/>
              </w:rPr>
              <w:t xml:space="preserve"> be tested</w:t>
            </w:r>
          </w:p>
        </w:tc>
      </w:tr>
      <w:tr w:rsidR="006F6667" w:rsidRPr="004B6FCE" w14:paraId="43C51874" w14:textId="77777777" w:rsidTr="00412F14">
        <w:trPr>
          <w:trHeight w:val="316"/>
        </w:trPr>
        <w:tc>
          <w:tcPr>
            <w:tcW w:w="2073" w:type="dxa"/>
            <w:tcBorders>
              <w:left w:val="single" w:sz="4" w:space="0" w:color="000000"/>
              <w:bottom w:val="single" w:sz="4" w:space="0" w:color="000000"/>
            </w:tcBorders>
            <w:vAlign w:val="center"/>
          </w:tcPr>
          <w:p w14:paraId="27393DBC" w14:textId="027A399D" w:rsidR="006F6667" w:rsidRPr="004B6FCE" w:rsidRDefault="006F6667" w:rsidP="006F6667">
            <w:pPr>
              <w:rPr>
                <w:rFonts w:cs="Arial"/>
                <w:snapToGrid w:val="0"/>
                <w:color w:val="000000"/>
                <w:sz w:val="20"/>
              </w:rPr>
            </w:pPr>
            <w:r>
              <w:rPr>
                <w:rFonts w:cs="Arial"/>
                <w:snapToGrid w:val="0"/>
                <w:color w:val="000000"/>
                <w:sz w:val="20"/>
              </w:rPr>
              <w:t xml:space="preserve">Manual </w:t>
            </w:r>
          </w:p>
        </w:tc>
        <w:tc>
          <w:tcPr>
            <w:tcW w:w="3197" w:type="dxa"/>
            <w:tcBorders>
              <w:left w:val="single" w:sz="4" w:space="0" w:color="000000"/>
              <w:bottom w:val="single" w:sz="4" w:space="0" w:color="000000"/>
            </w:tcBorders>
            <w:vAlign w:val="center"/>
          </w:tcPr>
          <w:p w14:paraId="5A021BE1" w14:textId="6C97523D" w:rsidR="006F6667" w:rsidRPr="001770AE" w:rsidRDefault="006F6667" w:rsidP="006F6667">
            <w:pPr>
              <w:rPr>
                <w:rFonts w:cs="Arial"/>
                <w:snapToGrid w:val="0"/>
                <w:color w:val="000000"/>
                <w:sz w:val="20"/>
                <w:highlight w:val="yellow"/>
              </w:rPr>
            </w:pPr>
            <w:r w:rsidRPr="00E878A2">
              <w:rPr>
                <w:rFonts w:cs="Arial"/>
                <w:snapToGrid w:val="0"/>
                <w:color w:val="000000"/>
                <w:sz w:val="20"/>
              </w:rPr>
              <w:t>Candidate Registration</w:t>
            </w:r>
          </w:p>
        </w:tc>
        <w:tc>
          <w:tcPr>
            <w:tcW w:w="3983" w:type="dxa"/>
            <w:tcBorders>
              <w:left w:val="single" w:sz="4" w:space="0" w:color="000000"/>
              <w:bottom w:val="single" w:sz="4" w:space="0" w:color="000000"/>
              <w:right w:val="single" w:sz="4" w:space="0" w:color="000000"/>
            </w:tcBorders>
            <w:vAlign w:val="center"/>
          </w:tcPr>
          <w:p w14:paraId="1DF464A0" w14:textId="62C903B0" w:rsidR="006F6667" w:rsidRPr="001770AE" w:rsidRDefault="006F6667" w:rsidP="006F6667">
            <w:pPr>
              <w:rPr>
                <w:rFonts w:cs="Arial"/>
                <w:snapToGrid w:val="0"/>
                <w:color w:val="000000"/>
                <w:sz w:val="20"/>
                <w:highlight w:val="yellow"/>
              </w:rPr>
            </w:pPr>
            <w:r w:rsidRPr="00E878A2">
              <w:rPr>
                <w:rFonts w:cs="Arial"/>
                <w:snapToGrid w:val="0"/>
                <w:color w:val="000000"/>
                <w:sz w:val="20"/>
              </w:rPr>
              <w:t>Input fields for candidate registration</w:t>
            </w:r>
          </w:p>
        </w:tc>
      </w:tr>
      <w:tr w:rsidR="006F6667" w:rsidRPr="004B6FCE" w14:paraId="0DB5EAB6" w14:textId="77777777" w:rsidTr="00412F14">
        <w:trPr>
          <w:trHeight w:val="316"/>
        </w:trPr>
        <w:tc>
          <w:tcPr>
            <w:tcW w:w="2073" w:type="dxa"/>
            <w:tcBorders>
              <w:left w:val="single" w:sz="4" w:space="0" w:color="000000"/>
              <w:bottom w:val="single" w:sz="4" w:space="0" w:color="000000"/>
            </w:tcBorders>
            <w:vAlign w:val="center"/>
          </w:tcPr>
          <w:p w14:paraId="7B47FB2B" w14:textId="2C4E9C4C" w:rsidR="006F6667" w:rsidRPr="004B6FCE" w:rsidRDefault="006F6667" w:rsidP="006F6667">
            <w:pPr>
              <w:snapToGrid w:val="0"/>
              <w:rPr>
                <w:rFonts w:cs="Arial"/>
                <w:color w:val="000000"/>
                <w:sz w:val="20"/>
              </w:rPr>
            </w:pPr>
            <w:r>
              <w:rPr>
                <w:rFonts w:cs="Arial"/>
                <w:color w:val="000000"/>
                <w:sz w:val="20"/>
              </w:rPr>
              <w:t>Manual</w:t>
            </w:r>
          </w:p>
        </w:tc>
        <w:tc>
          <w:tcPr>
            <w:tcW w:w="3197" w:type="dxa"/>
            <w:tcBorders>
              <w:left w:val="single" w:sz="4" w:space="0" w:color="000000"/>
              <w:bottom w:val="single" w:sz="4" w:space="0" w:color="000000"/>
            </w:tcBorders>
            <w:vAlign w:val="center"/>
          </w:tcPr>
          <w:p w14:paraId="137BA971" w14:textId="00748240" w:rsidR="006F6667" w:rsidRPr="001770AE" w:rsidRDefault="006F6667" w:rsidP="006F6667">
            <w:pPr>
              <w:snapToGrid w:val="0"/>
              <w:rPr>
                <w:rFonts w:cs="Arial"/>
                <w:color w:val="000000"/>
                <w:sz w:val="20"/>
                <w:highlight w:val="yellow"/>
              </w:rPr>
            </w:pPr>
            <w:r w:rsidRPr="00E878A2">
              <w:rPr>
                <w:rFonts w:cs="Arial"/>
                <w:color w:val="000000"/>
                <w:sz w:val="20"/>
              </w:rPr>
              <w:t>Payment</w:t>
            </w:r>
          </w:p>
        </w:tc>
        <w:tc>
          <w:tcPr>
            <w:tcW w:w="3983" w:type="dxa"/>
            <w:tcBorders>
              <w:left w:val="single" w:sz="4" w:space="0" w:color="000000"/>
              <w:bottom w:val="single" w:sz="4" w:space="0" w:color="000000"/>
              <w:right w:val="single" w:sz="4" w:space="0" w:color="000000"/>
            </w:tcBorders>
            <w:vAlign w:val="center"/>
          </w:tcPr>
          <w:p w14:paraId="0A20219B" w14:textId="10B58F25" w:rsidR="006F6667" w:rsidRPr="001770AE" w:rsidRDefault="006F6667" w:rsidP="006F6667">
            <w:pPr>
              <w:snapToGrid w:val="0"/>
              <w:rPr>
                <w:rFonts w:cs="Arial"/>
                <w:color w:val="000000"/>
                <w:sz w:val="20"/>
                <w:highlight w:val="yellow"/>
              </w:rPr>
            </w:pPr>
            <w:r w:rsidRPr="00E878A2">
              <w:rPr>
                <w:rFonts w:cs="Arial"/>
                <w:color w:val="000000"/>
                <w:sz w:val="20"/>
              </w:rPr>
              <w:t>Input fields captured for fee.</w:t>
            </w:r>
          </w:p>
        </w:tc>
      </w:tr>
      <w:tr w:rsidR="006F6667" w:rsidRPr="004B6FCE" w14:paraId="124F046E" w14:textId="77777777" w:rsidTr="00412F14">
        <w:trPr>
          <w:trHeight w:val="316"/>
        </w:trPr>
        <w:tc>
          <w:tcPr>
            <w:tcW w:w="2073" w:type="dxa"/>
            <w:tcBorders>
              <w:left w:val="single" w:sz="4" w:space="0" w:color="000000"/>
              <w:bottom w:val="single" w:sz="4" w:space="0" w:color="000000"/>
            </w:tcBorders>
            <w:vAlign w:val="center"/>
          </w:tcPr>
          <w:p w14:paraId="16FA12D3" w14:textId="0BE66BFF" w:rsidR="006F6667" w:rsidRPr="004B6FCE" w:rsidRDefault="006F6667" w:rsidP="006F6667">
            <w:pPr>
              <w:snapToGrid w:val="0"/>
              <w:rPr>
                <w:rFonts w:cs="Arial"/>
                <w:color w:val="000000"/>
                <w:sz w:val="20"/>
              </w:rPr>
            </w:pPr>
            <w:r>
              <w:rPr>
                <w:rFonts w:cs="Arial"/>
                <w:color w:val="000000"/>
                <w:sz w:val="20"/>
              </w:rPr>
              <w:t>Manual</w:t>
            </w:r>
          </w:p>
        </w:tc>
        <w:tc>
          <w:tcPr>
            <w:tcW w:w="3197" w:type="dxa"/>
            <w:tcBorders>
              <w:left w:val="single" w:sz="4" w:space="0" w:color="000000"/>
              <w:bottom w:val="single" w:sz="4" w:space="0" w:color="000000"/>
            </w:tcBorders>
            <w:vAlign w:val="center"/>
          </w:tcPr>
          <w:p w14:paraId="12B0DFCD" w14:textId="00589F39" w:rsidR="006F6667" w:rsidRPr="001770AE" w:rsidRDefault="006F6667" w:rsidP="006F6667">
            <w:pPr>
              <w:snapToGrid w:val="0"/>
              <w:rPr>
                <w:rFonts w:cs="Arial"/>
                <w:color w:val="000000"/>
                <w:sz w:val="20"/>
                <w:highlight w:val="yellow"/>
              </w:rPr>
            </w:pPr>
            <w:r w:rsidRPr="00E878A2">
              <w:rPr>
                <w:rFonts w:cs="Arial"/>
                <w:color w:val="000000"/>
                <w:sz w:val="20"/>
              </w:rPr>
              <w:t>Transaction history</w:t>
            </w:r>
          </w:p>
        </w:tc>
        <w:tc>
          <w:tcPr>
            <w:tcW w:w="3983" w:type="dxa"/>
            <w:tcBorders>
              <w:left w:val="single" w:sz="4" w:space="0" w:color="000000"/>
              <w:bottom w:val="single" w:sz="4" w:space="0" w:color="000000"/>
              <w:right w:val="single" w:sz="4" w:space="0" w:color="000000"/>
            </w:tcBorders>
            <w:vAlign w:val="center"/>
          </w:tcPr>
          <w:p w14:paraId="26868953" w14:textId="62E0EB90" w:rsidR="006F6667" w:rsidRPr="001770AE" w:rsidRDefault="006F6667" w:rsidP="006F6667">
            <w:pPr>
              <w:snapToGrid w:val="0"/>
              <w:rPr>
                <w:rFonts w:cs="Arial"/>
                <w:color w:val="000000"/>
                <w:sz w:val="20"/>
                <w:highlight w:val="yellow"/>
              </w:rPr>
            </w:pPr>
            <w:r w:rsidRPr="00E878A2">
              <w:rPr>
                <w:rFonts w:cs="Arial"/>
                <w:color w:val="000000"/>
                <w:sz w:val="20"/>
              </w:rPr>
              <w:t>Payment done receipts.</w:t>
            </w:r>
          </w:p>
        </w:tc>
      </w:tr>
      <w:tr w:rsidR="006F6667" w:rsidRPr="004B6FCE" w14:paraId="6A111F1C" w14:textId="77777777" w:rsidTr="00412F14">
        <w:trPr>
          <w:trHeight w:val="316"/>
        </w:trPr>
        <w:tc>
          <w:tcPr>
            <w:tcW w:w="2073" w:type="dxa"/>
            <w:tcBorders>
              <w:left w:val="single" w:sz="4" w:space="0" w:color="000000"/>
              <w:bottom w:val="single" w:sz="4" w:space="0" w:color="000000"/>
            </w:tcBorders>
            <w:vAlign w:val="center"/>
          </w:tcPr>
          <w:p w14:paraId="7C69AA2D" w14:textId="02CB76C9" w:rsidR="006F6667" w:rsidRPr="004B6FCE" w:rsidRDefault="006F6667" w:rsidP="006F6667">
            <w:pPr>
              <w:snapToGrid w:val="0"/>
              <w:rPr>
                <w:rFonts w:cs="Arial"/>
                <w:color w:val="000000"/>
                <w:sz w:val="20"/>
              </w:rPr>
            </w:pPr>
            <w:r>
              <w:rPr>
                <w:rFonts w:cs="Arial"/>
                <w:color w:val="000000"/>
                <w:sz w:val="20"/>
              </w:rPr>
              <w:t>Manual</w:t>
            </w:r>
          </w:p>
        </w:tc>
        <w:tc>
          <w:tcPr>
            <w:tcW w:w="3197" w:type="dxa"/>
            <w:tcBorders>
              <w:left w:val="single" w:sz="4" w:space="0" w:color="000000"/>
              <w:bottom w:val="single" w:sz="4" w:space="0" w:color="000000"/>
            </w:tcBorders>
            <w:vAlign w:val="center"/>
          </w:tcPr>
          <w:p w14:paraId="7CB285B7" w14:textId="1D14E6AC" w:rsidR="006F6667" w:rsidRPr="001770AE" w:rsidRDefault="006F6667" w:rsidP="006F6667">
            <w:pPr>
              <w:snapToGrid w:val="0"/>
              <w:rPr>
                <w:rFonts w:cs="Arial"/>
                <w:color w:val="000000"/>
                <w:sz w:val="20"/>
                <w:highlight w:val="yellow"/>
              </w:rPr>
            </w:pPr>
            <w:r w:rsidRPr="00E878A2">
              <w:rPr>
                <w:rFonts w:cs="Arial"/>
                <w:color w:val="000000"/>
                <w:sz w:val="20"/>
              </w:rPr>
              <w:t>Admin</w:t>
            </w:r>
            <w:r>
              <w:rPr>
                <w:rFonts w:cs="Arial"/>
                <w:color w:val="000000"/>
                <w:sz w:val="20"/>
              </w:rPr>
              <w:t xml:space="preserve"> </w:t>
            </w:r>
          </w:p>
        </w:tc>
        <w:tc>
          <w:tcPr>
            <w:tcW w:w="3983" w:type="dxa"/>
            <w:tcBorders>
              <w:left w:val="single" w:sz="4" w:space="0" w:color="000000"/>
              <w:bottom w:val="single" w:sz="4" w:space="0" w:color="000000"/>
              <w:right w:val="single" w:sz="4" w:space="0" w:color="000000"/>
            </w:tcBorders>
            <w:vAlign w:val="center"/>
          </w:tcPr>
          <w:p w14:paraId="67C0C9F8" w14:textId="3E711586" w:rsidR="006F6667" w:rsidRPr="001770AE" w:rsidRDefault="006F6667" w:rsidP="006F6667">
            <w:pPr>
              <w:snapToGrid w:val="0"/>
              <w:rPr>
                <w:rFonts w:cs="Arial"/>
                <w:color w:val="000000"/>
                <w:sz w:val="20"/>
                <w:highlight w:val="yellow"/>
              </w:rPr>
            </w:pPr>
            <w:r w:rsidRPr="006F6667">
              <w:rPr>
                <w:rFonts w:cs="Arial"/>
                <w:color w:val="000000"/>
                <w:sz w:val="20"/>
              </w:rPr>
              <w:t>Login for review of data</w:t>
            </w:r>
          </w:p>
        </w:tc>
      </w:tr>
    </w:tbl>
    <w:p w14:paraId="2DE36438" w14:textId="5E9944FA" w:rsidR="002D6948" w:rsidRPr="004B6FCE" w:rsidRDefault="002D6948" w:rsidP="00555020">
      <w:pPr>
        <w:pStyle w:val="Heading2"/>
        <w:numPr>
          <w:ilvl w:val="1"/>
          <w:numId w:val="47"/>
        </w:numPr>
        <w:rPr>
          <w:rFonts w:cs="Arial"/>
        </w:rPr>
      </w:pPr>
      <w:bookmarkStart w:id="171" w:name="_Toc253499735"/>
      <w:bookmarkStart w:id="172" w:name="_Toc67081200"/>
      <w:bookmarkStart w:id="173" w:name="_Toc68766445"/>
      <w:r w:rsidRPr="004B6FCE">
        <w:rPr>
          <w:rFonts w:cs="Arial"/>
        </w:rPr>
        <w:t>Test Strategy</w:t>
      </w:r>
      <w:bookmarkEnd w:id="171"/>
      <w:bookmarkEnd w:id="172"/>
      <w:bookmarkEnd w:id="173"/>
    </w:p>
    <w:p w14:paraId="0788732B" w14:textId="77777777" w:rsidR="002D6948" w:rsidRPr="004B6FCE" w:rsidRDefault="002D6948" w:rsidP="002D6948">
      <w:pPr>
        <w:rPr>
          <w:rFonts w:cs="Arial"/>
          <w:color w:val="0000CC"/>
          <w:sz w:val="20"/>
        </w:rPr>
      </w:pPr>
    </w:p>
    <w:tbl>
      <w:tblPr>
        <w:tblW w:w="9630" w:type="dxa"/>
        <w:tblInd w:w="43" w:type="dxa"/>
        <w:tblLayout w:type="fixed"/>
        <w:tblLook w:val="0000" w:firstRow="0" w:lastRow="0" w:firstColumn="0" w:lastColumn="0" w:noHBand="0" w:noVBand="0"/>
      </w:tblPr>
      <w:tblGrid>
        <w:gridCol w:w="990"/>
        <w:gridCol w:w="1158"/>
        <w:gridCol w:w="969"/>
        <w:gridCol w:w="1383"/>
        <w:gridCol w:w="1530"/>
        <w:gridCol w:w="1080"/>
        <w:gridCol w:w="1260"/>
        <w:gridCol w:w="1260"/>
      </w:tblGrid>
      <w:tr w:rsidR="002D6948" w:rsidRPr="004B6FCE" w14:paraId="1647EC93" w14:textId="77777777" w:rsidTr="00F9408D">
        <w:tc>
          <w:tcPr>
            <w:tcW w:w="990" w:type="dxa"/>
            <w:tcBorders>
              <w:top w:val="single" w:sz="4" w:space="0" w:color="000000"/>
              <w:left w:val="single" w:sz="4" w:space="0" w:color="000000"/>
              <w:bottom w:val="single" w:sz="4" w:space="0" w:color="000000"/>
            </w:tcBorders>
            <w:shd w:val="clear" w:color="auto" w:fill="D9D9D9"/>
            <w:tcMar>
              <w:left w:w="43" w:type="dxa"/>
              <w:right w:w="29" w:type="dxa"/>
            </w:tcMar>
            <w:vAlign w:val="center"/>
          </w:tcPr>
          <w:p w14:paraId="18B6DC4A"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Type of Testing</w:t>
            </w:r>
          </w:p>
        </w:tc>
        <w:tc>
          <w:tcPr>
            <w:tcW w:w="1158" w:type="dxa"/>
            <w:tcBorders>
              <w:top w:val="single" w:sz="4" w:space="0" w:color="000000"/>
              <w:left w:val="single" w:sz="4" w:space="0" w:color="000000"/>
              <w:bottom w:val="single" w:sz="4" w:space="0" w:color="000000"/>
            </w:tcBorders>
            <w:shd w:val="clear" w:color="auto" w:fill="D9D9D9"/>
            <w:tcMar>
              <w:left w:w="43" w:type="dxa"/>
              <w:right w:w="29" w:type="dxa"/>
            </w:tcMar>
            <w:vAlign w:val="center"/>
          </w:tcPr>
          <w:p w14:paraId="3A2DC80B"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Rounds of testing</w:t>
            </w:r>
          </w:p>
          <w:p w14:paraId="09601A94" w14:textId="77777777" w:rsidR="002D6948" w:rsidRPr="004B6FCE" w:rsidRDefault="002D6948" w:rsidP="00F9408D">
            <w:pPr>
              <w:pStyle w:val="NormalBoldBlue"/>
              <w:jc w:val="center"/>
              <w:rPr>
                <w:rFonts w:ascii="Arial" w:hAnsi="Arial" w:cs="Arial"/>
                <w:color w:val="auto"/>
                <w:sz w:val="20"/>
              </w:rPr>
            </w:pPr>
          </w:p>
        </w:tc>
        <w:tc>
          <w:tcPr>
            <w:tcW w:w="969" w:type="dxa"/>
            <w:tcBorders>
              <w:top w:val="single" w:sz="4" w:space="0" w:color="000000"/>
              <w:left w:val="single" w:sz="4" w:space="0" w:color="000000"/>
              <w:bottom w:val="single" w:sz="4" w:space="0" w:color="000000"/>
            </w:tcBorders>
            <w:shd w:val="clear" w:color="auto" w:fill="D9D9D9"/>
            <w:tcMar>
              <w:left w:w="43" w:type="dxa"/>
              <w:right w:w="29" w:type="dxa"/>
            </w:tcMar>
            <w:vAlign w:val="center"/>
          </w:tcPr>
          <w:p w14:paraId="46E8454E"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Planned Efforts</w:t>
            </w:r>
          </w:p>
        </w:tc>
        <w:tc>
          <w:tcPr>
            <w:tcW w:w="1383" w:type="dxa"/>
            <w:tcBorders>
              <w:top w:val="single" w:sz="4" w:space="0" w:color="000000"/>
              <w:left w:val="single" w:sz="4" w:space="0" w:color="000000"/>
              <w:bottom w:val="single" w:sz="4" w:space="0" w:color="000000"/>
            </w:tcBorders>
            <w:shd w:val="clear" w:color="auto" w:fill="D9D9D9"/>
            <w:tcMar>
              <w:left w:w="43" w:type="dxa"/>
              <w:right w:w="29" w:type="dxa"/>
            </w:tcMar>
            <w:vAlign w:val="center"/>
          </w:tcPr>
          <w:p w14:paraId="57B79B40"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Test case preparation responsibility</w:t>
            </w:r>
          </w:p>
        </w:tc>
        <w:tc>
          <w:tcPr>
            <w:tcW w:w="1530" w:type="dxa"/>
            <w:tcBorders>
              <w:top w:val="single" w:sz="4" w:space="0" w:color="000000"/>
              <w:left w:val="single" w:sz="4" w:space="0" w:color="000000"/>
              <w:bottom w:val="single" w:sz="4" w:space="0" w:color="000000"/>
            </w:tcBorders>
            <w:shd w:val="clear" w:color="auto" w:fill="D9D9D9"/>
            <w:tcMar>
              <w:left w:w="43" w:type="dxa"/>
              <w:right w:w="29" w:type="dxa"/>
            </w:tcMar>
            <w:vAlign w:val="center"/>
          </w:tcPr>
          <w:p w14:paraId="39CBBEE4"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 xml:space="preserve">Test data creation/ acquiring responsibility </w:t>
            </w:r>
          </w:p>
        </w:tc>
        <w:tc>
          <w:tcPr>
            <w:tcW w:w="1080" w:type="dxa"/>
            <w:tcBorders>
              <w:top w:val="single" w:sz="4" w:space="0" w:color="000000"/>
              <w:left w:val="single" w:sz="4" w:space="0" w:color="000000"/>
              <w:bottom w:val="single" w:sz="4" w:space="0" w:color="000000"/>
            </w:tcBorders>
            <w:shd w:val="clear" w:color="auto" w:fill="D9D9D9"/>
            <w:tcMar>
              <w:left w:w="43" w:type="dxa"/>
              <w:right w:w="29" w:type="dxa"/>
            </w:tcMar>
            <w:vAlign w:val="center"/>
          </w:tcPr>
          <w:p w14:paraId="58670618"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Tools Used</w:t>
            </w:r>
          </w:p>
        </w:tc>
        <w:tc>
          <w:tcPr>
            <w:tcW w:w="1260" w:type="dxa"/>
            <w:tcBorders>
              <w:top w:val="single" w:sz="4" w:space="0" w:color="000000"/>
              <w:left w:val="single" w:sz="4" w:space="0" w:color="000000"/>
              <w:bottom w:val="single" w:sz="4" w:space="0" w:color="000000"/>
            </w:tcBorders>
            <w:shd w:val="clear" w:color="auto" w:fill="D9D9D9"/>
            <w:tcMar>
              <w:left w:w="43" w:type="dxa"/>
              <w:right w:w="29" w:type="dxa"/>
            </w:tcMar>
            <w:vAlign w:val="center"/>
          </w:tcPr>
          <w:p w14:paraId="0361BBB0"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Test Completion Criteria</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43" w:type="dxa"/>
              <w:right w:w="29" w:type="dxa"/>
            </w:tcMar>
            <w:vAlign w:val="center"/>
          </w:tcPr>
          <w:p w14:paraId="5769F0CE"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Defect Tracking Mechanism</w:t>
            </w:r>
          </w:p>
        </w:tc>
      </w:tr>
      <w:tr w:rsidR="00412F14" w:rsidRPr="004B6FCE" w14:paraId="08D220E6" w14:textId="77777777" w:rsidTr="00F9408D">
        <w:tc>
          <w:tcPr>
            <w:tcW w:w="990" w:type="dxa"/>
            <w:tcBorders>
              <w:top w:val="single" w:sz="4" w:space="0" w:color="000000"/>
              <w:left w:val="single" w:sz="4" w:space="0" w:color="000000"/>
              <w:bottom w:val="single" w:sz="4" w:space="0" w:color="000000"/>
            </w:tcBorders>
            <w:tcMar>
              <w:left w:w="43" w:type="dxa"/>
              <w:right w:w="29" w:type="dxa"/>
            </w:tcMar>
            <w:vAlign w:val="center"/>
          </w:tcPr>
          <w:p w14:paraId="604B7FCB" w14:textId="0BD7113B" w:rsidR="00412F14" w:rsidRPr="004B6FCE" w:rsidRDefault="00412F14" w:rsidP="00412F14">
            <w:pPr>
              <w:snapToGrid w:val="0"/>
              <w:rPr>
                <w:rFonts w:cs="Arial"/>
                <w:b/>
              </w:rPr>
            </w:pPr>
            <w:r w:rsidRPr="00223DA2">
              <w:rPr>
                <w:rFonts w:cs="Arial"/>
                <w:bCs/>
                <w:color w:val="000000" w:themeColor="text1"/>
                <w:sz w:val="20"/>
                <w:szCs w:val="20"/>
              </w:rPr>
              <w:t>UT</w:t>
            </w:r>
          </w:p>
        </w:tc>
        <w:tc>
          <w:tcPr>
            <w:tcW w:w="1158" w:type="dxa"/>
            <w:tcBorders>
              <w:top w:val="single" w:sz="4" w:space="0" w:color="000000"/>
              <w:left w:val="single" w:sz="4" w:space="0" w:color="000000"/>
              <w:bottom w:val="single" w:sz="4" w:space="0" w:color="000000"/>
            </w:tcBorders>
            <w:tcMar>
              <w:left w:w="43" w:type="dxa"/>
              <w:right w:w="29" w:type="dxa"/>
            </w:tcMar>
            <w:vAlign w:val="center"/>
          </w:tcPr>
          <w:p w14:paraId="4B727805" w14:textId="54BCAA32" w:rsidR="00412F14" w:rsidRPr="004B6FCE" w:rsidRDefault="00412F14" w:rsidP="00412F14">
            <w:pPr>
              <w:snapToGrid w:val="0"/>
              <w:rPr>
                <w:rFonts w:cs="Arial"/>
              </w:rPr>
            </w:pPr>
            <w:r w:rsidRPr="00223DA2">
              <w:rPr>
                <w:rFonts w:cs="Arial"/>
                <w:bCs/>
                <w:color w:val="000000" w:themeColor="text1"/>
                <w:sz w:val="20"/>
                <w:szCs w:val="20"/>
              </w:rPr>
              <w:t>2</w:t>
            </w:r>
          </w:p>
        </w:tc>
        <w:tc>
          <w:tcPr>
            <w:tcW w:w="969" w:type="dxa"/>
            <w:tcBorders>
              <w:top w:val="single" w:sz="4" w:space="0" w:color="000000"/>
              <w:left w:val="single" w:sz="4" w:space="0" w:color="000000"/>
              <w:bottom w:val="single" w:sz="4" w:space="0" w:color="000000"/>
            </w:tcBorders>
            <w:tcMar>
              <w:left w:w="43" w:type="dxa"/>
              <w:right w:w="29" w:type="dxa"/>
            </w:tcMar>
            <w:vAlign w:val="center"/>
          </w:tcPr>
          <w:p w14:paraId="01733987" w14:textId="64DA2EFB" w:rsidR="00412F14" w:rsidRPr="004B6FCE" w:rsidRDefault="00412F14" w:rsidP="00412F14">
            <w:pPr>
              <w:snapToGrid w:val="0"/>
              <w:rPr>
                <w:rFonts w:cs="Arial"/>
              </w:rPr>
            </w:pPr>
            <w:r w:rsidRPr="00223DA2">
              <w:rPr>
                <w:rStyle w:val="CommentReference"/>
                <w:color w:val="000000" w:themeColor="text1"/>
                <w:sz w:val="20"/>
                <w:szCs w:val="20"/>
              </w:rPr>
              <w:t>7 days</w:t>
            </w:r>
          </w:p>
        </w:tc>
        <w:tc>
          <w:tcPr>
            <w:tcW w:w="1383" w:type="dxa"/>
            <w:tcBorders>
              <w:top w:val="single" w:sz="4" w:space="0" w:color="000000"/>
              <w:left w:val="single" w:sz="4" w:space="0" w:color="000000"/>
              <w:bottom w:val="single" w:sz="4" w:space="0" w:color="000000"/>
            </w:tcBorders>
            <w:tcMar>
              <w:left w:w="43" w:type="dxa"/>
              <w:right w:w="29" w:type="dxa"/>
            </w:tcMar>
            <w:vAlign w:val="center"/>
          </w:tcPr>
          <w:p w14:paraId="3C729E20" w14:textId="214945D3" w:rsidR="00412F14" w:rsidRPr="004B6FCE" w:rsidRDefault="00412F14" w:rsidP="00412F14">
            <w:pPr>
              <w:snapToGrid w:val="0"/>
              <w:rPr>
                <w:rFonts w:cs="Arial"/>
              </w:rPr>
            </w:pPr>
            <w:r w:rsidRPr="00223DA2">
              <w:rPr>
                <w:rFonts w:cs="Arial"/>
                <w:bCs/>
                <w:color w:val="000000" w:themeColor="text1"/>
                <w:sz w:val="20"/>
                <w:szCs w:val="20"/>
              </w:rPr>
              <w:t>TM</w:t>
            </w:r>
          </w:p>
        </w:tc>
        <w:tc>
          <w:tcPr>
            <w:tcW w:w="1530" w:type="dxa"/>
            <w:tcBorders>
              <w:top w:val="single" w:sz="4" w:space="0" w:color="000000"/>
              <w:left w:val="single" w:sz="4" w:space="0" w:color="000000"/>
              <w:bottom w:val="single" w:sz="4" w:space="0" w:color="000000"/>
            </w:tcBorders>
            <w:tcMar>
              <w:left w:w="43" w:type="dxa"/>
              <w:right w:w="29" w:type="dxa"/>
            </w:tcMar>
            <w:vAlign w:val="center"/>
          </w:tcPr>
          <w:p w14:paraId="1429004E" w14:textId="1308860C" w:rsidR="00412F14" w:rsidRPr="004B6FCE" w:rsidRDefault="00412F14" w:rsidP="00412F14">
            <w:pPr>
              <w:snapToGrid w:val="0"/>
              <w:rPr>
                <w:rFonts w:cs="Arial"/>
              </w:rPr>
            </w:pPr>
            <w:r w:rsidRPr="00223DA2">
              <w:rPr>
                <w:rFonts w:cs="Arial"/>
                <w:bCs/>
                <w:color w:val="000000" w:themeColor="text1"/>
                <w:sz w:val="20"/>
                <w:szCs w:val="20"/>
              </w:rPr>
              <w:t>TM</w:t>
            </w:r>
          </w:p>
        </w:tc>
        <w:tc>
          <w:tcPr>
            <w:tcW w:w="1080" w:type="dxa"/>
            <w:tcBorders>
              <w:top w:val="single" w:sz="4" w:space="0" w:color="000000"/>
              <w:left w:val="single" w:sz="4" w:space="0" w:color="000000"/>
              <w:bottom w:val="single" w:sz="4" w:space="0" w:color="000000"/>
            </w:tcBorders>
            <w:tcMar>
              <w:left w:w="43" w:type="dxa"/>
              <w:right w:w="29" w:type="dxa"/>
            </w:tcMar>
            <w:vAlign w:val="center"/>
          </w:tcPr>
          <w:p w14:paraId="03FD64A4" w14:textId="2937053E" w:rsidR="00412F14" w:rsidRPr="004B6FCE" w:rsidRDefault="00555020" w:rsidP="00412F14">
            <w:pPr>
              <w:snapToGrid w:val="0"/>
              <w:rPr>
                <w:rFonts w:cs="Arial"/>
              </w:rPr>
            </w:pPr>
            <w:r>
              <w:rPr>
                <w:rFonts w:cs="Arial"/>
              </w:rPr>
              <w:t>Manual</w:t>
            </w:r>
          </w:p>
        </w:tc>
        <w:tc>
          <w:tcPr>
            <w:tcW w:w="1260" w:type="dxa"/>
            <w:tcBorders>
              <w:top w:val="single" w:sz="4" w:space="0" w:color="000000"/>
              <w:left w:val="single" w:sz="4" w:space="0" w:color="000000"/>
              <w:bottom w:val="single" w:sz="4" w:space="0" w:color="000000"/>
            </w:tcBorders>
            <w:tcMar>
              <w:left w:w="43" w:type="dxa"/>
              <w:right w:w="29" w:type="dxa"/>
            </w:tcMar>
            <w:vAlign w:val="center"/>
          </w:tcPr>
          <w:p w14:paraId="2B0A92D0" w14:textId="4F657FD5" w:rsidR="00412F14" w:rsidRPr="004B6FCE" w:rsidRDefault="00412F14" w:rsidP="00412F14">
            <w:pPr>
              <w:snapToGrid w:val="0"/>
              <w:rPr>
                <w:rFonts w:cs="Arial"/>
              </w:rPr>
            </w:pPr>
            <w:r w:rsidRPr="00223DA2">
              <w:rPr>
                <w:rFonts w:cs="Arial"/>
                <w:bCs/>
                <w:color w:val="000000" w:themeColor="text1"/>
                <w:sz w:val="20"/>
                <w:szCs w:val="20"/>
              </w:rPr>
              <w:t>No critical defects present in the system</w:t>
            </w:r>
          </w:p>
        </w:tc>
        <w:tc>
          <w:tcPr>
            <w:tcW w:w="1260" w:type="dxa"/>
            <w:tcBorders>
              <w:top w:val="single" w:sz="4" w:space="0" w:color="000000"/>
              <w:left w:val="single" w:sz="4" w:space="0" w:color="000000"/>
              <w:bottom w:val="single" w:sz="4" w:space="0" w:color="000000"/>
              <w:right w:val="single" w:sz="4" w:space="0" w:color="000000"/>
            </w:tcBorders>
            <w:tcMar>
              <w:left w:w="43" w:type="dxa"/>
              <w:right w:w="29" w:type="dxa"/>
            </w:tcMar>
            <w:vAlign w:val="center"/>
          </w:tcPr>
          <w:p w14:paraId="4FAF07FC" w14:textId="03E5F1BD" w:rsidR="00412F14" w:rsidRPr="004B6FCE" w:rsidRDefault="00412F14" w:rsidP="00412F14">
            <w:pPr>
              <w:snapToGrid w:val="0"/>
              <w:rPr>
                <w:rFonts w:cs="Arial"/>
              </w:rPr>
            </w:pPr>
            <w:r w:rsidRPr="00223DA2">
              <w:rPr>
                <w:rFonts w:cs="Arial"/>
                <w:bCs/>
                <w:color w:val="000000" w:themeColor="text1"/>
                <w:sz w:val="20"/>
                <w:szCs w:val="20"/>
              </w:rPr>
              <w:t>Defects Log</w:t>
            </w:r>
            <w:r>
              <w:rPr>
                <w:rFonts w:cs="Arial"/>
                <w:bCs/>
                <w:color w:val="000000" w:themeColor="text1"/>
                <w:sz w:val="20"/>
                <w:szCs w:val="20"/>
              </w:rPr>
              <w:t xml:space="preserve"> sheet</w:t>
            </w:r>
          </w:p>
        </w:tc>
      </w:tr>
      <w:tr w:rsidR="00412F14" w:rsidRPr="004B6FCE" w14:paraId="210E2383" w14:textId="77777777" w:rsidTr="00F9408D">
        <w:tc>
          <w:tcPr>
            <w:tcW w:w="990" w:type="dxa"/>
            <w:tcBorders>
              <w:top w:val="single" w:sz="4" w:space="0" w:color="000000"/>
              <w:left w:val="single" w:sz="4" w:space="0" w:color="000000"/>
              <w:bottom w:val="single" w:sz="4" w:space="0" w:color="000000"/>
            </w:tcBorders>
            <w:tcMar>
              <w:left w:w="43" w:type="dxa"/>
              <w:right w:w="29" w:type="dxa"/>
            </w:tcMar>
            <w:vAlign w:val="center"/>
          </w:tcPr>
          <w:p w14:paraId="0044BC93" w14:textId="7970354C" w:rsidR="00412F14" w:rsidRPr="004B6FCE" w:rsidRDefault="00412F14" w:rsidP="00412F14">
            <w:pPr>
              <w:snapToGrid w:val="0"/>
              <w:rPr>
                <w:rFonts w:cs="Arial"/>
              </w:rPr>
            </w:pPr>
            <w:proofErr w:type="gramStart"/>
            <w:r>
              <w:rPr>
                <w:rFonts w:asciiTheme="minorHAnsi" w:hAnsiTheme="minorHAnsi" w:cstheme="minorHAnsi"/>
                <w:color w:val="000000"/>
                <w:sz w:val="20"/>
              </w:rPr>
              <w:t xml:space="preserve">Smoke </w:t>
            </w:r>
            <w:r w:rsidR="009254B0">
              <w:rPr>
                <w:rFonts w:asciiTheme="minorHAnsi" w:hAnsiTheme="minorHAnsi" w:cstheme="minorHAnsi"/>
                <w:color w:val="000000"/>
                <w:sz w:val="20"/>
              </w:rPr>
              <w:t>,</w:t>
            </w:r>
            <w:proofErr w:type="gramEnd"/>
            <w:r>
              <w:rPr>
                <w:rFonts w:asciiTheme="minorHAnsi" w:hAnsiTheme="minorHAnsi" w:cstheme="minorHAnsi"/>
                <w:color w:val="000000"/>
                <w:sz w:val="20"/>
              </w:rPr>
              <w:t xml:space="preserve"> Sanity</w:t>
            </w:r>
            <w:r w:rsidR="009254B0">
              <w:rPr>
                <w:rFonts w:asciiTheme="minorHAnsi" w:hAnsiTheme="minorHAnsi" w:cstheme="minorHAnsi"/>
                <w:color w:val="000000"/>
                <w:sz w:val="20"/>
              </w:rPr>
              <w:t xml:space="preserve">, </w:t>
            </w:r>
          </w:p>
        </w:tc>
        <w:tc>
          <w:tcPr>
            <w:tcW w:w="1158" w:type="dxa"/>
            <w:tcBorders>
              <w:top w:val="single" w:sz="4" w:space="0" w:color="000000"/>
              <w:left w:val="single" w:sz="4" w:space="0" w:color="000000"/>
              <w:bottom w:val="single" w:sz="4" w:space="0" w:color="000000"/>
            </w:tcBorders>
            <w:tcMar>
              <w:left w:w="43" w:type="dxa"/>
              <w:right w:w="29" w:type="dxa"/>
            </w:tcMar>
            <w:vAlign w:val="center"/>
          </w:tcPr>
          <w:p w14:paraId="6802FC89" w14:textId="307FC0F5" w:rsidR="00412F14" w:rsidRPr="004B6FCE" w:rsidRDefault="00412F14" w:rsidP="00412F14">
            <w:pPr>
              <w:snapToGrid w:val="0"/>
              <w:rPr>
                <w:rFonts w:cs="Arial"/>
              </w:rPr>
            </w:pPr>
            <w:r w:rsidRPr="00223DA2">
              <w:rPr>
                <w:rFonts w:cs="Arial"/>
                <w:bCs/>
                <w:color w:val="000000" w:themeColor="text1"/>
                <w:sz w:val="20"/>
                <w:szCs w:val="20"/>
              </w:rPr>
              <w:t>1</w:t>
            </w:r>
          </w:p>
        </w:tc>
        <w:tc>
          <w:tcPr>
            <w:tcW w:w="969" w:type="dxa"/>
            <w:tcBorders>
              <w:top w:val="single" w:sz="4" w:space="0" w:color="000000"/>
              <w:left w:val="single" w:sz="4" w:space="0" w:color="000000"/>
              <w:bottom w:val="single" w:sz="4" w:space="0" w:color="000000"/>
            </w:tcBorders>
            <w:tcMar>
              <w:left w:w="43" w:type="dxa"/>
              <w:right w:w="29" w:type="dxa"/>
            </w:tcMar>
            <w:vAlign w:val="center"/>
          </w:tcPr>
          <w:p w14:paraId="559F0942" w14:textId="301A4E72" w:rsidR="00412F14" w:rsidRPr="004B6FCE" w:rsidRDefault="00412F14" w:rsidP="00412F14">
            <w:pPr>
              <w:snapToGrid w:val="0"/>
              <w:rPr>
                <w:rFonts w:cs="Arial"/>
              </w:rPr>
            </w:pPr>
            <w:r>
              <w:rPr>
                <w:rFonts w:cs="Arial"/>
                <w:bCs/>
                <w:color w:val="000000" w:themeColor="text1"/>
                <w:sz w:val="20"/>
                <w:szCs w:val="20"/>
              </w:rPr>
              <w:t>5</w:t>
            </w:r>
            <w:r w:rsidRPr="00223DA2">
              <w:rPr>
                <w:rFonts w:cs="Arial"/>
                <w:bCs/>
                <w:color w:val="000000" w:themeColor="text1"/>
                <w:sz w:val="20"/>
                <w:szCs w:val="20"/>
              </w:rPr>
              <w:t xml:space="preserve"> days</w:t>
            </w:r>
          </w:p>
        </w:tc>
        <w:tc>
          <w:tcPr>
            <w:tcW w:w="1383" w:type="dxa"/>
            <w:tcBorders>
              <w:top w:val="single" w:sz="4" w:space="0" w:color="000000"/>
              <w:left w:val="single" w:sz="4" w:space="0" w:color="000000"/>
              <w:bottom w:val="single" w:sz="4" w:space="0" w:color="000000"/>
            </w:tcBorders>
            <w:tcMar>
              <w:left w:w="43" w:type="dxa"/>
              <w:right w:w="29" w:type="dxa"/>
            </w:tcMar>
            <w:vAlign w:val="center"/>
          </w:tcPr>
          <w:p w14:paraId="51330A02" w14:textId="7C404447" w:rsidR="00412F14" w:rsidRPr="004B6FCE" w:rsidRDefault="00412F14" w:rsidP="00412F14">
            <w:pPr>
              <w:snapToGrid w:val="0"/>
              <w:rPr>
                <w:rFonts w:cs="Arial"/>
              </w:rPr>
            </w:pPr>
            <w:r w:rsidRPr="00223DA2">
              <w:rPr>
                <w:rFonts w:cs="Arial"/>
                <w:bCs/>
                <w:color w:val="000000" w:themeColor="text1"/>
                <w:sz w:val="20"/>
                <w:szCs w:val="20"/>
              </w:rPr>
              <w:t>TM, PM</w:t>
            </w:r>
          </w:p>
        </w:tc>
        <w:tc>
          <w:tcPr>
            <w:tcW w:w="1530" w:type="dxa"/>
            <w:tcBorders>
              <w:top w:val="single" w:sz="4" w:space="0" w:color="000000"/>
              <w:left w:val="single" w:sz="4" w:space="0" w:color="000000"/>
              <w:bottom w:val="single" w:sz="4" w:space="0" w:color="000000"/>
            </w:tcBorders>
            <w:tcMar>
              <w:left w:w="43" w:type="dxa"/>
              <w:right w:w="29" w:type="dxa"/>
            </w:tcMar>
            <w:vAlign w:val="center"/>
          </w:tcPr>
          <w:p w14:paraId="2E13D12F" w14:textId="488841F7" w:rsidR="00412F14" w:rsidRPr="004B6FCE" w:rsidRDefault="00412F14" w:rsidP="00412F14">
            <w:pPr>
              <w:snapToGrid w:val="0"/>
              <w:rPr>
                <w:rFonts w:cs="Arial"/>
              </w:rPr>
            </w:pPr>
            <w:r w:rsidRPr="00223DA2">
              <w:rPr>
                <w:rFonts w:cs="Arial"/>
                <w:bCs/>
                <w:color w:val="000000" w:themeColor="text1"/>
                <w:sz w:val="20"/>
                <w:szCs w:val="20"/>
              </w:rPr>
              <w:t>TM</w:t>
            </w:r>
          </w:p>
        </w:tc>
        <w:tc>
          <w:tcPr>
            <w:tcW w:w="1080" w:type="dxa"/>
            <w:tcBorders>
              <w:top w:val="single" w:sz="4" w:space="0" w:color="000000"/>
              <w:left w:val="single" w:sz="4" w:space="0" w:color="000000"/>
              <w:bottom w:val="single" w:sz="4" w:space="0" w:color="000000"/>
            </w:tcBorders>
            <w:tcMar>
              <w:left w:w="43" w:type="dxa"/>
              <w:right w:w="29" w:type="dxa"/>
            </w:tcMar>
            <w:vAlign w:val="center"/>
          </w:tcPr>
          <w:p w14:paraId="494CC57A" w14:textId="2E578968" w:rsidR="00412F14" w:rsidRPr="004B6FCE" w:rsidRDefault="00412F14" w:rsidP="00412F14">
            <w:pPr>
              <w:snapToGrid w:val="0"/>
              <w:rPr>
                <w:rFonts w:cs="Arial"/>
              </w:rPr>
            </w:pPr>
            <w:r w:rsidRPr="00223DA2">
              <w:rPr>
                <w:rFonts w:cs="Arial"/>
                <w:bCs/>
                <w:color w:val="000000" w:themeColor="text1"/>
                <w:sz w:val="20"/>
                <w:szCs w:val="20"/>
              </w:rPr>
              <w:t>Manual</w:t>
            </w:r>
          </w:p>
        </w:tc>
        <w:tc>
          <w:tcPr>
            <w:tcW w:w="1260" w:type="dxa"/>
            <w:tcBorders>
              <w:top w:val="single" w:sz="4" w:space="0" w:color="000000"/>
              <w:left w:val="single" w:sz="4" w:space="0" w:color="000000"/>
              <w:bottom w:val="single" w:sz="4" w:space="0" w:color="000000"/>
            </w:tcBorders>
            <w:tcMar>
              <w:left w:w="43" w:type="dxa"/>
              <w:right w:w="29" w:type="dxa"/>
            </w:tcMar>
            <w:vAlign w:val="center"/>
          </w:tcPr>
          <w:p w14:paraId="2140A526" w14:textId="6F3F2B1A" w:rsidR="00412F14" w:rsidRPr="004B6FCE" w:rsidRDefault="00412F14" w:rsidP="00412F14">
            <w:pPr>
              <w:snapToGrid w:val="0"/>
              <w:rPr>
                <w:rFonts w:cs="Arial"/>
              </w:rPr>
            </w:pPr>
            <w:r w:rsidRPr="00223DA2">
              <w:rPr>
                <w:rFonts w:cs="Arial"/>
                <w:bCs/>
                <w:color w:val="000000" w:themeColor="text1"/>
                <w:sz w:val="20"/>
                <w:szCs w:val="20"/>
              </w:rPr>
              <w:t>All test cases were satisfied</w:t>
            </w:r>
          </w:p>
        </w:tc>
        <w:tc>
          <w:tcPr>
            <w:tcW w:w="1260" w:type="dxa"/>
            <w:tcBorders>
              <w:top w:val="single" w:sz="4" w:space="0" w:color="000000"/>
              <w:left w:val="single" w:sz="4" w:space="0" w:color="000000"/>
              <w:bottom w:val="single" w:sz="4" w:space="0" w:color="000000"/>
              <w:right w:val="single" w:sz="4" w:space="0" w:color="000000"/>
            </w:tcBorders>
            <w:tcMar>
              <w:left w:w="43" w:type="dxa"/>
              <w:right w:w="29" w:type="dxa"/>
            </w:tcMar>
            <w:vAlign w:val="center"/>
          </w:tcPr>
          <w:p w14:paraId="480C75C0" w14:textId="656579DB" w:rsidR="00412F14" w:rsidRPr="004B6FCE" w:rsidRDefault="00412F14" w:rsidP="00412F14">
            <w:pPr>
              <w:snapToGrid w:val="0"/>
              <w:rPr>
                <w:rFonts w:cs="Arial"/>
              </w:rPr>
            </w:pPr>
            <w:r w:rsidRPr="00223DA2">
              <w:rPr>
                <w:rFonts w:cs="Arial"/>
                <w:bCs/>
                <w:color w:val="000000" w:themeColor="text1"/>
                <w:sz w:val="20"/>
                <w:szCs w:val="20"/>
              </w:rPr>
              <w:t>Defects Log</w:t>
            </w:r>
            <w:r>
              <w:rPr>
                <w:rFonts w:cs="Arial"/>
                <w:bCs/>
                <w:color w:val="000000" w:themeColor="text1"/>
                <w:sz w:val="20"/>
                <w:szCs w:val="20"/>
              </w:rPr>
              <w:t xml:space="preserve"> sheet</w:t>
            </w:r>
          </w:p>
        </w:tc>
      </w:tr>
      <w:tr w:rsidR="00412F14" w:rsidRPr="004B6FCE" w14:paraId="2FD8BBB0" w14:textId="77777777" w:rsidTr="00F9408D">
        <w:tc>
          <w:tcPr>
            <w:tcW w:w="990" w:type="dxa"/>
            <w:tcBorders>
              <w:top w:val="single" w:sz="4" w:space="0" w:color="000000"/>
              <w:left w:val="single" w:sz="4" w:space="0" w:color="000000"/>
              <w:bottom w:val="single" w:sz="4" w:space="0" w:color="000000"/>
            </w:tcBorders>
            <w:tcMar>
              <w:left w:w="43" w:type="dxa"/>
              <w:right w:w="29" w:type="dxa"/>
            </w:tcMar>
            <w:vAlign w:val="center"/>
          </w:tcPr>
          <w:p w14:paraId="36752D7C" w14:textId="09300F2B" w:rsidR="00412F14" w:rsidRPr="004B6FCE" w:rsidRDefault="009254B0" w:rsidP="00412F14">
            <w:pPr>
              <w:snapToGrid w:val="0"/>
              <w:rPr>
                <w:rFonts w:cs="Arial"/>
              </w:rPr>
            </w:pPr>
            <w:r w:rsidRPr="009254B0">
              <w:rPr>
                <w:rFonts w:cs="Arial"/>
                <w:highlight w:val="yellow"/>
              </w:rPr>
              <w:t>System</w:t>
            </w:r>
            <w:r>
              <w:rPr>
                <w:rFonts w:cs="Arial"/>
              </w:rPr>
              <w:t xml:space="preserve"> </w:t>
            </w:r>
          </w:p>
        </w:tc>
        <w:tc>
          <w:tcPr>
            <w:tcW w:w="1158" w:type="dxa"/>
            <w:tcBorders>
              <w:top w:val="single" w:sz="4" w:space="0" w:color="000000"/>
              <w:left w:val="single" w:sz="4" w:space="0" w:color="000000"/>
              <w:bottom w:val="single" w:sz="4" w:space="0" w:color="000000"/>
            </w:tcBorders>
            <w:tcMar>
              <w:left w:w="43" w:type="dxa"/>
              <w:right w:w="29" w:type="dxa"/>
            </w:tcMar>
            <w:vAlign w:val="center"/>
          </w:tcPr>
          <w:p w14:paraId="485EC02B" w14:textId="77777777" w:rsidR="00412F14" w:rsidRPr="004B6FCE" w:rsidRDefault="00412F14" w:rsidP="00412F14">
            <w:pPr>
              <w:snapToGrid w:val="0"/>
              <w:rPr>
                <w:rFonts w:cs="Arial"/>
              </w:rPr>
            </w:pPr>
          </w:p>
        </w:tc>
        <w:tc>
          <w:tcPr>
            <w:tcW w:w="969" w:type="dxa"/>
            <w:tcBorders>
              <w:top w:val="single" w:sz="4" w:space="0" w:color="000000"/>
              <w:left w:val="single" w:sz="4" w:space="0" w:color="000000"/>
              <w:bottom w:val="single" w:sz="4" w:space="0" w:color="000000"/>
            </w:tcBorders>
            <w:tcMar>
              <w:left w:w="43" w:type="dxa"/>
              <w:right w:w="29" w:type="dxa"/>
            </w:tcMar>
            <w:vAlign w:val="center"/>
          </w:tcPr>
          <w:p w14:paraId="75FF0E74" w14:textId="77777777" w:rsidR="00412F14" w:rsidRPr="004B6FCE" w:rsidRDefault="00412F14" w:rsidP="00412F14">
            <w:pPr>
              <w:snapToGrid w:val="0"/>
              <w:rPr>
                <w:rFonts w:cs="Arial"/>
              </w:rPr>
            </w:pPr>
          </w:p>
        </w:tc>
        <w:tc>
          <w:tcPr>
            <w:tcW w:w="1383" w:type="dxa"/>
            <w:tcBorders>
              <w:top w:val="single" w:sz="4" w:space="0" w:color="000000"/>
              <w:left w:val="single" w:sz="4" w:space="0" w:color="000000"/>
              <w:bottom w:val="single" w:sz="4" w:space="0" w:color="000000"/>
            </w:tcBorders>
            <w:tcMar>
              <w:left w:w="43" w:type="dxa"/>
              <w:right w:w="29" w:type="dxa"/>
            </w:tcMar>
            <w:vAlign w:val="center"/>
          </w:tcPr>
          <w:p w14:paraId="54DA7A5D" w14:textId="77777777" w:rsidR="00412F14" w:rsidRPr="004B6FCE" w:rsidRDefault="00412F14" w:rsidP="00412F14">
            <w:pPr>
              <w:snapToGrid w:val="0"/>
              <w:rPr>
                <w:rFonts w:cs="Arial"/>
              </w:rPr>
            </w:pPr>
          </w:p>
        </w:tc>
        <w:tc>
          <w:tcPr>
            <w:tcW w:w="1530" w:type="dxa"/>
            <w:tcBorders>
              <w:top w:val="single" w:sz="4" w:space="0" w:color="000000"/>
              <w:left w:val="single" w:sz="4" w:space="0" w:color="000000"/>
              <w:bottom w:val="single" w:sz="4" w:space="0" w:color="000000"/>
            </w:tcBorders>
            <w:tcMar>
              <w:left w:w="43" w:type="dxa"/>
              <w:right w:w="29" w:type="dxa"/>
            </w:tcMar>
            <w:vAlign w:val="center"/>
          </w:tcPr>
          <w:p w14:paraId="5C95364C" w14:textId="77777777" w:rsidR="00412F14" w:rsidRPr="004B6FCE" w:rsidRDefault="00412F14" w:rsidP="00412F14">
            <w:pPr>
              <w:snapToGrid w:val="0"/>
              <w:rPr>
                <w:rFonts w:cs="Arial"/>
              </w:rPr>
            </w:pPr>
          </w:p>
        </w:tc>
        <w:tc>
          <w:tcPr>
            <w:tcW w:w="1080" w:type="dxa"/>
            <w:tcBorders>
              <w:top w:val="single" w:sz="4" w:space="0" w:color="000000"/>
              <w:left w:val="single" w:sz="4" w:space="0" w:color="000000"/>
              <w:bottom w:val="single" w:sz="4" w:space="0" w:color="000000"/>
            </w:tcBorders>
            <w:tcMar>
              <w:left w:w="43" w:type="dxa"/>
              <w:right w:w="29" w:type="dxa"/>
            </w:tcMar>
            <w:vAlign w:val="center"/>
          </w:tcPr>
          <w:p w14:paraId="6350ECC1" w14:textId="77777777" w:rsidR="00412F14" w:rsidRPr="004B6FCE" w:rsidRDefault="00412F14" w:rsidP="00412F14">
            <w:pPr>
              <w:snapToGrid w:val="0"/>
              <w:rPr>
                <w:rFonts w:cs="Arial"/>
              </w:rPr>
            </w:pPr>
          </w:p>
        </w:tc>
        <w:tc>
          <w:tcPr>
            <w:tcW w:w="1260" w:type="dxa"/>
            <w:tcBorders>
              <w:top w:val="single" w:sz="4" w:space="0" w:color="000000"/>
              <w:left w:val="single" w:sz="4" w:space="0" w:color="000000"/>
              <w:bottom w:val="single" w:sz="4" w:space="0" w:color="000000"/>
            </w:tcBorders>
            <w:tcMar>
              <w:left w:w="43" w:type="dxa"/>
              <w:right w:w="29" w:type="dxa"/>
            </w:tcMar>
            <w:vAlign w:val="center"/>
          </w:tcPr>
          <w:p w14:paraId="32979E93" w14:textId="77777777" w:rsidR="00412F14" w:rsidRPr="004B6FCE" w:rsidRDefault="00412F14" w:rsidP="00412F14">
            <w:pPr>
              <w:snapToGrid w:val="0"/>
              <w:rPr>
                <w:rFonts w:cs="Arial"/>
              </w:rPr>
            </w:pPr>
          </w:p>
        </w:tc>
        <w:tc>
          <w:tcPr>
            <w:tcW w:w="1260" w:type="dxa"/>
            <w:tcBorders>
              <w:top w:val="single" w:sz="4" w:space="0" w:color="000000"/>
              <w:left w:val="single" w:sz="4" w:space="0" w:color="000000"/>
              <w:bottom w:val="single" w:sz="4" w:space="0" w:color="000000"/>
              <w:right w:val="single" w:sz="4" w:space="0" w:color="000000"/>
            </w:tcBorders>
            <w:tcMar>
              <w:left w:w="43" w:type="dxa"/>
              <w:right w:w="29" w:type="dxa"/>
            </w:tcMar>
            <w:vAlign w:val="center"/>
          </w:tcPr>
          <w:p w14:paraId="7DAB4DE8" w14:textId="77777777" w:rsidR="00412F14" w:rsidRPr="004B6FCE" w:rsidRDefault="00412F14" w:rsidP="00412F14">
            <w:pPr>
              <w:snapToGrid w:val="0"/>
              <w:rPr>
                <w:rFonts w:cs="Arial"/>
              </w:rPr>
            </w:pPr>
          </w:p>
        </w:tc>
      </w:tr>
    </w:tbl>
    <w:p w14:paraId="28A512E6" w14:textId="77777777" w:rsidR="00CD23CC" w:rsidRDefault="00CD23CC" w:rsidP="00CD23CC">
      <w:pPr>
        <w:pStyle w:val="Heading2"/>
        <w:rPr>
          <w:rFonts w:cs="Arial"/>
        </w:rPr>
      </w:pPr>
      <w:bookmarkStart w:id="174" w:name="_Toc253499736"/>
      <w:bookmarkStart w:id="175" w:name="_Toc67081201"/>
      <w:bookmarkStart w:id="176" w:name="_Toc68766446"/>
    </w:p>
    <w:p w14:paraId="5FD2D1BA" w14:textId="77777777" w:rsidR="002D6948" w:rsidRPr="004B6FCE" w:rsidRDefault="002D6948" w:rsidP="00D24C97">
      <w:pPr>
        <w:pStyle w:val="Heading2"/>
        <w:numPr>
          <w:ilvl w:val="1"/>
          <w:numId w:val="1"/>
        </w:numPr>
        <w:rPr>
          <w:rFonts w:cs="Arial"/>
        </w:rPr>
      </w:pPr>
      <w:r w:rsidRPr="004B6FCE">
        <w:rPr>
          <w:rFonts w:cs="Arial"/>
        </w:rPr>
        <w:t>Test Environment</w:t>
      </w:r>
      <w:bookmarkEnd w:id="174"/>
      <w:bookmarkEnd w:id="175"/>
      <w:bookmarkEnd w:id="176"/>
    </w:p>
    <w:p w14:paraId="35C4B40C" w14:textId="77777777" w:rsidR="002D6948" w:rsidRPr="004B6FCE" w:rsidRDefault="002D6948" w:rsidP="002D6948">
      <w:pPr>
        <w:ind w:left="360"/>
        <w:rPr>
          <w:rFonts w:cs="Arial"/>
          <w:color w:val="0000CC"/>
          <w:sz w:val="20"/>
        </w:rPr>
      </w:pPr>
    </w:p>
    <w:tbl>
      <w:tblPr>
        <w:tblW w:w="5218" w:type="pct"/>
        <w:tblLook w:val="0000" w:firstRow="0" w:lastRow="0" w:firstColumn="0" w:lastColumn="0" w:noHBand="0" w:noVBand="0"/>
      </w:tblPr>
      <w:tblGrid>
        <w:gridCol w:w="784"/>
        <w:gridCol w:w="873"/>
        <w:gridCol w:w="1383"/>
        <w:gridCol w:w="884"/>
        <w:gridCol w:w="1383"/>
        <w:gridCol w:w="929"/>
        <w:gridCol w:w="1006"/>
        <w:gridCol w:w="1128"/>
        <w:gridCol w:w="1313"/>
      </w:tblGrid>
      <w:tr w:rsidR="002D6948" w:rsidRPr="004B6FCE" w14:paraId="366CBA95" w14:textId="77777777" w:rsidTr="009254B0">
        <w:trPr>
          <w:trHeight w:val="665"/>
          <w:tblHeader/>
        </w:trPr>
        <w:tc>
          <w:tcPr>
            <w:tcW w:w="405" w:type="pct"/>
            <w:tcBorders>
              <w:top w:val="single" w:sz="4" w:space="0" w:color="000000"/>
              <w:left w:val="single" w:sz="4" w:space="0" w:color="000000"/>
              <w:bottom w:val="single" w:sz="4" w:space="0" w:color="000000"/>
            </w:tcBorders>
            <w:shd w:val="clear" w:color="auto" w:fill="E6E6E6"/>
            <w:tcMar>
              <w:left w:w="43" w:type="dxa"/>
              <w:right w:w="29" w:type="dxa"/>
            </w:tcMar>
            <w:vAlign w:val="center"/>
          </w:tcPr>
          <w:p w14:paraId="563C0447" w14:textId="77777777" w:rsidR="002D6948" w:rsidRPr="004B6FCE" w:rsidRDefault="002D6948" w:rsidP="00F9408D">
            <w:pPr>
              <w:snapToGrid w:val="0"/>
              <w:rPr>
                <w:rFonts w:cs="Arial"/>
                <w:b/>
                <w:sz w:val="20"/>
              </w:rPr>
            </w:pPr>
            <w:r w:rsidRPr="004B6FCE">
              <w:rPr>
                <w:rFonts w:cs="Arial"/>
                <w:b/>
                <w:sz w:val="20"/>
              </w:rPr>
              <w:t>Testing Type</w:t>
            </w:r>
          </w:p>
        </w:tc>
        <w:tc>
          <w:tcPr>
            <w:tcW w:w="451" w:type="pct"/>
            <w:tcBorders>
              <w:top w:val="single" w:sz="4" w:space="0" w:color="000000"/>
              <w:left w:val="single" w:sz="4" w:space="0" w:color="000000"/>
              <w:bottom w:val="single" w:sz="4" w:space="0" w:color="000000"/>
              <w:right w:val="single" w:sz="4" w:space="0" w:color="000000"/>
            </w:tcBorders>
            <w:shd w:val="clear" w:color="auto" w:fill="E6E6E6"/>
            <w:tcMar>
              <w:left w:w="43" w:type="dxa"/>
              <w:right w:w="29" w:type="dxa"/>
            </w:tcMar>
            <w:vAlign w:val="center"/>
          </w:tcPr>
          <w:p w14:paraId="577D026A" w14:textId="77777777" w:rsidR="002D6948" w:rsidRPr="004B6FCE" w:rsidRDefault="002D6948" w:rsidP="00F9408D">
            <w:pPr>
              <w:snapToGrid w:val="0"/>
              <w:rPr>
                <w:rFonts w:cs="Arial"/>
                <w:b/>
                <w:sz w:val="20"/>
              </w:rPr>
            </w:pPr>
            <w:r w:rsidRPr="004B6FCE">
              <w:rPr>
                <w:rFonts w:cs="Arial"/>
                <w:b/>
                <w:sz w:val="20"/>
              </w:rPr>
              <w:t>Purpose</w:t>
            </w:r>
          </w:p>
        </w:tc>
        <w:tc>
          <w:tcPr>
            <w:tcW w:w="714" w:type="pct"/>
            <w:tcBorders>
              <w:top w:val="single" w:sz="4" w:space="0" w:color="000000"/>
              <w:left w:val="single" w:sz="4" w:space="0" w:color="000000"/>
              <w:bottom w:val="single" w:sz="4" w:space="0" w:color="000000"/>
              <w:right w:val="single" w:sz="4" w:space="0" w:color="000000"/>
            </w:tcBorders>
            <w:shd w:val="clear" w:color="auto" w:fill="E6E6E6"/>
            <w:tcMar>
              <w:left w:w="43" w:type="dxa"/>
              <w:right w:w="29" w:type="dxa"/>
            </w:tcMar>
            <w:vAlign w:val="center"/>
          </w:tcPr>
          <w:p w14:paraId="71D2888D" w14:textId="77777777" w:rsidR="002D6948" w:rsidRPr="004B6FCE" w:rsidRDefault="002D6948" w:rsidP="00F9408D">
            <w:pPr>
              <w:snapToGrid w:val="0"/>
              <w:rPr>
                <w:rFonts w:cs="Arial"/>
                <w:b/>
                <w:sz w:val="20"/>
              </w:rPr>
            </w:pPr>
            <w:r w:rsidRPr="004B6FCE">
              <w:rPr>
                <w:rFonts w:cs="Arial"/>
                <w:b/>
                <w:sz w:val="20"/>
              </w:rPr>
              <w:t xml:space="preserve">Hardware </w:t>
            </w:r>
          </w:p>
          <w:p w14:paraId="34CD8694" w14:textId="77777777" w:rsidR="002D6948" w:rsidRPr="004B6FCE" w:rsidRDefault="002D6948" w:rsidP="00F9408D">
            <w:pPr>
              <w:snapToGrid w:val="0"/>
              <w:rPr>
                <w:rFonts w:cs="Arial"/>
                <w:b/>
                <w:sz w:val="20"/>
              </w:rPr>
            </w:pPr>
            <w:r w:rsidRPr="004B6FCE">
              <w:rPr>
                <w:rFonts w:cs="Arial"/>
                <w:b/>
                <w:sz w:val="20"/>
              </w:rPr>
              <w:t>Configuration</w:t>
            </w:r>
          </w:p>
        </w:tc>
        <w:tc>
          <w:tcPr>
            <w:tcW w:w="456" w:type="pct"/>
            <w:tcBorders>
              <w:top w:val="single" w:sz="4" w:space="0" w:color="000000"/>
              <w:left w:val="single" w:sz="4" w:space="0" w:color="000000"/>
              <w:bottom w:val="single" w:sz="4" w:space="0" w:color="000000"/>
            </w:tcBorders>
            <w:shd w:val="clear" w:color="auto" w:fill="E6E6E6"/>
            <w:tcMar>
              <w:left w:w="43" w:type="dxa"/>
              <w:right w:w="29" w:type="dxa"/>
            </w:tcMar>
            <w:vAlign w:val="center"/>
          </w:tcPr>
          <w:p w14:paraId="4BB0B142" w14:textId="77777777" w:rsidR="002D6948" w:rsidRPr="004B6FCE" w:rsidRDefault="002D6948" w:rsidP="00F9408D">
            <w:pPr>
              <w:snapToGrid w:val="0"/>
              <w:jc w:val="center"/>
              <w:rPr>
                <w:rFonts w:cs="Arial"/>
                <w:b/>
                <w:sz w:val="20"/>
              </w:rPr>
            </w:pPr>
            <w:r w:rsidRPr="004B6FCE">
              <w:rPr>
                <w:rFonts w:cs="Arial"/>
                <w:b/>
                <w:sz w:val="20"/>
              </w:rPr>
              <w:t>H/W</w:t>
            </w:r>
          </w:p>
          <w:p w14:paraId="548D147B" w14:textId="77777777" w:rsidR="002D6948" w:rsidRPr="004B6FCE" w:rsidRDefault="002D6948" w:rsidP="00F9408D">
            <w:pPr>
              <w:snapToGrid w:val="0"/>
              <w:jc w:val="center"/>
              <w:rPr>
                <w:rFonts w:cs="Arial"/>
                <w:b/>
                <w:sz w:val="20"/>
              </w:rPr>
            </w:pPr>
            <w:r w:rsidRPr="004B6FCE">
              <w:rPr>
                <w:rFonts w:cs="Arial"/>
                <w:b/>
                <w:sz w:val="20"/>
              </w:rPr>
              <w:t>Quantity</w:t>
            </w:r>
          </w:p>
        </w:tc>
        <w:tc>
          <w:tcPr>
            <w:tcW w:w="714" w:type="pct"/>
            <w:tcBorders>
              <w:top w:val="single" w:sz="4" w:space="0" w:color="000000"/>
              <w:left w:val="single" w:sz="4" w:space="0" w:color="000000"/>
              <w:bottom w:val="single" w:sz="4" w:space="0" w:color="000000"/>
            </w:tcBorders>
            <w:shd w:val="clear" w:color="auto" w:fill="E6E6E6"/>
            <w:tcMar>
              <w:left w:w="43" w:type="dxa"/>
              <w:right w:w="29" w:type="dxa"/>
            </w:tcMar>
            <w:vAlign w:val="center"/>
          </w:tcPr>
          <w:p w14:paraId="435794EA" w14:textId="77777777" w:rsidR="002D6948" w:rsidRPr="004B6FCE" w:rsidRDefault="002D6948" w:rsidP="00F9408D">
            <w:pPr>
              <w:snapToGrid w:val="0"/>
              <w:rPr>
                <w:rFonts w:cs="Arial"/>
                <w:b/>
                <w:sz w:val="20"/>
              </w:rPr>
            </w:pPr>
            <w:r w:rsidRPr="004B6FCE">
              <w:rPr>
                <w:rFonts w:cs="Arial"/>
                <w:b/>
                <w:sz w:val="20"/>
              </w:rPr>
              <w:t xml:space="preserve">  Software Configuration </w:t>
            </w:r>
          </w:p>
        </w:tc>
        <w:tc>
          <w:tcPr>
            <w:tcW w:w="480" w:type="pct"/>
            <w:tcBorders>
              <w:top w:val="single" w:sz="4" w:space="0" w:color="000000"/>
              <w:left w:val="single" w:sz="4" w:space="0" w:color="000000"/>
              <w:bottom w:val="single" w:sz="4" w:space="0" w:color="000000"/>
            </w:tcBorders>
            <w:shd w:val="clear" w:color="auto" w:fill="E6E6E6"/>
            <w:tcMar>
              <w:left w:w="43" w:type="dxa"/>
              <w:right w:w="29" w:type="dxa"/>
            </w:tcMar>
            <w:vAlign w:val="center"/>
          </w:tcPr>
          <w:p w14:paraId="11F8B3DF" w14:textId="77777777" w:rsidR="002D6948" w:rsidRPr="004B6FCE" w:rsidRDefault="002D6948" w:rsidP="00F9408D">
            <w:pPr>
              <w:snapToGrid w:val="0"/>
              <w:rPr>
                <w:rFonts w:cs="Arial"/>
                <w:b/>
                <w:sz w:val="20"/>
              </w:rPr>
            </w:pPr>
            <w:r w:rsidRPr="004B6FCE">
              <w:rPr>
                <w:rFonts w:cs="Arial"/>
                <w:b/>
                <w:sz w:val="20"/>
              </w:rPr>
              <w:t>S/W Licenses</w:t>
            </w:r>
          </w:p>
        </w:tc>
        <w:tc>
          <w:tcPr>
            <w:tcW w:w="519"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0D1923D8" w14:textId="77777777" w:rsidR="002D6948" w:rsidRPr="004B6FCE" w:rsidRDefault="002D6948" w:rsidP="00F9408D">
            <w:pPr>
              <w:snapToGrid w:val="0"/>
              <w:rPr>
                <w:rFonts w:cs="Arial"/>
                <w:b/>
                <w:sz w:val="20"/>
              </w:rPr>
            </w:pPr>
            <w:r w:rsidRPr="004B6FCE">
              <w:rPr>
                <w:rFonts w:cs="Arial"/>
                <w:b/>
                <w:sz w:val="20"/>
              </w:rPr>
              <w:t>Network Details</w:t>
            </w:r>
          </w:p>
        </w:tc>
        <w:tc>
          <w:tcPr>
            <w:tcW w:w="582" w:type="pct"/>
            <w:tcBorders>
              <w:top w:val="single" w:sz="4" w:space="0" w:color="000000"/>
              <w:left w:val="single" w:sz="4" w:space="0" w:color="000000"/>
              <w:bottom w:val="single" w:sz="4" w:space="0" w:color="000000"/>
            </w:tcBorders>
            <w:shd w:val="clear" w:color="auto" w:fill="E6E6E6"/>
            <w:vAlign w:val="center"/>
          </w:tcPr>
          <w:p w14:paraId="1880C0EE" w14:textId="77777777" w:rsidR="002D6948" w:rsidRPr="004B6FCE" w:rsidRDefault="002D6948" w:rsidP="00F9408D">
            <w:pPr>
              <w:snapToGrid w:val="0"/>
              <w:rPr>
                <w:rFonts w:cs="Arial"/>
                <w:b/>
                <w:sz w:val="20"/>
              </w:rPr>
            </w:pPr>
            <w:r w:rsidRPr="004B6FCE">
              <w:rPr>
                <w:rFonts w:cs="Arial"/>
                <w:b/>
                <w:sz w:val="20"/>
              </w:rPr>
              <w:t>Human Resource</w:t>
            </w:r>
          </w:p>
        </w:tc>
        <w:tc>
          <w:tcPr>
            <w:tcW w:w="678" w:type="pct"/>
            <w:tcBorders>
              <w:top w:val="single" w:sz="4" w:space="0" w:color="000000"/>
              <w:left w:val="single" w:sz="4" w:space="0" w:color="000000"/>
              <w:bottom w:val="single" w:sz="4" w:space="0" w:color="000000"/>
              <w:right w:val="single" w:sz="4" w:space="0" w:color="000000"/>
            </w:tcBorders>
            <w:shd w:val="clear" w:color="auto" w:fill="E6E6E6"/>
            <w:tcMar>
              <w:left w:w="43" w:type="dxa"/>
              <w:right w:w="29" w:type="dxa"/>
            </w:tcMar>
            <w:vAlign w:val="center"/>
          </w:tcPr>
          <w:p w14:paraId="1E762B6D" w14:textId="77777777" w:rsidR="002D6948" w:rsidRPr="004B6FCE" w:rsidRDefault="002D6948" w:rsidP="00F9408D">
            <w:pPr>
              <w:snapToGrid w:val="0"/>
              <w:rPr>
                <w:rFonts w:cs="Arial"/>
                <w:b/>
                <w:sz w:val="20"/>
              </w:rPr>
            </w:pPr>
            <w:r w:rsidRPr="004B6FCE">
              <w:rPr>
                <w:rFonts w:cs="Arial"/>
                <w:b/>
                <w:sz w:val="20"/>
              </w:rPr>
              <w:t>Impact if not available</w:t>
            </w:r>
          </w:p>
        </w:tc>
      </w:tr>
      <w:tr w:rsidR="002D6948" w:rsidRPr="004B6FCE" w14:paraId="4107675E" w14:textId="77777777" w:rsidTr="009254B0">
        <w:trPr>
          <w:tblHeader/>
        </w:trPr>
        <w:tc>
          <w:tcPr>
            <w:tcW w:w="405" w:type="pct"/>
            <w:tcBorders>
              <w:top w:val="single" w:sz="4" w:space="0" w:color="000000"/>
              <w:left w:val="single" w:sz="4" w:space="0" w:color="000000"/>
              <w:bottom w:val="single" w:sz="4" w:space="0" w:color="000000"/>
            </w:tcBorders>
            <w:shd w:val="clear" w:color="auto" w:fill="FFFFFF"/>
            <w:tcMar>
              <w:left w:w="43" w:type="dxa"/>
              <w:right w:w="29" w:type="dxa"/>
            </w:tcMar>
            <w:vAlign w:val="center"/>
          </w:tcPr>
          <w:p w14:paraId="043EB2A2" w14:textId="77777777" w:rsidR="002D6948" w:rsidRPr="004B6FCE" w:rsidRDefault="002D6948" w:rsidP="00F9408D">
            <w:pPr>
              <w:rPr>
                <w:rFonts w:cs="Arial"/>
                <w:sz w:val="20"/>
              </w:rPr>
            </w:pPr>
            <w:r w:rsidRPr="004B6FCE">
              <w:rPr>
                <w:rFonts w:cs="Arial"/>
                <w:sz w:val="20"/>
              </w:rPr>
              <w:t>UT</w:t>
            </w:r>
          </w:p>
        </w:tc>
        <w:tc>
          <w:tcPr>
            <w:tcW w:w="451" w:type="pct"/>
            <w:tcBorders>
              <w:top w:val="single" w:sz="4" w:space="0" w:color="000000"/>
              <w:left w:val="single" w:sz="4" w:space="0" w:color="000000"/>
              <w:bottom w:val="single" w:sz="4" w:space="0" w:color="000000"/>
              <w:right w:val="single" w:sz="4" w:space="0" w:color="000000"/>
            </w:tcBorders>
            <w:shd w:val="clear" w:color="auto" w:fill="FFFFFF"/>
            <w:tcMar>
              <w:left w:w="43" w:type="dxa"/>
              <w:right w:w="29" w:type="dxa"/>
            </w:tcMar>
            <w:vAlign w:val="center"/>
          </w:tcPr>
          <w:p w14:paraId="7457B5C8" w14:textId="77777777" w:rsidR="002D6948" w:rsidRPr="004B6FCE" w:rsidRDefault="002D6948" w:rsidP="00F9408D">
            <w:pPr>
              <w:rPr>
                <w:rFonts w:cs="Arial"/>
                <w:sz w:val="20"/>
              </w:rPr>
            </w:pPr>
            <w:r w:rsidRPr="004B6FCE">
              <w:rPr>
                <w:rFonts w:cs="Arial"/>
                <w:sz w:val="20"/>
              </w:rPr>
              <w:t>For Unit testing</w:t>
            </w:r>
          </w:p>
        </w:tc>
        <w:tc>
          <w:tcPr>
            <w:tcW w:w="714" w:type="pct"/>
            <w:tcBorders>
              <w:top w:val="single" w:sz="4" w:space="0" w:color="000000"/>
              <w:left w:val="single" w:sz="4" w:space="0" w:color="000000"/>
              <w:bottom w:val="single" w:sz="4" w:space="0" w:color="000000"/>
              <w:right w:val="single" w:sz="4" w:space="0" w:color="000000"/>
            </w:tcBorders>
            <w:shd w:val="clear" w:color="auto" w:fill="FFFFFF"/>
            <w:tcMar>
              <w:left w:w="43" w:type="dxa"/>
              <w:right w:w="29" w:type="dxa"/>
            </w:tcMar>
            <w:vAlign w:val="center"/>
          </w:tcPr>
          <w:p w14:paraId="7FB8F76C" w14:textId="2A7B521F" w:rsidR="002D6948" w:rsidRPr="004B6FCE" w:rsidRDefault="009254B0" w:rsidP="00F9408D">
            <w:pPr>
              <w:rPr>
                <w:rFonts w:cs="Arial"/>
                <w:sz w:val="20"/>
              </w:rPr>
            </w:pPr>
            <w:r>
              <w:rPr>
                <w:rFonts w:cs="Arial"/>
                <w:sz w:val="20"/>
              </w:rPr>
              <w:t>Same as development environment</w:t>
            </w:r>
          </w:p>
        </w:tc>
        <w:tc>
          <w:tcPr>
            <w:tcW w:w="456" w:type="pct"/>
            <w:tcBorders>
              <w:top w:val="single" w:sz="4" w:space="0" w:color="000000"/>
              <w:left w:val="single" w:sz="4" w:space="0" w:color="000000"/>
              <w:bottom w:val="single" w:sz="4" w:space="0" w:color="000000"/>
            </w:tcBorders>
            <w:shd w:val="clear" w:color="auto" w:fill="FFFFFF"/>
            <w:tcMar>
              <w:left w:w="43" w:type="dxa"/>
              <w:right w:w="29" w:type="dxa"/>
            </w:tcMar>
            <w:vAlign w:val="center"/>
          </w:tcPr>
          <w:p w14:paraId="75F8F05A" w14:textId="77777777" w:rsidR="002D6948" w:rsidRPr="004B6FCE" w:rsidRDefault="002D6948" w:rsidP="00F9408D">
            <w:pPr>
              <w:jc w:val="center"/>
              <w:rPr>
                <w:rFonts w:cs="Arial"/>
                <w:sz w:val="20"/>
              </w:rPr>
            </w:pPr>
            <w:r w:rsidRPr="004B6FCE">
              <w:rPr>
                <w:rFonts w:cs="Arial"/>
                <w:sz w:val="20"/>
              </w:rPr>
              <w:t>2</w:t>
            </w:r>
          </w:p>
        </w:tc>
        <w:tc>
          <w:tcPr>
            <w:tcW w:w="714" w:type="pct"/>
            <w:tcBorders>
              <w:top w:val="single" w:sz="4" w:space="0" w:color="000000"/>
              <w:left w:val="single" w:sz="4" w:space="0" w:color="000000"/>
              <w:bottom w:val="single" w:sz="4" w:space="0" w:color="000000"/>
            </w:tcBorders>
            <w:shd w:val="clear" w:color="auto" w:fill="FFFFFF"/>
            <w:tcMar>
              <w:left w:w="43" w:type="dxa"/>
              <w:right w:w="29" w:type="dxa"/>
            </w:tcMar>
            <w:vAlign w:val="center"/>
          </w:tcPr>
          <w:p w14:paraId="6A29B24A" w14:textId="77777777" w:rsidR="002D6948" w:rsidRPr="004B6FCE" w:rsidRDefault="002D6948" w:rsidP="00F9408D">
            <w:pPr>
              <w:spacing w:line="280" w:lineRule="atLeast"/>
              <w:rPr>
                <w:rFonts w:cs="Arial"/>
                <w:b/>
                <w:snapToGrid w:val="0"/>
                <w:sz w:val="20"/>
              </w:rPr>
            </w:pPr>
            <w:r w:rsidRPr="004B6FCE">
              <w:rPr>
                <w:rFonts w:cs="Arial"/>
                <w:snapToGrid w:val="0"/>
                <w:sz w:val="20"/>
                <w:szCs w:val="22"/>
              </w:rPr>
              <w:t xml:space="preserve">Windows </w:t>
            </w:r>
            <w:proofErr w:type="gramStart"/>
            <w:r w:rsidRPr="004B6FCE">
              <w:rPr>
                <w:rFonts w:cs="Arial"/>
                <w:snapToGrid w:val="0"/>
                <w:sz w:val="20"/>
                <w:szCs w:val="22"/>
              </w:rPr>
              <w:t>2000,XP</w:t>
            </w:r>
            <w:proofErr w:type="gramEnd"/>
            <w:r w:rsidRPr="004B6FCE">
              <w:rPr>
                <w:rFonts w:cs="Arial"/>
                <w:snapToGrid w:val="0"/>
                <w:sz w:val="20"/>
                <w:szCs w:val="22"/>
              </w:rPr>
              <w:t xml:space="preserve"> 2003 IE 6.0, Mozilla Firefox 2.0 and above</w:t>
            </w:r>
          </w:p>
        </w:tc>
        <w:tc>
          <w:tcPr>
            <w:tcW w:w="480" w:type="pct"/>
            <w:tcBorders>
              <w:top w:val="single" w:sz="4" w:space="0" w:color="000000"/>
              <w:left w:val="single" w:sz="4" w:space="0" w:color="000000"/>
              <w:bottom w:val="single" w:sz="4" w:space="0" w:color="000000"/>
            </w:tcBorders>
            <w:shd w:val="clear" w:color="auto" w:fill="FFFFFF"/>
            <w:tcMar>
              <w:left w:w="43" w:type="dxa"/>
              <w:right w:w="29" w:type="dxa"/>
            </w:tcMar>
            <w:vAlign w:val="center"/>
          </w:tcPr>
          <w:p w14:paraId="5CA9BBFD" w14:textId="77777777" w:rsidR="002D6948" w:rsidRPr="004B6FCE" w:rsidRDefault="002D6948" w:rsidP="00F9408D">
            <w:pPr>
              <w:rPr>
                <w:rFonts w:cs="Arial"/>
                <w:sz w:val="20"/>
              </w:rPr>
            </w:pPr>
          </w:p>
          <w:p w14:paraId="769DC375" w14:textId="77777777" w:rsidR="002D6948" w:rsidRPr="004B6FCE" w:rsidRDefault="002D6948" w:rsidP="00F9408D">
            <w:pPr>
              <w:rPr>
                <w:rFonts w:cs="Arial"/>
                <w:sz w:val="20"/>
              </w:rPr>
            </w:pPr>
          </w:p>
          <w:p w14:paraId="1D604496" w14:textId="77777777" w:rsidR="002D6948" w:rsidRPr="004B6FCE" w:rsidRDefault="002D6948" w:rsidP="00F9408D">
            <w:pPr>
              <w:rPr>
                <w:rFonts w:cs="Arial"/>
                <w:sz w:val="20"/>
              </w:rPr>
            </w:pPr>
          </w:p>
          <w:p w14:paraId="1133E352" w14:textId="77777777" w:rsidR="002D6948" w:rsidRPr="004B6FCE" w:rsidRDefault="002D6948" w:rsidP="00F9408D">
            <w:pPr>
              <w:rPr>
                <w:rFonts w:cs="Arial"/>
                <w:sz w:val="20"/>
              </w:rPr>
            </w:pPr>
            <w:r w:rsidRPr="004B6FCE">
              <w:rPr>
                <w:rFonts w:cs="Arial"/>
                <w:sz w:val="20"/>
              </w:rPr>
              <w:t>Yes</w:t>
            </w:r>
          </w:p>
        </w:tc>
        <w:tc>
          <w:tcPr>
            <w:tcW w:w="519"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0EA47671" w14:textId="021AEEA2" w:rsidR="002D6948" w:rsidRPr="009254B0" w:rsidRDefault="002D6948" w:rsidP="00F9408D">
            <w:pPr>
              <w:rPr>
                <w:rFonts w:cs="Arial"/>
                <w:sz w:val="20"/>
                <w:highlight w:val="yellow"/>
              </w:rPr>
            </w:pPr>
            <w:r w:rsidRPr="009254B0">
              <w:rPr>
                <w:rFonts w:cs="Arial"/>
                <w:sz w:val="20"/>
                <w:highlight w:val="yellow"/>
              </w:rPr>
              <w:t xml:space="preserve"> MBPS network line</w:t>
            </w:r>
          </w:p>
        </w:tc>
        <w:tc>
          <w:tcPr>
            <w:tcW w:w="582" w:type="pct"/>
            <w:tcBorders>
              <w:top w:val="single" w:sz="4" w:space="0" w:color="000000"/>
              <w:left w:val="single" w:sz="4" w:space="0" w:color="000000"/>
              <w:bottom w:val="single" w:sz="4" w:space="0" w:color="000000"/>
            </w:tcBorders>
            <w:shd w:val="clear" w:color="auto" w:fill="FFFFFF"/>
            <w:vAlign w:val="center"/>
          </w:tcPr>
          <w:p w14:paraId="566082A0" w14:textId="29B85DC8" w:rsidR="002D6948" w:rsidRPr="004B6FCE" w:rsidRDefault="00D967D6" w:rsidP="00F9408D">
            <w:pPr>
              <w:rPr>
                <w:rFonts w:cs="Arial"/>
                <w:sz w:val="20"/>
              </w:rPr>
            </w:pPr>
            <w:r>
              <w:rPr>
                <w:rFonts w:cs="Arial"/>
                <w:sz w:val="20"/>
              </w:rPr>
              <w:t>3</w:t>
            </w:r>
          </w:p>
        </w:tc>
        <w:tc>
          <w:tcPr>
            <w:tcW w:w="678" w:type="pct"/>
            <w:tcBorders>
              <w:top w:val="single" w:sz="4" w:space="0" w:color="000000"/>
              <w:left w:val="single" w:sz="4" w:space="0" w:color="000000"/>
              <w:bottom w:val="single" w:sz="4" w:space="0" w:color="000000"/>
              <w:right w:val="single" w:sz="4" w:space="0" w:color="000000"/>
            </w:tcBorders>
            <w:shd w:val="clear" w:color="auto" w:fill="FFFFFF"/>
            <w:tcMar>
              <w:left w:w="43" w:type="dxa"/>
              <w:right w:w="29" w:type="dxa"/>
            </w:tcMar>
            <w:vAlign w:val="center"/>
          </w:tcPr>
          <w:p w14:paraId="4F800918" w14:textId="77777777" w:rsidR="002D6948" w:rsidRPr="004B6FCE" w:rsidRDefault="002D6948" w:rsidP="00F9408D">
            <w:pPr>
              <w:rPr>
                <w:rFonts w:cs="Arial"/>
                <w:sz w:val="20"/>
              </w:rPr>
            </w:pPr>
          </w:p>
          <w:p w14:paraId="7DE9B6CE" w14:textId="77777777" w:rsidR="002D6948" w:rsidRPr="004B6FCE" w:rsidRDefault="002D6948" w:rsidP="00F9408D">
            <w:pPr>
              <w:rPr>
                <w:rFonts w:cs="Arial"/>
                <w:sz w:val="20"/>
              </w:rPr>
            </w:pPr>
          </w:p>
          <w:p w14:paraId="0A16FBEB" w14:textId="77777777" w:rsidR="002D6948" w:rsidRPr="004B6FCE" w:rsidRDefault="002D6948" w:rsidP="00F9408D">
            <w:pPr>
              <w:rPr>
                <w:rFonts w:cs="Arial"/>
                <w:sz w:val="20"/>
              </w:rPr>
            </w:pPr>
          </w:p>
          <w:p w14:paraId="2ECB1C3F" w14:textId="77777777" w:rsidR="002D6948" w:rsidRPr="004B6FCE" w:rsidRDefault="002D6948" w:rsidP="00F9408D">
            <w:pPr>
              <w:rPr>
                <w:rFonts w:cs="Arial"/>
                <w:sz w:val="20"/>
              </w:rPr>
            </w:pPr>
            <w:r w:rsidRPr="004B6FCE">
              <w:rPr>
                <w:rFonts w:cs="Arial"/>
                <w:sz w:val="20"/>
              </w:rPr>
              <w:t>Testing Resumes</w:t>
            </w:r>
          </w:p>
        </w:tc>
      </w:tr>
      <w:tr w:rsidR="009254B0" w:rsidRPr="004B6FCE" w14:paraId="514273AD" w14:textId="77777777" w:rsidTr="009254B0">
        <w:trPr>
          <w:tblHeader/>
        </w:trPr>
        <w:tc>
          <w:tcPr>
            <w:tcW w:w="405" w:type="pct"/>
            <w:tcBorders>
              <w:top w:val="single" w:sz="4" w:space="0" w:color="000000"/>
              <w:left w:val="single" w:sz="4" w:space="0" w:color="000000"/>
              <w:bottom w:val="single" w:sz="4" w:space="0" w:color="000000"/>
            </w:tcBorders>
            <w:shd w:val="clear" w:color="auto" w:fill="FFFFFF"/>
            <w:tcMar>
              <w:left w:w="43" w:type="dxa"/>
              <w:right w:w="29" w:type="dxa"/>
            </w:tcMar>
            <w:vAlign w:val="center"/>
          </w:tcPr>
          <w:p w14:paraId="541549C1" w14:textId="77777777" w:rsidR="009254B0" w:rsidRPr="004B6FCE" w:rsidRDefault="009254B0" w:rsidP="009254B0">
            <w:pPr>
              <w:snapToGrid w:val="0"/>
              <w:rPr>
                <w:rFonts w:cs="Arial"/>
                <w:sz w:val="20"/>
              </w:rPr>
            </w:pPr>
            <w:r w:rsidRPr="004B6FCE">
              <w:rPr>
                <w:rFonts w:cs="Arial"/>
                <w:sz w:val="20"/>
              </w:rPr>
              <w:t>ST</w:t>
            </w:r>
          </w:p>
        </w:tc>
        <w:tc>
          <w:tcPr>
            <w:tcW w:w="451" w:type="pct"/>
            <w:tcBorders>
              <w:top w:val="single" w:sz="4" w:space="0" w:color="000000"/>
              <w:left w:val="single" w:sz="4" w:space="0" w:color="000000"/>
              <w:bottom w:val="single" w:sz="4" w:space="0" w:color="000000"/>
              <w:right w:val="single" w:sz="4" w:space="0" w:color="000000"/>
            </w:tcBorders>
            <w:shd w:val="clear" w:color="auto" w:fill="FFFFFF"/>
            <w:tcMar>
              <w:left w:w="43" w:type="dxa"/>
              <w:right w:w="29" w:type="dxa"/>
            </w:tcMar>
            <w:vAlign w:val="center"/>
          </w:tcPr>
          <w:p w14:paraId="4FBB4B54" w14:textId="77777777" w:rsidR="009254B0" w:rsidRPr="004B6FCE" w:rsidRDefault="009254B0" w:rsidP="009254B0">
            <w:pPr>
              <w:snapToGrid w:val="0"/>
              <w:rPr>
                <w:rFonts w:cs="Arial"/>
                <w:sz w:val="20"/>
              </w:rPr>
            </w:pPr>
            <w:r w:rsidRPr="004B6FCE">
              <w:rPr>
                <w:rFonts w:cs="Arial"/>
                <w:sz w:val="20"/>
              </w:rPr>
              <w:t>For System testing</w:t>
            </w:r>
          </w:p>
        </w:tc>
        <w:tc>
          <w:tcPr>
            <w:tcW w:w="714" w:type="pct"/>
            <w:tcBorders>
              <w:top w:val="single" w:sz="4" w:space="0" w:color="000000"/>
              <w:left w:val="single" w:sz="4" w:space="0" w:color="000000"/>
              <w:bottom w:val="single" w:sz="4" w:space="0" w:color="000000"/>
              <w:right w:val="single" w:sz="4" w:space="0" w:color="000000"/>
            </w:tcBorders>
            <w:shd w:val="clear" w:color="auto" w:fill="FFFFFF"/>
            <w:tcMar>
              <w:left w:w="43" w:type="dxa"/>
              <w:right w:w="29" w:type="dxa"/>
            </w:tcMar>
            <w:vAlign w:val="center"/>
          </w:tcPr>
          <w:p w14:paraId="0DA49BE9" w14:textId="6443EFE1" w:rsidR="009254B0" w:rsidRPr="004B6FCE" w:rsidRDefault="009254B0" w:rsidP="009254B0">
            <w:pPr>
              <w:snapToGrid w:val="0"/>
              <w:rPr>
                <w:rFonts w:cs="Arial"/>
                <w:sz w:val="20"/>
              </w:rPr>
            </w:pPr>
            <w:r>
              <w:rPr>
                <w:rFonts w:cs="Arial"/>
                <w:sz w:val="20"/>
              </w:rPr>
              <w:t>Same as development environment</w:t>
            </w:r>
          </w:p>
        </w:tc>
        <w:tc>
          <w:tcPr>
            <w:tcW w:w="456" w:type="pct"/>
            <w:tcBorders>
              <w:top w:val="single" w:sz="4" w:space="0" w:color="000000"/>
              <w:left w:val="single" w:sz="4" w:space="0" w:color="000000"/>
              <w:bottom w:val="single" w:sz="4" w:space="0" w:color="000000"/>
            </w:tcBorders>
            <w:shd w:val="clear" w:color="auto" w:fill="FFFFFF"/>
            <w:tcMar>
              <w:left w:w="43" w:type="dxa"/>
              <w:right w:w="29" w:type="dxa"/>
            </w:tcMar>
            <w:vAlign w:val="center"/>
          </w:tcPr>
          <w:p w14:paraId="7EFDE360" w14:textId="77777777" w:rsidR="009254B0" w:rsidRPr="004B6FCE" w:rsidRDefault="009254B0" w:rsidP="009254B0">
            <w:pPr>
              <w:snapToGrid w:val="0"/>
              <w:jc w:val="center"/>
              <w:rPr>
                <w:rFonts w:cs="Arial"/>
                <w:sz w:val="20"/>
              </w:rPr>
            </w:pPr>
            <w:r w:rsidRPr="004B6FCE">
              <w:rPr>
                <w:rFonts w:cs="Arial"/>
                <w:sz w:val="20"/>
              </w:rPr>
              <w:t>1</w:t>
            </w:r>
          </w:p>
        </w:tc>
        <w:tc>
          <w:tcPr>
            <w:tcW w:w="714" w:type="pct"/>
            <w:tcBorders>
              <w:top w:val="single" w:sz="4" w:space="0" w:color="000000"/>
              <w:left w:val="single" w:sz="4" w:space="0" w:color="000000"/>
              <w:bottom w:val="single" w:sz="4" w:space="0" w:color="000000"/>
            </w:tcBorders>
            <w:shd w:val="clear" w:color="auto" w:fill="FFFFFF"/>
            <w:tcMar>
              <w:left w:w="43" w:type="dxa"/>
              <w:right w:w="29" w:type="dxa"/>
            </w:tcMar>
            <w:vAlign w:val="center"/>
          </w:tcPr>
          <w:p w14:paraId="6D08E0BE" w14:textId="6EA5D7E5" w:rsidR="009254B0" w:rsidRPr="004B6FCE" w:rsidRDefault="009254B0" w:rsidP="009254B0">
            <w:pPr>
              <w:rPr>
                <w:rFonts w:cs="Arial"/>
                <w:snapToGrid w:val="0"/>
                <w:sz w:val="20"/>
              </w:rPr>
            </w:pPr>
            <w:r w:rsidRPr="004B6FCE">
              <w:rPr>
                <w:rFonts w:cs="Arial"/>
                <w:snapToGrid w:val="0"/>
                <w:sz w:val="20"/>
                <w:szCs w:val="22"/>
              </w:rPr>
              <w:t xml:space="preserve">Windows </w:t>
            </w:r>
            <w:proofErr w:type="gramStart"/>
            <w:r w:rsidRPr="004B6FCE">
              <w:rPr>
                <w:rFonts w:cs="Arial"/>
                <w:snapToGrid w:val="0"/>
                <w:sz w:val="20"/>
                <w:szCs w:val="22"/>
              </w:rPr>
              <w:t>2000,XP</w:t>
            </w:r>
            <w:proofErr w:type="gramEnd"/>
            <w:r w:rsidRPr="004B6FCE">
              <w:rPr>
                <w:rFonts w:cs="Arial"/>
                <w:snapToGrid w:val="0"/>
                <w:sz w:val="20"/>
                <w:szCs w:val="22"/>
              </w:rPr>
              <w:t xml:space="preserve"> 2003 IE 6.0, Mozilla Firefox 2.0 and above</w:t>
            </w:r>
          </w:p>
        </w:tc>
        <w:tc>
          <w:tcPr>
            <w:tcW w:w="480" w:type="pct"/>
            <w:tcBorders>
              <w:top w:val="single" w:sz="4" w:space="0" w:color="000000"/>
              <w:left w:val="single" w:sz="4" w:space="0" w:color="000000"/>
              <w:bottom w:val="single" w:sz="4" w:space="0" w:color="000000"/>
            </w:tcBorders>
            <w:shd w:val="clear" w:color="auto" w:fill="FFFFFF"/>
            <w:tcMar>
              <w:left w:w="43" w:type="dxa"/>
              <w:right w:w="29" w:type="dxa"/>
            </w:tcMar>
            <w:vAlign w:val="center"/>
          </w:tcPr>
          <w:p w14:paraId="08A2D76E" w14:textId="77777777" w:rsidR="009254B0" w:rsidRPr="004B6FCE" w:rsidRDefault="009254B0" w:rsidP="009254B0">
            <w:pPr>
              <w:snapToGrid w:val="0"/>
              <w:rPr>
                <w:rFonts w:cs="Arial"/>
                <w:sz w:val="20"/>
              </w:rPr>
            </w:pPr>
            <w:r w:rsidRPr="004B6FCE">
              <w:rPr>
                <w:rFonts w:cs="Arial"/>
                <w:sz w:val="20"/>
              </w:rPr>
              <w:t xml:space="preserve">         </w:t>
            </w:r>
          </w:p>
          <w:p w14:paraId="6A2F5AEB" w14:textId="77777777" w:rsidR="009254B0" w:rsidRPr="004B6FCE" w:rsidRDefault="009254B0" w:rsidP="009254B0">
            <w:pPr>
              <w:snapToGrid w:val="0"/>
              <w:rPr>
                <w:rFonts w:cs="Arial"/>
                <w:sz w:val="20"/>
              </w:rPr>
            </w:pPr>
          </w:p>
          <w:p w14:paraId="35BFDFE9" w14:textId="77777777" w:rsidR="009254B0" w:rsidRPr="004B6FCE" w:rsidRDefault="009254B0" w:rsidP="009254B0">
            <w:pPr>
              <w:snapToGrid w:val="0"/>
              <w:rPr>
                <w:rFonts w:cs="Arial"/>
                <w:sz w:val="20"/>
              </w:rPr>
            </w:pPr>
            <w:r w:rsidRPr="004B6FCE">
              <w:rPr>
                <w:rFonts w:cs="Arial"/>
                <w:sz w:val="20"/>
              </w:rPr>
              <w:t xml:space="preserve">       Yes</w:t>
            </w:r>
          </w:p>
        </w:tc>
        <w:tc>
          <w:tcPr>
            <w:tcW w:w="519"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1CFDAEC2" w14:textId="0DFDE986" w:rsidR="009254B0" w:rsidRPr="009254B0" w:rsidRDefault="009254B0" w:rsidP="009254B0">
            <w:pPr>
              <w:snapToGrid w:val="0"/>
              <w:rPr>
                <w:rFonts w:cs="Arial"/>
                <w:sz w:val="20"/>
                <w:highlight w:val="yellow"/>
              </w:rPr>
            </w:pPr>
            <w:r w:rsidRPr="009254B0">
              <w:rPr>
                <w:rFonts w:cs="Arial"/>
                <w:sz w:val="20"/>
                <w:highlight w:val="yellow"/>
              </w:rPr>
              <w:t>MBPS network line</w:t>
            </w:r>
          </w:p>
        </w:tc>
        <w:tc>
          <w:tcPr>
            <w:tcW w:w="582" w:type="pct"/>
            <w:tcBorders>
              <w:top w:val="single" w:sz="4" w:space="0" w:color="000000"/>
              <w:left w:val="single" w:sz="4" w:space="0" w:color="000000"/>
              <w:bottom w:val="single" w:sz="4" w:space="0" w:color="000000"/>
            </w:tcBorders>
            <w:shd w:val="clear" w:color="auto" w:fill="FFFFFF"/>
            <w:vAlign w:val="center"/>
          </w:tcPr>
          <w:p w14:paraId="4B261C65" w14:textId="55E33006" w:rsidR="009254B0" w:rsidRPr="004B6FCE" w:rsidRDefault="00D967D6" w:rsidP="009254B0">
            <w:pPr>
              <w:snapToGrid w:val="0"/>
              <w:rPr>
                <w:rFonts w:cs="Arial"/>
                <w:sz w:val="20"/>
              </w:rPr>
            </w:pPr>
            <w:r>
              <w:rPr>
                <w:rFonts w:cs="Arial"/>
                <w:sz w:val="20"/>
              </w:rPr>
              <w:t>2</w:t>
            </w:r>
          </w:p>
        </w:tc>
        <w:tc>
          <w:tcPr>
            <w:tcW w:w="678" w:type="pct"/>
            <w:tcBorders>
              <w:top w:val="single" w:sz="4" w:space="0" w:color="000000"/>
              <w:left w:val="single" w:sz="4" w:space="0" w:color="000000"/>
              <w:bottom w:val="single" w:sz="4" w:space="0" w:color="000000"/>
              <w:right w:val="single" w:sz="4" w:space="0" w:color="000000"/>
            </w:tcBorders>
            <w:shd w:val="clear" w:color="auto" w:fill="FFFFFF"/>
            <w:tcMar>
              <w:left w:w="43" w:type="dxa"/>
              <w:right w:w="29" w:type="dxa"/>
            </w:tcMar>
            <w:vAlign w:val="center"/>
          </w:tcPr>
          <w:p w14:paraId="101C3951" w14:textId="77777777" w:rsidR="009254B0" w:rsidRPr="004B6FCE" w:rsidRDefault="009254B0" w:rsidP="009254B0">
            <w:pPr>
              <w:snapToGrid w:val="0"/>
              <w:rPr>
                <w:rFonts w:cs="Arial"/>
                <w:sz w:val="20"/>
              </w:rPr>
            </w:pPr>
          </w:p>
          <w:p w14:paraId="25CF9E1C" w14:textId="77777777" w:rsidR="009254B0" w:rsidRPr="004B6FCE" w:rsidRDefault="009254B0" w:rsidP="009254B0">
            <w:pPr>
              <w:snapToGrid w:val="0"/>
              <w:rPr>
                <w:rFonts w:cs="Arial"/>
                <w:sz w:val="20"/>
              </w:rPr>
            </w:pPr>
          </w:p>
          <w:p w14:paraId="28F16F2A" w14:textId="77777777" w:rsidR="009254B0" w:rsidRPr="004B6FCE" w:rsidRDefault="009254B0" w:rsidP="009254B0">
            <w:pPr>
              <w:snapToGrid w:val="0"/>
              <w:rPr>
                <w:rFonts w:cs="Arial"/>
                <w:sz w:val="20"/>
              </w:rPr>
            </w:pPr>
            <w:r w:rsidRPr="004B6FCE">
              <w:rPr>
                <w:rFonts w:cs="Arial"/>
                <w:sz w:val="20"/>
              </w:rPr>
              <w:t>Testing Suspended</w:t>
            </w:r>
          </w:p>
        </w:tc>
      </w:tr>
    </w:tbl>
    <w:p w14:paraId="7D5C9061" w14:textId="77777777" w:rsidR="002D6948" w:rsidRPr="004B6FCE" w:rsidRDefault="002D6948" w:rsidP="002D6948">
      <w:pPr>
        <w:ind w:left="518"/>
        <w:rPr>
          <w:rFonts w:cs="Arial"/>
          <w:color w:val="0000CC"/>
        </w:rPr>
      </w:pPr>
    </w:p>
    <w:p w14:paraId="631BE5F4" w14:textId="77777777" w:rsidR="002D6948" w:rsidRPr="004B6FCE" w:rsidRDefault="002D6948" w:rsidP="002D6948">
      <w:pPr>
        <w:pStyle w:val="Heading1"/>
        <w:tabs>
          <w:tab w:val="left" w:pos="360"/>
        </w:tabs>
        <w:rPr>
          <w:rFonts w:cs="Arial"/>
        </w:rPr>
      </w:pPr>
      <w:bookmarkStart w:id="177" w:name="_Toc253499737"/>
      <w:bookmarkStart w:id="178" w:name="_Toc67081202"/>
      <w:bookmarkStart w:id="179" w:name="_Toc68766447"/>
      <w:r w:rsidRPr="004B6FCE">
        <w:rPr>
          <w:rFonts w:cs="Arial"/>
        </w:rPr>
        <w:lastRenderedPageBreak/>
        <w:t>Measurements and Metrics Plan</w:t>
      </w:r>
      <w:bookmarkEnd w:id="177"/>
      <w:bookmarkEnd w:id="178"/>
      <w:bookmarkEnd w:id="179"/>
    </w:p>
    <w:p w14:paraId="4051A046" w14:textId="77777777" w:rsidR="002D6948" w:rsidRPr="004B6FCE" w:rsidRDefault="002D6948" w:rsidP="002D6948">
      <w:pPr>
        <w:pStyle w:val="BodyText"/>
        <w:rPr>
          <w:rFonts w:ascii="Arial" w:hAnsi="Arial" w:cs="Arial"/>
          <w:color w:val="000080"/>
        </w:rPr>
      </w:pPr>
    </w:p>
    <w:tbl>
      <w:tblPr>
        <w:tblW w:w="9923" w:type="dxa"/>
        <w:tblInd w:w="-241" w:type="dxa"/>
        <w:tblLayout w:type="fixed"/>
        <w:tblCellMar>
          <w:left w:w="115" w:type="dxa"/>
          <w:right w:w="115" w:type="dxa"/>
        </w:tblCellMar>
        <w:tblLook w:val="0000" w:firstRow="0" w:lastRow="0" w:firstColumn="0" w:lastColumn="0" w:noHBand="0" w:noVBand="0"/>
      </w:tblPr>
      <w:tblGrid>
        <w:gridCol w:w="1560"/>
        <w:gridCol w:w="1694"/>
        <w:gridCol w:w="1170"/>
        <w:gridCol w:w="990"/>
        <w:gridCol w:w="1260"/>
        <w:gridCol w:w="900"/>
        <w:gridCol w:w="900"/>
        <w:gridCol w:w="1449"/>
      </w:tblGrid>
      <w:tr w:rsidR="002D6948" w:rsidRPr="004B6FCE" w14:paraId="2EC46629" w14:textId="77777777" w:rsidTr="00F9408D">
        <w:tc>
          <w:tcPr>
            <w:tcW w:w="1560" w:type="dxa"/>
            <w:tcBorders>
              <w:top w:val="single" w:sz="4" w:space="0" w:color="000000"/>
              <w:left w:val="single" w:sz="4" w:space="0" w:color="000000"/>
              <w:bottom w:val="single" w:sz="4" w:space="0" w:color="000000"/>
            </w:tcBorders>
            <w:shd w:val="clear" w:color="auto" w:fill="D9D9D9"/>
            <w:tcMar>
              <w:left w:w="43" w:type="dxa"/>
              <w:right w:w="29" w:type="dxa"/>
            </w:tcMar>
            <w:vAlign w:val="center"/>
          </w:tcPr>
          <w:p w14:paraId="167E8715"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Base Measurement</w:t>
            </w:r>
          </w:p>
        </w:tc>
        <w:tc>
          <w:tcPr>
            <w:tcW w:w="1694" w:type="dxa"/>
            <w:tcBorders>
              <w:top w:val="single" w:sz="4" w:space="0" w:color="000000"/>
              <w:left w:val="single" w:sz="4" w:space="0" w:color="000000"/>
              <w:bottom w:val="single" w:sz="4" w:space="0" w:color="000000"/>
            </w:tcBorders>
            <w:shd w:val="clear" w:color="auto" w:fill="D9D9D9"/>
            <w:tcMar>
              <w:left w:w="43" w:type="dxa"/>
              <w:right w:w="29" w:type="dxa"/>
            </w:tcMar>
            <w:vAlign w:val="center"/>
          </w:tcPr>
          <w:p w14:paraId="0F10E874"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Source for Base Measurement</w:t>
            </w:r>
          </w:p>
        </w:tc>
        <w:tc>
          <w:tcPr>
            <w:tcW w:w="1170" w:type="dxa"/>
            <w:tcBorders>
              <w:top w:val="single" w:sz="4" w:space="0" w:color="000000"/>
              <w:left w:val="single" w:sz="4" w:space="0" w:color="000000"/>
              <w:bottom w:val="single" w:sz="4" w:space="0" w:color="000000"/>
            </w:tcBorders>
            <w:shd w:val="clear" w:color="auto" w:fill="D9D9D9"/>
            <w:tcMar>
              <w:left w:w="43" w:type="dxa"/>
              <w:right w:w="29" w:type="dxa"/>
            </w:tcMar>
            <w:vAlign w:val="center"/>
          </w:tcPr>
          <w:p w14:paraId="16B269FB"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Derived Metric</w:t>
            </w:r>
          </w:p>
        </w:tc>
        <w:tc>
          <w:tcPr>
            <w:tcW w:w="990" w:type="dxa"/>
            <w:tcBorders>
              <w:top w:val="single" w:sz="4" w:space="0" w:color="000000"/>
              <w:left w:val="single" w:sz="4" w:space="0" w:color="000000"/>
              <w:bottom w:val="single" w:sz="4" w:space="0" w:color="000000"/>
            </w:tcBorders>
            <w:shd w:val="clear" w:color="auto" w:fill="D9D9D9"/>
            <w:tcMar>
              <w:left w:w="43" w:type="dxa"/>
              <w:right w:w="29" w:type="dxa"/>
            </w:tcMar>
            <w:vAlign w:val="center"/>
          </w:tcPr>
          <w:p w14:paraId="559892BB"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Unit</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43" w:type="dxa"/>
              <w:right w:w="29" w:type="dxa"/>
            </w:tcMar>
            <w:vAlign w:val="center"/>
          </w:tcPr>
          <w:p w14:paraId="5941F3E3"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Frequency of collection</w:t>
            </w:r>
          </w:p>
        </w:tc>
        <w:tc>
          <w:tcPr>
            <w:tcW w:w="900" w:type="dxa"/>
            <w:tcBorders>
              <w:top w:val="single" w:sz="4" w:space="0" w:color="000000"/>
              <w:left w:val="single" w:sz="4" w:space="0" w:color="000000"/>
              <w:bottom w:val="single" w:sz="4" w:space="0" w:color="000000"/>
            </w:tcBorders>
            <w:shd w:val="clear" w:color="auto" w:fill="D9D9D9"/>
            <w:tcMar>
              <w:left w:w="43" w:type="dxa"/>
              <w:right w:w="29" w:type="dxa"/>
            </w:tcMar>
            <w:vAlign w:val="center"/>
          </w:tcPr>
          <w:p w14:paraId="52363124"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Target</w:t>
            </w:r>
          </w:p>
        </w:tc>
        <w:tc>
          <w:tcPr>
            <w:tcW w:w="900" w:type="dxa"/>
            <w:tcBorders>
              <w:top w:val="single" w:sz="4" w:space="0" w:color="000000"/>
              <w:left w:val="single" w:sz="4" w:space="0" w:color="000000"/>
              <w:bottom w:val="single" w:sz="4" w:space="0" w:color="000000"/>
            </w:tcBorders>
            <w:shd w:val="clear" w:color="auto" w:fill="D9D9D9"/>
            <w:tcMar>
              <w:left w:w="43" w:type="dxa"/>
              <w:right w:w="29" w:type="dxa"/>
            </w:tcMar>
            <w:vAlign w:val="center"/>
          </w:tcPr>
          <w:p w14:paraId="04081E94"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Upper Limit</w:t>
            </w:r>
          </w:p>
        </w:tc>
        <w:tc>
          <w:tcPr>
            <w:tcW w:w="1449" w:type="dxa"/>
            <w:tcBorders>
              <w:top w:val="single" w:sz="4" w:space="0" w:color="000000"/>
              <w:left w:val="single" w:sz="4" w:space="0" w:color="000000"/>
              <w:bottom w:val="single" w:sz="4" w:space="0" w:color="000000"/>
              <w:right w:val="single" w:sz="4" w:space="0" w:color="000000"/>
            </w:tcBorders>
            <w:shd w:val="clear" w:color="auto" w:fill="D9D9D9"/>
            <w:tcMar>
              <w:left w:w="43" w:type="dxa"/>
              <w:right w:w="29" w:type="dxa"/>
            </w:tcMar>
            <w:vAlign w:val="center"/>
          </w:tcPr>
          <w:p w14:paraId="4689C7D7"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Lower Limit</w:t>
            </w:r>
          </w:p>
        </w:tc>
      </w:tr>
      <w:tr w:rsidR="00555020" w:rsidRPr="004B6FCE" w14:paraId="6BB0A550" w14:textId="77777777" w:rsidTr="00933D82">
        <w:trPr>
          <w:trHeight w:val="568"/>
        </w:trPr>
        <w:tc>
          <w:tcPr>
            <w:tcW w:w="1560" w:type="dxa"/>
            <w:tcBorders>
              <w:top w:val="single" w:sz="4" w:space="0" w:color="000000"/>
              <w:left w:val="single" w:sz="4" w:space="0" w:color="000000"/>
              <w:bottom w:val="single" w:sz="4" w:space="0" w:color="000000"/>
            </w:tcBorders>
            <w:tcMar>
              <w:left w:w="43" w:type="dxa"/>
              <w:right w:w="29" w:type="dxa"/>
            </w:tcMar>
            <w:vAlign w:val="center"/>
          </w:tcPr>
          <w:p w14:paraId="63ACA469" w14:textId="77777777" w:rsidR="00555020" w:rsidRPr="00D967D6" w:rsidRDefault="00555020" w:rsidP="00555020">
            <w:pPr>
              <w:pStyle w:val="Header"/>
              <w:snapToGrid w:val="0"/>
              <w:rPr>
                <w:rFonts w:asciiTheme="minorHAnsi" w:hAnsiTheme="minorHAnsi" w:cstheme="minorHAnsi"/>
                <w:color w:val="00B0F0"/>
                <w:sz w:val="20"/>
                <w:szCs w:val="20"/>
              </w:rPr>
            </w:pPr>
            <w:r w:rsidRPr="00D967D6">
              <w:rPr>
                <w:rFonts w:asciiTheme="minorHAnsi" w:hAnsiTheme="minorHAnsi" w:cstheme="minorHAnsi"/>
                <w:color w:val="00B0F0"/>
                <w:sz w:val="20"/>
                <w:szCs w:val="20"/>
              </w:rPr>
              <w:t xml:space="preserve">Plan </w:t>
            </w:r>
            <w:proofErr w:type="gramStart"/>
            <w:r w:rsidRPr="00D967D6">
              <w:rPr>
                <w:rFonts w:asciiTheme="minorHAnsi" w:hAnsiTheme="minorHAnsi" w:cstheme="minorHAnsi"/>
                <w:color w:val="00B0F0"/>
                <w:sz w:val="20"/>
                <w:szCs w:val="20"/>
              </w:rPr>
              <w:t>efforts(</w:t>
            </w:r>
            <w:proofErr w:type="gramEnd"/>
            <w:r w:rsidRPr="00D967D6">
              <w:rPr>
                <w:rFonts w:asciiTheme="minorHAnsi" w:hAnsiTheme="minorHAnsi" w:cstheme="minorHAnsi"/>
                <w:color w:val="00B0F0"/>
                <w:sz w:val="20"/>
                <w:szCs w:val="20"/>
              </w:rPr>
              <w:t xml:space="preserve">Hrs), </w:t>
            </w:r>
          </w:p>
          <w:p w14:paraId="3F9011AE" w14:textId="712C47F4" w:rsidR="00555020" w:rsidRPr="00D967D6" w:rsidRDefault="00555020" w:rsidP="00555020">
            <w:pPr>
              <w:pStyle w:val="Header"/>
              <w:snapToGrid w:val="0"/>
              <w:rPr>
                <w:rFonts w:cs="Arial"/>
                <w:color w:val="00B0F0"/>
              </w:rPr>
            </w:pPr>
            <w:r w:rsidRPr="00D967D6">
              <w:rPr>
                <w:rFonts w:asciiTheme="minorHAnsi" w:hAnsiTheme="minorHAnsi" w:cstheme="minorHAnsi"/>
                <w:color w:val="00B0F0"/>
                <w:sz w:val="20"/>
                <w:szCs w:val="20"/>
              </w:rPr>
              <w:t>Actual (Hrs)</w:t>
            </w:r>
          </w:p>
        </w:tc>
        <w:tc>
          <w:tcPr>
            <w:tcW w:w="1694" w:type="dxa"/>
            <w:tcBorders>
              <w:top w:val="single" w:sz="4" w:space="0" w:color="000000"/>
              <w:left w:val="single" w:sz="4" w:space="0" w:color="000000"/>
              <w:bottom w:val="single" w:sz="4" w:space="0" w:color="000000"/>
            </w:tcBorders>
            <w:tcMar>
              <w:left w:w="43" w:type="dxa"/>
              <w:right w:w="29" w:type="dxa"/>
            </w:tcMar>
            <w:vAlign w:val="center"/>
          </w:tcPr>
          <w:p w14:paraId="4AD1467D" w14:textId="77777777" w:rsidR="00555020" w:rsidRPr="00D967D6" w:rsidRDefault="00555020" w:rsidP="00555020">
            <w:pPr>
              <w:snapToGrid w:val="0"/>
              <w:rPr>
                <w:rFonts w:asciiTheme="minorHAnsi" w:hAnsiTheme="minorHAnsi" w:cstheme="minorHAnsi"/>
                <w:color w:val="00B0F0"/>
                <w:sz w:val="20"/>
                <w:szCs w:val="20"/>
              </w:rPr>
            </w:pPr>
            <w:r w:rsidRPr="00D967D6">
              <w:rPr>
                <w:rFonts w:asciiTheme="minorHAnsi" w:hAnsiTheme="minorHAnsi" w:cstheme="minorHAnsi"/>
                <w:color w:val="00B0F0"/>
                <w:sz w:val="20"/>
                <w:szCs w:val="20"/>
              </w:rPr>
              <w:t xml:space="preserve">Estimation Sheet, </w:t>
            </w:r>
          </w:p>
          <w:p w14:paraId="15031170" w14:textId="598A0426" w:rsidR="00555020" w:rsidRPr="00D967D6" w:rsidRDefault="00555020" w:rsidP="00555020">
            <w:pPr>
              <w:snapToGrid w:val="0"/>
              <w:rPr>
                <w:rFonts w:cs="Arial"/>
                <w:color w:val="00B0F0"/>
              </w:rPr>
            </w:pPr>
            <w:proofErr w:type="gramStart"/>
            <w:r w:rsidRPr="00D967D6">
              <w:rPr>
                <w:rFonts w:asciiTheme="minorHAnsi" w:hAnsiTheme="minorHAnsi" w:cstheme="minorHAnsi"/>
                <w:color w:val="00B0F0"/>
                <w:sz w:val="20"/>
                <w:szCs w:val="20"/>
              </w:rPr>
              <w:t>EPM(</w:t>
            </w:r>
            <w:proofErr w:type="gramEnd"/>
            <w:r w:rsidRPr="00D967D6">
              <w:rPr>
                <w:rFonts w:asciiTheme="minorHAnsi" w:hAnsiTheme="minorHAnsi" w:cstheme="minorHAnsi"/>
                <w:color w:val="00B0F0"/>
                <w:sz w:val="20"/>
                <w:szCs w:val="20"/>
              </w:rPr>
              <w:t>time sheet)</w:t>
            </w:r>
          </w:p>
        </w:tc>
        <w:tc>
          <w:tcPr>
            <w:tcW w:w="1170" w:type="dxa"/>
            <w:tcBorders>
              <w:top w:val="single" w:sz="4" w:space="0" w:color="000000"/>
              <w:left w:val="single" w:sz="4" w:space="0" w:color="000000"/>
              <w:bottom w:val="single" w:sz="4" w:space="0" w:color="000000"/>
            </w:tcBorders>
            <w:tcMar>
              <w:left w:w="43" w:type="dxa"/>
              <w:right w:w="29" w:type="dxa"/>
            </w:tcMar>
            <w:vAlign w:val="center"/>
          </w:tcPr>
          <w:p w14:paraId="31C0A545" w14:textId="1ECDFE5F" w:rsidR="00555020" w:rsidRPr="00D967D6" w:rsidRDefault="00555020" w:rsidP="00555020">
            <w:pPr>
              <w:snapToGrid w:val="0"/>
              <w:rPr>
                <w:rFonts w:cs="Arial"/>
                <w:color w:val="00B0F0"/>
              </w:rPr>
            </w:pPr>
            <w:r w:rsidRPr="00D967D6">
              <w:rPr>
                <w:rFonts w:asciiTheme="minorHAnsi" w:hAnsiTheme="minorHAnsi" w:cstheme="minorHAnsi"/>
                <w:color w:val="00B0F0"/>
                <w:sz w:val="20"/>
                <w:szCs w:val="20"/>
              </w:rPr>
              <w:t>Effort variance</w:t>
            </w:r>
          </w:p>
        </w:tc>
        <w:tc>
          <w:tcPr>
            <w:tcW w:w="990" w:type="dxa"/>
            <w:tcBorders>
              <w:top w:val="single" w:sz="4" w:space="0" w:color="000000"/>
              <w:left w:val="single" w:sz="4" w:space="0" w:color="000000"/>
              <w:bottom w:val="single" w:sz="4" w:space="0" w:color="000000"/>
            </w:tcBorders>
            <w:tcMar>
              <w:left w:w="43" w:type="dxa"/>
              <w:right w:w="29" w:type="dxa"/>
            </w:tcMar>
            <w:vAlign w:val="center"/>
          </w:tcPr>
          <w:p w14:paraId="469108A8" w14:textId="5FA450CF" w:rsidR="00555020" w:rsidRPr="00D967D6" w:rsidRDefault="00555020" w:rsidP="00555020">
            <w:pPr>
              <w:snapToGrid w:val="0"/>
              <w:rPr>
                <w:rFonts w:cs="Arial"/>
                <w:color w:val="00B0F0"/>
              </w:rPr>
            </w:pPr>
            <w:r w:rsidRPr="00D967D6">
              <w:rPr>
                <w:rFonts w:asciiTheme="minorHAnsi" w:hAnsiTheme="minorHAnsi" w:cstheme="minorHAnsi"/>
                <w:color w:val="00B0F0"/>
                <w:sz w:val="20"/>
                <w:szCs w:val="20"/>
              </w:rPr>
              <w:t>%</w:t>
            </w:r>
          </w:p>
        </w:tc>
        <w:tc>
          <w:tcPr>
            <w:tcW w:w="1260" w:type="dxa"/>
            <w:tcBorders>
              <w:top w:val="single" w:sz="4" w:space="0" w:color="000000"/>
              <w:left w:val="single" w:sz="4" w:space="0" w:color="000000"/>
              <w:bottom w:val="single" w:sz="4" w:space="0" w:color="000000"/>
              <w:right w:val="single" w:sz="4" w:space="0" w:color="000000"/>
            </w:tcBorders>
            <w:tcMar>
              <w:left w:w="43" w:type="dxa"/>
              <w:right w:w="29" w:type="dxa"/>
            </w:tcMar>
            <w:vAlign w:val="center"/>
          </w:tcPr>
          <w:p w14:paraId="4505DE89" w14:textId="3DBD0E49" w:rsidR="00555020" w:rsidRPr="00D967D6" w:rsidRDefault="00555020" w:rsidP="00555020">
            <w:pPr>
              <w:snapToGrid w:val="0"/>
              <w:rPr>
                <w:rFonts w:cs="Arial"/>
                <w:color w:val="00B0F0"/>
              </w:rPr>
            </w:pPr>
            <w:r w:rsidRPr="00D967D6">
              <w:rPr>
                <w:rFonts w:asciiTheme="minorHAnsi" w:hAnsiTheme="minorHAnsi" w:cstheme="minorHAnsi"/>
                <w:color w:val="00B0F0"/>
                <w:sz w:val="20"/>
                <w:szCs w:val="20"/>
              </w:rPr>
              <w:t>Monthly</w:t>
            </w:r>
          </w:p>
        </w:tc>
        <w:tc>
          <w:tcPr>
            <w:tcW w:w="900" w:type="dxa"/>
            <w:tcBorders>
              <w:top w:val="single" w:sz="4" w:space="0" w:color="000000"/>
              <w:left w:val="single" w:sz="4" w:space="0" w:color="000000"/>
              <w:bottom w:val="single" w:sz="4" w:space="0" w:color="000000"/>
            </w:tcBorders>
            <w:tcMar>
              <w:left w:w="43" w:type="dxa"/>
              <w:right w:w="29" w:type="dxa"/>
            </w:tcMar>
            <w:vAlign w:val="center"/>
          </w:tcPr>
          <w:p w14:paraId="0D370EE1" w14:textId="18D9CE61" w:rsidR="00555020" w:rsidRPr="00D967D6" w:rsidRDefault="00555020" w:rsidP="00555020">
            <w:pPr>
              <w:snapToGrid w:val="0"/>
              <w:rPr>
                <w:rFonts w:cs="Arial"/>
                <w:color w:val="00B0F0"/>
              </w:rPr>
            </w:pPr>
            <w:r w:rsidRPr="00D967D6">
              <w:rPr>
                <w:rFonts w:asciiTheme="minorHAnsi" w:hAnsiTheme="minorHAnsi" w:cstheme="minorHAnsi"/>
                <w:color w:val="00B0F0"/>
                <w:sz w:val="20"/>
                <w:szCs w:val="20"/>
              </w:rPr>
              <w:t>0</w:t>
            </w:r>
          </w:p>
        </w:tc>
        <w:tc>
          <w:tcPr>
            <w:tcW w:w="900" w:type="dxa"/>
            <w:tcBorders>
              <w:top w:val="single" w:sz="4" w:space="0" w:color="000000"/>
              <w:left w:val="single" w:sz="4" w:space="0" w:color="000000"/>
              <w:bottom w:val="single" w:sz="4" w:space="0" w:color="000000"/>
            </w:tcBorders>
            <w:tcMar>
              <w:left w:w="43" w:type="dxa"/>
              <w:right w:w="29" w:type="dxa"/>
            </w:tcMar>
            <w:vAlign w:val="center"/>
          </w:tcPr>
          <w:p w14:paraId="144290CD" w14:textId="76CF1A21" w:rsidR="00555020" w:rsidRPr="00D967D6" w:rsidRDefault="00555020" w:rsidP="00555020">
            <w:pPr>
              <w:snapToGrid w:val="0"/>
              <w:rPr>
                <w:rFonts w:cs="Arial"/>
                <w:color w:val="00B0F0"/>
              </w:rPr>
            </w:pPr>
            <w:r w:rsidRPr="00D967D6">
              <w:rPr>
                <w:rFonts w:asciiTheme="minorHAnsi" w:hAnsiTheme="minorHAnsi" w:cstheme="minorHAnsi"/>
                <w:color w:val="00B0F0"/>
                <w:sz w:val="20"/>
                <w:szCs w:val="20"/>
              </w:rPr>
              <w:t>10%</w:t>
            </w:r>
          </w:p>
        </w:tc>
        <w:tc>
          <w:tcPr>
            <w:tcW w:w="1449" w:type="dxa"/>
            <w:tcBorders>
              <w:top w:val="single" w:sz="4" w:space="0" w:color="000000"/>
              <w:left w:val="single" w:sz="4" w:space="0" w:color="000000"/>
              <w:bottom w:val="single" w:sz="4" w:space="0" w:color="000000"/>
              <w:right w:val="single" w:sz="4" w:space="0" w:color="000000"/>
            </w:tcBorders>
            <w:tcMar>
              <w:left w:w="43" w:type="dxa"/>
              <w:right w:w="29" w:type="dxa"/>
            </w:tcMar>
            <w:vAlign w:val="center"/>
          </w:tcPr>
          <w:p w14:paraId="58B9D1C0" w14:textId="022A5B5A" w:rsidR="00555020" w:rsidRPr="00D967D6" w:rsidRDefault="00555020" w:rsidP="00555020">
            <w:pPr>
              <w:snapToGrid w:val="0"/>
              <w:rPr>
                <w:rFonts w:cs="Arial"/>
                <w:color w:val="00B0F0"/>
              </w:rPr>
            </w:pPr>
            <w:r w:rsidRPr="00D967D6">
              <w:rPr>
                <w:rFonts w:asciiTheme="minorHAnsi" w:hAnsiTheme="minorHAnsi" w:cstheme="minorHAnsi"/>
                <w:color w:val="00B0F0"/>
                <w:sz w:val="20"/>
                <w:szCs w:val="20"/>
              </w:rPr>
              <w:t>-10%</w:t>
            </w:r>
          </w:p>
        </w:tc>
      </w:tr>
      <w:tr w:rsidR="00555020" w:rsidRPr="004B6FCE" w14:paraId="65F3F798" w14:textId="77777777" w:rsidTr="00933D82">
        <w:trPr>
          <w:trHeight w:val="568"/>
        </w:trPr>
        <w:tc>
          <w:tcPr>
            <w:tcW w:w="1560" w:type="dxa"/>
            <w:tcBorders>
              <w:top w:val="single" w:sz="4" w:space="0" w:color="000000"/>
              <w:left w:val="single" w:sz="4" w:space="0" w:color="000000"/>
              <w:bottom w:val="single" w:sz="4" w:space="0" w:color="000000"/>
            </w:tcBorders>
            <w:tcMar>
              <w:left w:w="43" w:type="dxa"/>
              <w:right w:w="29" w:type="dxa"/>
            </w:tcMar>
            <w:vAlign w:val="center"/>
          </w:tcPr>
          <w:p w14:paraId="2DFF4CCF" w14:textId="77777777" w:rsidR="00555020" w:rsidRPr="00D967D6" w:rsidRDefault="00555020" w:rsidP="00555020">
            <w:pPr>
              <w:snapToGrid w:val="0"/>
              <w:rPr>
                <w:rFonts w:asciiTheme="minorHAnsi" w:hAnsiTheme="minorHAnsi" w:cstheme="minorHAnsi"/>
                <w:color w:val="00B0F0"/>
                <w:sz w:val="20"/>
                <w:szCs w:val="20"/>
              </w:rPr>
            </w:pPr>
            <w:r w:rsidRPr="00D967D6">
              <w:rPr>
                <w:rFonts w:asciiTheme="minorHAnsi" w:hAnsiTheme="minorHAnsi" w:cstheme="minorHAnsi"/>
                <w:color w:val="00B0F0"/>
                <w:sz w:val="20"/>
                <w:szCs w:val="20"/>
              </w:rPr>
              <w:t>Plan days,</w:t>
            </w:r>
          </w:p>
          <w:p w14:paraId="72C2E3D9" w14:textId="3632751F" w:rsidR="00555020" w:rsidRPr="00D967D6" w:rsidRDefault="00555020" w:rsidP="00555020">
            <w:pPr>
              <w:pStyle w:val="Header"/>
              <w:snapToGrid w:val="0"/>
              <w:rPr>
                <w:rFonts w:cs="Arial"/>
                <w:color w:val="00B0F0"/>
              </w:rPr>
            </w:pPr>
            <w:r w:rsidRPr="00D967D6">
              <w:rPr>
                <w:rFonts w:asciiTheme="minorHAnsi" w:hAnsiTheme="minorHAnsi" w:cstheme="minorHAnsi"/>
                <w:color w:val="00B0F0"/>
                <w:sz w:val="20"/>
                <w:szCs w:val="20"/>
              </w:rPr>
              <w:t>Actual days</w:t>
            </w:r>
          </w:p>
        </w:tc>
        <w:tc>
          <w:tcPr>
            <w:tcW w:w="1694" w:type="dxa"/>
            <w:tcBorders>
              <w:top w:val="single" w:sz="4" w:space="0" w:color="000000"/>
              <w:left w:val="single" w:sz="4" w:space="0" w:color="000000"/>
              <w:bottom w:val="single" w:sz="4" w:space="0" w:color="000000"/>
            </w:tcBorders>
            <w:tcMar>
              <w:left w:w="43" w:type="dxa"/>
              <w:right w:w="29" w:type="dxa"/>
            </w:tcMar>
            <w:vAlign w:val="center"/>
          </w:tcPr>
          <w:p w14:paraId="48C40186" w14:textId="77777777" w:rsidR="00555020" w:rsidRPr="00D967D6" w:rsidRDefault="00555020" w:rsidP="00555020">
            <w:pPr>
              <w:snapToGrid w:val="0"/>
              <w:rPr>
                <w:rFonts w:asciiTheme="minorHAnsi" w:hAnsiTheme="minorHAnsi" w:cstheme="minorHAnsi"/>
                <w:color w:val="00B0F0"/>
                <w:sz w:val="20"/>
                <w:szCs w:val="20"/>
              </w:rPr>
            </w:pPr>
            <w:r w:rsidRPr="00D967D6">
              <w:rPr>
                <w:rFonts w:asciiTheme="minorHAnsi" w:hAnsiTheme="minorHAnsi" w:cstheme="minorHAnsi"/>
                <w:color w:val="00B0F0"/>
                <w:sz w:val="20"/>
                <w:szCs w:val="20"/>
              </w:rPr>
              <w:t>MPP</w:t>
            </w:r>
          </w:p>
          <w:p w14:paraId="39ABEA5A" w14:textId="227B54A9" w:rsidR="00555020" w:rsidRPr="00D967D6" w:rsidRDefault="00555020" w:rsidP="00555020">
            <w:pPr>
              <w:snapToGrid w:val="0"/>
              <w:rPr>
                <w:rFonts w:cs="Arial"/>
                <w:color w:val="00B0F0"/>
              </w:rPr>
            </w:pPr>
            <w:proofErr w:type="gramStart"/>
            <w:r w:rsidRPr="00D967D6">
              <w:rPr>
                <w:rFonts w:asciiTheme="minorHAnsi" w:hAnsiTheme="minorHAnsi" w:cstheme="minorHAnsi"/>
                <w:color w:val="00B0F0"/>
                <w:sz w:val="20"/>
                <w:szCs w:val="20"/>
              </w:rPr>
              <w:t>EPM(</w:t>
            </w:r>
            <w:proofErr w:type="gramEnd"/>
            <w:r w:rsidRPr="00D967D6">
              <w:rPr>
                <w:rFonts w:asciiTheme="minorHAnsi" w:hAnsiTheme="minorHAnsi" w:cstheme="minorHAnsi"/>
                <w:color w:val="00B0F0"/>
                <w:sz w:val="20"/>
                <w:szCs w:val="20"/>
              </w:rPr>
              <w:t>time sheet)</w:t>
            </w:r>
          </w:p>
        </w:tc>
        <w:tc>
          <w:tcPr>
            <w:tcW w:w="1170" w:type="dxa"/>
            <w:tcBorders>
              <w:top w:val="single" w:sz="4" w:space="0" w:color="000000"/>
              <w:left w:val="single" w:sz="4" w:space="0" w:color="000000"/>
              <w:bottom w:val="single" w:sz="4" w:space="0" w:color="000000"/>
            </w:tcBorders>
            <w:tcMar>
              <w:left w:w="43" w:type="dxa"/>
              <w:right w:w="29" w:type="dxa"/>
            </w:tcMar>
            <w:vAlign w:val="center"/>
          </w:tcPr>
          <w:p w14:paraId="134A558A" w14:textId="706BAF35" w:rsidR="00555020" w:rsidRPr="00D967D6" w:rsidRDefault="00555020" w:rsidP="00555020">
            <w:pPr>
              <w:snapToGrid w:val="0"/>
              <w:rPr>
                <w:rFonts w:cs="Arial"/>
                <w:color w:val="00B0F0"/>
              </w:rPr>
            </w:pPr>
            <w:r w:rsidRPr="00D967D6">
              <w:rPr>
                <w:rFonts w:asciiTheme="minorHAnsi" w:hAnsiTheme="minorHAnsi" w:cstheme="minorHAnsi"/>
                <w:color w:val="00B0F0"/>
                <w:sz w:val="20"/>
                <w:szCs w:val="20"/>
              </w:rPr>
              <w:t>Schedule variance (Elapsed Days)</w:t>
            </w:r>
          </w:p>
        </w:tc>
        <w:tc>
          <w:tcPr>
            <w:tcW w:w="990" w:type="dxa"/>
            <w:tcBorders>
              <w:top w:val="single" w:sz="4" w:space="0" w:color="000000"/>
              <w:left w:val="single" w:sz="4" w:space="0" w:color="000000"/>
              <w:bottom w:val="single" w:sz="4" w:space="0" w:color="000000"/>
            </w:tcBorders>
            <w:tcMar>
              <w:left w:w="43" w:type="dxa"/>
              <w:right w:w="29" w:type="dxa"/>
            </w:tcMar>
            <w:vAlign w:val="center"/>
          </w:tcPr>
          <w:p w14:paraId="25C0569E" w14:textId="6E2D7FF5" w:rsidR="00555020" w:rsidRPr="00D967D6" w:rsidRDefault="00555020" w:rsidP="00555020">
            <w:pPr>
              <w:snapToGrid w:val="0"/>
              <w:rPr>
                <w:rFonts w:cs="Arial"/>
                <w:color w:val="00B0F0"/>
              </w:rPr>
            </w:pPr>
            <w:r w:rsidRPr="00D967D6">
              <w:rPr>
                <w:rFonts w:asciiTheme="minorHAnsi" w:hAnsiTheme="minorHAnsi" w:cstheme="minorHAnsi"/>
                <w:color w:val="00B0F0"/>
                <w:sz w:val="20"/>
                <w:szCs w:val="20"/>
              </w:rPr>
              <w:t>%</w:t>
            </w:r>
          </w:p>
        </w:tc>
        <w:tc>
          <w:tcPr>
            <w:tcW w:w="1260" w:type="dxa"/>
            <w:tcBorders>
              <w:top w:val="single" w:sz="4" w:space="0" w:color="000000"/>
              <w:left w:val="single" w:sz="4" w:space="0" w:color="000000"/>
              <w:bottom w:val="single" w:sz="4" w:space="0" w:color="000000"/>
              <w:right w:val="single" w:sz="4" w:space="0" w:color="000000"/>
            </w:tcBorders>
            <w:tcMar>
              <w:left w:w="43" w:type="dxa"/>
              <w:right w:w="29" w:type="dxa"/>
            </w:tcMar>
            <w:vAlign w:val="center"/>
          </w:tcPr>
          <w:p w14:paraId="5EC7A9D0" w14:textId="6292D602" w:rsidR="00555020" w:rsidRPr="00D967D6" w:rsidRDefault="00555020" w:rsidP="00555020">
            <w:pPr>
              <w:snapToGrid w:val="0"/>
              <w:rPr>
                <w:rFonts w:cs="Arial"/>
                <w:color w:val="00B0F0"/>
              </w:rPr>
            </w:pPr>
            <w:r w:rsidRPr="00D967D6">
              <w:rPr>
                <w:rFonts w:asciiTheme="minorHAnsi" w:hAnsiTheme="minorHAnsi" w:cstheme="minorHAnsi"/>
                <w:color w:val="00B0F0"/>
                <w:sz w:val="20"/>
                <w:szCs w:val="20"/>
              </w:rPr>
              <w:t>Monthly</w:t>
            </w:r>
          </w:p>
        </w:tc>
        <w:tc>
          <w:tcPr>
            <w:tcW w:w="900" w:type="dxa"/>
            <w:tcBorders>
              <w:top w:val="single" w:sz="4" w:space="0" w:color="000000"/>
              <w:left w:val="single" w:sz="4" w:space="0" w:color="000000"/>
              <w:bottom w:val="single" w:sz="4" w:space="0" w:color="000000"/>
            </w:tcBorders>
            <w:tcMar>
              <w:left w:w="43" w:type="dxa"/>
              <w:right w:w="29" w:type="dxa"/>
            </w:tcMar>
            <w:vAlign w:val="center"/>
          </w:tcPr>
          <w:p w14:paraId="2CCA762B" w14:textId="3628FC3E" w:rsidR="00555020" w:rsidRPr="00D967D6" w:rsidRDefault="00555020" w:rsidP="00555020">
            <w:pPr>
              <w:snapToGrid w:val="0"/>
              <w:rPr>
                <w:rFonts w:cs="Arial"/>
                <w:color w:val="00B0F0"/>
              </w:rPr>
            </w:pPr>
            <w:r w:rsidRPr="00D967D6">
              <w:rPr>
                <w:rFonts w:asciiTheme="minorHAnsi" w:hAnsiTheme="minorHAnsi" w:cstheme="minorHAnsi"/>
                <w:color w:val="00B0F0"/>
                <w:sz w:val="20"/>
                <w:szCs w:val="20"/>
              </w:rPr>
              <w:t>0</w:t>
            </w:r>
          </w:p>
        </w:tc>
        <w:tc>
          <w:tcPr>
            <w:tcW w:w="900" w:type="dxa"/>
            <w:tcBorders>
              <w:top w:val="single" w:sz="4" w:space="0" w:color="000000"/>
              <w:left w:val="single" w:sz="4" w:space="0" w:color="000000"/>
              <w:bottom w:val="single" w:sz="4" w:space="0" w:color="000000"/>
            </w:tcBorders>
            <w:tcMar>
              <w:left w:w="43" w:type="dxa"/>
              <w:right w:w="29" w:type="dxa"/>
            </w:tcMar>
            <w:vAlign w:val="center"/>
          </w:tcPr>
          <w:p w14:paraId="6E240EC8" w14:textId="5D61B77B" w:rsidR="00555020" w:rsidRPr="00D967D6" w:rsidRDefault="00555020" w:rsidP="00555020">
            <w:pPr>
              <w:snapToGrid w:val="0"/>
              <w:rPr>
                <w:rFonts w:cs="Arial"/>
                <w:color w:val="00B0F0"/>
              </w:rPr>
            </w:pPr>
            <w:r w:rsidRPr="00D967D6">
              <w:rPr>
                <w:rFonts w:asciiTheme="minorHAnsi" w:hAnsiTheme="minorHAnsi" w:cstheme="minorHAnsi"/>
                <w:color w:val="00B0F0"/>
                <w:sz w:val="20"/>
                <w:szCs w:val="20"/>
              </w:rPr>
              <w:t>10%</w:t>
            </w:r>
          </w:p>
        </w:tc>
        <w:tc>
          <w:tcPr>
            <w:tcW w:w="1449" w:type="dxa"/>
            <w:tcBorders>
              <w:top w:val="single" w:sz="4" w:space="0" w:color="000000"/>
              <w:left w:val="single" w:sz="4" w:space="0" w:color="000000"/>
              <w:bottom w:val="single" w:sz="4" w:space="0" w:color="000000"/>
              <w:right w:val="single" w:sz="4" w:space="0" w:color="000000"/>
            </w:tcBorders>
            <w:tcMar>
              <w:left w:w="43" w:type="dxa"/>
              <w:right w:w="29" w:type="dxa"/>
            </w:tcMar>
            <w:vAlign w:val="center"/>
          </w:tcPr>
          <w:p w14:paraId="78581393" w14:textId="08C8C52D" w:rsidR="00555020" w:rsidRPr="00D967D6" w:rsidRDefault="00555020" w:rsidP="00555020">
            <w:pPr>
              <w:snapToGrid w:val="0"/>
              <w:rPr>
                <w:rFonts w:cs="Arial"/>
                <w:color w:val="00B0F0"/>
              </w:rPr>
            </w:pPr>
            <w:r w:rsidRPr="00D967D6">
              <w:rPr>
                <w:rFonts w:asciiTheme="minorHAnsi" w:hAnsiTheme="minorHAnsi" w:cstheme="minorHAnsi"/>
                <w:color w:val="00B0F0"/>
                <w:sz w:val="20"/>
                <w:szCs w:val="20"/>
              </w:rPr>
              <w:t>-10%</w:t>
            </w:r>
          </w:p>
        </w:tc>
      </w:tr>
      <w:tr w:rsidR="00555020" w:rsidRPr="004B6FCE" w14:paraId="6B339D34" w14:textId="77777777" w:rsidTr="00933D82">
        <w:trPr>
          <w:trHeight w:val="568"/>
        </w:trPr>
        <w:tc>
          <w:tcPr>
            <w:tcW w:w="1560" w:type="dxa"/>
            <w:tcBorders>
              <w:top w:val="single" w:sz="4" w:space="0" w:color="000000"/>
              <w:left w:val="single" w:sz="4" w:space="0" w:color="000000"/>
              <w:bottom w:val="single" w:sz="4" w:space="0" w:color="000000"/>
            </w:tcBorders>
            <w:tcMar>
              <w:left w:w="43" w:type="dxa"/>
              <w:right w:w="29" w:type="dxa"/>
            </w:tcMar>
            <w:vAlign w:val="center"/>
          </w:tcPr>
          <w:p w14:paraId="1940FA82" w14:textId="77777777" w:rsidR="00555020" w:rsidRPr="00D967D6" w:rsidRDefault="00555020" w:rsidP="00555020">
            <w:pPr>
              <w:snapToGrid w:val="0"/>
              <w:rPr>
                <w:rFonts w:asciiTheme="minorHAnsi" w:hAnsiTheme="minorHAnsi" w:cstheme="minorHAnsi"/>
                <w:color w:val="00B0F0"/>
                <w:sz w:val="20"/>
                <w:szCs w:val="20"/>
              </w:rPr>
            </w:pPr>
            <w:r w:rsidRPr="00D967D6">
              <w:rPr>
                <w:rFonts w:asciiTheme="minorHAnsi" w:hAnsiTheme="minorHAnsi" w:cstheme="minorHAnsi"/>
                <w:color w:val="00B0F0"/>
                <w:sz w:val="20"/>
                <w:szCs w:val="20"/>
              </w:rPr>
              <w:t xml:space="preserve">Number of defects, </w:t>
            </w:r>
          </w:p>
          <w:p w14:paraId="6CD718AD" w14:textId="77777777" w:rsidR="00555020" w:rsidRPr="00D967D6" w:rsidRDefault="00555020" w:rsidP="00555020">
            <w:pPr>
              <w:snapToGrid w:val="0"/>
              <w:rPr>
                <w:rFonts w:asciiTheme="minorHAnsi" w:hAnsiTheme="minorHAnsi" w:cstheme="minorHAnsi"/>
                <w:color w:val="00B0F0"/>
                <w:sz w:val="20"/>
                <w:szCs w:val="20"/>
              </w:rPr>
            </w:pPr>
            <w:r w:rsidRPr="00D967D6">
              <w:rPr>
                <w:rFonts w:asciiTheme="minorHAnsi" w:hAnsiTheme="minorHAnsi" w:cstheme="minorHAnsi"/>
                <w:color w:val="00B0F0"/>
                <w:sz w:val="20"/>
                <w:szCs w:val="20"/>
              </w:rPr>
              <w:t>Project Size,</w:t>
            </w:r>
          </w:p>
          <w:p w14:paraId="5B6E7289" w14:textId="12DAA1AE" w:rsidR="00555020" w:rsidRPr="00D967D6" w:rsidRDefault="00555020" w:rsidP="00555020">
            <w:pPr>
              <w:pStyle w:val="Header"/>
              <w:snapToGrid w:val="0"/>
              <w:rPr>
                <w:rFonts w:cs="Arial"/>
                <w:color w:val="00B0F0"/>
              </w:rPr>
            </w:pPr>
            <w:r w:rsidRPr="00D967D6">
              <w:rPr>
                <w:rFonts w:asciiTheme="minorHAnsi" w:hAnsiTheme="minorHAnsi" w:cstheme="minorHAnsi"/>
                <w:color w:val="00B0F0"/>
                <w:sz w:val="20"/>
                <w:szCs w:val="20"/>
              </w:rPr>
              <w:t>No. of document pages</w:t>
            </w:r>
          </w:p>
        </w:tc>
        <w:tc>
          <w:tcPr>
            <w:tcW w:w="1694" w:type="dxa"/>
            <w:tcBorders>
              <w:top w:val="single" w:sz="4" w:space="0" w:color="000000"/>
              <w:left w:val="single" w:sz="4" w:space="0" w:color="000000"/>
              <w:bottom w:val="single" w:sz="4" w:space="0" w:color="000000"/>
            </w:tcBorders>
            <w:tcMar>
              <w:left w:w="43" w:type="dxa"/>
              <w:right w:w="29" w:type="dxa"/>
            </w:tcMar>
            <w:vAlign w:val="center"/>
          </w:tcPr>
          <w:p w14:paraId="68795B5D" w14:textId="77777777" w:rsidR="00555020" w:rsidRPr="00D967D6" w:rsidRDefault="00555020" w:rsidP="00555020">
            <w:pPr>
              <w:snapToGrid w:val="0"/>
              <w:rPr>
                <w:rFonts w:asciiTheme="minorHAnsi" w:hAnsiTheme="minorHAnsi" w:cstheme="minorHAnsi"/>
                <w:color w:val="00B0F0"/>
                <w:sz w:val="20"/>
                <w:szCs w:val="20"/>
              </w:rPr>
            </w:pPr>
            <w:r w:rsidRPr="00D967D6">
              <w:rPr>
                <w:rFonts w:asciiTheme="minorHAnsi" w:hAnsiTheme="minorHAnsi" w:cstheme="minorHAnsi"/>
                <w:color w:val="00B0F0"/>
                <w:sz w:val="20"/>
                <w:szCs w:val="20"/>
              </w:rPr>
              <w:t xml:space="preserve">Review Log, </w:t>
            </w:r>
            <w:proofErr w:type="gramStart"/>
            <w:r w:rsidRPr="00D967D6">
              <w:rPr>
                <w:rFonts w:asciiTheme="minorHAnsi" w:hAnsiTheme="minorHAnsi" w:cstheme="minorHAnsi"/>
                <w:color w:val="00B0F0"/>
                <w:sz w:val="20"/>
                <w:szCs w:val="20"/>
              </w:rPr>
              <w:t>Defects</w:t>
            </w:r>
            <w:proofErr w:type="gramEnd"/>
            <w:r w:rsidRPr="00D967D6">
              <w:rPr>
                <w:rFonts w:asciiTheme="minorHAnsi" w:hAnsiTheme="minorHAnsi" w:cstheme="minorHAnsi"/>
                <w:color w:val="00B0F0"/>
                <w:sz w:val="20"/>
                <w:szCs w:val="20"/>
              </w:rPr>
              <w:t xml:space="preserve"> log,</w:t>
            </w:r>
          </w:p>
          <w:p w14:paraId="372CD653" w14:textId="12B2DFBF" w:rsidR="00555020" w:rsidRPr="00D967D6" w:rsidRDefault="00555020" w:rsidP="00555020">
            <w:pPr>
              <w:snapToGrid w:val="0"/>
              <w:rPr>
                <w:rFonts w:cs="Arial"/>
                <w:color w:val="00B0F0"/>
              </w:rPr>
            </w:pPr>
            <w:r w:rsidRPr="00D967D6">
              <w:rPr>
                <w:rFonts w:asciiTheme="minorHAnsi" w:hAnsiTheme="minorHAnsi" w:cstheme="minorHAnsi"/>
                <w:bCs/>
                <w:color w:val="00B0F0"/>
                <w:sz w:val="20"/>
                <w:szCs w:val="20"/>
              </w:rPr>
              <w:t>Estimation form (user controls No.)</w:t>
            </w:r>
          </w:p>
        </w:tc>
        <w:tc>
          <w:tcPr>
            <w:tcW w:w="1170" w:type="dxa"/>
            <w:tcBorders>
              <w:top w:val="single" w:sz="4" w:space="0" w:color="000000"/>
              <w:left w:val="single" w:sz="4" w:space="0" w:color="000000"/>
              <w:bottom w:val="single" w:sz="4" w:space="0" w:color="000000"/>
            </w:tcBorders>
            <w:tcMar>
              <w:left w:w="43" w:type="dxa"/>
              <w:right w:w="29" w:type="dxa"/>
            </w:tcMar>
            <w:vAlign w:val="center"/>
          </w:tcPr>
          <w:p w14:paraId="4E26FED9" w14:textId="733E5782" w:rsidR="00555020" w:rsidRPr="00D967D6" w:rsidRDefault="00555020" w:rsidP="00555020">
            <w:pPr>
              <w:snapToGrid w:val="0"/>
              <w:rPr>
                <w:rFonts w:cs="Arial"/>
                <w:color w:val="00B0F0"/>
              </w:rPr>
            </w:pPr>
            <w:r w:rsidRPr="00D967D6">
              <w:rPr>
                <w:rFonts w:asciiTheme="minorHAnsi" w:hAnsiTheme="minorHAnsi" w:cstheme="minorHAnsi"/>
                <w:bCs/>
                <w:color w:val="00B0F0"/>
                <w:sz w:val="20"/>
                <w:szCs w:val="20"/>
              </w:rPr>
              <w:t>Defect Density</w:t>
            </w:r>
          </w:p>
        </w:tc>
        <w:tc>
          <w:tcPr>
            <w:tcW w:w="990" w:type="dxa"/>
            <w:tcBorders>
              <w:top w:val="single" w:sz="4" w:space="0" w:color="000000"/>
              <w:left w:val="single" w:sz="4" w:space="0" w:color="000000"/>
              <w:bottom w:val="single" w:sz="4" w:space="0" w:color="000000"/>
            </w:tcBorders>
            <w:tcMar>
              <w:left w:w="43" w:type="dxa"/>
              <w:right w:w="29" w:type="dxa"/>
            </w:tcMar>
            <w:vAlign w:val="center"/>
          </w:tcPr>
          <w:p w14:paraId="490BBCB9" w14:textId="39B00E1D" w:rsidR="00555020" w:rsidRPr="00D967D6" w:rsidRDefault="00555020" w:rsidP="00555020">
            <w:pPr>
              <w:snapToGrid w:val="0"/>
              <w:rPr>
                <w:rFonts w:cs="Arial"/>
                <w:color w:val="00B0F0"/>
              </w:rPr>
            </w:pPr>
            <w:r w:rsidRPr="00D967D6">
              <w:rPr>
                <w:rFonts w:asciiTheme="minorHAnsi" w:hAnsiTheme="minorHAnsi" w:cstheme="minorHAnsi"/>
                <w:color w:val="00B0F0"/>
                <w:sz w:val="20"/>
                <w:szCs w:val="20"/>
              </w:rPr>
              <w:t>Ratio number</w:t>
            </w:r>
          </w:p>
        </w:tc>
        <w:tc>
          <w:tcPr>
            <w:tcW w:w="1260" w:type="dxa"/>
            <w:tcBorders>
              <w:top w:val="single" w:sz="4" w:space="0" w:color="000000"/>
              <w:left w:val="single" w:sz="4" w:space="0" w:color="000000"/>
              <w:bottom w:val="single" w:sz="4" w:space="0" w:color="000000"/>
              <w:right w:val="single" w:sz="4" w:space="0" w:color="000000"/>
            </w:tcBorders>
            <w:tcMar>
              <w:left w:w="43" w:type="dxa"/>
              <w:right w:w="29" w:type="dxa"/>
            </w:tcMar>
            <w:vAlign w:val="center"/>
          </w:tcPr>
          <w:p w14:paraId="6253E2A4" w14:textId="321A39FD" w:rsidR="00555020" w:rsidRPr="00D967D6" w:rsidRDefault="00555020" w:rsidP="00555020">
            <w:pPr>
              <w:snapToGrid w:val="0"/>
              <w:rPr>
                <w:rFonts w:cs="Arial"/>
                <w:color w:val="00B0F0"/>
              </w:rPr>
            </w:pPr>
            <w:r w:rsidRPr="00D967D6">
              <w:rPr>
                <w:rFonts w:asciiTheme="minorHAnsi" w:hAnsiTheme="minorHAnsi" w:cstheme="minorHAnsi"/>
                <w:color w:val="00B0F0"/>
                <w:sz w:val="20"/>
                <w:szCs w:val="20"/>
              </w:rPr>
              <w:t>After Every stage for baseline work product</w:t>
            </w:r>
          </w:p>
        </w:tc>
        <w:tc>
          <w:tcPr>
            <w:tcW w:w="900" w:type="dxa"/>
            <w:tcBorders>
              <w:top w:val="single" w:sz="4" w:space="0" w:color="000000"/>
              <w:left w:val="single" w:sz="4" w:space="0" w:color="000000"/>
              <w:bottom w:val="single" w:sz="4" w:space="0" w:color="000000"/>
            </w:tcBorders>
            <w:tcMar>
              <w:left w:w="43" w:type="dxa"/>
              <w:right w:w="29" w:type="dxa"/>
            </w:tcMar>
            <w:vAlign w:val="center"/>
          </w:tcPr>
          <w:p w14:paraId="332F7561" w14:textId="77777777" w:rsidR="00555020" w:rsidRPr="00D967D6" w:rsidRDefault="00555020" w:rsidP="00555020">
            <w:pPr>
              <w:snapToGrid w:val="0"/>
              <w:rPr>
                <w:rFonts w:asciiTheme="minorHAnsi" w:hAnsiTheme="minorHAnsi" w:cstheme="minorHAnsi"/>
                <w:color w:val="00B0F0"/>
                <w:sz w:val="20"/>
                <w:szCs w:val="20"/>
              </w:rPr>
            </w:pPr>
            <w:r w:rsidRPr="00D967D6">
              <w:rPr>
                <w:rFonts w:asciiTheme="minorHAnsi" w:hAnsiTheme="minorHAnsi" w:cstheme="minorHAnsi"/>
                <w:color w:val="00B0F0"/>
                <w:sz w:val="20"/>
                <w:szCs w:val="20"/>
              </w:rPr>
              <w:t>Code:0.01 defects/ CBI</w:t>
            </w:r>
          </w:p>
          <w:p w14:paraId="3EB6D53E" w14:textId="77777777" w:rsidR="00555020" w:rsidRPr="00D967D6" w:rsidRDefault="00555020" w:rsidP="00555020">
            <w:pPr>
              <w:snapToGrid w:val="0"/>
              <w:rPr>
                <w:rFonts w:asciiTheme="minorHAnsi" w:hAnsiTheme="minorHAnsi" w:cstheme="minorHAnsi"/>
                <w:color w:val="00B0F0"/>
                <w:sz w:val="20"/>
                <w:szCs w:val="20"/>
              </w:rPr>
            </w:pPr>
          </w:p>
          <w:p w14:paraId="472A9AD3" w14:textId="071F7E8C" w:rsidR="00555020" w:rsidRPr="00D967D6" w:rsidRDefault="00555020" w:rsidP="00555020">
            <w:pPr>
              <w:snapToGrid w:val="0"/>
              <w:rPr>
                <w:rFonts w:cs="Arial"/>
                <w:color w:val="00B0F0"/>
              </w:rPr>
            </w:pPr>
            <w:r w:rsidRPr="00D967D6">
              <w:rPr>
                <w:rFonts w:asciiTheme="minorHAnsi" w:hAnsiTheme="minorHAnsi" w:cstheme="minorHAnsi"/>
                <w:color w:val="00B0F0"/>
                <w:sz w:val="20"/>
                <w:szCs w:val="20"/>
              </w:rPr>
              <w:t>Doc: 1 defect/page</w:t>
            </w:r>
          </w:p>
        </w:tc>
        <w:tc>
          <w:tcPr>
            <w:tcW w:w="900" w:type="dxa"/>
            <w:tcBorders>
              <w:top w:val="single" w:sz="4" w:space="0" w:color="000000"/>
              <w:left w:val="single" w:sz="4" w:space="0" w:color="000000"/>
              <w:bottom w:val="single" w:sz="4" w:space="0" w:color="000000"/>
            </w:tcBorders>
            <w:tcMar>
              <w:left w:w="43" w:type="dxa"/>
              <w:right w:w="29" w:type="dxa"/>
            </w:tcMar>
            <w:vAlign w:val="center"/>
          </w:tcPr>
          <w:p w14:paraId="5E467E39" w14:textId="77777777" w:rsidR="00555020" w:rsidRPr="00D967D6" w:rsidRDefault="00555020" w:rsidP="00555020">
            <w:pPr>
              <w:snapToGrid w:val="0"/>
              <w:rPr>
                <w:rFonts w:asciiTheme="minorHAnsi" w:hAnsiTheme="minorHAnsi" w:cstheme="minorHAnsi"/>
                <w:color w:val="00B0F0"/>
                <w:sz w:val="20"/>
                <w:szCs w:val="20"/>
              </w:rPr>
            </w:pPr>
            <w:r w:rsidRPr="00D967D6">
              <w:rPr>
                <w:rFonts w:asciiTheme="minorHAnsi" w:hAnsiTheme="minorHAnsi" w:cstheme="minorHAnsi"/>
                <w:color w:val="00B0F0"/>
                <w:sz w:val="20"/>
                <w:szCs w:val="20"/>
              </w:rPr>
              <w:t>Code:0.015 defects/ CBI</w:t>
            </w:r>
          </w:p>
          <w:p w14:paraId="516547D8" w14:textId="77777777" w:rsidR="00555020" w:rsidRPr="00D967D6" w:rsidRDefault="00555020" w:rsidP="00555020">
            <w:pPr>
              <w:snapToGrid w:val="0"/>
              <w:rPr>
                <w:rFonts w:asciiTheme="minorHAnsi" w:hAnsiTheme="minorHAnsi" w:cstheme="minorHAnsi"/>
                <w:color w:val="00B0F0"/>
                <w:sz w:val="20"/>
                <w:szCs w:val="20"/>
              </w:rPr>
            </w:pPr>
          </w:p>
          <w:p w14:paraId="4882640C" w14:textId="3581FBF7" w:rsidR="00555020" w:rsidRPr="00D967D6" w:rsidRDefault="00555020" w:rsidP="00555020">
            <w:pPr>
              <w:snapToGrid w:val="0"/>
              <w:rPr>
                <w:rFonts w:cs="Arial"/>
                <w:color w:val="00B0F0"/>
              </w:rPr>
            </w:pPr>
            <w:r w:rsidRPr="00D967D6">
              <w:rPr>
                <w:rFonts w:asciiTheme="minorHAnsi" w:hAnsiTheme="minorHAnsi" w:cstheme="minorHAnsi"/>
                <w:color w:val="00B0F0"/>
                <w:sz w:val="20"/>
                <w:szCs w:val="20"/>
              </w:rPr>
              <w:t xml:space="preserve">Doc: 1.5 defect/page </w:t>
            </w:r>
          </w:p>
        </w:tc>
        <w:tc>
          <w:tcPr>
            <w:tcW w:w="1449" w:type="dxa"/>
            <w:tcBorders>
              <w:top w:val="single" w:sz="4" w:space="0" w:color="000000"/>
              <w:left w:val="single" w:sz="4" w:space="0" w:color="000000"/>
              <w:bottom w:val="single" w:sz="4" w:space="0" w:color="000000"/>
              <w:right w:val="single" w:sz="4" w:space="0" w:color="000000"/>
            </w:tcBorders>
            <w:tcMar>
              <w:left w:w="43" w:type="dxa"/>
              <w:right w:w="29" w:type="dxa"/>
            </w:tcMar>
            <w:vAlign w:val="center"/>
          </w:tcPr>
          <w:p w14:paraId="56AC0C0B" w14:textId="77777777" w:rsidR="00555020" w:rsidRPr="00D967D6" w:rsidRDefault="00555020" w:rsidP="00555020">
            <w:pPr>
              <w:snapToGrid w:val="0"/>
              <w:rPr>
                <w:rFonts w:asciiTheme="minorHAnsi" w:hAnsiTheme="minorHAnsi" w:cstheme="minorHAnsi"/>
                <w:color w:val="00B0F0"/>
                <w:sz w:val="20"/>
                <w:szCs w:val="20"/>
              </w:rPr>
            </w:pPr>
            <w:r w:rsidRPr="00D967D6">
              <w:rPr>
                <w:rFonts w:asciiTheme="minorHAnsi" w:hAnsiTheme="minorHAnsi" w:cstheme="minorHAnsi"/>
                <w:color w:val="00B0F0"/>
                <w:sz w:val="20"/>
                <w:szCs w:val="20"/>
              </w:rPr>
              <w:t>Code:0.008 defects/ CBI</w:t>
            </w:r>
          </w:p>
          <w:p w14:paraId="2156EF9E" w14:textId="77777777" w:rsidR="00555020" w:rsidRPr="00D967D6" w:rsidRDefault="00555020" w:rsidP="00555020">
            <w:pPr>
              <w:snapToGrid w:val="0"/>
              <w:rPr>
                <w:rFonts w:asciiTheme="minorHAnsi" w:hAnsiTheme="minorHAnsi" w:cstheme="minorHAnsi"/>
                <w:color w:val="00B0F0"/>
                <w:sz w:val="20"/>
                <w:szCs w:val="20"/>
              </w:rPr>
            </w:pPr>
          </w:p>
          <w:p w14:paraId="4D450091" w14:textId="1F335046" w:rsidR="00555020" w:rsidRPr="00D967D6" w:rsidRDefault="00555020" w:rsidP="00555020">
            <w:pPr>
              <w:snapToGrid w:val="0"/>
              <w:rPr>
                <w:rFonts w:cs="Arial"/>
                <w:color w:val="00B0F0"/>
              </w:rPr>
            </w:pPr>
            <w:r w:rsidRPr="00D967D6">
              <w:rPr>
                <w:rFonts w:asciiTheme="minorHAnsi" w:hAnsiTheme="minorHAnsi" w:cstheme="minorHAnsi"/>
                <w:color w:val="00B0F0"/>
                <w:sz w:val="20"/>
                <w:szCs w:val="20"/>
              </w:rPr>
              <w:t>Doc: 0.5 defect/page</w:t>
            </w:r>
          </w:p>
        </w:tc>
      </w:tr>
    </w:tbl>
    <w:p w14:paraId="2EDCA536" w14:textId="77777777" w:rsidR="002D6948" w:rsidRPr="004B6FCE" w:rsidRDefault="002D6948" w:rsidP="002D6948">
      <w:pPr>
        <w:pStyle w:val="Heading1"/>
        <w:tabs>
          <w:tab w:val="left" w:pos="360"/>
        </w:tabs>
        <w:rPr>
          <w:rFonts w:cs="Arial"/>
        </w:rPr>
      </w:pPr>
      <w:r w:rsidRPr="004B6FCE">
        <w:rPr>
          <w:rFonts w:cs="Arial"/>
        </w:rPr>
        <w:lastRenderedPageBreak/>
        <w:t xml:space="preserve"> </w:t>
      </w:r>
      <w:bookmarkStart w:id="180" w:name="_Toc253499738"/>
      <w:bookmarkStart w:id="181" w:name="_Toc67081203"/>
      <w:bookmarkStart w:id="182" w:name="_Toc68766448"/>
      <w:r w:rsidRPr="004B6FCE">
        <w:rPr>
          <w:rFonts w:cs="Arial"/>
        </w:rPr>
        <w:t>Plan for management of project data</w:t>
      </w:r>
      <w:bookmarkEnd w:id="180"/>
      <w:bookmarkEnd w:id="181"/>
      <w:bookmarkEnd w:id="182"/>
    </w:p>
    <w:p w14:paraId="61BACFB9" w14:textId="77777777" w:rsidR="002D6948" w:rsidRPr="004B6FCE" w:rsidRDefault="002D6948" w:rsidP="002D6948">
      <w:pPr>
        <w:pStyle w:val="BodyText"/>
        <w:rPr>
          <w:rFonts w:ascii="Arial" w:hAnsi="Arial" w:cs="Arial"/>
          <w:sz w:val="20"/>
        </w:rPr>
      </w:pPr>
    </w:p>
    <w:tbl>
      <w:tblPr>
        <w:tblW w:w="1018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6"/>
        <w:gridCol w:w="1915"/>
        <w:gridCol w:w="1933"/>
        <w:gridCol w:w="1583"/>
        <w:gridCol w:w="1174"/>
        <w:gridCol w:w="1610"/>
      </w:tblGrid>
      <w:tr w:rsidR="002D6948" w:rsidRPr="004B6FCE" w14:paraId="2E9A958E" w14:textId="77777777" w:rsidTr="00250D0A">
        <w:tc>
          <w:tcPr>
            <w:tcW w:w="1966" w:type="dxa"/>
            <w:shd w:val="clear" w:color="auto" w:fill="CCCCCC"/>
            <w:vAlign w:val="center"/>
          </w:tcPr>
          <w:p w14:paraId="56BFD482" w14:textId="77777777" w:rsidR="002D6948" w:rsidRPr="004B6FCE" w:rsidRDefault="002D6948" w:rsidP="00F9408D">
            <w:pPr>
              <w:rPr>
                <w:rFonts w:cs="Arial"/>
                <w:b/>
                <w:sz w:val="20"/>
              </w:rPr>
            </w:pPr>
            <w:r w:rsidRPr="004B6FCE">
              <w:rPr>
                <w:rFonts w:cs="Arial"/>
                <w:b/>
                <w:sz w:val="20"/>
              </w:rPr>
              <w:t>Work Product</w:t>
            </w:r>
          </w:p>
        </w:tc>
        <w:tc>
          <w:tcPr>
            <w:tcW w:w="1915" w:type="dxa"/>
            <w:shd w:val="clear" w:color="auto" w:fill="CCCCCC"/>
            <w:vAlign w:val="center"/>
          </w:tcPr>
          <w:p w14:paraId="18485313" w14:textId="77777777" w:rsidR="002D6948" w:rsidRPr="004B6FCE" w:rsidRDefault="002D6948" w:rsidP="00F9408D">
            <w:pPr>
              <w:rPr>
                <w:rFonts w:cs="Arial"/>
                <w:b/>
                <w:sz w:val="20"/>
              </w:rPr>
            </w:pPr>
            <w:r w:rsidRPr="004B6FCE">
              <w:rPr>
                <w:rFonts w:cs="Arial"/>
                <w:b/>
                <w:sz w:val="20"/>
              </w:rPr>
              <w:t>Storage Mode</w:t>
            </w:r>
          </w:p>
          <w:p w14:paraId="29A7BD32" w14:textId="77777777" w:rsidR="002D6948" w:rsidRPr="004B6FCE" w:rsidRDefault="002D6948" w:rsidP="00F9408D">
            <w:pPr>
              <w:rPr>
                <w:rFonts w:cs="Arial"/>
                <w:b/>
                <w:sz w:val="20"/>
              </w:rPr>
            </w:pPr>
            <w:r w:rsidRPr="004B6FCE">
              <w:rPr>
                <w:rFonts w:cs="Arial"/>
                <w:b/>
                <w:sz w:val="20"/>
              </w:rPr>
              <w:t>(Soft Copy, Hard Copy)</w:t>
            </w:r>
          </w:p>
        </w:tc>
        <w:tc>
          <w:tcPr>
            <w:tcW w:w="1933" w:type="dxa"/>
            <w:shd w:val="clear" w:color="auto" w:fill="CCCCCC"/>
            <w:vAlign w:val="center"/>
          </w:tcPr>
          <w:p w14:paraId="2311F0F8" w14:textId="77777777" w:rsidR="002D6948" w:rsidRPr="004B6FCE" w:rsidRDefault="002D6948" w:rsidP="00F9408D">
            <w:pPr>
              <w:rPr>
                <w:rFonts w:cs="Arial"/>
                <w:b/>
                <w:sz w:val="20"/>
              </w:rPr>
            </w:pPr>
            <w:r w:rsidRPr="004B6FCE">
              <w:rPr>
                <w:rFonts w:cs="Arial"/>
                <w:b/>
                <w:sz w:val="20"/>
              </w:rPr>
              <w:t>Storage Location</w:t>
            </w:r>
          </w:p>
        </w:tc>
        <w:tc>
          <w:tcPr>
            <w:tcW w:w="1583" w:type="dxa"/>
            <w:shd w:val="clear" w:color="auto" w:fill="CCCCCC"/>
            <w:vAlign w:val="center"/>
          </w:tcPr>
          <w:p w14:paraId="025630B7" w14:textId="77777777" w:rsidR="002D6948" w:rsidRPr="004B6FCE" w:rsidRDefault="002D6948" w:rsidP="00F9408D">
            <w:pPr>
              <w:rPr>
                <w:rFonts w:cs="Arial"/>
                <w:b/>
                <w:sz w:val="20"/>
              </w:rPr>
            </w:pPr>
            <w:r w:rsidRPr="004B6FCE">
              <w:rPr>
                <w:rFonts w:cs="Arial"/>
                <w:b/>
                <w:sz w:val="20"/>
              </w:rPr>
              <w:t>Responsibility</w:t>
            </w:r>
          </w:p>
        </w:tc>
        <w:tc>
          <w:tcPr>
            <w:tcW w:w="1174" w:type="dxa"/>
            <w:shd w:val="clear" w:color="auto" w:fill="CCCCCC"/>
            <w:vAlign w:val="center"/>
          </w:tcPr>
          <w:p w14:paraId="3F978F0F" w14:textId="77777777" w:rsidR="002D6948" w:rsidRPr="004B6FCE" w:rsidRDefault="002D6948" w:rsidP="00F9408D">
            <w:pPr>
              <w:rPr>
                <w:rFonts w:cs="Arial"/>
                <w:b/>
                <w:sz w:val="20"/>
              </w:rPr>
            </w:pPr>
            <w:r w:rsidRPr="004B6FCE">
              <w:rPr>
                <w:rFonts w:cs="Arial"/>
                <w:b/>
                <w:sz w:val="20"/>
              </w:rPr>
              <w:t>Access</w:t>
            </w:r>
          </w:p>
        </w:tc>
        <w:tc>
          <w:tcPr>
            <w:tcW w:w="1610" w:type="dxa"/>
            <w:shd w:val="clear" w:color="auto" w:fill="CCCCCC"/>
            <w:vAlign w:val="center"/>
          </w:tcPr>
          <w:p w14:paraId="3457FD3B" w14:textId="77777777" w:rsidR="002D6948" w:rsidRPr="004B6FCE" w:rsidRDefault="002D6948" w:rsidP="00F9408D">
            <w:pPr>
              <w:rPr>
                <w:rFonts w:cs="Arial"/>
                <w:b/>
                <w:sz w:val="20"/>
              </w:rPr>
            </w:pPr>
            <w:r w:rsidRPr="004B6FCE">
              <w:rPr>
                <w:rFonts w:cs="Arial"/>
                <w:b/>
                <w:sz w:val="20"/>
              </w:rPr>
              <w:t>Frequency of generation</w:t>
            </w:r>
          </w:p>
        </w:tc>
      </w:tr>
      <w:tr w:rsidR="002D6948" w:rsidRPr="004B6FCE" w14:paraId="4FA08FBB" w14:textId="77777777" w:rsidTr="00250D0A">
        <w:tc>
          <w:tcPr>
            <w:tcW w:w="1966" w:type="dxa"/>
            <w:vAlign w:val="center"/>
          </w:tcPr>
          <w:p w14:paraId="7B68293F" w14:textId="77777777" w:rsidR="002D6948" w:rsidRPr="004B6FCE" w:rsidRDefault="002D6948" w:rsidP="00F9408D">
            <w:pPr>
              <w:rPr>
                <w:rFonts w:cs="Arial"/>
                <w:sz w:val="20"/>
              </w:rPr>
            </w:pPr>
            <w:r w:rsidRPr="004B6FCE">
              <w:rPr>
                <w:rFonts w:cs="Arial"/>
                <w:sz w:val="20"/>
              </w:rPr>
              <w:t>&lt;Naming convention&gt;</w:t>
            </w:r>
          </w:p>
        </w:tc>
        <w:tc>
          <w:tcPr>
            <w:tcW w:w="1915" w:type="dxa"/>
            <w:vAlign w:val="center"/>
          </w:tcPr>
          <w:p w14:paraId="66034CB9" w14:textId="77777777" w:rsidR="002D6948" w:rsidRPr="004B6FCE" w:rsidRDefault="002D6948" w:rsidP="00F9408D">
            <w:pPr>
              <w:rPr>
                <w:rFonts w:cs="Arial"/>
                <w:sz w:val="20"/>
              </w:rPr>
            </w:pPr>
          </w:p>
        </w:tc>
        <w:tc>
          <w:tcPr>
            <w:tcW w:w="1933" w:type="dxa"/>
            <w:vAlign w:val="center"/>
          </w:tcPr>
          <w:p w14:paraId="27A33258" w14:textId="77777777" w:rsidR="002D6948" w:rsidRPr="004B6FCE" w:rsidRDefault="002D6948" w:rsidP="00F9408D">
            <w:pPr>
              <w:rPr>
                <w:rFonts w:cs="Arial"/>
                <w:sz w:val="20"/>
              </w:rPr>
            </w:pPr>
            <w:r w:rsidRPr="004B6FCE">
              <w:rPr>
                <w:rFonts w:cs="Arial"/>
                <w:sz w:val="20"/>
              </w:rPr>
              <w:t>&lt;Indicate the path where the work products are stored&gt;</w:t>
            </w:r>
            <w:r w:rsidR="00CD23CC">
              <w:rPr>
                <w:rFonts w:cs="Arial"/>
                <w:sz w:val="20"/>
              </w:rPr>
              <w:t xml:space="preserve"> </w:t>
            </w:r>
            <w:r w:rsidRPr="004B6FCE">
              <w:rPr>
                <w:rFonts w:cs="Arial"/>
                <w:sz w:val="20"/>
              </w:rPr>
              <w:t>&lt;</w:t>
            </w:r>
            <w:proofErr w:type="gramStart"/>
            <w:r w:rsidRPr="004B6FCE">
              <w:rPr>
                <w:rFonts w:cs="Arial"/>
                <w:sz w:val="20"/>
              </w:rPr>
              <w:t>e.g.</w:t>
            </w:r>
            <w:proofErr w:type="gramEnd"/>
            <w:r w:rsidR="00CD23CC">
              <w:rPr>
                <w:rFonts w:cs="Arial"/>
                <w:sz w:val="20"/>
              </w:rPr>
              <w:t xml:space="preserve"> </w:t>
            </w:r>
            <w:r w:rsidRPr="004B6FCE">
              <w:rPr>
                <w:rFonts w:cs="Arial"/>
                <w:sz w:val="20"/>
              </w:rPr>
              <w:t>SVN, EPM etc. along with path&gt;</w:t>
            </w:r>
          </w:p>
        </w:tc>
        <w:tc>
          <w:tcPr>
            <w:tcW w:w="1583" w:type="dxa"/>
            <w:vAlign w:val="center"/>
          </w:tcPr>
          <w:p w14:paraId="3ACF2B57" w14:textId="77777777" w:rsidR="002D6948" w:rsidRPr="004B6FCE" w:rsidRDefault="002D6948" w:rsidP="00F9408D">
            <w:pPr>
              <w:rPr>
                <w:rFonts w:cs="Arial"/>
                <w:sz w:val="20"/>
              </w:rPr>
            </w:pPr>
          </w:p>
        </w:tc>
        <w:tc>
          <w:tcPr>
            <w:tcW w:w="1174" w:type="dxa"/>
            <w:vAlign w:val="center"/>
          </w:tcPr>
          <w:p w14:paraId="38BE8C7C" w14:textId="77777777" w:rsidR="002D6948" w:rsidRPr="004B6FCE" w:rsidRDefault="002D6948" w:rsidP="00F9408D">
            <w:pPr>
              <w:rPr>
                <w:rFonts w:cs="Arial"/>
                <w:sz w:val="20"/>
              </w:rPr>
            </w:pPr>
            <w:r w:rsidRPr="004B6FCE">
              <w:rPr>
                <w:rFonts w:cs="Arial"/>
                <w:sz w:val="20"/>
              </w:rPr>
              <w:t>&lt;Mention the access rights&gt;</w:t>
            </w:r>
          </w:p>
        </w:tc>
        <w:tc>
          <w:tcPr>
            <w:tcW w:w="1610" w:type="dxa"/>
            <w:vAlign w:val="center"/>
          </w:tcPr>
          <w:p w14:paraId="01204FC3" w14:textId="77777777" w:rsidR="002D6948" w:rsidRPr="004B6FCE" w:rsidRDefault="002D6948" w:rsidP="00F9408D">
            <w:pPr>
              <w:rPr>
                <w:rFonts w:cs="Arial"/>
                <w:sz w:val="20"/>
              </w:rPr>
            </w:pPr>
            <w:r w:rsidRPr="004B6FCE">
              <w:rPr>
                <w:rFonts w:cs="Arial"/>
                <w:sz w:val="20"/>
              </w:rPr>
              <w:t xml:space="preserve">&lt;Indicate the frequency at which this </w:t>
            </w:r>
            <w:r w:rsidR="00CD23CC" w:rsidRPr="004B6FCE">
              <w:rPr>
                <w:rFonts w:cs="Arial"/>
                <w:sz w:val="20"/>
              </w:rPr>
              <w:t>document</w:t>
            </w:r>
            <w:r w:rsidRPr="004B6FCE">
              <w:rPr>
                <w:rFonts w:cs="Arial"/>
                <w:sz w:val="20"/>
              </w:rPr>
              <w:t xml:space="preserve"> will be generated&gt;</w:t>
            </w:r>
          </w:p>
        </w:tc>
      </w:tr>
      <w:tr w:rsidR="002D6948" w:rsidRPr="004B6FCE" w14:paraId="0973BDC8" w14:textId="77777777" w:rsidTr="00250D0A">
        <w:tc>
          <w:tcPr>
            <w:tcW w:w="1966" w:type="dxa"/>
            <w:vAlign w:val="center"/>
          </w:tcPr>
          <w:p w14:paraId="5DB6D2FF" w14:textId="77777777" w:rsidR="002D6948" w:rsidRPr="004B6FCE" w:rsidRDefault="002D6948" w:rsidP="00F9408D">
            <w:pPr>
              <w:rPr>
                <w:rFonts w:cs="Arial"/>
                <w:sz w:val="20"/>
              </w:rPr>
            </w:pPr>
            <w:proofErr w:type="gramStart"/>
            <w:r w:rsidRPr="004B6FCE">
              <w:rPr>
                <w:rFonts w:cs="Arial"/>
                <w:sz w:val="20"/>
              </w:rPr>
              <w:t>E.g.</w:t>
            </w:r>
            <w:proofErr w:type="gramEnd"/>
            <w:r w:rsidRPr="004B6FCE">
              <w:rPr>
                <w:rFonts w:cs="Arial"/>
                <w:sz w:val="20"/>
              </w:rPr>
              <w:t xml:space="preserve"> ISR</w:t>
            </w:r>
          </w:p>
        </w:tc>
        <w:tc>
          <w:tcPr>
            <w:tcW w:w="1915" w:type="dxa"/>
            <w:vAlign w:val="center"/>
          </w:tcPr>
          <w:p w14:paraId="49C972AD" w14:textId="77777777" w:rsidR="002D6948" w:rsidRPr="004B6FCE" w:rsidRDefault="002D6948" w:rsidP="00F9408D">
            <w:pPr>
              <w:rPr>
                <w:rFonts w:cs="Arial"/>
                <w:sz w:val="20"/>
              </w:rPr>
            </w:pPr>
            <w:r w:rsidRPr="004B6FCE">
              <w:rPr>
                <w:rFonts w:cs="Arial"/>
                <w:sz w:val="20"/>
              </w:rPr>
              <w:t>Soft Copy</w:t>
            </w:r>
          </w:p>
        </w:tc>
        <w:tc>
          <w:tcPr>
            <w:tcW w:w="1933" w:type="dxa"/>
            <w:vAlign w:val="center"/>
          </w:tcPr>
          <w:p w14:paraId="50414238" w14:textId="77777777" w:rsidR="002D6948" w:rsidRPr="004B6FCE" w:rsidRDefault="002D6948" w:rsidP="00F9408D">
            <w:pPr>
              <w:rPr>
                <w:rFonts w:cs="Arial"/>
                <w:sz w:val="20"/>
              </w:rPr>
            </w:pPr>
            <w:r w:rsidRPr="004B6FCE">
              <w:rPr>
                <w:rFonts w:cs="Arial"/>
                <w:sz w:val="20"/>
              </w:rPr>
              <w:t>EPM</w:t>
            </w:r>
          </w:p>
        </w:tc>
        <w:tc>
          <w:tcPr>
            <w:tcW w:w="1583" w:type="dxa"/>
            <w:vAlign w:val="center"/>
          </w:tcPr>
          <w:p w14:paraId="72964358" w14:textId="77777777" w:rsidR="002D6948" w:rsidRPr="004B6FCE" w:rsidRDefault="002D6948" w:rsidP="00F9408D">
            <w:pPr>
              <w:rPr>
                <w:rFonts w:cs="Arial"/>
                <w:sz w:val="20"/>
              </w:rPr>
            </w:pPr>
            <w:r w:rsidRPr="004B6FCE">
              <w:rPr>
                <w:rFonts w:cs="Arial"/>
                <w:sz w:val="20"/>
              </w:rPr>
              <w:t>PL</w:t>
            </w:r>
          </w:p>
        </w:tc>
        <w:tc>
          <w:tcPr>
            <w:tcW w:w="1174" w:type="dxa"/>
            <w:vAlign w:val="center"/>
          </w:tcPr>
          <w:p w14:paraId="09A2817B" w14:textId="77777777" w:rsidR="002D6948" w:rsidRPr="004B6FCE" w:rsidRDefault="002D6948" w:rsidP="00F9408D">
            <w:pPr>
              <w:rPr>
                <w:rFonts w:cs="Arial"/>
                <w:sz w:val="20"/>
              </w:rPr>
            </w:pPr>
            <w:r w:rsidRPr="004B6FCE">
              <w:rPr>
                <w:rFonts w:cs="Arial"/>
                <w:sz w:val="20"/>
              </w:rPr>
              <w:t>PL: Full</w:t>
            </w:r>
          </w:p>
          <w:p w14:paraId="3A4DFE90" w14:textId="77777777" w:rsidR="002D6948" w:rsidRPr="004B6FCE" w:rsidRDefault="002D6948" w:rsidP="00F9408D">
            <w:pPr>
              <w:rPr>
                <w:rFonts w:cs="Arial"/>
                <w:sz w:val="20"/>
              </w:rPr>
            </w:pPr>
            <w:r w:rsidRPr="004B6FCE">
              <w:rPr>
                <w:rFonts w:cs="Arial"/>
                <w:sz w:val="20"/>
              </w:rPr>
              <w:t>Team: Write</w:t>
            </w:r>
          </w:p>
          <w:p w14:paraId="5D2B9A99" w14:textId="77777777" w:rsidR="002D6948" w:rsidRPr="004B6FCE" w:rsidRDefault="00F9408D" w:rsidP="00F9408D">
            <w:pPr>
              <w:rPr>
                <w:rFonts w:cs="Arial"/>
                <w:sz w:val="20"/>
              </w:rPr>
            </w:pPr>
            <w:r>
              <w:rPr>
                <w:rFonts w:cs="Arial"/>
                <w:sz w:val="20"/>
              </w:rPr>
              <w:t>DH</w:t>
            </w:r>
            <w:r w:rsidR="002D6948" w:rsidRPr="004B6FCE">
              <w:rPr>
                <w:rFonts w:cs="Arial"/>
                <w:sz w:val="20"/>
              </w:rPr>
              <w:t>: read</w:t>
            </w:r>
          </w:p>
        </w:tc>
        <w:tc>
          <w:tcPr>
            <w:tcW w:w="1610" w:type="dxa"/>
            <w:vAlign w:val="center"/>
          </w:tcPr>
          <w:p w14:paraId="6CD6D9F0" w14:textId="77777777" w:rsidR="002D6948" w:rsidRPr="004B6FCE" w:rsidRDefault="002D6948" w:rsidP="00F9408D">
            <w:pPr>
              <w:rPr>
                <w:rFonts w:cs="Arial"/>
                <w:sz w:val="20"/>
              </w:rPr>
            </w:pPr>
            <w:r w:rsidRPr="004B6FCE">
              <w:rPr>
                <w:rFonts w:cs="Arial"/>
                <w:sz w:val="20"/>
              </w:rPr>
              <w:t>Fortnightly</w:t>
            </w:r>
          </w:p>
        </w:tc>
      </w:tr>
      <w:tr w:rsidR="002D6948" w:rsidRPr="004B6FCE" w14:paraId="65922111" w14:textId="77777777" w:rsidTr="00250D0A">
        <w:trPr>
          <w:trHeight w:val="761"/>
        </w:trPr>
        <w:tc>
          <w:tcPr>
            <w:tcW w:w="1966" w:type="dxa"/>
            <w:vAlign w:val="center"/>
          </w:tcPr>
          <w:p w14:paraId="38446338" w14:textId="5A238AE4" w:rsidR="002D6948" w:rsidRPr="004B6FCE" w:rsidRDefault="00763171" w:rsidP="00F9408D">
            <w:pPr>
              <w:rPr>
                <w:rFonts w:cs="Arial"/>
                <w:sz w:val="20"/>
              </w:rPr>
            </w:pPr>
            <w:r>
              <w:rPr>
                <w:rFonts w:cs="Arial"/>
                <w:sz w:val="20"/>
              </w:rPr>
              <w:t>From Client</w:t>
            </w:r>
          </w:p>
        </w:tc>
        <w:tc>
          <w:tcPr>
            <w:tcW w:w="1915" w:type="dxa"/>
            <w:vAlign w:val="center"/>
          </w:tcPr>
          <w:p w14:paraId="329F32B6" w14:textId="1CBFFE05" w:rsidR="002D6948" w:rsidRPr="004B6FCE" w:rsidRDefault="00555020" w:rsidP="00F9408D">
            <w:pPr>
              <w:rPr>
                <w:rFonts w:cs="Arial"/>
                <w:sz w:val="20"/>
              </w:rPr>
            </w:pPr>
            <w:r>
              <w:rPr>
                <w:rFonts w:cs="Arial"/>
                <w:sz w:val="20"/>
              </w:rPr>
              <w:t>Database for Districts information</w:t>
            </w:r>
          </w:p>
        </w:tc>
        <w:tc>
          <w:tcPr>
            <w:tcW w:w="1933" w:type="dxa"/>
            <w:vAlign w:val="center"/>
          </w:tcPr>
          <w:p w14:paraId="20694204" w14:textId="4972ACCD" w:rsidR="002D6948" w:rsidRPr="004B6FCE" w:rsidRDefault="00763171" w:rsidP="00F9408D">
            <w:pPr>
              <w:rPr>
                <w:rFonts w:cs="Arial"/>
                <w:sz w:val="20"/>
              </w:rPr>
            </w:pPr>
            <w:r>
              <w:rPr>
                <w:rFonts w:cs="Arial"/>
                <w:sz w:val="20"/>
              </w:rPr>
              <w:t>System drive.</w:t>
            </w:r>
          </w:p>
        </w:tc>
        <w:tc>
          <w:tcPr>
            <w:tcW w:w="1583" w:type="dxa"/>
            <w:vAlign w:val="center"/>
          </w:tcPr>
          <w:p w14:paraId="01165B63" w14:textId="0987C44E" w:rsidR="002D6948" w:rsidRPr="004B6FCE" w:rsidRDefault="00763171" w:rsidP="00F9408D">
            <w:pPr>
              <w:rPr>
                <w:rFonts w:cs="Arial"/>
                <w:sz w:val="20"/>
              </w:rPr>
            </w:pPr>
            <w:proofErr w:type="spellStart"/>
            <w:r>
              <w:rPr>
                <w:rFonts w:cs="Arial"/>
                <w:sz w:val="20"/>
              </w:rPr>
              <w:t>Devloper</w:t>
            </w:r>
            <w:proofErr w:type="spellEnd"/>
          </w:p>
        </w:tc>
        <w:tc>
          <w:tcPr>
            <w:tcW w:w="1174" w:type="dxa"/>
            <w:vAlign w:val="center"/>
          </w:tcPr>
          <w:p w14:paraId="51BCA6D3" w14:textId="7DFE2376" w:rsidR="002D6948" w:rsidRPr="004B6FCE" w:rsidRDefault="00763171" w:rsidP="00F9408D">
            <w:pPr>
              <w:rPr>
                <w:rFonts w:cs="Arial"/>
                <w:sz w:val="20"/>
              </w:rPr>
            </w:pPr>
            <w:r>
              <w:rPr>
                <w:rFonts w:cs="Arial"/>
                <w:sz w:val="20"/>
              </w:rPr>
              <w:t>Developer</w:t>
            </w:r>
          </w:p>
        </w:tc>
        <w:tc>
          <w:tcPr>
            <w:tcW w:w="1610" w:type="dxa"/>
            <w:vAlign w:val="center"/>
          </w:tcPr>
          <w:p w14:paraId="4D58DFE5" w14:textId="5F4C2DEF" w:rsidR="002D6948" w:rsidRPr="004B6FCE" w:rsidRDefault="00763171" w:rsidP="00F9408D">
            <w:pPr>
              <w:rPr>
                <w:rFonts w:cs="Arial"/>
                <w:sz w:val="20"/>
              </w:rPr>
            </w:pPr>
            <w:proofErr w:type="spellStart"/>
            <w:r>
              <w:rPr>
                <w:rFonts w:cs="Arial"/>
                <w:sz w:val="20"/>
              </w:rPr>
              <w:t>continous</w:t>
            </w:r>
            <w:proofErr w:type="spellEnd"/>
          </w:p>
        </w:tc>
      </w:tr>
      <w:tr w:rsidR="00250D0A" w:rsidRPr="004B6FCE" w14:paraId="60D6E091" w14:textId="77777777" w:rsidTr="00250D0A">
        <w:trPr>
          <w:trHeight w:val="710"/>
        </w:trPr>
        <w:tc>
          <w:tcPr>
            <w:tcW w:w="1966" w:type="dxa"/>
            <w:vAlign w:val="center"/>
          </w:tcPr>
          <w:p w14:paraId="320B70F4" w14:textId="0CDE618B" w:rsidR="00250D0A" w:rsidRPr="004B6FCE" w:rsidRDefault="00250D0A" w:rsidP="00250D0A">
            <w:pPr>
              <w:rPr>
                <w:rFonts w:cs="Arial"/>
                <w:sz w:val="20"/>
              </w:rPr>
            </w:pPr>
            <w:r w:rsidRPr="00C154AD">
              <w:rPr>
                <w:rFonts w:asciiTheme="minorHAnsi" w:hAnsiTheme="minorHAnsi" w:cstheme="minorHAnsi"/>
                <w:sz w:val="20"/>
                <w:szCs w:val="20"/>
              </w:rPr>
              <w:t>Monthly Project Status Report</w:t>
            </w:r>
          </w:p>
        </w:tc>
        <w:tc>
          <w:tcPr>
            <w:tcW w:w="1915" w:type="dxa"/>
            <w:vAlign w:val="center"/>
          </w:tcPr>
          <w:p w14:paraId="7BF90A11" w14:textId="4A50BFCD" w:rsidR="00250D0A" w:rsidRPr="004B6FCE" w:rsidRDefault="00250D0A" w:rsidP="00250D0A">
            <w:pPr>
              <w:rPr>
                <w:rFonts w:cs="Arial"/>
                <w:sz w:val="20"/>
              </w:rPr>
            </w:pPr>
            <w:r w:rsidRPr="00C154AD">
              <w:rPr>
                <w:rFonts w:asciiTheme="minorHAnsi" w:hAnsiTheme="minorHAnsi" w:cstheme="minorHAnsi"/>
                <w:sz w:val="20"/>
                <w:szCs w:val="20"/>
              </w:rPr>
              <w:t>Soft copy</w:t>
            </w:r>
          </w:p>
        </w:tc>
        <w:tc>
          <w:tcPr>
            <w:tcW w:w="1933" w:type="dxa"/>
            <w:vAlign w:val="center"/>
          </w:tcPr>
          <w:p w14:paraId="1C042EAE" w14:textId="16DAFF0E" w:rsidR="00250D0A" w:rsidRPr="004B6FCE" w:rsidRDefault="00250D0A" w:rsidP="00250D0A">
            <w:pPr>
              <w:rPr>
                <w:rFonts w:cs="Arial"/>
                <w:sz w:val="20"/>
              </w:rPr>
            </w:pPr>
            <w:r w:rsidRPr="00C154AD">
              <w:rPr>
                <w:rFonts w:asciiTheme="minorHAnsi" w:hAnsiTheme="minorHAnsi" w:cstheme="minorHAnsi"/>
                <w:sz w:val="20"/>
                <w:szCs w:val="20"/>
              </w:rPr>
              <w:t>Email</w:t>
            </w:r>
          </w:p>
        </w:tc>
        <w:tc>
          <w:tcPr>
            <w:tcW w:w="1583" w:type="dxa"/>
            <w:vAlign w:val="center"/>
          </w:tcPr>
          <w:p w14:paraId="677F9077" w14:textId="6A777EEB" w:rsidR="00250D0A" w:rsidRPr="004B6FCE" w:rsidRDefault="00250D0A" w:rsidP="00250D0A">
            <w:pPr>
              <w:rPr>
                <w:rFonts w:cs="Arial"/>
                <w:sz w:val="20"/>
              </w:rPr>
            </w:pPr>
            <w:r w:rsidRPr="00C154AD">
              <w:rPr>
                <w:rFonts w:asciiTheme="minorHAnsi" w:hAnsiTheme="minorHAnsi" w:cstheme="minorHAnsi"/>
                <w:sz w:val="20"/>
                <w:szCs w:val="20"/>
              </w:rPr>
              <w:t>PM</w:t>
            </w:r>
          </w:p>
        </w:tc>
        <w:tc>
          <w:tcPr>
            <w:tcW w:w="1174" w:type="dxa"/>
            <w:vAlign w:val="center"/>
          </w:tcPr>
          <w:p w14:paraId="23D61B78" w14:textId="054CFE7A" w:rsidR="00250D0A" w:rsidRPr="004B6FCE" w:rsidRDefault="00250D0A" w:rsidP="00250D0A">
            <w:pPr>
              <w:rPr>
                <w:rFonts w:cs="Arial"/>
                <w:sz w:val="20"/>
              </w:rPr>
            </w:pPr>
            <w:r w:rsidRPr="00C154AD">
              <w:rPr>
                <w:rFonts w:asciiTheme="minorHAnsi" w:hAnsiTheme="minorHAnsi" w:cstheme="minorHAnsi"/>
                <w:sz w:val="20"/>
                <w:szCs w:val="20"/>
              </w:rPr>
              <w:t>All Team Members</w:t>
            </w:r>
          </w:p>
        </w:tc>
        <w:tc>
          <w:tcPr>
            <w:tcW w:w="1610" w:type="dxa"/>
            <w:vAlign w:val="center"/>
          </w:tcPr>
          <w:p w14:paraId="67E89632" w14:textId="75CB4085" w:rsidR="00250D0A" w:rsidRPr="004B6FCE" w:rsidRDefault="00250D0A" w:rsidP="00250D0A">
            <w:pPr>
              <w:rPr>
                <w:rFonts w:cs="Arial"/>
                <w:sz w:val="20"/>
              </w:rPr>
            </w:pPr>
            <w:r w:rsidRPr="00C154AD">
              <w:rPr>
                <w:rFonts w:asciiTheme="minorHAnsi" w:hAnsiTheme="minorHAnsi" w:cstheme="minorHAnsi"/>
                <w:sz w:val="20"/>
                <w:szCs w:val="20"/>
              </w:rPr>
              <w:t>Monthly</w:t>
            </w:r>
          </w:p>
        </w:tc>
      </w:tr>
      <w:tr w:rsidR="00250D0A" w:rsidRPr="004B6FCE" w14:paraId="18BC48A6" w14:textId="77777777" w:rsidTr="00250D0A">
        <w:trPr>
          <w:trHeight w:val="682"/>
        </w:trPr>
        <w:tc>
          <w:tcPr>
            <w:tcW w:w="1966" w:type="dxa"/>
            <w:vAlign w:val="center"/>
          </w:tcPr>
          <w:p w14:paraId="2E7203CD" w14:textId="2285C9FB" w:rsidR="00250D0A" w:rsidRPr="004B6FCE" w:rsidRDefault="00250D0A" w:rsidP="00250D0A">
            <w:pPr>
              <w:rPr>
                <w:rFonts w:cs="Arial"/>
                <w:sz w:val="20"/>
              </w:rPr>
            </w:pPr>
            <w:r w:rsidRPr="00C154AD">
              <w:rPr>
                <w:rFonts w:asciiTheme="minorHAnsi" w:hAnsiTheme="minorHAnsi" w:cstheme="minorHAnsi"/>
                <w:sz w:val="20"/>
                <w:szCs w:val="20"/>
              </w:rPr>
              <w:t>Action Item Tracker</w:t>
            </w:r>
          </w:p>
        </w:tc>
        <w:tc>
          <w:tcPr>
            <w:tcW w:w="1915" w:type="dxa"/>
            <w:vAlign w:val="center"/>
          </w:tcPr>
          <w:p w14:paraId="6708A33E" w14:textId="01A27103" w:rsidR="00250D0A" w:rsidRPr="004B6FCE" w:rsidRDefault="00250D0A" w:rsidP="00250D0A">
            <w:pPr>
              <w:rPr>
                <w:rFonts w:cs="Arial"/>
                <w:sz w:val="20"/>
              </w:rPr>
            </w:pPr>
            <w:r w:rsidRPr="00C154AD">
              <w:rPr>
                <w:rFonts w:asciiTheme="minorHAnsi" w:hAnsiTheme="minorHAnsi" w:cstheme="minorHAnsi"/>
                <w:sz w:val="20"/>
                <w:szCs w:val="20"/>
              </w:rPr>
              <w:t>Soft copy</w:t>
            </w:r>
          </w:p>
        </w:tc>
        <w:tc>
          <w:tcPr>
            <w:tcW w:w="1933" w:type="dxa"/>
            <w:vAlign w:val="center"/>
          </w:tcPr>
          <w:p w14:paraId="516B5E36" w14:textId="4FD636DD" w:rsidR="00250D0A" w:rsidRPr="004B6FCE" w:rsidRDefault="00250D0A" w:rsidP="00250D0A">
            <w:pPr>
              <w:rPr>
                <w:rFonts w:cs="Arial"/>
                <w:sz w:val="20"/>
              </w:rPr>
            </w:pPr>
            <w:r w:rsidRPr="00C154AD">
              <w:rPr>
                <w:rFonts w:asciiTheme="minorHAnsi" w:hAnsiTheme="minorHAnsi" w:cstheme="minorHAnsi"/>
                <w:sz w:val="20"/>
                <w:szCs w:val="20"/>
              </w:rPr>
              <w:t>Email</w:t>
            </w:r>
          </w:p>
        </w:tc>
        <w:tc>
          <w:tcPr>
            <w:tcW w:w="1583" w:type="dxa"/>
            <w:vAlign w:val="center"/>
          </w:tcPr>
          <w:p w14:paraId="1F0A0B8C" w14:textId="68038DA8" w:rsidR="00250D0A" w:rsidRPr="004B6FCE" w:rsidRDefault="00250D0A" w:rsidP="00250D0A">
            <w:pPr>
              <w:rPr>
                <w:rFonts w:cs="Arial"/>
                <w:sz w:val="20"/>
              </w:rPr>
            </w:pPr>
            <w:r w:rsidRPr="00C154AD">
              <w:rPr>
                <w:rFonts w:asciiTheme="minorHAnsi" w:hAnsiTheme="minorHAnsi" w:cstheme="minorHAnsi"/>
                <w:sz w:val="20"/>
                <w:szCs w:val="20"/>
              </w:rPr>
              <w:t>PL</w:t>
            </w:r>
          </w:p>
        </w:tc>
        <w:tc>
          <w:tcPr>
            <w:tcW w:w="1174" w:type="dxa"/>
            <w:vAlign w:val="center"/>
          </w:tcPr>
          <w:p w14:paraId="6B5E555F" w14:textId="77777777" w:rsidR="00250D0A" w:rsidRPr="00C154AD" w:rsidRDefault="00250D0A" w:rsidP="00250D0A">
            <w:pPr>
              <w:rPr>
                <w:rFonts w:asciiTheme="minorHAnsi" w:hAnsiTheme="minorHAnsi" w:cstheme="minorHAnsi"/>
                <w:sz w:val="20"/>
                <w:szCs w:val="20"/>
              </w:rPr>
            </w:pPr>
            <w:r>
              <w:rPr>
                <w:rFonts w:asciiTheme="minorHAnsi" w:hAnsiTheme="minorHAnsi" w:cstheme="minorHAnsi"/>
                <w:sz w:val="20"/>
                <w:szCs w:val="20"/>
              </w:rPr>
              <w:t>P</w:t>
            </w:r>
            <w:r w:rsidRPr="00C154AD">
              <w:rPr>
                <w:rFonts w:asciiTheme="minorHAnsi" w:hAnsiTheme="minorHAnsi" w:cstheme="minorHAnsi"/>
                <w:sz w:val="20"/>
                <w:szCs w:val="20"/>
              </w:rPr>
              <w:t>H, PM: Full</w:t>
            </w:r>
          </w:p>
          <w:p w14:paraId="5F69A9BD" w14:textId="1CFE1A92" w:rsidR="00250D0A" w:rsidRPr="004B6FCE" w:rsidRDefault="00250D0A" w:rsidP="00250D0A">
            <w:pPr>
              <w:rPr>
                <w:rFonts w:cs="Arial"/>
                <w:sz w:val="20"/>
              </w:rPr>
            </w:pPr>
            <w:r w:rsidRPr="00C154AD">
              <w:rPr>
                <w:rFonts w:asciiTheme="minorHAnsi" w:hAnsiTheme="minorHAnsi" w:cstheme="minorHAnsi"/>
                <w:sz w:val="20"/>
                <w:szCs w:val="20"/>
              </w:rPr>
              <w:t>TM</w:t>
            </w:r>
          </w:p>
        </w:tc>
        <w:tc>
          <w:tcPr>
            <w:tcW w:w="1610" w:type="dxa"/>
            <w:vAlign w:val="center"/>
          </w:tcPr>
          <w:p w14:paraId="73A1941E" w14:textId="5B4E0CA8" w:rsidR="00250D0A" w:rsidRPr="004B6FCE" w:rsidRDefault="00250D0A" w:rsidP="00250D0A">
            <w:pPr>
              <w:rPr>
                <w:rFonts w:cs="Arial"/>
                <w:sz w:val="20"/>
              </w:rPr>
            </w:pPr>
            <w:r w:rsidRPr="00C154AD">
              <w:rPr>
                <w:rFonts w:asciiTheme="minorHAnsi" w:hAnsiTheme="minorHAnsi" w:cstheme="minorHAnsi"/>
                <w:sz w:val="20"/>
                <w:szCs w:val="20"/>
              </w:rPr>
              <w:t>Daily</w:t>
            </w:r>
          </w:p>
        </w:tc>
      </w:tr>
      <w:tr w:rsidR="00250D0A" w:rsidRPr="004B6FCE" w14:paraId="5EB37100" w14:textId="77777777" w:rsidTr="00250D0A">
        <w:trPr>
          <w:trHeight w:val="692"/>
        </w:trPr>
        <w:tc>
          <w:tcPr>
            <w:tcW w:w="1966" w:type="dxa"/>
            <w:vAlign w:val="center"/>
          </w:tcPr>
          <w:p w14:paraId="0A3BC4A0" w14:textId="63F1098C" w:rsidR="00250D0A" w:rsidRPr="004B6FCE" w:rsidRDefault="00250D0A" w:rsidP="00250D0A">
            <w:pPr>
              <w:rPr>
                <w:rFonts w:cs="Arial"/>
                <w:sz w:val="20"/>
              </w:rPr>
            </w:pPr>
            <w:r w:rsidRPr="00C154AD">
              <w:rPr>
                <w:rFonts w:asciiTheme="minorHAnsi" w:hAnsiTheme="minorHAnsi" w:cstheme="minorHAnsi"/>
                <w:sz w:val="20"/>
                <w:szCs w:val="20"/>
              </w:rPr>
              <w:t>Weekly Progress report</w:t>
            </w:r>
          </w:p>
        </w:tc>
        <w:tc>
          <w:tcPr>
            <w:tcW w:w="1915" w:type="dxa"/>
            <w:vAlign w:val="center"/>
          </w:tcPr>
          <w:p w14:paraId="31F2EA12" w14:textId="31082CCE" w:rsidR="00250D0A" w:rsidRPr="004B6FCE" w:rsidRDefault="00250D0A" w:rsidP="00250D0A">
            <w:pPr>
              <w:rPr>
                <w:rFonts w:cs="Arial"/>
                <w:sz w:val="20"/>
              </w:rPr>
            </w:pPr>
            <w:r w:rsidRPr="00C154AD">
              <w:rPr>
                <w:rFonts w:asciiTheme="minorHAnsi" w:hAnsiTheme="minorHAnsi" w:cstheme="minorHAnsi"/>
                <w:sz w:val="20"/>
                <w:szCs w:val="20"/>
              </w:rPr>
              <w:t>Soft copy</w:t>
            </w:r>
          </w:p>
        </w:tc>
        <w:tc>
          <w:tcPr>
            <w:tcW w:w="1933" w:type="dxa"/>
            <w:vAlign w:val="center"/>
          </w:tcPr>
          <w:p w14:paraId="4F0A7401" w14:textId="21ABB8B9" w:rsidR="00250D0A" w:rsidRPr="004B6FCE" w:rsidRDefault="00250D0A" w:rsidP="00250D0A">
            <w:pPr>
              <w:rPr>
                <w:rFonts w:cs="Arial"/>
                <w:sz w:val="20"/>
              </w:rPr>
            </w:pPr>
            <w:r w:rsidRPr="00C154AD">
              <w:rPr>
                <w:rFonts w:asciiTheme="minorHAnsi" w:hAnsiTheme="minorHAnsi" w:cstheme="minorHAnsi"/>
                <w:sz w:val="20"/>
                <w:szCs w:val="20"/>
              </w:rPr>
              <w:t>Email</w:t>
            </w:r>
          </w:p>
        </w:tc>
        <w:tc>
          <w:tcPr>
            <w:tcW w:w="1583" w:type="dxa"/>
            <w:vAlign w:val="center"/>
          </w:tcPr>
          <w:p w14:paraId="5F111E6E" w14:textId="53DA5B89" w:rsidR="00250D0A" w:rsidRPr="004B6FCE" w:rsidRDefault="00250D0A" w:rsidP="00250D0A">
            <w:pPr>
              <w:rPr>
                <w:rFonts w:cs="Arial"/>
                <w:sz w:val="20"/>
              </w:rPr>
            </w:pPr>
            <w:r w:rsidRPr="00C154AD">
              <w:rPr>
                <w:rFonts w:asciiTheme="minorHAnsi" w:hAnsiTheme="minorHAnsi" w:cstheme="minorHAnsi"/>
                <w:sz w:val="20"/>
                <w:szCs w:val="20"/>
              </w:rPr>
              <w:t>TL</w:t>
            </w:r>
          </w:p>
        </w:tc>
        <w:tc>
          <w:tcPr>
            <w:tcW w:w="1174" w:type="dxa"/>
            <w:vAlign w:val="center"/>
          </w:tcPr>
          <w:p w14:paraId="7AF677CC" w14:textId="77777777" w:rsidR="00250D0A" w:rsidRPr="00C154AD" w:rsidRDefault="00250D0A" w:rsidP="00250D0A">
            <w:pPr>
              <w:rPr>
                <w:rFonts w:asciiTheme="minorHAnsi" w:hAnsiTheme="minorHAnsi" w:cstheme="minorHAnsi"/>
                <w:sz w:val="20"/>
                <w:szCs w:val="20"/>
              </w:rPr>
            </w:pPr>
            <w:r w:rsidRPr="00C154AD">
              <w:rPr>
                <w:rFonts w:asciiTheme="minorHAnsi" w:hAnsiTheme="minorHAnsi" w:cstheme="minorHAnsi"/>
                <w:sz w:val="20"/>
                <w:szCs w:val="20"/>
              </w:rPr>
              <w:t xml:space="preserve"> </w:t>
            </w:r>
            <w:r>
              <w:rPr>
                <w:rFonts w:asciiTheme="minorHAnsi" w:hAnsiTheme="minorHAnsi" w:cstheme="minorHAnsi"/>
                <w:sz w:val="20"/>
                <w:szCs w:val="20"/>
              </w:rPr>
              <w:t>P</w:t>
            </w:r>
            <w:r w:rsidRPr="00C154AD">
              <w:rPr>
                <w:rFonts w:asciiTheme="minorHAnsi" w:hAnsiTheme="minorHAnsi" w:cstheme="minorHAnsi"/>
                <w:sz w:val="20"/>
                <w:szCs w:val="20"/>
              </w:rPr>
              <w:t>H, PM: Full</w:t>
            </w:r>
          </w:p>
          <w:p w14:paraId="2EC95A86" w14:textId="5C5ED5ED" w:rsidR="00250D0A" w:rsidRPr="004B6FCE" w:rsidRDefault="00250D0A" w:rsidP="00250D0A">
            <w:pPr>
              <w:rPr>
                <w:rFonts w:cs="Arial"/>
                <w:sz w:val="20"/>
              </w:rPr>
            </w:pPr>
            <w:r w:rsidRPr="00C154AD">
              <w:rPr>
                <w:rFonts w:asciiTheme="minorHAnsi" w:hAnsiTheme="minorHAnsi" w:cstheme="minorHAnsi"/>
                <w:sz w:val="20"/>
                <w:szCs w:val="20"/>
              </w:rPr>
              <w:t>TM</w:t>
            </w:r>
          </w:p>
        </w:tc>
        <w:tc>
          <w:tcPr>
            <w:tcW w:w="1610" w:type="dxa"/>
            <w:vAlign w:val="center"/>
          </w:tcPr>
          <w:p w14:paraId="7DA2841E" w14:textId="3D41D903" w:rsidR="00250D0A" w:rsidRPr="004B6FCE" w:rsidRDefault="00250D0A" w:rsidP="00250D0A">
            <w:pPr>
              <w:rPr>
                <w:rFonts w:cs="Arial"/>
                <w:sz w:val="20"/>
              </w:rPr>
            </w:pPr>
            <w:r w:rsidRPr="00C154AD">
              <w:rPr>
                <w:rFonts w:asciiTheme="minorHAnsi" w:hAnsiTheme="minorHAnsi" w:cstheme="minorHAnsi"/>
                <w:sz w:val="20"/>
                <w:szCs w:val="20"/>
              </w:rPr>
              <w:t xml:space="preserve">Weekly </w:t>
            </w:r>
          </w:p>
        </w:tc>
      </w:tr>
      <w:tr w:rsidR="00250D0A" w:rsidRPr="004B6FCE" w14:paraId="7ED7CB0C" w14:textId="77777777" w:rsidTr="00250D0A">
        <w:trPr>
          <w:trHeight w:val="703"/>
        </w:trPr>
        <w:tc>
          <w:tcPr>
            <w:tcW w:w="1966" w:type="dxa"/>
            <w:vAlign w:val="center"/>
          </w:tcPr>
          <w:p w14:paraId="250301D1" w14:textId="05329944" w:rsidR="00250D0A" w:rsidRPr="004B6FCE" w:rsidRDefault="00250D0A" w:rsidP="00250D0A">
            <w:pPr>
              <w:rPr>
                <w:rFonts w:cs="Arial"/>
                <w:sz w:val="20"/>
              </w:rPr>
            </w:pPr>
            <w:r w:rsidRPr="00C154AD">
              <w:rPr>
                <w:rFonts w:asciiTheme="minorHAnsi" w:hAnsiTheme="minorHAnsi" w:cstheme="minorHAnsi"/>
                <w:sz w:val="20"/>
                <w:szCs w:val="20"/>
              </w:rPr>
              <w:t>Monthly Tasks Planned</w:t>
            </w:r>
          </w:p>
        </w:tc>
        <w:tc>
          <w:tcPr>
            <w:tcW w:w="1915" w:type="dxa"/>
            <w:vAlign w:val="center"/>
          </w:tcPr>
          <w:p w14:paraId="7F696937" w14:textId="012E7CDB" w:rsidR="00250D0A" w:rsidRPr="004B6FCE" w:rsidRDefault="00250D0A" w:rsidP="00250D0A">
            <w:pPr>
              <w:rPr>
                <w:rFonts w:cs="Arial"/>
                <w:sz w:val="20"/>
              </w:rPr>
            </w:pPr>
            <w:r w:rsidRPr="00C154AD">
              <w:rPr>
                <w:rFonts w:asciiTheme="minorHAnsi" w:hAnsiTheme="minorHAnsi" w:cstheme="minorHAnsi"/>
                <w:sz w:val="20"/>
                <w:szCs w:val="20"/>
              </w:rPr>
              <w:t>Soft copy</w:t>
            </w:r>
          </w:p>
        </w:tc>
        <w:tc>
          <w:tcPr>
            <w:tcW w:w="1933" w:type="dxa"/>
            <w:vAlign w:val="center"/>
          </w:tcPr>
          <w:p w14:paraId="09F66F53" w14:textId="6F78850B" w:rsidR="00250D0A" w:rsidRPr="004B6FCE" w:rsidRDefault="00250D0A" w:rsidP="00250D0A">
            <w:pPr>
              <w:rPr>
                <w:rFonts w:cs="Arial"/>
                <w:sz w:val="20"/>
              </w:rPr>
            </w:pPr>
            <w:r w:rsidRPr="00C154AD">
              <w:rPr>
                <w:rFonts w:asciiTheme="minorHAnsi" w:hAnsiTheme="minorHAnsi" w:cstheme="minorHAnsi"/>
                <w:sz w:val="20"/>
                <w:szCs w:val="20"/>
              </w:rPr>
              <w:t>Email</w:t>
            </w:r>
          </w:p>
        </w:tc>
        <w:tc>
          <w:tcPr>
            <w:tcW w:w="1583" w:type="dxa"/>
            <w:vAlign w:val="center"/>
          </w:tcPr>
          <w:p w14:paraId="4E197EDF" w14:textId="7D94ECA2" w:rsidR="00250D0A" w:rsidRPr="004B6FCE" w:rsidRDefault="00250D0A" w:rsidP="00250D0A">
            <w:pPr>
              <w:rPr>
                <w:rFonts w:cs="Arial"/>
                <w:sz w:val="20"/>
              </w:rPr>
            </w:pPr>
            <w:r w:rsidRPr="00C154AD">
              <w:rPr>
                <w:rFonts w:asciiTheme="minorHAnsi" w:hAnsiTheme="minorHAnsi" w:cstheme="minorHAnsi"/>
                <w:sz w:val="20"/>
                <w:szCs w:val="20"/>
              </w:rPr>
              <w:t>PM</w:t>
            </w:r>
          </w:p>
        </w:tc>
        <w:tc>
          <w:tcPr>
            <w:tcW w:w="1174" w:type="dxa"/>
            <w:vAlign w:val="center"/>
          </w:tcPr>
          <w:p w14:paraId="5546EEF9" w14:textId="77777777" w:rsidR="00250D0A" w:rsidRPr="00C154AD" w:rsidRDefault="00250D0A" w:rsidP="00250D0A">
            <w:pPr>
              <w:rPr>
                <w:rFonts w:asciiTheme="minorHAnsi" w:hAnsiTheme="minorHAnsi" w:cstheme="minorHAnsi"/>
                <w:sz w:val="20"/>
                <w:szCs w:val="20"/>
              </w:rPr>
            </w:pPr>
            <w:r>
              <w:rPr>
                <w:rFonts w:asciiTheme="minorHAnsi" w:hAnsiTheme="minorHAnsi" w:cstheme="minorHAnsi"/>
                <w:sz w:val="20"/>
                <w:szCs w:val="20"/>
              </w:rPr>
              <w:t>P</w:t>
            </w:r>
            <w:r w:rsidRPr="00C154AD">
              <w:rPr>
                <w:rFonts w:asciiTheme="minorHAnsi" w:hAnsiTheme="minorHAnsi" w:cstheme="minorHAnsi"/>
                <w:sz w:val="20"/>
                <w:szCs w:val="20"/>
              </w:rPr>
              <w:t>H, PM: Full</w:t>
            </w:r>
          </w:p>
          <w:p w14:paraId="432501EF" w14:textId="1D4AA47F" w:rsidR="00250D0A" w:rsidRPr="004B6FCE" w:rsidRDefault="00250D0A" w:rsidP="00250D0A">
            <w:pPr>
              <w:rPr>
                <w:rFonts w:cs="Arial"/>
                <w:sz w:val="20"/>
              </w:rPr>
            </w:pPr>
            <w:r w:rsidRPr="00C154AD">
              <w:rPr>
                <w:rFonts w:asciiTheme="minorHAnsi" w:hAnsiTheme="minorHAnsi" w:cstheme="minorHAnsi"/>
                <w:sz w:val="20"/>
                <w:szCs w:val="20"/>
              </w:rPr>
              <w:t xml:space="preserve">TL </w:t>
            </w:r>
          </w:p>
        </w:tc>
        <w:tc>
          <w:tcPr>
            <w:tcW w:w="1610" w:type="dxa"/>
            <w:vAlign w:val="center"/>
          </w:tcPr>
          <w:p w14:paraId="7DC80E41" w14:textId="53954E0A" w:rsidR="00250D0A" w:rsidRPr="004B6FCE" w:rsidRDefault="00250D0A" w:rsidP="00250D0A">
            <w:pPr>
              <w:rPr>
                <w:rFonts w:cs="Arial"/>
                <w:sz w:val="20"/>
              </w:rPr>
            </w:pPr>
            <w:r w:rsidRPr="00C154AD">
              <w:rPr>
                <w:rFonts w:asciiTheme="minorHAnsi" w:hAnsiTheme="minorHAnsi" w:cstheme="minorHAnsi"/>
                <w:sz w:val="20"/>
                <w:szCs w:val="20"/>
              </w:rPr>
              <w:t xml:space="preserve">Monthly </w:t>
            </w:r>
          </w:p>
        </w:tc>
      </w:tr>
      <w:tr w:rsidR="00250D0A" w:rsidRPr="004B6FCE" w14:paraId="17061EC2" w14:textId="77777777" w:rsidTr="00250D0A">
        <w:trPr>
          <w:trHeight w:val="703"/>
        </w:trPr>
        <w:tc>
          <w:tcPr>
            <w:tcW w:w="1966" w:type="dxa"/>
            <w:vAlign w:val="center"/>
          </w:tcPr>
          <w:p w14:paraId="13F7F8E7" w14:textId="77777777" w:rsidR="00250D0A" w:rsidRPr="00C154AD" w:rsidRDefault="00250D0A" w:rsidP="00250D0A">
            <w:pPr>
              <w:rPr>
                <w:rFonts w:asciiTheme="minorHAnsi" w:hAnsiTheme="minorHAnsi" w:cstheme="minorHAnsi"/>
                <w:sz w:val="20"/>
                <w:szCs w:val="20"/>
              </w:rPr>
            </w:pPr>
          </w:p>
        </w:tc>
        <w:tc>
          <w:tcPr>
            <w:tcW w:w="1915" w:type="dxa"/>
            <w:vAlign w:val="center"/>
          </w:tcPr>
          <w:p w14:paraId="2B147469" w14:textId="77777777" w:rsidR="00250D0A" w:rsidRPr="00C154AD" w:rsidRDefault="00250D0A" w:rsidP="00250D0A">
            <w:pPr>
              <w:rPr>
                <w:rFonts w:asciiTheme="minorHAnsi" w:hAnsiTheme="minorHAnsi" w:cstheme="minorHAnsi"/>
                <w:sz w:val="20"/>
                <w:szCs w:val="20"/>
              </w:rPr>
            </w:pPr>
          </w:p>
        </w:tc>
        <w:tc>
          <w:tcPr>
            <w:tcW w:w="1933" w:type="dxa"/>
            <w:vAlign w:val="center"/>
          </w:tcPr>
          <w:p w14:paraId="4AC2A65A" w14:textId="77777777" w:rsidR="00250D0A" w:rsidRPr="00C154AD" w:rsidRDefault="00250D0A" w:rsidP="00250D0A">
            <w:pPr>
              <w:rPr>
                <w:rFonts w:asciiTheme="minorHAnsi" w:hAnsiTheme="minorHAnsi" w:cstheme="minorHAnsi"/>
                <w:sz w:val="20"/>
                <w:szCs w:val="20"/>
              </w:rPr>
            </w:pPr>
          </w:p>
        </w:tc>
        <w:tc>
          <w:tcPr>
            <w:tcW w:w="1583" w:type="dxa"/>
            <w:vAlign w:val="center"/>
          </w:tcPr>
          <w:p w14:paraId="2874AC1B" w14:textId="77777777" w:rsidR="00250D0A" w:rsidRPr="00C154AD" w:rsidRDefault="00250D0A" w:rsidP="00250D0A">
            <w:pPr>
              <w:rPr>
                <w:rFonts w:asciiTheme="minorHAnsi" w:hAnsiTheme="minorHAnsi" w:cstheme="minorHAnsi"/>
                <w:sz w:val="20"/>
                <w:szCs w:val="20"/>
              </w:rPr>
            </w:pPr>
          </w:p>
        </w:tc>
        <w:tc>
          <w:tcPr>
            <w:tcW w:w="1174" w:type="dxa"/>
            <w:vAlign w:val="center"/>
          </w:tcPr>
          <w:p w14:paraId="1EFB4062" w14:textId="77777777" w:rsidR="00250D0A" w:rsidRDefault="00250D0A" w:rsidP="00250D0A">
            <w:pPr>
              <w:rPr>
                <w:rFonts w:asciiTheme="minorHAnsi" w:hAnsiTheme="minorHAnsi" w:cstheme="minorHAnsi"/>
                <w:sz w:val="20"/>
                <w:szCs w:val="20"/>
              </w:rPr>
            </w:pPr>
          </w:p>
        </w:tc>
        <w:tc>
          <w:tcPr>
            <w:tcW w:w="1610" w:type="dxa"/>
            <w:vAlign w:val="center"/>
          </w:tcPr>
          <w:p w14:paraId="27E1A866" w14:textId="77777777" w:rsidR="00250D0A" w:rsidRPr="00C154AD" w:rsidRDefault="00250D0A" w:rsidP="00250D0A">
            <w:pPr>
              <w:rPr>
                <w:rFonts w:asciiTheme="minorHAnsi" w:hAnsiTheme="minorHAnsi" w:cstheme="minorHAnsi"/>
                <w:sz w:val="20"/>
                <w:szCs w:val="20"/>
              </w:rPr>
            </w:pPr>
          </w:p>
        </w:tc>
      </w:tr>
    </w:tbl>
    <w:p w14:paraId="379579E1" w14:textId="77777777" w:rsidR="002D6948" w:rsidRPr="004B6FCE" w:rsidRDefault="002D6948" w:rsidP="002D6948">
      <w:pPr>
        <w:pStyle w:val="Heading1"/>
        <w:tabs>
          <w:tab w:val="left" w:pos="360"/>
        </w:tabs>
        <w:rPr>
          <w:rFonts w:cs="Arial"/>
        </w:rPr>
      </w:pPr>
      <w:bookmarkStart w:id="183" w:name="_Toc253499739"/>
      <w:bookmarkStart w:id="184" w:name="_Toc67081204"/>
      <w:bookmarkStart w:id="185" w:name="_Toc68766449"/>
      <w:bookmarkStart w:id="186" w:name="CMPlan"/>
      <w:r w:rsidRPr="004B6FCE">
        <w:rPr>
          <w:rFonts w:cs="Arial"/>
        </w:rPr>
        <w:lastRenderedPageBreak/>
        <w:t>Configuration Management Plan</w:t>
      </w:r>
      <w:bookmarkEnd w:id="183"/>
      <w:bookmarkEnd w:id="184"/>
      <w:bookmarkEnd w:id="185"/>
    </w:p>
    <w:p w14:paraId="7C718394" w14:textId="77777777" w:rsidR="002D6948" w:rsidRPr="004B6FCE" w:rsidRDefault="002D6948" w:rsidP="00D24C97">
      <w:pPr>
        <w:pStyle w:val="Heading1"/>
        <w:rPr>
          <w:rFonts w:cs="Arial"/>
          <w:b w:val="0"/>
          <w:bCs/>
          <w:vanish/>
          <w:sz w:val="26"/>
          <w:szCs w:val="26"/>
        </w:rPr>
      </w:pPr>
      <w:bookmarkStart w:id="187" w:name="_Toc64399235"/>
      <w:bookmarkStart w:id="188" w:name="_Toc64401256"/>
      <w:bookmarkStart w:id="189" w:name="_Toc64401326"/>
      <w:bookmarkStart w:id="190" w:name="_Toc66706432"/>
      <w:bookmarkStart w:id="191" w:name="_Toc67081134"/>
      <w:bookmarkStart w:id="192" w:name="_Toc67081205"/>
      <w:bookmarkStart w:id="193" w:name="_Toc68766450"/>
      <w:bookmarkEnd w:id="186"/>
      <w:bookmarkEnd w:id="187"/>
      <w:bookmarkEnd w:id="188"/>
      <w:bookmarkEnd w:id="189"/>
      <w:bookmarkEnd w:id="190"/>
      <w:bookmarkEnd w:id="191"/>
      <w:bookmarkEnd w:id="192"/>
      <w:bookmarkEnd w:id="193"/>
    </w:p>
    <w:p w14:paraId="29D1B29D" w14:textId="77777777" w:rsidR="002D6948" w:rsidRPr="004B6FCE" w:rsidRDefault="002D6948" w:rsidP="00D24C97">
      <w:pPr>
        <w:pStyle w:val="Heading1"/>
        <w:rPr>
          <w:rFonts w:cs="Arial"/>
          <w:b w:val="0"/>
          <w:bCs/>
          <w:vanish/>
          <w:sz w:val="26"/>
          <w:szCs w:val="26"/>
        </w:rPr>
      </w:pPr>
      <w:bookmarkStart w:id="194" w:name="_Toc64399236"/>
      <w:bookmarkStart w:id="195" w:name="_Toc64401257"/>
      <w:bookmarkStart w:id="196" w:name="_Toc64401327"/>
      <w:bookmarkStart w:id="197" w:name="_Toc66706433"/>
      <w:bookmarkStart w:id="198" w:name="_Toc67081135"/>
      <w:bookmarkStart w:id="199" w:name="_Toc67081206"/>
      <w:bookmarkStart w:id="200" w:name="_Toc68766451"/>
      <w:bookmarkEnd w:id="194"/>
      <w:bookmarkEnd w:id="195"/>
      <w:bookmarkEnd w:id="196"/>
      <w:bookmarkEnd w:id="197"/>
      <w:bookmarkEnd w:id="198"/>
      <w:bookmarkEnd w:id="199"/>
      <w:bookmarkEnd w:id="200"/>
    </w:p>
    <w:p w14:paraId="6CBDEF99" w14:textId="77777777" w:rsidR="002D6948" w:rsidRPr="004B6FCE" w:rsidRDefault="002D6948" w:rsidP="00D24C97">
      <w:pPr>
        <w:pStyle w:val="Heading1"/>
        <w:rPr>
          <w:rFonts w:cs="Arial"/>
          <w:b w:val="0"/>
          <w:bCs/>
          <w:vanish/>
          <w:sz w:val="26"/>
          <w:szCs w:val="26"/>
        </w:rPr>
      </w:pPr>
      <w:bookmarkStart w:id="201" w:name="_Toc64399237"/>
      <w:bookmarkStart w:id="202" w:name="_Toc64401258"/>
      <w:bookmarkStart w:id="203" w:name="_Toc64401328"/>
      <w:bookmarkStart w:id="204" w:name="_Toc66706434"/>
      <w:bookmarkStart w:id="205" w:name="_Toc67081136"/>
      <w:bookmarkStart w:id="206" w:name="_Toc67081207"/>
      <w:bookmarkStart w:id="207" w:name="_Toc68766452"/>
      <w:bookmarkEnd w:id="201"/>
      <w:bookmarkEnd w:id="202"/>
      <w:bookmarkEnd w:id="203"/>
      <w:bookmarkEnd w:id="204"/>
      <w:bookmarkEnd w:id="205"/>
      <w:bookmarkEnd w:id="206"/>
      <w:bookmarkEnd w:id="207"/>
    </w:p>
    <w:p w14:paraId="4D9DB41F" w14:textId="77777777" w:rsidR="002D6948" w:rsidRPr="004B6FCE" w:rsidRDefault="002D6948" w:rsidP="00D24C97">
      <w:pPr>
        <w:pStyle w:val="Heading2"/>
        <w:numPr>
          <w:ilvl w:val="1"/>
          <w:numId w:val="1"/>
        </w:numPr>
        <w:rPr>
          <w:rFonts w:cs="Arial"/>
        </w:rPr>
      </w:pPr>
      <w:r w:rsidRPr="004B6FCE">
        <w:rPr>
          <w:rFonts w:cs="Arial"/>
        </w:rPr>
        <w:t xml:space="preserve"> </w:t>
      </w:r>
      <w:bookmarkStart w:id="208" w:name="_Toc253499740"/>
      <w:bookmarkStart w:id="209" w:name="_Toc67081208"/>
      <w:bookmarkStart w:id="210" w:name="_Toc68766453"/>
      <w:r w:rsidRPr="004B6FCE">
        <w:rPr>
          <w:rFonts w:cs="Arial"/>
        </w:rPr>
        <w:t>Configuration Management Organization and Responsibility</w:t>
      </w:r>
      <w:bookmarkEnd w:id="208"/>
      <w:bookmarkEnd w:id="209"/>
      <w:bookmarkEnd w:id="210"/>
    </w:p>
    <w:p w14:paraId="3613E6B3" w14:textId="77777777" w:rsidR="002D6948" w:rsidRDefault="002D6948" w:rsidP="002D6948">
      <w:pPr>
        <w:ind w:left="513"/>
        <w:rPr>
          <w:rFonts w:cs="Arial"/>
          <w:color w:val="0000CC"/>
          <w:sz w:val="20"/>
        </w:rPr>
      </w:pPr>
    </w:p>
    <w:p w14:paraId="348627E9" w14:textId="77777777" w:rsidR="002D6948" w:rsidRPr="004B6FCE" w:rsidRDefault="002D6948" w:rsidP="002D6948">
      <w:pPr>
        <w:ind w:left="513"/>
        <w:rPr>
          <w:rFonts w:cs="Arial"/>
          <w:color w:val="0000CC"/>
          <w:sz w:val="20"/>
        </w:rPr>
      </w:pPr>
    </w:p>
    <w:tbl>
      <w:tblPr>
        <w:tblW w:w="9640" w:type="dxa"/>
        <w:tblInd w:w="-34" w:type="dxa"/>
        <w:tblLayout w:type="fixed"/>
        <w:tblLook w:val="0000" w:firstRow="0" w:lastRow="0" w:firstColumn="0" w:lastColumn="0" w:noHBand="0" w:noVBand="0"/>
      </w:tblPr>
      <w:tblGrid>
        <w:gridCol w:w="1135"/>
        <w:gridCol w:w="6662"/>
        <w:gridCol w:w="1843"/>
      </w:tblGrid>
      <w:tr w:rsidR="002D6948" w:rsidRPr="004B6FCE" w14:paraId="1164D7AA" w14:textId="77777777" w:rsidTr="00F9408D">
        <w:tc>
          <w:tcPr>
            <w:tcW w:w="1135" w:type="dxa"/>
            <w:tcBorders>
              <w:top w:val="single" w:sz="4" w:space="0" w:color="000000"/>
              <w:left w:val="single" w:sz="4" w:space="0" w:color="000000"/>
              <w:bottom w:val="single" w:sz="4" w:space="0" w:color="000000"/>
            </w:tcBorders>
            <w:shd w:val="clear" w:color="auto" w:fill="D9D9D9"/>
          </w:tcPr>
          <w:p w14:paraId="19B5E90B" w14:textId="77777777" w:rsidR="002D6948" w:rsidRPr="004B6FCE" w:rsidRDefault="002D6948" w:rsidP="00F9408D">
            <w:pPr>
              <w:pStyle w:val="NormalBoldBlue"/>
              <w:snapToGrid w:val="0"/>
              <w:spacing w:before="60" w:after="60"/>
              <w:jc w:val="center"/>
              <w:rPr>
                <w:rFonts w:ascii="Arial" w:hAnsi="Arial" w:cs="Arial"/>
                <w:color w:val="auto"/>
                <w:sz w:val="20"/>
              </w:rPr>
            </w:pPr>
            <w:r w:rsidRPr="004B6FCE">
              <w:rPr>
                <w:rFonts w:ascii="Arial" w:hAnsi="Arial" w:cs="Arial"/>
                <w:color w:val="auto"/>
                <w:sz w:val="20"/>
              </w:rPr>
              <w:t>Sr. No.</w:t>
            </w:r>
          </w:p>
        </w:tc>
        <w:tc>
          <w:tcPr>
            <w:tcW w:w="6662" w:type="dxa"/>
            <w:tcBorders>
              <w:top w:val="single" w:sz="4" w:space="0" w:color="000000"/>
              <w:left w:val="single" w:sz="4" w:space="0" w:color="000000"/>
              <w:bottom w:val="single" w:sz="4" w:space="0" w:color="000000"/>
            </w:tcBorders>
            <w:shd w:val="clear" w:color="auto" w:fill="D9D9D9"/>
          </w:tcPr>
          <w:p w14:paraId="72BA04D7" w14:textId="77777777" w:rsidR="002D6948" w:rsidRPr="004B6FCE" w:rsidRDefault="002D6948" w:rsidP="00F9408D">
            <w:pPr>
              <w:pStyle w:val="NormalBoldBlue"/>
              <w:snapToGrid w:val="0"/>
              <w:spacing w:before="60" w:after="60"/>
              <w:jc w:val="center"/>
              <w:rPr>
                <w:rFonts w:ascii="Arial" w:hAnsi="Arial" w:cs="Arial"/>
                <w:color w:val="auto"/>
                <w:sz w:val="20"/>
              </w:rPr>
            </w:pPr>
            <w:r w:rsidRPr="004B6FCE">
              <w:rPr>
                <w:rFonts w:ascii="Arial" w:hAnsi="Arial" w:cs="Arial"/>
                <w:color w:val="auto"/>
                <w:sz w:val="20"/>
              </w:rPr>
              <w:t>Configuration Management Activity</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14:paraId="65588EA2" w14:textId="77777777" w:rsidR="002D6948" w:rsidRPr="004B6FCE" w:rsidRDefault="002D6948" w:rsidP="00F9408D">
            <w:pPr>
              <w:pStyle w:val="NormalBoldBlue"/>
              <w:snapToGrid w:val="0"/>
              <w:spacing w:before="60" w:after="60"/>
              <w:jc w:val="center"/>
              <w:rPr>
                <w:rFonts w:ascii="Arial" w:hAnsi="Arial" w:cs="Arial"/>
                <w:color w:val="auto"/>
                <w:sz w:val="20"/>
              </w:rPr>
            </w:pPr>
            <w:r w:rsidRPr="004B6FCE">
              <w:rPr>
                <w:rFonts w:ascii="Arial" w:hAnsi="Arial" w:cs="Arial"/>
                <w:color w:val="auto"/>
                <w:sz w:val="20"/>
              </w:rPr>
              <w:t>Responsibility</w:t>
            </w:r>
          </w:p>
        </w:tc>
      </w:tr>
      <w:tr w:rsidR="002D6948" w:rsidRPr="004B6FCE" w14:paraId="0420D690" w14:textId="77777777" w:rsidTr="00F9408D">
        <w:tc>
          <w:tcPr>
            <w:tcW w:w="1135" w:type="dxa"/>
            <w:tcBorders>
              <w:top w:val="single" w:sz="4" w:space="0" w:color="000000"/>
              <w:left w:val="single" w:sz="4" w:space="0" w:color="000000"/>
              <w:bottom w:val="single" w:sz="4" w:space="0" w:color="000000"/>
            </w:tcBorders>
          </w:tcPr>
          <w:p w14:paraId="64B23D11" w14:textId="77777777" w:rsidR="002D6948" w:rsidRPr="004B6FCE" w:rsidRDefault="002D6948" w:rsidP="00F9408D">
            <w:pPr>
              <w:snapToGrid w:val="0"/>
              <w:spacing w:before="60" w:after="60"/>
              <w:rPr>
                <w:rFonts w:cs="Arial"/>
                <w:sz w:val="20"/>
              </w:rPr>
            </w:pPr>
            <w:r w:rsidRPr="004B6FCE">
              <w:rPr>
                <w:rFonts w:cs="Arial"/>
                <w:sz w:val="20"/>
              </w:rPr>
              <w:t>1</w:t>
            </w:r>
          </w:p>
        </w:tc>
        <w:tc>
          <w:tcPr>
            <w:tcW w:w="6662" w:type="dxa"/>
            <w:tcBorders>
              <w:top w:val="single" w:sz="4" w:space="0" w:color="000000"/>
              <w:left w:val="single" w:sz="4" w:space="0" w:color="000000"/>
              <w:bottom w:val="single" w:sz="4" w:space="0" w:color="000000"/>
            </w:tcBorders>
          </w:tcPr>
          <w:p w14:paraId="24DDAABE" w14:textId="77777777" w:rsidR="002D6948" w:rsidRPr="004B6FCE" w:rsidRDefault="002D6948" w:rsidP="00F9408D">
            <w:pPr>
              <w:snapToGrid w:val="0"/>
              <w:spacing w:before="60" w:after="60"/>
              <w:rPr>
                <w:rFonts w:cs="Arial"/>
                <w:sz w:val="20"/>
              </w:rPr>
            </w:pPr>
            <w:r w:rsidRPr="004B6FCE">
              <w:rPr>
                <w:rFonts w:cs="Arial"/>
                <w:sz w:val="20"/>
              </w:rPr>
              <w:t>Configuration tool set up</w:t>
            </w:r>
          </w:p>
        </w:tc>
        <w:tc>
          <w:tcPr>
            <w:tcW w:w="1843" w:type="dxa"/>
            <w:tcBorders>
              <w:top w:val="single" w:sz="4" w:space="0" w:color="000000"/>
              <w:left w:val="single" w:sz="4" w:space="0" w:color="000000"/>
              <w:bottom w:val="single" w:sz="4" w:space="0" w:color="000000"/>
              <w:right w:val="single" w:sz="4" w:space="0" w:color="000000"/>
            </w:tcBorders>
          </w:tcPr>
          <w:p w14:paraId="66EBEE46" w14:textId="77777777" w:rsidR="002D6948" w:rsidRPr="004B6FCE" w:rsidRDefault="002D6948" w:rsidP="00F9408D">
            <w:pPr>
              <w:pStyle w:val="Header"/>
              <w:snapToGrid w:val="0"/>
              <w:spacing w:before="60" w:after="60"/>
              <w:rPr>
                <w:rFonts w:cs="Arial"/>
                <w:sz w:val="20"/>
              </w:rPr>
            </w:pPr>
          </w:p>
        </w:tc>
      </w:tr>
      <w:tr w:rsidR="002D6948" w:rsidRPr="004B6FCE" w14:paraId="2ABDD8A8" w14:textId="77777777" w:rsidTr="00F9408D">
        <w:tc>
          <w:tcPr>
            <w:tcW w:w="1135" w:type="dxa"/>
            <w:tcBorders>
              <w:top w:val="single" w:sz="4" w:space="0" w:color="000000"/>
              <w:left w:val="single" w:sz="4" w:space="0" w:color="000000"/>
              <w:bottom w:val="single" w:sz="4" w:space="0" w:color="000000"/>
            </w:tcBorders>
          </w:tcPr>
          <w:p w14:paraId="7AD411B3" w14:textId="77777777" w:rsidR="002D6948" w:rsidRPr="004B6FCE" w:rsidRDefault="002D6948" w:rsidP="00F9408D">
            <w:pPr>
              <w:snapToGrid w:val="0"/>
              <w:spacing w:before="60" w:after="60"/>
              <w:rPr>
                <w:rFonts w:cs="Arial"/>
                <w:sz w:val="20"/>
              </w:rPr>
            </w:pPr>
            <w:r w:rsidRPr="004B6FCE">
              <w:rPr>
                <w:rFonts w:cs="Arial"/>
                <w:sz w:val="20"/>
              </w:rPr>
              <w:t>2</w:t>
            </w:r>
          </w:p>
        </w:tc>
        <w:tc>
          <w:tcPr>
            <w:tcW w:w="6662" w:type="dxa"/>
            <w:tcBorders>
              <w:top w:val="single" w:sz="4" w:space="0" w:color="000000"/>
              <w:left w:val="single" w:sz="4" w:space="0" w:color="000000"/>
              <w:bottom w:val="single" w:sz="4" w:space="0" w:color="000000"/>
            </w:tcBorders>
          </w:tcPr>
          <w:p w14:paraId="34B7F37E" w14:textId="77777777" w:rsidR="002D6948" w:rsidRPr="004B6FCE" w:rsidRDefault="002D6948" w:rsidP="00F9408D">
            <w:pPr>
              <w:snapToGrid w:val="0"/>
              <w:spacing w:before="60" w:after="60"/>
              <w:rPr>
                <w:rFonts w:cs="Arial"/>
                <w:sz w:val="20"/>
              </w:rPr>
            </w:pPr>
            <w:r w:rsidRPr="004B6FCE">
              <w:rPr>
                <w:rFonts w:cs="Arial"/>
                <w:sz w:val="20"/>
              </w:rPr>
              <w:t xml:space="preserve">Define directory/library structure for controlling CIs </w:t>
            </w:r>
          </w:p>
        </w:tc>
        <w:tc>
          <w:tcPr>
            <w:tcW w:w="1843" w:type="dxa"/>
            <w:tcBorders>
              <w:top w:val="single" w:sz="4" w:space="0" w:color="000000"/>
              <w:left w:val="single" w:sz="4" w:space="0" w:color="000000"/>
              <w:bottom w:val="single" w:sz="4" w:space="0" w:color="000000"/>
              <w:right w:val="single" w:sz="4" w:space="0" w:color="000000"/>
            </w:tcBorders>
          </w:tcPr>
          <w:p w14:paraId="1004FF2B" w14:textId="77777777" w:rsidR="002D6948" w:rsidRPr="004B6FCE" w:rsidRDefault="002D6948" w:rsidP="00F9408D">
            <w:pPr>
              <w:pStyle w:val="Header"/>
              <w:snapToGrid w:val="0"/>
              <w:spacing w:before="60" w:after="60"/>
              <w:rPr>
                <w:rFonts w:cs="Arial"/>
                <w:sz w:val="20"/>
              </w:rPr>
            </w:pPr>
          </w:p>
        </w:tc>
      </w:tr>
      <w:tr w:rsidR="002D6948" w:rsidRPr="004B6FCE" w14:paraId="0140A6BC" w14:textId="77777777" w:rsidTr="00F9408D">
        <w:tc>
          <w:tcPr>
            <w:tcW w:w="1135" w:type="dxa"/>
            <w:tcBorders>
              <w:top w:val="single" w:sz="4" w:space="0" w:color="000000"/>
              <w:left w:val="single" w:sz="4" w:space="0" w:color="000000"/>
              <w:bottom w:val="single" w:sz="4" w:space="0" w:color="000000"/>
            </w:tcBorders>
          </w:tcPr>
          <w:p w14:paraId="502D7C2C" w14:textId="77777777" w:rsidR="002D6948" w:rsidRPr="004B6FCE" w:rsidRDefault="002D6948" w:rsidP="00F9408D">
            <w:pPr>
              <w:snapToGrid w:val="0"/>
              <w:spacing w:before="60" w:after="60"/>
              <w:rPr>
                <w:rFonts w:cs="Arial"/>
                <w:sz w:val="20"/>
              </w:rPr>
            </w:pPr>
            <w:r w:rsidRPr="004B6FCE">
              <w:rPr>
                <w:rFonts w:cs="Arial"/>
                <w:sz w:val="20"/>
              </w:rPr>
              <w:t>3</w:t>
            </w:r>
          </w:p>
        </w:tc>
        <w:tc>
          <w:tcPr>
            <w:tcW w:w="6662" w:type="dxa"/>
            <w:tcBorders>
              <w:top w:val="single" w:sz="4" w:space="0" w:color="000000"/>
              <w:left w:val="single" w:sz="4" w:space="0" w:color="000000"/>
              <w:bottom w:val="single" w:sz="4" w:space="0" w:color="000000"/>
            </w:tcBorders>
          </w:tcPr>
          <w:p w14:paraId="7C018756" w14:textId="77777777" w:rsidR="002D6948" w:rsidRPr="004B6FCE" w:rsidRDefault="002D6948" w:rsidP="00F9408D">
            <w:pPr>
              <w:snapToGrid w:val="0"/>
              <w:spacing w:before="60" w:after="60"/>
              <w:rPr>
                <w:rFonts w:cs="Arial"/>
                <w:sz w:val="20"/>
              </w:rPr>
            </w:pPr>
            <w:r w:rsidRPr="004B6FCE">
              <w:rPr>
                <w:rFonts w:cs="Arial"/>
                <w:sz w:val="20"/>
              </w:rPr>
              <w:t>Identifying configurable items</w:t>
            </w:r>
          </w:p>
        </w:tc>
        <w:tc>
          <w:tcPr>
            <w:tcW w:w="1843" w:type="dxa"/>
            <w:tcBorders>
              <w:top w:val="single" w:sz="4" w:space="0" w:color="000000"/>
              <w:left w:val="single" w:sz="4" w:space="0" w:color="000000"/>
              <w:bottom w:val="single" w:sz="4" w:space="0" w:color="000000"/>
              <w:right w:val="single" w:sz="4" w:space="0" w:color="000000"/>
            </w:tcBorders>
          </w:tcPr>
          <w:p w14:paraId="61B1E8E6" w14:textId="77777777" w:rsidR="002D6948" w:rsidRPr="004B6FCE" w:rsidRDefault="002D6948" w:rsidP="00F9408D">
            <w:pPr>
              <w:snapToGrid w:val="0"/>
              <w:spacing w:before="60" w:after="60"/>
              <w:rPr>
                <w:rFonts w:cs="Arial"/>
                <w:sz w:val="20"/>
              </w:rPr>
            </w:pPr>
          </w:p>
        </w:tc>
      </w:tr>
      <w:tr w:rsidR="002D6948" w:rsidRPr="004B6FCE" w14:paraId="187828FD" w14:textId="77777777" w:rsidTr="00F9408D">
        <w:tc>
          <w:tcPr>
            <w:tcW w:w="1135" w:type="dxa"/>
            <w:tcBorders>
              <w:top w:val="single" w:sz="4" w:space="0" w:color="000000"/>
              <w:left w:val="single" w:sz="4" w:space="0" w:color="000000"/>
              <w:bottom w:val="single" w:sz="4" w:space="0" w:color="000000"/>
            </w:tcBorders>
          </w:tcPr>
          <w:p w14:paraId="28493258" w14:textId="77777777" w:rsidR="002D6948" w:rsidRPr="004B6FCE" w:rsidRDefault="002D6948" w:rsidP="00F9408D">
            <w:pPr>
              <w:snapToGrid w:val="0"/>
              <w:spacing w:before="60" w:after="60"/>
              <w:rPr>
                <w:rFonts w:cs="Arial"/>
                <w:sz w:val="20"/>
              </w:rPr>
            </w:pPr>
            <w:r w:rsidRPr="004B6FCE">
              <w:rPr>
                <w:rFonts w:cs="Arial"/>
                <w:sz w:val="20"/>
              </w:rPr>
              <w:t>4</w:t>
            </w:r>
          </w:p>
        </w:tc>
        <w:tc>
          <w:tcPr>
            <w:tcW w:w="6662" w:type="dxa"/>
            <w:tcBorders>
              <w:top w:val="single" w:sz="4" w:space="0" w:color="000000"/>
              <w:left w:val="single" w:sz="4" w:space="0" w:color="000000"/>
              <w:bottom w:val="single" w:sz="4" w:space="0" w:color="000000"/>
            </w:tcBorders>
          </w:tcPr>
          <w:p w14:paraId="1B1D2EB7" w14:textId="77777777" w:rsidR="002D6948" w:rsidRPr="004B6FCE" w:rsidRDefault="002D6948" w:rsidP="00F9408D">
            <w:pPr>
              <w:snapToGrid w:val="0"/>
              <w:spacing w:before="60" w:after="60"/>
              <w:rPr>
                <w:rFonts w:cs="Arial"/>
                <w:sz w:val="20"/>
              </w:rPr>
            </w:pPr>
            <w:r w:rsidRPr="004B6FCE">
              <w:rPr>
                <w:rFonts w:cs="Arial"/>
                <w:sz w:val="20"/>
              </w:rPr>
              <w:t>Defining naming conventions for identified Cis</w:t>
            </w:r>
          </w:p>
        </w:tc>
        <w:tc>
          <w:tcPr>
            <w:tcW w:w="1843" w:type="dxa"/>
            <w:tcBorders>
              <w:top w:val="single" w:sz="4" w:space="0" w:color="000000"/>
              <w:left w:val="single" w:sz="4" w:space="0" w:color="000000"/>
              <w:bottom w:val="single" w:sz="4" w:space="0" w:color="000000"/>
              <w:right w:val="single" w:sz="4" w:space="0" w:color="000000"/>
            </w:tcBorders>
          </w:tcPr>
          <w:p w14:paraId="4995F22B" w14:textId="77777777" w:rsidR="002D6948" w:rsidRPr="004B6FCE" w:rsidRDefault="002D6948" w:rsidP="00F9408D">
            <w:pPr>
              <w:snapToGrid w:val="0"/>
              <w:spacing w:before="60" w:after="60"/>
              <w:rPr>
                <w:rFonts w:cs="Arial"/>
                <w:sz w:val="20"/>
              </w:rPr>
            </w:pPr>
          </w:p>
        </w:tc>
      </w:tr>
      <w:tr w:rsidR="002D6948" w:rsidRPr="004B6FCE" w14:paraId="63C48332" w14:textId="77777777" w:rsidTr="00F9408D">
        <w:tc>
          <w:tcPr>
            <w:tcW w:w="1135" w:type="dxa"/>
            <w:tcBorders>
              <w:top w:val="single" w:sz="4" w:space="0" w:color="000000"/>
              <w:left w:val="single" w:sz="4" w:space="0" w:color="000000"/>
              <w:bottom w:val="single" w:sz="4" w:space="0" w:color="000000"/>
            </w:tcBorders>
          </w:tcPr>
          <w:p w14:paraId="54C9271C" w14:textId="77777777" w:rsidR="002D6948" w:rsidRPr="004B6FCE" w:rsidRDefault="002D6948" w:rsidP="00F9408D">
            <w:pPr>
              <w:snapToGrid w:val="0"/>
              <w:spacing w:before="60" w:after="60"/>
              <w:rPr>
                <w:rFonts w:cs="Arial"/>
                <w:sz w:val="20"/>
              </w:rPr>
            </w:pPr>
            <w:r w:rsidRPr="004B6FCE">
              <w:rPr>
                <w:rFonts w:cs="Arial"/>
                <w:sz w:val="20"/>
              </w:rPr>
              <w:t>5</w:t>
            </w:r>
          </w:p>
        </w:tc>
        <w:tc>
          <w:tcPr>
            <w:tcW w:w="6662" w:type="dxa"/>
            <w:tcBorders>
              <w:top w:val="single" w:sz="4" w:space="0" w:color="000000"/>
              <w:left w:val="single" w:sz="4" w:space="0" w:color="000000"/>
              <w:bottom w:val="single" w:sz="4" w:space="0" w:color="000000"/>
            </w:tcBorders>
          </w:tcPr>
          <w:p w14:paraId="43EE35AA" w14:textId="77777777" w:rsidR="002D6948" w:rsidRPr="004B6FCE" w:rsidRDefault="002D6948" w:rsidP="00F9408D">
            <w:pPr>
              <w:snapToGrid w:val="0"/>
              <w:spacing w:before="60" w:after="60"/>
              <w:rPr>
                <w:rFonts w:cs="Arial"/>
                <w:sz w:val="20"/>
              </w:rPr>
            </w:pPr>
            <w:r w:rsidRPr="004B6FCE">
              <w:rPr>
                <w:rFonts w:cs="Arial"/>
                <w:sz w:val="20"/>
              </w:rPr>
              <w:t>Provide access privileges (Check in/Check out, Read/Write)</w:t>
            </w:r>
          </w:p>
        </w:tc>
        <w:tc>
          <w:tcPr>
            <w:tcW w:w="1843" w:type="dxa"/>
            <w:tcBorders>
              <w:top w:val="single" w:sz="4" w:space="0" w:color="000000"/>
              <w:left w:val="single" w:sz="4" w:space="0" w:color="000000"/>
              <w:bottom w:val="single" w:sz="4" w:space="0" w:color="000000"/>
              <w:right w:val="single" w:sz="4" w:space="0" w:color="000000"/>
            </w:tcBorders>
          </w:tcPr>
          <w:p w14:paraId="248D8217" w14:textId="77777777" w:rsidR="002D6948" w:rsidRPr="004B6FCE" w:rsidRDefault="002D6948" w:rsidP="00F9408D">
            <w:pPr>
              <w:snapToGrid w:val="0"/>
              <w:spacing w:before="60" w:after="60"/>
              <w:rPr>
                <w:rFonts w:cs="Arial"/>
                <w:sz w:val="20"/>
              </w:rPr>
            </w:pPr>
          </w:p>
        </w:tc>
      </w:tr>
      <w:tr w:rsidR="002D6948" w:rsidRPr="004B6FCE" w14:paraId="2BE254C3" w14:textId="77777777" w:rsidTr="00F9408D">
        <w:tc>
          <w:tcPr>
            <w:tcW w:w="1135" w:type="dxa"/>
            <w:tcBorders>
              <w:top w:val="single" w:sz="4" w:space="0" w:color="000000"/>
              <w:left w:val="single" w:sz="4" w:space="0" w:color="000000"/>
              <w:bottom w:val="single" w:sz="4" w:space="0" w:color="000000"/>
            </w:tcBorders>
          </w:tcPr>
          <w:p w14:paraId="04EA0303" w14:textId="77777777" w:rsidR="002D6948" w:rsidRPr="004B6FCE" w:rsidRDefault="002D6948" w:rsidP="00F9408D">
            <w:pPr>
              <w:snapToGrid w:val="0"/>
              <w:spacing w:before="60" w:after="60"/>
              <w:rPr>
                <w:rFonts w:cs="Arial"/>
                <w:sz w:val="20"/>
              </w:rPr>
            </w:pPr>
            <w:r w:rsidRPr="004B6FCE">
              <w:rPr>
                <w:rFonts w:cs="Arial"/>
                <w:sz w:val="20"/>
              </w:rPr>
              <w:t>6</w:t>
            </w:r>
          </w:p>
        </w:tc>
        <w:tc>
          <w:tcPr>
            <w:tcW w:w="6662" w:type="dxa"/>
            <w:tcBorders>
              <w:top w:val="single" w:sz="4" w:space="0" w:color="000000"/>
              <w:left w:val="single" w:sz="4" w:space="0" w:color="000000"/>
              <w:bottom w:val="single" w:sz="4" w:space="0" w:color="000000"/>
            </w:tcBorders>
          </w:tcPr>
          <w:p w14:paraId="20824882" w14:textId="77777777" w:rsidR="002D6948" w:rsidRPr="004B6FCE" w:rsidRDefault="002D6948" w:rsidP="00F9408D">
            <w:pPr>
              <w:snapToGrid w:val="0"/>
              <w:spacing w:before="60" w:after="60"/>
              <w:rPr>
                <w:rFonts w:cs="Arial"/>
                <w:sz w:val="20"/>
              </w:rPr>
            </w:pPr>
            <w:r w:rsidRPr="004B6FCE">
              <w:rPr>
                <w:rFonts w:cs="Arial"/>
                <w:sz w:val="20"/>
              </w:rPr>
              <w:t xml:space="preserve">Change control activities (for </w:t>
            </w:r>
            <w:proofErr w:type="gramStart"/>
            <w:r w:rsidRPr="004B6FCE">
              <w:rPr>
                <w:rFonts w:cs="Arial"/>
                <w:sz w:val="20"/>
              </w:rPr>
              <w:t>e.g.</w:t>
            </w:r>
            <w:proofErr w:type="gramEnd"/>
            <w:r w:rsidRPr="004B6FCE">
              <w:rPr>
                <w:rFonts w:cs="Arial"/>
                <w:sz w:val="20"/>
              </w:rPr>
              <w:t xml:space="preserve"> Raising change requests, tracking change requests etc.)</w:t>
            </w:r>
          </w:p>
        </w:tc>
        <w:tc>
          <w:tcPr>
            <w:tcW w:w="1843" w:type="dxa"/>
            <w:tcBorders>
              <w:top w:val="single" w:sz="4" w:space="0" w:color="000000"/>
              <w:left w:val="single" w:sz="4" w:space="0" w:color="000000"/>
              <w:bottom w:val="single" w:sz="4" w:space="0" w:color="000000"/>
              <w:right w:val="single" w:sz="4" w:space="0" w:color="000000"/>
            </w:tcBorders>
          </w:tcPr>
          <w:p w14:paraId="41246277" w14:textId="77777777" w:rsidR="002D6948" w:rsidRPr="004B6FCE" w:rsidRDefault="002D6948" w:rsidP="00F9408D">
            <w:pPr>
              <w:snapToGrid w:val="0"/>
              <w:spacing w:before="60" w:after="60"/>
              <w:rPr>
                <w:rFonts w:cs="Arial"/>
                <w:sz w:val="20"/>
              </w:rPr>
            </w:pPr>
          </w:p>
        </w:tc>
      </w:tr>
      <w:tr w:rsidR="002D6948" w:rsidRPr="004B6FCE" w14:paraId="64BB71F4" w14:textId="77777777" w:rsidTr="00F9408D">
        <w:tc>
          <w:tcPr>
            <w:tcW w:w="1135" w:type="dxa"/>
            <w:tcBorders>
              <w:top w:val="single" w:sz="4" w:space="0" w:color="000000"/>
              <w:left w:val="single" w:sz="4" w:space="0" w:color="000000"/>
              <w:bottom w:val="single" w:sz="4" w:space="0" w:color="000000"/>
            </w:tcBorders>
          </w:tcPr>
          <w:p w14:paraId="24DA750A" w14:textId="77777777" w:rsidR="002D6948" w:rsidRPr="004B6FCE" w:rsidRDefault="002D6948" w:rsidP="00F9408D">
            <w:pPr>
              <w:snapToGrid w:val="0"/>
              <w:spacing w:before="60" w:after="60"/>
              <w:rPr>
                <w:rFonts w:cs="Arial"/>
                <w:sz w:val="20"/>
              </w:rPr>
            </w:pPr>
            <w:r w:rsidRPr="004B6FCE">
              <w:rPr>
                <w:rFonts w:cs="Arial"/>
                <w:sz w:val="20"/>
              </w:rPr>
              <w:t>7</w:t>
            </w:r>
          </w:p>
        </w:tc>
        <w:tc>
          <w:tcPr>
            <w:tcW w:w="6662" w:type="dxa"/>
            <w:tcBorders>
              <w:top w:val="single" w:sz="4" w:space="0" w:color="000000"/>
              <w:left w:val="single" w:sz="4" w:space="0" w:color="000000"/>
              <w:bottom w:val="single" w:sz="4" w:space="0" w:color="000000"/>
            </w:tcBorders>
          </w:tcPr>
          <w:p w14:paraId="6BC8BCF3" w14:textId="77777777" w:rsidR="002D6948" w:rsidRPr="004B6FCE" w:rsidRDefault="002D6948" w:rsidP="00F9408D">
            <w:pPr>
              <w:snapToGrid w:val="0"/>
              <w:spacing w:before="60" w:after="60"/>
              <w:rPr>
                <w:rFonts w:cs="Arial"/>
                <w:sz w:val="20"/>
              </w:rPr>
            </w:pPr>
            <w:r w:rsidRPr="004B6FCE">
              <w:rPr>
                <w:rFonts w:cs="Arial"/>
                <w:sz w:val="20"/>
              </w:rPr>
              <w:t>Create &amp; release baseline</w:t>
            </w:r>
          </w:p>
        </w:tc>
        <w:tc>
          <w:tcPr>
            <w:tcW w:w="1843" w:type="dxa"/>
            <w:tcBorders>
              <w:top w:val="single" w:sz="4" w:space="0" w:color="000000"/>
              <w:left w:val="single" w:sz="4" w:space="0" w:color="000000"/>
              <w:bottom w:val="single" w:sz="4" w:space="0" w:color="000000"/>
              <w:right w:val="single" w:sz="4" w:space="0" w:color="000000"/>
            </w:tcBorders>
          </w:tcPr>
          <w:p w14:paraId="0F059896" w14:textId="77777777" w:rsidR="002D6948" w:rsidRPr="004B6FCE" w:rsidRDefault="002D6948" w:rsidP="00F9408D">
            <w:pPr>
              <w:snapToGrid w:val="0"/>
              <w:spacing w:before="60" w:after="60"/>
              <w:rPr>
                <w:rFonts w:cs="Arial"/>
                <w:sz w:val="20"/>
              </w:rPr>
            </w:pPr>
          </w:p>
        </w:tc>
      </w:tr>
      <w:tr w:rsidR="002D6948" w:rsidRPr="004B6FCE" w14:paraId="62DFF134" w14:textId="77777777" w:rsidTr="00F9408D">
        <w:tc>
          <w:tcPr>
            <w:tcW w:w="1135" w:type="dxa"/>
            <w:tcBorders>
              <w:top w:val="single" w:sz="4" w:space="0" w:color="000000"/>
              <w:left w:val="single" w:sz="4" w:space="0" w:color="000000"/>
              <w:bottom w:val="single" w:sz="4" w:space="0" w:color="000000"/>
            </w:tcBorders>
          </w:tcPr>
          <w:p w14:paraId="060F9814" w14:textId="77777777" w:rsidR="002D6948" w:rsidRPr="004B6FCE" w:rsidRDefault="002D6948" w:rsidP="00F9408D">
            <w:pPr>
              <w:snapToGrid w:val="0"/>
              <w:spacing w:before="60" w:after="60"/>
              <w:rPr>
                <w:rFonts w:cs="Arial"/>
                <w:sz w:val="20"/>
              </w:rPr>
            </w:pPr>
            <w:r w:rsidRPr="004B6FCE">
              <w:rPr>
                <w:rFonts w:cs="Arial"/>
                <w:sz w:val="20"/>
              </w:rPr>
              <w:t>8</w:t>
            </w:r>
          </w:p>
        </w:tc>
        <w:tc>
          <w:tcPr>
            <w:tcW w:w="6662" w:type="dxa"/>
            <w:tcBorders>
              <w:top w:val="single" w:sz="4" w:space="0" w:color="000000"/>
              <w:left w:val="single" w:sz="4" w:space="0" w:color="000000"/>
              <w:bottom w:val="single" w:sz="4" w:space="0" w:color="000000"/>
            </w:tcBorders>
          </w:tcPr>
          <w:p w14:paraId="1F49E31A" w14:textId="77777777" w:rsidR="002D6948" w:rsidRPr="004B6FCE" w:rsidRDefault="002D6948" w:rsidP="00F9408D">
            <w:pPr>
              <w:snapToGrid w:val="0"/>
              <w:spacing w:before="60" w:after="60"/>
              <w:rPr>
                <w:rFonts w:cs="Arial"/>
                <w:sz w:val="20"/>
              </w:rPr>
            </w:pPr>
            <w:r w:rsidRPr="004B6FCE">
              <w:rPr>
                <w:rFonts w:cs="Arial"/>
                <w:sz w:val="20"/>
              </w:rPr>
              <w:t>Restoring backup</w:t>
            </w:r>
          </w:p>
        </w:tc>
        <w:tc>
          <w:tcPr>
            <w:tcW w:w="1843" w:type="dxa"/>
            <w:tcBorders>
              <w:top w:val="single" w:sz="4" w:space="0" w:color="000000"/>
              <w:left w:val="single" w:sz="4" w:space="0" w:color="000000"/>
              <w:bottom w:val="single" w:sz="4" w:space="0" w:color="000000"/>
              <w:right w:val="single" w:sz="4" w:space="0" w:color="000000"/>
            </w:tcBorders>
          </w:tcPr>
          <w:p w14:paraId="709A19E2" w14:textId="77777777" w:rsidR="002D6948" w:rsidRPr="004B6FCE" w:rsidRDefault="002D6948" w:rsidP="00F9408D">
            <w:pPr>
              <w:snapToGrid w:val="0"/>
              <w:spacing w:before="60" w:after="60"/>
              <w:rPr>
                <w:rFonts w:cs="Arial"/>
                <w:sz w:val="20"/>
              </w:rPr>
            </w:pPr>
          </w:p>
        </w:tc>
      </w:tr>
      <w:tr w:rsidR="002D6948" w:rsidRPr="004B6FCE" w14:paraId="1E831540" w14:textId="77777777" w:rsidTr="00F9408D">
        <w:tc>
          <w:tcPr>
            <w:tcW w:w="1135" w:type="dxa"/>
            <w:tcBorders>
              <w:top w:val="single" w:sz="4" w:space="0" w:color="000000"/>
              <w:left w:val="single" w:sz="4" w:space="0" w:color="000000"/>
              <w:bottom w:val="single" w:sz="4" w:space="0" w:color="000000"/>
            </w:tcBorders>
          </w:tcPr>
          <w:p w14:paraId="44354CB4" w14:textId="77777777" w:rsidR="002D6948" w:rsidRPr="004B6FCE" w:rsidRDefault="002D6948" w:rsidP="00F9408D">
            <w:pPr>
              <w:snapToGrid w:val="0"/>
              <w:spacing w:before="60" w:after="60"/>
              <w:rPr>
                <w:rFonts w:cs="Arial"/>
                <w:sz w:val="20"/>
              </w:rPr>
            </w:pPr>
            <w:r w:rsidRPr="004B6FCE">
              <w:rPr>
                <w:rFonts w:cs="Arial"/>
                <w:sz w:val="20"/>
              </w:rPr>
              <w:t>9</w:t>
            </w:r>
          </w:p>
        </w:tc>
        <w:tc>
          <w:tcPr>
            <w:tcW w:w="6662" w:type="dxa"/>
            <w:tcBorders>
              <w:top w:val="single" w:sz="4" w:space="0" w:color="000000"/>
              <w:left w:val="single" w:sz="4" w:space="0" w:color="000000"/>
              <w:bottom w:val="single" w:sz="4" w:space="0" w:color="000000"/>
            </w:tcBorders>
          </w:tcPr>
          <w:p w14:paraId="4BCC760C" w14:textId="77777777" w:rsidR="002D6948" w:rsidRPr="004B6FCE" w:rsidRDefault="002D6948" w:rsidP="00F9408D">
            <w:pPr>
              <w:snapToGrid w:val="0"/>
              <w:spacing w:before="60" w:after="60"/>
              <w:rPr>
                <w:rFonts w:cs="Arial"/>
                <w:sz w:val="20"/>
              </w:rPr>
            </w:pPr>
            <w:r w:rsidRPr="004B6FCE">
              <w:rPr>
                <w:rFonts w:cs="Arial"/>
                <w:sz w:val="20"/>
              </w:rPr>
              <w:t>Backup of Cis</w:t>
            </w:r>
          </w:p>
        </w:tc>
        <w:tc>
          <w:tcPr>
            <w:tcW w:w="1843" w:type="dxa"/>
            <w:tcBorders>
              <w:top w:val="single" w:sz="4" w:space="0" w:color="000000"/>
              <w:left w:val="single" w:sz="4" w:space="0" w:color="000000"/>
              <w:bottom w:val="single" w:sz="4" w:space="0" w:color="000000"/>
              <w:right w:val="single" w:sz="4" w:space="0" w:color="000000"/>
            </w:tcBorders>
          </w:tcPr>
          <w:p w14:paraId="7DD99055" w14:textId="77777777" w:rsidR="002D6948" w:rsidRPr="004B6FCE" w:rsidRDefault="002D6948" w:rsidP="00F9408D">
            <w:pPr>
              <w:snapToGrid w:val="0"/>
              <w:spacing w:before="60" w:after="60"/>
              <w:rPr>
                <w:rFonts w:cs="Arial"/>
                <w:sz w:val="20"/>
              </w:rPr>
            </w:pPr>
          </w:p>
        </w:tc>
      </w:tr>
      <w:tr w:rsidR="002D6948" w:rsidRPr="004B6FCE" w14:paraId="3B312310" w14:textId="77777777" w:rsidTr="00F9408D">
        <w:tc>
          <w:tcPr>
            <w:tcW w:w="1135" w:type="dxa"/>
            <w:tcBorders>
              <w:top w:val="single" w:sz="4" w:space="0" w:color="000000"/>
              <w:left w:val="single" w:sz="4" w:space="0" w:color="000000"/>
              <w:bottom w:val="single" w:sz="4" w:space="0" w:color="000000"/>
            </w:tcBorders>
          </w:tcPr>
          <w:p w14:paraId="25D30235" w14:textId="77777777" w:rsidR="002D6948" w:rsidRPr="004B6FCE" w:rsidRDefault="002D6948" w:rsidP="00F9408D">
            <w:pPr>
              <w:snapToGrid w:val="0"/>
              <w:spacing w:before="60" w:after="60"/>
              <w:rPr>
                <w:rFonts w:cs="Arial"/>
                <w:sz w:val="20"/>
              </w:rPr>
            </w:pPr>
            <w:r w:rsidRPr="004B6FCE">
              <w:rPr>
                <w:rFonts w:cs="Arial"/>
                <w:sz w:val="20"/>
              </w:rPr>
              <w:t>10</w:t>
            </w:r>
          </w:p>
        </w:tc>
        <w:tc>
          <w:tcPr>
            <w:tcW w:w="6662" w:type="dxa"/>
            <w:tcBorders>
              <w:top w:val="single" w:sz="4" w:space="0" w:color="000000"/>
              <w:left w:val="single" w:sz="4" w:space="0" w:color="000000"/>
              <w:bottom w:val="single" w:sz="4" w:space="0" w:color="000000"/>
            </w:tcBorders>
          </w:tcPr>
          <w:p w14:paraId="2B086972" w14:textId="77777777" w:rsidR="002D6948" w:rsidRPr="004B6FCE" w:rsidRDefault="002D6948" w:rsidP="00F9408D">
            <w:pPr>
              <w:snapToGrid w:val="0"/>
              <w:spacing w:before="60" w:after="60"/>
              <w:rPr>
                <w:rFonts w:cs="Arial"/>
                <w:sz w:val="20"/>
              </w:rPr>
            </w:pPr>
            <w:r w:rsidRPr="004B6FCE">
              <w:rPr>
                <w:rFonts w:cs="Arial"/>
                <w:sz w:val="20"/>
              </w:rPr>
              <w:t>Conducting configuration audits</w:t>
            </w:r>
          </w:p>
        </w:tc>
        <w:tc>
          <w:tcPr>
            <w:tcW w:w="1843" w:type="dxa"/>
            <w:tcBorders>
              <w:top w:val="single" w:sz="4" w:space="0" w:color="000000"/>
              <w:left w:val="single" w:sz="4" w:space="0" w:color="000000"/>
              <w:bottom w:val="single" w:sz="4" w:space="0" w:color="000000"/>
              <w:right w:val="single" w:sz="4" w:space="0" w:color="000000"/>
            </w:tcBorders>
          </w:tcPr>
          <w:p w14:paraId="7CC20B1C" w14:textId="77777777" w:rsidR="002D6948" w:rsidRPr="004B6FCE" w:rsidRDefault="002D6948" w:rsidP="00F9408D">
            <w:pPr>
              <w:snapToGrid w:val="0"/>
              <w:spacing w:before="60" w:after="60"/>
              <w:rPr>
                <w:rFonts w:cs="Arial"/>
                <w:sz w:val="20"/>
              </w:rPr>
            </w:pPr>
          </w:p>
        </w:tc>
      </w:tr>
      <w:tr w:rsidR="002D6948" w:rsidRPr="004B6FCE" w14:paraId="285A8E99" w14:textId="77777777" w:rsidTr="00F9408D">
        <w:tc>
          <w:tcPr>
            <w:tcW w:w="1135" w:type="dxa"/>
            <w:tcBorders>
              <w:top w:val="single" w:sz="4" w:space="0" w:color="000000"/>
              <w:left w:val="single" w:sz="4" w:space="0" w:color="000000"/>
              <w:bottom w:val="single" w:sz="4" w:space="0" w:color="000000"/>
            </w:tcBorders>
          </w:tcPr>
          <w:p w14:paraId="671AFA3F" w14:textId="77777777" w:rsidR="002D6948" w:rsidRPr="004B6FCE" w:rsidRDefault="002D6948" w:rsidP="00F9408D">
            <w:pPr>
              <w:snapToGrid w:val="0"/>
              <w:spacing w:before="60" w:after="60"/>
              <w:rPr>
                <w:rFonts w:cs="Arial"/>
                <w:sz w:val="20"/>
              </w:rPr>
            </w:pPr>
            <w:r w:rsidRPr="004B6FCE">
              <w:rPr>
                <w:rFonts w:cs="Arial"/>
                <w:sz w:val="20"/>
              </w:rPr>
              <w:t>11</w:t>
            </w:r>
          </w:p>
        </w:tc>
        <w:tc>
          <w:tcPr>
            <w:tcW w:w="6662" w:type="dxa"/>
            <w:tcBorders>
              <w:top w:val="single" w:sz="4" w:space="0" w:color="000000"/>
              <w:left w:val="single" w:sz="4" w:space="0" w:color="000000"/>
              <w:bottom w:val="single" w:sz="4" w:space="0" w:color="000000"/>
            </w:tcBorders>
          </w:tcPr>
          <w:p w14:paraId="10FF3023" w14:textId="77777777" w:rsidR="002D6948" w:rsidRPr="004B6FCE" w:rsidRDefault="002D6948" w:rsidP="00F9408D">
            <w:pPr>
              <w:snapToGrid w:val="0"/>
              <w:spacing w:before="60" w:after="60"/>
              <w:rPr>
                <w:rFonts w:cs="Arial"/>
                <w:sz w:val="20"/>
              </w:rPr>
            </w:pPr>
            <w:r w:rsidRPr="004B6FCE">
              <w:rPr>
                <w:rFonts w:cs="Arial"/>
                <w:sz w:val="20"/>
              </w:rPr>
              <w:t>Maintaining configuration status accounting records</w:t>
            </w:r>
          </w:p>
        </w:tc>
        <w:tc>
          <w:tcPr>
            <w:tcW w:w="1843" w:type="dxa"/>
            <w:tcBorders>
              <w:top w:val="single" w:sz="4" w:space="0" w:color="000000"/>
              <w:left w:val="single" w:sz="4" w:space="0" w:color="000000"/>
              <w:bottom w:val="single" w:sz="4" w:space="0" w:color="000000"/>
              <w:right w:val="single" w:sz="4" w:space="0" w:color="000000"/>
            </w:tcBorders>
          </w:tcPr>
          <w:p w14:paraId="28E65BC0" w14:textId="77777777" w:rsidR="002D6948" w:rsidRPr="004B6FCE" w:rsidRDefault="002D6948" w:rsidP="00F9408D">
            <w:pPr>
              <w:snapToGrid w:val="0"/>
              <w:spacing w:before="60" w:after="60"/>
              <w:rPr>
                <w:rFonts w:cs="Arial"/>
                <w:sz w:val="20"/>
              </w:rPr>
            </w:pPr>
          </w:p>
        </w:tc>
      </w:tr>
    </w:tbl>
    <w:p w14:paraId="351D3FC0" w14:textId="77777777" w:rsidR="002D6948" w:rsidRPr="004B6FCE" w:rsidRDefault="002D6948" w:rsidP="00D24C97">
      <w:pPr>
        <w:pStyle w:val="Heading2"/>
        <w:numPr>
          <w:ilvl w:val="1"/>
          <w:numId w:val="1"/>
        </w:numPr>
        <w:rPr>
          <w:rFonts w:cs="Arial"/>
        </w:rPr>
      </w:pPr>
      <w:r w:rsidRPr="004B6FCE">
        <w:rPr>
          <w:rFonts w:cs="Arial"/>
        </w:rPr>
        <w:t xml:space="preserve"> </w:t>
      </w:r>
      <w:bookmarkStart w:id="211" w:name="_Toc253499741"/>
      <w:bookmarkStart w:id="212" w:name="_Toc67081209"/>
      <w:bookmarkStart w:id="213" w:name="_Toc68766454"/>
      <w:r w:rsidRPr="004B6FCE">
        <w:rPr>
          <w:rFonts w:cs="Arial"/>
        </w:rPr>
        <w:t>Configuration Identification</w:t>
      </w:r>
      <w:bookmarkEnd w:id="211"/>
      <w:bookmarkEnd w:id="212"/>
      <w:bookmarkEnd w:id="213"/>
    </w:p>
    <w:p w14:paraId="3E237D1F" w14:textId="77777777" w:rsidR="002D6948" w:rsidRPr="004B6FCE" w:rsidRDefault="002D6948" w:rsidP="002D6948">
      <w:pPr>
        <w:ind w:left="518"/>
        <w:rPr>
          <w:rFonts w:cs="Arial"/>
          <w:color w:val="0000CC"/>
          <w:sz w:val="20"/>
        </w:rPr>
      </w:pPr>
    </w:p>
    <w:tbl>
      <w:tblPr>
        <w:tblW w:w="9637" w:type="dxa"/>
        <w:tblInd w:w="-13" w:type="dxa"/>
        <w:tblLayout w:type="fixed"/>
        <w:tblLook w:val="0000" w:firstRow="0" w:lastRow="0" w:firstColumn="0" w:lastColumn="0" w:noHBand="0" w:noVBand="0"/>
      </w:tblPr>
      <w:tblGrid>
        <w:gridCol w:w="708"/>
        <w:gridCol w:w="1753"/>
        <w:gridCol w:w="1170"/>
        <w:gridCol w:w="1440"/>
        <w:gridCol w:w="1710"/>
        <w:gridCol w:w="1260"/>
        <w:gridCol w:w="1596"/>
      </w:tblGrid>
      <w:tr w:rsidR="002D6948" w:rsidRPr="004B6FCE" w14:paraId="3590C626" w14:textId="77777777" w:rsidTr="00F9408D">
        <w:trPr>
          <w:trHeight w:val="671"/>
        </w:trPr>
        <w:tc>
          <w:tcPr>
            <w:tcW w:w="708" w:type="dxa"/>
            <w:tcBorders>
              <w:top w:val="single" w:sz="4" w:space="0" w:color="000000"/>
              <w:left w:val="single" w:sz="4" w:space="0" w:color="000000"/>
              <w:bottom w:val="single" w:sz="4" w:space="0" w:color="000000"/>
            </w:tcBorders>
            <w:shd w:val="clear" w:color="auto" w:fill="D9D9D9"/>
            <w:vAlign w:val="center"/>
          </w:tcPr>
          <w:p w14:paraId="7283D5F7"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Sr. No.</w:t>
            </w:r>
          </w:p>
        </w:tc>
        <w:tc>
          <w:tcPr>
            <w:tcW w:w="1753" w:type="dxa"/>
            <w:tcBorders>
              <w:top w:val="single" w:sz="4" w:space="0" w:color="000000"/>
              <w:left w:val="single" w:sz="4" w:space="0" w:color="000000"/>
              <w:bottom w:val="single" w:sz="4" w:space="0" w:color="000000"/>
            </w:tcBorders>
            <w:shd w:val="clear" w:color="auto" w:fill="D9D9D9"/>
            <w:vAlign w:val="center"/>
          </w:tcPr>
          <w:p w14:paraId="46B45E6A"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CIs</w:t>
            </w:r>
          </w:p>
        </w:tc>
        <w:tc>
          <w:tcPr>
            <w:tcW w:w="1170" w:type="dxa"/>
            <w:tcBorders>
              <w:top w:val="single" w:sz="4" w:space="0" w:color="000000"/>
              <w:left w:val="single" w:sz="4" w:space="0" w:color="000000"/>
              <w:bottom w:val="single" w:sz="4" w:space="0" w:color="000000"/>
            </w:tcBorders>
            <w:shd w:val="clear" w:color="auto" w:fill="D9D9D9"/>
            <w:vAlign w:val="center"/>
          </w:tcPr>
          <w:p w14:paraId="1096E1C0"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Level of Configuration</w:t>
            </w:r>
          </w:p>
        </w:tc>
        <w:tc>
          <w:tcPr>
            <w:tcW w:w="144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75F430B"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Stage when CI gets base-lined</w:t>
            </w:r>
          </w:p>
        </w:tc>
        <w:tc>
          <w:tcPr>
            <w:tcW w:w="1710" w:type="dxa"/>
            <w:tcBorders>
              <w:top w:val="single" w:sz="4" w:space="0" w:color="000000"/>
              <w:left w:val="single" w:sz="4" w:space="0" w:color="000000"/>
              <w:bottom w:val="single" w:sz="4" w:space="0" w:color="000000"/>
            </w:tcBorders>
            <w:shd w:val="clear" w:color="auto" w:fill="D9D9D9"/>
            <w:vAlign w:val="center"/>
          </w:tcPr>
          <w:p w14:paraId="6C9BAAA0"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Naming Conventions</w:t>
            </w:r>
          </w:p>
        </w:tc>
        <w:tc>
          <w:tcPr>
            <w:tcW w:w="1260" w:type="dxa"/>
            <w:tcBorders>
              <w:top w:val="single" w:sz="4" w:space="0" w:color="000000"/>
              <w:left w:val="single" w:sz="4" w:space="0" w:color="000000"/>
              <w:bottom w:val="single" w:sz="4" w:space="0" w:color="000000"/>
            </w:tcBorders>
            <w:shd w:val="clear" w:color="auto" w:fill="D9D9D9"/>
            <w:vAlign w:val="center"/>
          </w:tcPr>
          <w:p w14:paraId="2AEDADB8"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Baseline Criteria</w:t>
            </w:r>
          </w:p>
        </w:tc>
        <w:tc>
          <w:tcPr>
            <w:tcW w:w="15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B2E2D67"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 xml:space="preserve">Approving Authority </w:t>
            </w:r>
          </w:p>
        </w:tc>
      </w:tr>
      <w:tr w:rsidR="002D6948" w:rsidRPr="004B6FCE" w14:paraId="39CBD2F0" w14:textId="77777777" w:rsidTr="00F9408D">
        <w:trPr>
          <w:trHeight w:val="656"/>
        </w:trPr>
        <w:tc>
          <w:tcPr>
            <w:tcW w:w="708" w:type="dxa"/>
            <w:tcBorders>
              <w:top w:val="single" w:sz="4" w:space="0" w:color="000000"/>
              <w:left w:val="single" w:sz="4" w:space="0" w:color="000000"/>
              <w:bottom w:val="single" w:sz="4" w:space="0" w:color="000000"/>
            </w:tcBorders>
            <w:vAlign w:val="center"/>
          </w:tcPr>
          <w:p w14:paraId="0E0E71DB" w14:textId="77777777" w:rsidR="002D6948" w:rsidRPr="004B6FCE" w:rsidRDefault="002D6948" w:rsidP="00F9408D">
            <w:pPr>
              <w:snapToGrid w:val="0"/>
              <w:rPr>
                <w:rFonts w:cs="Arial"/>
                <w:color w:val="0000CC"/>
                <w:sz w:val="20"/>
              </w:rPr>
            </w:pPr>
            <w:r w:rsidRPr="004B6FCE">
              <w:rPr>
                <w:rFonts w:cs="Arial"/>
                <w:color w:val="0000CC"/>
                <w:sz w:val="20"/>
              </w:rPr>
              <w:t>1</w:t>
            </w:r>
          </w:p>
        </w:tc>
        <w:tc>
          <w:tcPr>
            <w:tcW w:w="1753" w:type="dxa"/>
            <w:tcBorders>
              <w:top w:val="single" w:sz="4" w:space="0" w:color="000000"/>
              <w:left w:val="single" w:sz="4" w:space="0" w:color="000000"/>
              <w:bottom w:val="single" w:sz="4" w:space="0" w:color="000000"/>
            </w:tcBorders>
            <w:vAlign w:val="center"/>
          </w:tcPr>
          <w:p w14:paraId="5B328E10" w14:textId="77777777" w:rsidR="002D6948" w:rsidRPr="004B6FCE" w:rsidRDefault="002D6948" w:rsidP="00F9408D">
            <w:pPr>
              <w:snapToGrid w:val="0"/>
              <w:rPr>
                <w:rFonts w:cs="Arial"/>
                <w:color w:val="0000CC"/>
                <w:sz w:val="20"/>
              </w:rPr>
            </w:pPr>
            <w:r w:rsidRPr="004B6FCE">
              <w:rPr>
                <w:rFonts w:cs="Arial"/>
                <w:color w:val="0000CC"/>
                <w:sz w:val="20"/>
              </w:rPr>
              <w:t>&lt;Project Plan&gt;</w:t>
            </w:r>
          </w:p>
        </w:tc>
        <w:tc>
          <w:tcPr>
            <w:tcW w:w="1170" w:type="dxa"/>
            <w:tcBorders>
              <w:top w:val="single" w:sz="4" w:space="0" w:color="000000"/>
              <w:left w:val="single" w:sz="4" w:space="0" w:color="000000"/>
              <w:bottom w:val="single" w:sz="4" w:space="0" w:color="000000"/>
            </w:tcBorders>
            <w:vAlign w:val="center"/>
          </w:tcPr>
          <w:p w14:paraId="3D80DBCC" w14:textId="77777777" w:rsidR="002D6948" w:rsidRPr="004B6FCE" w:rsidRDefault="002D6948" w:rsidP="00F9408D">
            <w:pPr>
              <w:snapToGrid w:val="0"/>
              <w:rPr>
                <w:rFonts w:cs="Arial"/>
                <w:color w:val="0000CC"/>
                <w:sz w:val="20"/>
              </w:rPr>
            </w:pPr>
            <w:r w:rsidRPr="004B6FCE">
              <w:rPr>
                <w:rFonts w:cs="Arial"/>
                <w:color w:val="0000CC"/>
                <w:sz w:val="20"/>
              </w:rPr>
              <w:t xml:space="preserve">&lt;Version/ Baseline&gt; </w:t>
            </w:r>
          </w:p>
        </w:tc>
        <w:tc>
          <w:tcPr>
            <w:tcW w:w="1440" w:type="dxa"/>
            <w:tcBorders>
              <w:top w:val="single" w:sz="4" w:space="0" w:color="000000"/>
              <w:left w:val="single" w:sz="4" w:space="0" w:color="000000"/>
              <w:bottom w:val="single" w:sz="4" w:space="0" w:color="000000"/>
              <w:right w:val="single" w:sz="4" w:space="0" w:color="000000"/>
            </w:tcBorders>
            <w:vAlign w:val="center"/>
          </w:tcPr>
          <w:p w14:paraId="137CEEBD" w14:textId="77777777" w:rsidR="002D6948" w:rsidRPr="004B6FCE" w:rsidRDefault="002D6948" w:rsidP="00F9408D">
            <w:pPr>
              <w:snapToGrid w:val="0"/>
              <w:rPr>
                <w:rFonts w:cs="Arial"/>
                <w:color w:val="0000CC"/>
                <w:sz w:val="20"/>
              </w:rPr>
            </w:pPr>
            <w:r w:rsidRPr="004B6FCE">
              <w:rPr>
                <w:rFonts w:cs="Arial"/>
                <w:color w:val="0000CC"/>
                <w:sz w:val="20"/>
              </w:rPr>
              <w:t>&lt;Requirement, Design…&gt;</w:t>
            </w:r>
          </w:p>
        </w:tc>
        <w:tc>
          <w:tcPr>
            <w:tcW w:w="1710" w:type="dxa"/>
            <w:tcBorders>
              <w:top w:val="single" w:sz="4" w:space="0" w:color="000000"/>
              <w:left w:val="single" w:sz="4" w:space="0" w:color="000000"/>
              <w:bottom w:val="single" w:sz="4" w:space="0" w:color="000000"/>
            </w:tcBorders>
            <w:vAlign w:val="center"/>
          </w:tcPr>
          <w:p w14:paraId="3ADF8308" w14:textId="77777777" w:rsidR="002D6948" w:rsidRPr="004B6FCE" w:rsidRDefault="002D6948" w:rsidP="00F9408D">
            <w:pPr>
              <w:snapToGrid w:val="0"/>
              <w:rPr>
                <w:rFonts w:cs="Arial"/>
                <w:color w:val="0000CC"/>
                <w:sz w:val="20"/>
              </w:rPr>
            </w:pPr>
            <w:r w:rsidRPr="004B6FCE">
              <w:rPr>
                <w:rFonts w:cs="Arial"/>
                <w:color w:val="0000CC"/>
                <w:sz w:val="20"/>
              </w:rPr>
              <w:t>&lt;Project name&gt;_&lt;Document Name&gt;.doc</w:t>
            </w:r>
          </w:p>
        </w:tc>
        <w:tc>
          <w:tcPr>
            <w:tcW w:w="1260" w:type="dxa"/>
            <w:tcBorders>
              <w:top w:val="single" w:sz="4" w:space="0" w:color="000000"/>
              <w:left w:val="single" w:sz="4" w:space="0" w:color="000000"/>
              <w:bottom w:val="single" w:sz="4" w:space="0" w:color="000000"/>
            </w:tcBorders>
            <w:vAlign w:val="center"/>
          </w:tcPr>
          <w:p w14:paraId="2BB2907E" w14:textId="77777777" w:rsidR="002D6948" w:rsidRPr="004B6FCE" w:rsidRDefault="002D6948" w:rsidP="00F9408D">
            <w:pPr>
              <w:snapToGrid w:val="0"/>
              <w:rPr>
                <w:rFonts w:cs="Arial"/>
                <w:color w:val="0000CC"/>
                <w:sz w:val="20"/>
              </w:rPr>
            </w:pPr>
            <w:r w:rsidRPr="004B6FCE">
              <w:rPr>
                <w:rFonts w:cs="Arial"/>
                <w:color w:val="0000CC"/>
                <w:sz w:val="20"/>
              </w:rPr>
              <w:t>&lt;Approved&gt;</w:t>
            </w:r>
          </w:p>
        </w:tc>
        <w:tc>
          <w:tcPr>
            <w:tcW w:w="1596" w:type="dxa"/>
            <w:tcBorders>
              <w:top w:val="single" w:sz="4" w:space="0" w:color="000000"/>
              <w:left w:val="single" w:sz="4" w:space="0" w:color="000000"/>
              <w:bottom w:val="single" w:sz="4" w:space="0" w:color="000000"/>
              <w:right w:val="single" w:sz="4" w:space="0" w:color="000000"/>
            </w:tcBorders>
            <w:vAlign w:val="center"/>
          </w:tcPr>
          <w:p w14:paraId="7C5DE94B" w14:textId="77777777" w:rsidR="002D6948" w:rsidRPr="004B6FCE" w:rsidRDefault="002D6948" w:rsidP="00F9408D">
            <w:pPr>
              <w:snapToGrid w:val="0"/>
              <w:rPr>
                <w:rFonts w:cs="Arial"/>
                <w:color w:val="0000CC"/>
                <w:sz w:val="20"/>
              </w:rPr>
            </w:pPr>
            <w:r w:rsidRPr="004B6FCE">
              <w:rPr>
                <w:rFonts w:cs="Arial"/>
                <w:color w:val="0000CC"/>
                <w:sz w:val="20"/>
              </w:rPr>
              <w:t>&lt;</w:t>
            </w:r>
            <w:r w:rsidR="00F9408D">
              <w:rPr>
                <w:rFonts w:cs="Arial"/>
                <w:color w:val="0000CC"/>
                <w:sz w:val="20"/>
              </w:rPr>
              <w:t>DH</w:t>
            </w:r>
            <w:r w:rsidRPr="004B6FCE">
              <w:rPr>
                <w:rFonts w:cs="Arial"/>
                <w:color w:val="0000CC"/>
                <w:sz w:val="20"/>
              </w:rPr>
              <w:t>&gt;</w:t>
            </w:r>
          </w:p>
        </w:tc>
      </w:tr>
      <w:tr w:rsidR="002D6948" w:rsidRPr="004B6FCE" w14:paraId="42326699" w14:textId="77777777" w:rsidTr="00F9408D">
        <w:trPr>
          <w:trHeight w:val="219"/>
        </w:trPr>
        <w:tc>
          <w:tcPr>
            <w:tcW w:w="708" w:type="dxa"/>
            <w:tcBorders>
              <w:top w:val="single" w:sz="4" w:space="0" w:color="000000"/>
              <w:left w:val="single" w:sz="4" w:space="0" w:color="000000"/>
              <w:bottom w:val="single" w:sz="4" w:space="0" w:color="000000"/>
            </w:tcBorders>
            <w:vAlign w:val="center"/>
          </w:tcPr>
          <w:p w14:paraId="5B682238" w14:textId="77777777" w:rsidR="002D6948" w:rsidRPr="004B6FCE" w:rsidRDefault="002D6948" w:rsidP="00F9408D">
            <w:pPr>
              <w:snapToGrid w:val="0"/>
              <w:rPr>
                <w:rFonts w:cs="Arial"/>
                <w:sz w:val="20"/>
              </w:rPr>
            </w:pPr>
          </w:p>
        </w:tc>
        <w:tc>
          <w:tcPr>
            <w:tcW w:w="1753" w:type="dxa"/>
            <w:tcBorders>
              <w:top w:val="single" w:sz="4" w:space="0" w:color="000000"/>
              <w:left w:val="single" w:sz="4" w:space="0" w:color="000000"/>
              <w:bottom w:val="single" w:sz="4" w:space="0" w:color="000000"/>
            </w:tcBorders>
            <w:vAlign w:val="center"/>
          </w:tcPr>
          <w:p w14:paraId="44F5A0CD" w14:textId="77777777" w:rsidR="002D6948" w:rsidRPr="004B6FCE" w:rsidRDefault="002D6948" w:rsidP="00F9408D">
            <w:pPr>
              <w:snapToGrid w:val="0"/>
              <w:rPr>
                <w:rFonts w:cs="Arial"/>
                <w:sz w:val="20"/>
              </w:rPr>
            </w:pPr>
          </w:p>
        </w:tc>
        <w:tc>
          <w:tcPr>
            <w:tcW w:w="1170" w:type="dxa"/>
            <w:tcBorders>
              <w:top w:val="single" w:sz="4" w:space="0" w:color="000000"/>
              <w:left w:val="single" w:sz="4" w:space="0" w:color="000000"/>
              <w:bottom w:val="single" w:sz="4" w:space="0" w:color="000000"/>
            </w:tcBorders>
            <w:vAlign w:val="center"/>
          </w:tcPr>
          <w:p w14:paraId="1E26A5E0" w14:textId="77777777" w:rsidR="002D6948" w:rsidRPr="004B6FCE" w:rsidRDefault="002D6948" w:rsidP="00F9408D">
            <w:pPr>
              <w:snapToGrid w:val="0"/>
              <w:rPr>
                <w:rFonts w:cs="Arial"/>
                <w:sz w:val="20"/>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4BB64E34" w14:textId="77777777" w:rsidR="002D6948" w:rsidRPr="004B6FCE" w:rsidRDefault="002D6948" w:rsidP="00F9408D">
            <w:pPr>
              <w:snapToGrid w:val="0"/>
              <w:rPr>
                <w:rFonts w:cs="Arial"/>
                <w:sz w:val="20"/>
              </w:rPr>
            </w:pPr>
          </w:p>
        </w:tc>
        <w:tc>
          <w:tcPr>
            <w:tcW w:w="1710" w:type="dxa"/>
            <w:tcBorders>
              <w:top w:val="single" w:sz="4" w:space="0" w:color="000000"/>
              <w:left w:val="single" w:sz="4" w:space="0" w:color="000000"/>
              <w:bottom w:val="single" w:sz="4" w:space="0" w:color="000000"/>
            </w:tcBorders>
            <w:vAlign w:val="center"/>
          </w:tcPr>
          <w:p w14:paraId="2BE2F3D6" w14:textId="77777777" w:rsidR="002D6948" w:rsidRPr="004B6FCE" w:rsidRDefault="002D6948" w:rsidP="00F9408D">
            <w:pPr>
              <w:snapToGrid w:val="0"/>
              <w:rPr>
                <w:rFonts w:cs="Arial"/>
                <w:sz w:val="20"/>
              </w:rPr>
            </w:pPr>
          </w:p>
        </w:tc>
        <w:tc>
          <w:tcPr>
            <w:tcW w:w="1260" w:type="dxa"/>
            <w:tcBorders>
              <w:top w:val="single" w:sz="4" w:space="0" w:color="000000"/>
              <w:left w:val="single" w:sz="4" w:space="0" w:color="000000"/>
              <w:bottom w:val="single" w:sz="4" w:space="0" w:color="000000"/>
            </w:tcBorders>
            <w:vAlign w:val="center"/>
          </w:tcPr>
          <w:p w14:paraId="3CB13581" w14:textId="77777777" w:rsidR="002D6948" w:rsidRPr="004B6FCE" w:rsidRDefault="002D6948" w:rsidP="00F9408D">
            <w:pPr>
              <w:snapToGrid w:val="0"/>
              <w:rPr>
                <w:rFonts w:cs="Arial"/>
                <w:sz w:val="20"/>
              </w:rPr>
            </w:pPr>
          </w:p>
        </w:tc>
        <w:tc>
          <w:tcPr>
            <w:tcW w:w="1596" w:type="dxa"/>
            <w:tcBorders>
              <w:top w:val="single" w:sz="4" w:space="0" w:color="000000"/>
              <w:left w:val="single" w:sz="4" w:space="0" w:color="000000"/>
              <w:bottom w:val="single" w:sz="4" w:space="0" w:color="000000"/>
              <w:right w:val="single" w:sz="4" w:space="0" w:color="000000"/>
            </w:tcBorders>
            <w:vAlign w:val="center"/>
          </w:tcPr>
          <w:p w14:paraId="755E6AC1" w14:textId="77777777" w:rsidR="002D6948" w:rsidRPr="004B6FCE" w:rsidRDefault="002D6948" w:rsidP="00F9408D">
            <w:pPr>
              <w:snapToGrid w:val="0"/>
              <w:rPr>
                <w:rFonts w:cs="Arial"/>
                <w:sz w:val="20"/>
              </w:rPr>
            </w:pPr>
          </w:p>
        </w:tc>
      </w:tr>
      <w:tr w:rsidR="002D6948" w:rsidRPr="004B6FCE" w14:paraId="789F0843" w14:textId="77777777" w:rsidTr="00F9408D">
        <w:trPr>
          <w:trHeight w:val="233"/>
        </w:trPr>
        <w:tc>
          <w:tcPr>
            <w:tcW w:w="708" w:type="dxa"/>
            <w:tcBorders>
              <w:top w:val="single" w:sz="4" w:space="0" w:color="000000"/>
              <w:left w:val="single" w:sz="4" w:space="0" w:color="000000"/>
              <w:bottom w:val="single" w:sz="4" w:space="0" w:color="000000"/>
            </w:tcBorders>
            <w:vAlign w:val="center"/>
          </w:tcPr>
          <w:p w14:paraId="2296D86C" w14:textId="77777777" w:rsidR="002D6948" w:rsidRPr="004B6FCE" w:rsidRDefault="002D6948" w:rsidP="00F9408D">
            <w:pPr>
              <w:snapToGrid w:val="0"/>
              <w:rPr>
                <w:rFonts w:cs="Arial"/>
                <w:sz w:val="20"/>
              </w:rPr>
            </w:pPr>
          </w:p>
        </w:tc>
        <w:tc>
          <w:tcPr>
            <w:tcW w:w="1753" w:type="dxa"/>
            <w:tcBorders>
              <w:top w:val="single" w:sz="4" w:space="0" w:color="000000"/>
              <w:left w:val="single" w:sz="4" w:space="0" w:color="000000"/>
              <w:bottom w:val="single" w:sz="4" w:space="0" w:color="000000"/>
            </w:tcBorders>
            <w:vAlign w:val="center"/>
          </w:tcPr>
          <w:p w14:paraId="0FF95CBD" w14:textId="77777777" w:rsidR="002D6948" w:rsidRPr="004B6FCE" w:rsidRDefault="002D6948" w:rsidP="00F9408D">
            <w:pPr>
              <w:snapToGrid w:val="0"/>
              <w:rPr>
                <w:rFonts w:cs="Arial"/>
                <w:sz w:val="20"/>
              </w:rPr>
            </w:pPr>
          </w:p>
        </w:tc>
        <w:tc>
          <w:tcPr>
            <w:tcW w:w="1170" w:type="dxa"/>
            <w:tcBorders>
              <w:top w:val="single" w:sz="4" w:space="0" w:color="000000"/>
              <w:left w:val="single" w:sz="4" w:space="0" w:color="000000"/>
              <w:bottom w:val="single" w:sz="4" w:space="0" w:color="000000"/>
            </w:tcBorders>
            <w:vAlign w:val="center"/>
          </w:tcPr>
          <w:p w14:paraId="6C67664B" w14:textId="77777777" w:rsidR="002D6948" w:rsidRPr="004B6FCE" w:rsidRDefault="002D6948" w:rsidP="00F9408D">
            <w:pPr>
              <w:snapToGrid w:val="0"/>
              <w:rPr>
                <w:rFonts w:cs="Arial"/>
                <w:sz w:val="20"/>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55CC4ED2" w14:textId="77777777" w:rsidR="002D6948" w:rsidRPr="004B6FCE" w:rsidRDefault="002D6948" w:rsidP="00F9408D">
            <w:pPr>
              <w:snapToGrid w:val="0"/>
              <w:rPr>
                <w:rFonts w:cs="Arial"/>
                <w:sz w:val="20"/>
              </w:rPr>
            </w:pPr>
          </w:p>
        </w:tc>
        <w:tc>
          <w:tcPr>
            <w:tcW w:w="1710" w:type="dxa"/>
            <w:tcBorders>
              <w:top w:val="single" w:sz="4" w:space="0" w:color="000000"/>
              <w:left w:val="single" w:sz="4" w:space="0" w:color="000000"/>
              <w:bottom w:val="single" w:sz="4" w:space="0" w:color="000000"/>
            </w:tcBorders>
            <w:vAlign w:val="center"/>
          </w:tcPr>
          <w:p w14:paraId="19F8A6A2" w14:textId="77777777" w:rsidR="002D6948" w:rsidRPr="004B6FCE" w:rsidRDefault="002D6948" w:rsidP="00F9408D">
            <w:pPr>
              <w:snapToGrid w:val="0"/>
              <w:rPr>
                <w:rFonts w:cs="Arial"/>
                <w:sz w:val="20"/>
              </w:rPr>
            </w:pPr>
          </w:p>
        </w:tc>
        <w:tc>
          <w:tcPr>
            <w:tcW w:w="1260" w:type="dxa"/>
            <w:tcBorders>
              <w:top w:val="single" w:sz="4" w:space="0" w:color="000000"/>
              <w:left w:val="single" w:sz="4" w:space="0" w:color="000000"/>
              <w:bottom w:val="single" w:sz="4" w:space="0" w:color="000000"/>
            </w:tcBorders>
            <w:vAlign w:val="center"/>
          </w:tcPr>
          <w:p w14:paraId="731D4E3E" w14:textId="77777777" w:rsidR="002D6948" w:rsidRPr="004B6FCE" w:rsidRDefault="002D6948" w:rsidP="00F9408D">
            <w:pPr>
              <w:snapToGrid w:val="0"/>
              <w:rPr>
                <w:rFonts w:cs="Arial"/>
                <w:sz w:val="20"/>
              </w:rPr>
            </w:pPr>
          </w:p>
        </w:tc>
        <w:tc>
          <w:tcPr>
            <w:tcW w:w="1596" w:type="dxa"/>
            <w:tcBorders>
              <w:top w:val="single" w:sz="4" w:space="0" w:color="000000"/>
              <w:left w:val="single" w:sz="4" w:space="0" w:color="000000"/>
              <w:bottom w:val="single" w:sz="4" w:space="0" w:color="000000"/>
              <w:right w:val="single" w:sz="4" w:space="0" w:color="000000"/>
            </w:tcBorders>
            <w:vAlign w:val="center"/>
          </w:tcPr>
          <w:p w14:paraId="464FA5F8" w14:textId="77777777" w:rsidR="002D6948" w:rsidRPr="004B6FCE" w:rsidRDefault="002D6948" w:rsidP="00F9408D">
            <w:pPr>
              <w:snapToGrid w:val="0"/>
              <w:rPr>
                <w:rFonts w:cs="Arial"/>
                <w:sz w:val="20"/>
              </w:rPr>
            </w:pPr>
          </w:p>
        </w:tc>
      </w:tr>
    </w:tbl>
    <w:p w14:paraId="080CE522" w14:textId="77777777" w:rsidR="002D6948" w:rsidRPr="004B6FCE" w:rsidRDefault="002D6948" w:rsidP="002D6948">
      <w:pPr>
        <w:ind w:left="518"/>
        <w:rPr>
          <w:rFonts w:cs="Arial"/>
          <w:color w:val="0000CC"/>
          <w:sz w:val="20"/>
        </w:rPr>
      </w:pPr>
    </w:p>
    <w:p w14:paraId="71BF0751" w14:textId="77777777" w:rsidR="002D6948" w:rsidRPr="004B6FCE" w:rsidRDefault="002D6948" w:rsidP="00D24C97">
      <w:pPr>
        <w:pStyle w:val="Heading2"/>
        <w:numPr>
          <w:ilvl w:val="1"/>
          <w:numId w:val="1"/>
        </w:numPr>
        <w:rPr>
          <w:rFonts w:cs="Arial"/>
        </w:rPr>
      </w:pPr>
      <w:bookmarkStart w:id="214" w:name="_Toc253499742"/>
      <w:bookmarkStart w:id="215" w:name="_Toc67081210"/>
      <w:bookmarkStart w:id="216" w:name="_Toc68766455"/>
      <w:r w:rsidRPr="004B6FCE">
        <w:rPr>
          <w:rFonts w:cs="Arial"/>
        </w:rPr>
        <w:t>Directory Structure</w:t>
      </w:r>
      <w:bookmarkEnd w:id="214"/>
      <w:bookmarkEnd w:id="215"/>
      <w:bookmarkEnd w:id="216"/>
    </w:p>
    <w:p w14:paraId="48889095" w14:textId="77777777" w:rsidR="002D6948" w:rsidRPr="004B6FCE" w:rsidRDefault="002D6948" w:rsidP="002D6948">
      <w:pPr>
        <w:ind w:left="518"/>
        <w:rPr>
          <w:rFonts w:cs="Arial"/>
          <w:b/>
          <w:color w:val="0000CC"/>
          <w:sz w:val="20"/>
        </w:rPr>
      </w:pPr>
    </w:p>
    <w:tbl>
      <w:tblPr>
        <w:tblW w:w="9640" w:type="dxa"/>
        <w:tblInd w:w="-34" w:type="dxa"/>
        <w:tblLayout w:type="fixed"/>
        <w:tblLook w:val="0000" w:firstRow="0" w:lastRow="0" w:firstColumn="0" w:lastColumn="0" w:noHBand="0" w:noVBand="0"/>
      </w:tblPr>
      <w:tblGrid>
        <w:gridCol w:w="993"/>
        <w:gridCol w:w="2835"/>
        <w:gridCol w:w="3685"/>
        <w:gridCol w:w="2127"/>
      </w:tblGrid>
      <w:tr w:rsidR="002D6948" w:rsidRPr="004B6FCE" w14:paraId="19FF6DD9" w14:textId="77777777" w:rsidTr="00F9408D">
        <w:trPr>
          <w:tblHeader/>
        </w:trPr>
        <w:tc>
          <w:tcPr>
            <w:tcW w:w="993" w:type="dxa"/>
            <w:tcBorders>
              <w:top w:val="single" w:sz="4" w:space="0" w:color="000000"/>
              <w:left w:val="single" w:sz="4" w:space="0" w:color="000000"/>
              <w:bottom w:val="single" w:sz="4" w:space="0" w:color="000000"/>
            </w:tcBorders>
            <w:shd w:val="clear" w:color="auto" w:fill="D9D9D9"/>
          </w:tcPr>
          <w:p w14:paraId="3A1F7C2C" w14:textId="77777777" w:rsidR="002D6948" w:rsidRPr="004B6FCE" w:rsidRDefault="002D6948" w:rsidP="00F9408D">
            <w:pPr>
              <w:pStyle w:val="NormalBoldBlue"/>
              <w:snapToGrid w:val="0"/>
              <w:jc w:val="center"/>
              <w:rPr>
                <w:rFonts w:ascii="Arial" w:hAnsi="Arial" w:cs="Arial"/>
                <w:color w:val="auto"/>
                <w:sz w:val="20"/>
                <w:szCs w:val="20"/>
              </w:rPr>
            </w:pPr>
            <w:r w:rsidRPr="004B6FCE">
              <w:rPr>
                <w:rFonts w:ascii="Arial" w:hAnsi="Arial" w:cs="Arial"/>
                <w:color w:val="auto"/>
                <w:sz w:val="20"/>
                <w:szCs w:val="20"/>
              </w:rPr>
              <w:t>Sr. No.</w:t>
            </w:r>
          </w:p>
        </w:tc>
        <w:tc>
          <w:tcPr>
            <w:tcW w:w="2835" w:type="dxa"/>
            <w:tcBorders>
              <w:top w:val="single" w:sz="4" w:space="0" w:color="000000"/>
              <w:left w:val="single" w:sz="4" w:space="0" w:color="000000"/>
              <w:bottom w:val="single" w:sz="4" w:space="0" w:color="000000"/>
            </w:tcBorders>
            <w:shd w:val="clear" w:color="auto" w:fill="D9D9D9"/>
          </w:tcPr>
          <w:p w14:paraId="64EB67DE" w14:textId="77777777" w:rsidR="002D6948" w:rsidRPr="004B6FCE" w:rsidRDefault="002D6948" w:rsidP="00F9408D">
            <w:pPr>
              <w:pStyle w:val="NormalBoldBlue"/>
              <w:snapToGrid w:val="0"/>
              <w:jc w:val="center"/>
              <w:rPr>
                <w:rFonts w:ascii="Arial" w:hAnsi="Arial" w:cs="Arial"/>
                <w:color w:val="auto"/>
                <w:sz w:val="20"/>
                <w:szCs w:val="20"/>
              </w:rPr>
            </w:pPr>
            <w:r w:rsidRPr="004B6FCE">
              <w:rPr>
                <w:rFonts w:ascii="Arial" w:hAnsi="Arial" w:cs="Arial"/>
                <w:color w:val="auto"/>
                <w:sz w:val="20"/>
                <w:szCs w:val="20"/>
              </w:rPr>
              <w:t>Name of folder</w:t>
            </w:r>
          </w:p>
        </w:tc>
        <w:tc>
          <w:tcPr>
            <w:tcW w:w="3685" w:type="dxa"/>
            <w:tcBorders>
              <w:top w:val="single" w:sz="4" w:space="0" w:color="000000"/>
              <w:left w:val="single" w:sz="4" w:space="0" w:color="000000"/>
              <w:bottom w:val="single" w:sz="4" w:space="0" w:color="000000"/>
            </w:tcBorders>
            <w:shd w:val="clear" w:color="auto" w:fill="D9D9D9"/>
          </w:tcPr>
          <w:p w14:paraId="35FC9F38" w14:textId="77777777" w:rsidR="002D6948" w:rsidRPr="004B6FCE" w:rsidRDefault="002D6948" w:rsidP="00F9408D">
            <w:pPr>
              <w:pStyle w:val="NormalBoldBlue"/>
              <w:snapToGrid w:val="0"/>
              <w:jc w:val="center"/>
              <w:rPr>
                <w:rFonts w:ascii="Arial" w:hAnsi="Arial" w:cs="Arial"/>
                <w:color w:val="auto"/>
                <w:sz w:val="20"/>
                <w:szCs w:val="20"/>
              </w:rPr>
            </w:pPr>
            <w:r w:rsidRPr="004B6FCE">
              <w:rPr>
                <w:rFonts w:ascii="Arial" w:hAnsi="Arial" w:cs="Arial"/>
                <w:color w:val="auto"/>
                <w:sz w:val="20"/>
                <w:szCs w:val="20"/>
              </w:rPr>
              <w:t>Purpose</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3774EC94" w14:textId="77777777" w:rsidR="002D6948" w:rsidRPr="004B6FCE" w:rsidRDefault="002D6948" w:rsidP="00F9408D">
            <w:pPr>
              <w:pStyle w:val="NormalBoldBlue"/>
              <w:snapToGrid w:val="0"/>
              <w:jc w:val="center"/>
              <w:rPr>
                <w:rFonts w:ascii="Arial" w:hAnsi="Arial" w:cs="Arial"/>
                <w:color w:val="auto"/>
                <w:sz w:val="20"/>
                <w:szCs w:val="20"/>
              </w:rPr>
            </w:pPr>
            <w:r w:rsidRPr="004B6FCE">
              <w:rPr>
                <w:rFonts w:ascii="Arial" w:hAnsi="Arial" w:cs="Arial"/>
                <w:color w:val="auto"/>
                <w:sz w:val="20"/>
                <w:szCs w:val="20"/>
              </w:rPr>
              <w:t xml:space="preserve">Access to </w:t>
            </w:r>
          </w:p>
          <w:p w14:paraId="1BA4BD50" w14:textId="77777777" w:rsidR="002D6948" w:rsidRPr="004B6FCE" w:rsidRDefault="002D6948" w:rsidP="00F9408D">
            <w:pPr>
              <w:pStyle w:val="NormalBoldBlue"/>
              <w:jc w:val="center"/>
              <w:rPr>
                <w:rFonts w:ascii="Arial" w:hAnsi="Arial" w:cs="Arial"/>
                <w:color w:val="auto"/>
                <w:sz w:val="20"/>
                <w:szCs w:val="20"/>
              </w:rPr>
            </w:pPr>
            <w:r w:rsidRPr="004B6FCE">
              <w:rPr>
                <w:rFonts w:ascii="Arial" w:hAnsi="Arial" w:cs="Arial"/>
                <w:color w:val="auto"/>
                <w:sz w:val="20"/>
                <w:szCs w:val="20"/>
              </w:rPr>
              <w:t>(</w:t>
            </w:r>
            <w:proofErr w:type="gramStart"/>
            <w:r w:rsidRPr="004B6FCE">
              <w:rPr>
                <w:rFonts w:ascii="Arial" w:hAnsi="Arial" w:cs="Arial"/>
                <w:color w:val="auto"/>
                <w:sz w:val="20"/>
                <w:szCs w:val="20"/>
              </w:rPr>
              <w:t>R,W</w:t>
            </w:r>
            <w:proofErr w:type="gramEnd"/>
            <w:r w:rsidRPr="004B6FCE">
              <w:rPr>
                <w:rFonts w:ascii="Arial" w:hAnsi="Arial" w:cs="Arial"/>
                <w:color w:val="auto"/>
                <w:sz w:val="20"/>
                <w:szCs w:val="20"/>
              </w:rPr>
              <w:t>,F)</w:t>
            </w:r>
          </w:p>
        </w:tc>
      </w:tr>
      <w:tr w:rsidR="002D6948" w:rsidRPr="004B6FCE" w14:paraId="7E9010E8" w14:textId="77777777" w:rsidTr="00F9408D">
        <w:tc>
          <w:tcPr>
            <w:tcW w:w="993" w:type="dxa"/>
            <w:tcBorders>
              <w:top w:val="single" w:sz="4" w:space="0" w:color="000000"/>
              <w:left w:val="single" w:sz="4" w:space="0" w:color="000000"/>
              <w:bottom w:val="single" w:sz="4" w:space="0" w:color="000000"/>
            </w:tcBorders>
          </w:tcPr>
          <w:p w14:paraId="7725D1C1" w14:textId="77777777" w:rsidR="002D6948" w:rsidRPr="004B6FCE" w:rsidRDefault="002D6948" w:rsidP="00F9408D">
            <w:pPr>
              <w:snapToGrid w:val="0"/>
              <w:rPr>
                <w:rFonts w:cs="Arial"/>
                <w:color w:val="0000CC"/>
                <w:sz w:val="20"/>
                <w:szCs w:val="20"/>
              </w:rPr>
            </w:pPr>
            <w:r w:rsidRPr="004B6FCE">
              <w:rPr>
                <w:rFonts w:cs="Arial"/>
                <w:color w:val="0000CC"/>
                <w:sz w:val="20"/>
                <w:szCs w:val="20"/>
              </w:rPr>
              <w:t>1</w:t>
            </w:r>
          </w:p>
        </w:tc>
        <w:tc>
          <w:tcPr>
            <w:tcW w:w="2835" w:type="dxa"/>
            <w:tcBorders>
              <w:top w:val="single" w:sz="4" w:space="0" w:color="000000"/>
              <w:left w:val="single" w:sz="4" w:space="0" w:color="000000"/>
              <w:bottom w:val="single" w:sz="4" w:space="0" w:color="000000"/>
            </w:tcBorders>
          </w:tcPr>
          <w:p w14:paraId="00ECD499" w14:textId="77777777" w:rsidR="002D6948" w:rsidRPr="004B6FCE" w:rsidRDefault="002D6948" w:rsidP="00F9408D">
            <w:pPr>
              <w:snapToGrid w:val="0"/>
              <w:rPr>
                <w:rFonts w:cs="Arial"/>
                <w:color w:val="0000CC"/>
                <w:sz w:val="20"/>
                <w:szCs w:val="20"/>
              </w:rPr>
            </w:pPr>
            <w:r w:rsidRPr="004B6FCE">
              <w:rPr>
                <w:rFonts w:cs="Arial"/>
                <w:color w:val="0000CC"/>
                <w:sz w:val="20"/>
                <w:szCs w:val="20"/>
              </w:rPr>
              <w:t>&lt;//project/1.Project Proposal/&gt;</w:t>
            </w:r>
          </w:p>
        </w:tc>
        <w:tc>
          <w:tcPr>
            <w:tcW w:w="3685" w:type="dxa"/>
            <w:tcBorders>
              <w:top w:val="single" w:sz="4" w:space="0" w:color="000000"/>
              <w:left w:val="single" w:sz="4" w:space="0" w:color="000000"/>
              <w:bottom w:val="single" w:sz="4" w:space="0" w:color="000000"/>
            </w:tcBorders>
          </w:tcPr>
          <w:p w14:paraId="18A4B23F" w14:textId="77777777" w:rsidR="002D6948" w:rsidRPr="004B6FCE" w:rsidRDefault="002D6948" w:rsidP="00F9408D">
            <w:pPr>
              <w:snapToGrid w:val="0"/>
              <w:rPr>
                <w:rFonts w:cs="Arial"/>
                <w:color w:val="0000CC"/>
                <w:sz w:val="20"/>
                <w:szCs w:val="20"/>
              </w:rPr>
            </w:pPr>
            <w:r w:rsidRPr="004B6FCE">
              <w:rPr>
                <w:rFonts w:cs="Arial"/>
                <w:color w:val="0000CC"/>
                <w:sz w:val="20"/>
                <w:szCs w:val="20"/>
              </w:rPr>
              <w:t>&lt;To store proposals and contractual documents&gt;</w:t>
            </w:r>
          </w:p>
        </w:tc>
        <w:tc>
          <w:tcPr>
            <w:tcW w:w="2127" w:type="dxa"/>
            <w:tcBorders>
              <w:top w:val="single" w:sz="4" w:space="0" w:color="000000"/>
              <w:left w:val="single" w:sz="4" w:space="0" w:color="000000"/>
              <w:bottom w:val="single" w:sz="4" w:space="0" w:color="000000"/>
              <w:right w:val="single" w:sz="4" w:space="0" w:color="000000"/>
            </w:tcBorders>
          </w:tcPr>
          <w:p w14:paraId="0156EB5D" w14:textId="77777777" w:rsidR="002D6948" w:rsidRPr="004B6FCE" w:rsidRDefault="002D6948" w:rsidP="00F9408D">
            <w:pPr>
              <w:snapToGrid w:val="0"/>
              <w:rPr>
                <w:rFonts w:cs="Arial"/>
                <w:color w:val="0000CC"/>
                <w:sz w:val="20"/>
                <w:szCs w:val="20"/>
              </w:rPr>
            </w:pPr>
            <w:r w:rsidRPr="004B6FCE">
              <w:rPr>
                <w:rFonts w:cs="Arial"/>
                <w:color w:val="0000CC"/>
                <w:sz w:val="20"/>
                <w:szCs w:val="20"/>
              </w:rPr>
              <w:t>&lt;PM:</w:t>
            </w:r>
            <w:r w:rsidR="00CD23CC">
              <w:rPr>
                <w:rFonts w:cs="Arial"/>
                <w:color w:val="0000CC"/>
                <w:sz w:val="20"/>
                <w:szCs w:val="20"/>
              </w:rPr>
              <w:t xml:space="preserve"> </w:t>
            </w:r>
            <w:r w:rsidRPr="004B6FCE">
              <w:rPr>
                <w:rFonts w:cs="Arial"/>
                <w:color w:val="0000CC"/>
                <w:sz w:val="20"/>
                <w:szCs w:val="20"/>
              </w:rPr>
              <w:t>F</w:t>
            </w:r>
            <w:r>
              <w:rPr>
                <w:rFonts w:cs="Arial"/>
                <w:color w:val="0000CC"/>
                <w:sz w:val="20"/>
                <w:szCs w:val="20"/>
              </w:rPr>
              <w:t xml:space="preserve"> </w:t>
            </w:r>
            <w:proofErr w:type="gramStart"/>
            <w:r w:rsidRPr="004B6FCE">
              <w:rPr>
                <w:rFonts w:cs="Arial"/>
                <w:color w:val="0000CC"/>
                <w:sz w:val="20"/>
                <w:szCs w:val="20"/>
              </w:rPr>
              <w:t>TL:W</w:t>
            </w:r>
            <w:proofErr w:type="gramEnd"/>
            <w:r w:rsidRPr="004B6FCE">
              <w:rPr>
                <w:rFonts w:cs="Arial"/>
                <w:color w:val="0000CC"/>
                <w:sz w:val="20"/>
                <w:szCs w:val="20"/>
              </w:rPr>
              <w:t>&gt;</w:t>
            </w:r>
          </w:p>
        </w:tc>
      </w:tr>
      <w:tr w:rsidR="002D6948" w:rsidRPr="004B6FCE" w14:paraId="1C3FB9B3" w14:textId="77777777" w:rsidTr="00F9408D">
        <w:tc>
          <w:tcPr>
            <w:tcW w:w="993" w:type="dxa"/>
            <w:tcBorders>
              <w:top w:val="single" w:sz="4" w:space="0" w:color="000000"/>
              <w:left w:val="single" w:sz="4" w:space="0" w:color="000000"/>
              <w:bottom w:val="single" w:sz="4" w:space="0" w:color="000000"/>
            </w:tcBorders>
          </w:tcPr>
          <w:p w14:paraId="77E58CBA" w14:textId="77777777" w:rsidR="002D6948" w:rsidRPr="004B6FCE" w:rsidRDefault="002D6948" w:rsidP="00F9408D">
            <w:pPr>
              <w:snapToGrid w:val="0"/>
              <w:rPr>
                <w:rFonts w:cs="Arial"/>
                <w:color w:val="0000CC"/>
                <w:sz w:val="20"/>
                <w:szCs w:val="20"/>
              </w:rPr>
            </w:pPr>
            <w:r w:rsidRPr="004B6FCE">
              <w:rPr>
                <w:rFonts w:cs="Arial"/>
                <w:color w:val="0000CC"/>
                <w:sz w:val="20"/>
                <w:szCs w:val="20"/>
              </w:rPr>
              <w:t>2</w:t>
            </w:r>
          </w:p>
        </w:tc>
        <w:tc>
          <w:tcPr>
            <w:tcW w:w="2835" w:type="dxa"/>
            <w:tcBorders>
              <w:top w:val="single" w:sz="4" w:space="0" w:color="000000"/>
              <w:left w:val="single" w:sz="4" w:space="0" w:color="000000"/>
              <w:bottom w:val="single" w:sz="4" w:space="0" w:color="000000"/>
            </w:tcBorders>
          </w:tcPr>
          <w:p w14:paraId="3C54B3AE" w14:textId="77777777" w:rsidR="002D6948" w:rsidRPr="004B6FCE" w:rsidRDefault="002D6948" w:rsidP="00F9408D">
            <w:pPr>
              <w:snapToGrid w:val="0"/>
              <w:rPr>
                <w:rFonts w:cs="Arial"/>
                <w:color w:val="0000CC"/>
                <w:sz w:val="20"/>
                <w:szCs w:val="20"/>
              </w:rPr>
            </w:pPr>
            <w:r w:rsidRPr="004B6FCE">
              <w:rPr>
                <w:rFonts w:cs="Arial"/>
                <w:color w:val="0000CC"/>
                <w:sz w:val="20"/>
                <w:szCs w:val="20"/>
              </w:rPr>
              <w:t>&lt;//project/2.Requirements/&gt;</w:t>
            </w:r>
          </w:p>
        </w:tc>
        <w:tc>
          <w:tcPr>
            <w:tcW w:w="3685" w:type="dxa"/>
            <w:tcBorders>
              <w:top w:val="single" w:sz="4" w:space="0" w:color="000000"/>
              <w:left w:val="single" w:sz="4" w:space="0" w:color="000000"/>
              <w:bottom w:val="single" w:sz="4" w:space="0" w:color="000000"/>
            </w:tcBorders>
          </w:tcPr>
          <w:p w14:paraId="187DFAA5" w14:textId="77777777" w:rsidR="002D6948" w:rsidRPr="004B6FCE" w:rsidRDefault="002D6948" w:rsidP="00F9408D">
            <w:pPr>
              <w:snapToGrid w:val="0"/>
              <w:rPr>
                <w:rFonts w:cs="Arial"/>
                <w:color w:val="0000CC"/>
                <w:sz w:val="20"/>
                <w:szCs w:val="20"/>
              </w:rPr>
            </w:pPr>
            <w:r w:rsidRPr="004B6FCE">
              <w:rPr>
                <w:rFonts w:cs="Arial"/>
                <w:color w:val="0000CC"/>
                <w:sz w:val="20"/>
                <w:szCs w:val="20"/>
              </w:rPr>
              <w:t>&lt;To store requirements related docs.&gt;</w:t>
            </w:r>
          </w:p>
        </w:tc>
        <w:tc>
          <w:tcPr>
            <w:tcW w:w="2127" w:type="dxa"/>
            <w:tcBorders>
              <w:top w:val="single" w:sz="4" w:space="0" w:color="000000"/>
              <w:left w:val="single" w:sz="4" w:space="0" w:color="000000"/>
              <w:bottom w:val="single" w:sz="4" w:space="0" w:color="000000"/>
              <w:right w:val="single" w:sz="4" w:space="0" w:color="000000"/>
            </w:tcBorders>
          </w:tcPr>
          <w:p w14:paraId="34055D04" w14:textId="77777777" w:rsidR="002D6948" w:rsidRPr="004B6FCE" w:rsidRDefault="002D6948" w:rsidP="00F9408D">
            <w:pPr>
              <w:snapToGrid w:val="0"/>
              <w:rPr>
                <w:rFonts w:cs="Arial"/>
                <w:color w:val="0000CC"/>
                <w:sz w:val="20"/>
                <w:szCs w:val="20"/>
              </w:rPr>
            </w:pPr>
            <w:r w:rsidRPr="004B6FCE">
              <w:rPr>
                <w:rFonts w:cs="Arial"/>
                <w:color w:val="0000CC"/>
                <w:sz w:val="20"/>
                <w:szCs w:val="20"/>
              </w:rPr>
              <w:t>&lt;PM:</w:t>
            </w:r>
            <w:r w:rsidR="00CD23CC">
              <w:rPr>
                <w:rFonts w:cs="Arial"/>
                <w:color w:val="0000CC"/>
                <w:sz w:val="20"/>
                <w:szCs w:val="20"/>
              </w:rPr>
              <w:t xml:space="preserve"> </w:t>
            </w:r>
            <w:r w:rsidRPr="004B6FCE">
              <w:rPr>
                <w:rFonts w:cs="Arial"/>
                <w:color w:val="0000CC"/>
                <w:sz w:val="20"/>
                <w:szCs w:val="20"/>
              </w:rPr>
              <w:t>F</w:t>
            </w:r>
            <w:r>
              <w:rPr>
                <w:rFonts w:cs="Arial"/>
                <w:color w:val="0000CC"/>
                <w:sz w:val="20"/>
                <w:szCs w:val="20"/>
              </w:rPr>
              <w:t xml:space="preserve"> </w:t>
            </w:r>
            <w:proofErr w:type="gramStart"/>
            <w:r w:rsidRPr="004B6FCE">
              <w:rPr>
                <w:rFonts w:cs="Arial"/>
                <w:color w:val="0000CC"/>
                <w:sz w:val="20"/>
                <w:szCs w:val="20"/>
              </w:rPr>
              <w:t>TL:W</w:t>
            </w:r>
            <w:proofErr w:type="gramEnd"/>
          </w:p>
          <w:p w14:paraId="4CCE2A75" w14:textId="77777777" w:rsidR="002D6948" w:rsidRPr="004B6FCE" w:rsidRDefault="002D6948" w:rsidP="00F9408D">
            <w:pPr>
              <w:snapToGrid w:val="0"/>
              <w:rPr>
                <w:rFonts w:cs="Arial"/>
                <w:color w:val="0000CC"/>
                <w:sz w:val="20"/>
                <w:szCs w:val="20"/>
              </w:rPr>
            </w:pPr>
            <w:r w:rsidRPr="004B6FCE">
              <w:rPr>
                <w:rFonts w:cs="Arial"/>
                <w:color w:val="0000CC"/>
                <w:sz w:val="20"/>
                <w:szCs w:val="20"/>
              </w:rPr>
              <w:t xml:space="preserve">Team </w:t>
            </w:r>
            <w:r w:rsidR="00CD23CC" w:rsidRPr="004B6FCE">
              <w:rPr>
                <w:rFonts w:cs="Arial"/>
                <w:color w:val="0000CC"/>
                <w:sz w:val="20"/>
                <w:szCs w:val="20"/>
              </w:rPr>
              <w:t>Member</w:t>
            </w:r>
            <w:r w:rsidRPr="004B6FCE">
              <w:rPr>
                <w:rFonts w:cs="Arial"/>
                <w:color w:val="0000CC"/>
                <w:sz w:val="20"/>
                <w:szCs w:val="20"/>
              </w:rPr>
              <w:t>&gt;</w:t>
            </w:r>
          </w:p>
        </w:tc>
      </w:tr>
      <w:tr w:rsidR="002D6948" w:rsidRPr="004B6FCE" w14:paraId="66A036CF" w14:textId="77777777" w:rsidTr="00F9408D">
        <w:tc>
          <w:tcPr>
            <w:tcW w:w="993" w:type="dxa"/>
            <w:tcBorders>
              <w:top w:val="single" w:sz="4" w:space="0" w:color="000000"/>
              <w:left w:val="single" w:sz="4" w:space="0" w:color="000000"/>
              <w:bottom w:val="single" w:sz="4" w:space="0" w:color="000000"/>
            </w:tcBorders>
          </w:tcPr>
          <w:p w14:paraId="53C3D0C8" w14:textId="77777777" w:rsidR="002D6948" w:rsidRPr="004B6FCE" w:rsidRDefault="002D6948" w:rsidP="00F9408D">
            <w:pPr>
              <w:snapToGrid w:val="0"/>
              <w:rPr>
                <w:rFonts w:cs="Arial"/>
                <w:sz w:val="20"/>
                <w:szCs w:val="20"/>
              </w:rPr>
            </w:pPr>
          </w:p>
        </w:tc>
        <w:tc>
          <w:tcPr>
            <w:tcW w:w="2835" w:type="dxa"/>
            <w:tcBorders>
              <w:top w:val="single" w:sz="4" w:space="0" w:color="000000"/>
              <w:left w:val="single" w:sz="4" w:space="0" w:color="000000"/>
              <w:bottom w:val="single" w:sz="4" w:space="0" w:color="000000"/>
            </w:tcBorders>
          </w:tcPr>
          <w:p w14:paraId="1A2D70CF" w14:textId="77777777" w:rsidR="002D6948" w:rsidRPr="004B6FCE" w:rsidRDefault="002D6948" w:rsidP="00F9408D">
            <w:pPr>
              <w:snapToGrid w:val="0"/>
              <w:rPr>
                <w:rFonts w:cs="Arial"/>
                <w:sz w:val="20"/>
                <w:szCs w:val="20"/>
              </w:rPr>
            </w:pPr>
          </w:p>
        </w:tc>
        <w:tc>
          <w:tcPr>
            <w:tcW w:w="3685" w:type="dxa"/>
            <w:tcBorders>
              <w:top w:val="single" w:sz="4" w:space="0" w:color="000000"/>
              <w:left w:val="single" w:sz="4" w:space="0" w:color="000000"/>
              <w:bottom w:val="single" w:sz="4" w:space="0" w:color="000000"/>
            </w:tcBorders>
          </w:tcPr>
          <w:p w14:paraId="5C4D7B1B" w14:textId="77777777" w:rsidR="002D6948" w:rsidRPr="004B6FCE" w:rsidRDefault="002D6948" w:rsidP="00F9408D">
            <w:pPr>
              <w:snapToGrid w:val="0"/>
              <w:rPr>
                <w:rFonts w:cs="Arial"/>
                <w:sz w:val="20"/>
                <w:szCs w:val="20"/>
              </w:rPr>
            </w:pPr>
          </w:p>
        </w:tc>
        <w:tc>
          <w:tcPr>
            <w:tcW w:w="2127" w:type="dxa"/>
            <w:tcBorders>
              <w:top w:val="single" w:sz="4" w:space="0" w:color="000000"/>
              <w:left w:val="single" w:sz="4" w:space="0" w:color="000000"/>
              <w:bottom w:val="single" w:sz="4" w:space="0" w:color="000000"/>
              <w:right w:val="single" w:sz="4" w:space="0" w:color="000000"/>
            </w:tcBorders>
          </w:tcPr>
          <w:p w14:paraId="2378A6B5" w14:textId="77777777" w:rsidR="002D6948" w:rsidRPr="004B6FCE" w:rsidRDefault="002D6948" w:rsidP="00F9408D">
            <w:pPr>
              <w:snapToGrid w:val="0"/>
              <w:rPr>
                <w:rFonts w:cs="Arial"/>
                <w:sz w:val="20"/>
                <w:szCs w:val="20"/>
              </w:rPr>
            </w:pPr>
          </w:p>
        </w:tc>
      </w:tr>
      <w:tr w:rsidR="004F2F77" w:rsidRPr="004B6FCE" w14:paraId="7C2751AD" w14:textId="77777777" w:rsidTr="00F9408D">
        <w:tc>
          <w:tcPr>
            <w:tcW w:w="993" w:type="dxa"/>
            <w:tcBorders>
              <w:top w:val="single" w:sz="4" w:space="0" w:color="000000"/>
              <w:left w:val="single" w:sz="4" w:space="0" w:color="000000"/>
              <w:bottom w:val="single" w:sz="4" w:space="0" w:color="000000"/>
            </w:tcBorders>
          </w:tcPr>
          <w:p w14:paraId="2B6380DC" w14:textId="17A2115D" w:rsidR="004F2F77" w:rsidRPr="004B6FCE" w:rsidRDefault="004F2F77" w:rsidP="004F2F77">
            <w:pPr>
              <w:snapToGrid w:val="0"/>
              <w:rPr>
                <w:rFonts w:cs="Arial"/>
                <w:sz w:val="20"/>
                <w:szCs w:val="20"/>
              </w:rPr>
            </w:pPr>
            <w:r>
              <w:rPr>
                <w:rFonts w:cs="Arial"/>
                <w:sz w:val="20"/>
                <w:szCs w:val="20"/>
              </w:rPr>
              <w:t>1</w:t>
            </w:r>
          </w:p>
        </w:tc>
        <w:tc>
          <w:tcPr>
            <w:tcW w:w="2835" w:type="dxa"/>
            <w:tcBorders>
              <w:top w:val="single" w:sz="4" w:space="0" w:color="000000"/>
              <w:left w:val="single" w:sz="4" w:space="0" w:color="000000"/>
              <w:bottom w:val="single" w:sz="4" w:space="0" w:color="000000"/>
            </w:tcBorders>
          </w:tcPr>
          <w:p w14:paraId="235353B6" w14:textId="3F80D43C" w:rsidR="004F2F77" w:rsidRPr="004B6FCE" w:rsidRDefault="004F2F77" w:rsidP="004F2F77">
            <w:pPr>
              <w:snapToGrid w:val="0"/>
              <w:rPr>
                <w:rFonts w:cs="Arial"/>
                <w:sz w:val="20"/>
                <w:szCs w:val="20"/>
              </w:rPr>
            </w:pPr>
            <w:proofErr w:type="spellStart"/>
            <w:r>
              <w:rPr>
                <w:rFonts w:cs="Arial"/>
                <w:sz w:val="20"/>
                <w:szCs w:val="20"/>
              </w:rPr>
              <w:t>MahaTET</w:t>
            </w:r>
            <w:proofErr w:type="spellEnd"/>
            <w:r>
              <w:rPr>
                <w:rFonts w:cs="Arial"/>
                <w:sz w:val="20"/>
                <w:szCs w:val="20"/>
              </w:rPr>
              <w:t>/</w:t>
            </w:r>
            <w:proofErr w:type="spellStart"/>
            <w:r>
              <w:rPr>
                <w:rFonts w:cs="Arial"/>
                <w:sz w:val="20"/>
                <w:szCs w:val="20"/>
              </w:rPr>
              <w:t>Reqirements</w:t>
            </w:r>
            <w:proofErr w:type="spellEnd"/>
          </w:p>
        </w:tc>
        <w:tc>
          <w:tcPr>
            <w:tcW w:w="3685" w:type="dxa"/>
            <w:tcBorders>
              <w:top w:val="single" w:sz="4" w:space="0" w:color="000000"/>
              <w:left w:val="single" w:sz="4" w:space="0" w:color="000000"/>
              <w:bottom w:val="single" w:sz="4" w:space="0" w:color="000000"/>
            </w:tcBorders>
          </w:tcPr>
          <w:p w14:paraId="4EBF3426" w14:textId="4C5AC528" w:rsidR="004F2F77" w:rsidRPr="004B6FCE" w:rsidRDefault="004F2F77" w:rsidP="004F2F77">
            <w:pPr>
              <w:snapToGrid w:val="0"/>
              <w:rPr>
                <w:rFonts w:cs="Arial"/>
                <w:sz w:val="20"/>
                <w:szCs w:val="20"/>
              </w:rPr>
            </w:pPr>
            <w:r w:rsidRPr="00500BDC">
              <w:rPr>
                <w:rFonts w:cs="Arial"/>
                <w:color w:val="000000" w:themeColor="text1"/>
                <w:sz w:val="20"/>
                <w:szCs w:val="20"/>
              </w:rPr>
              <w:t>Maintains the Versions Project Code &amp; its Documents</w:t>
            </w:r>
          </w:p>
        </w:tc>
        <w:tc>
          <w:tcPr>
            <w:tcW w:w="2127" w:type="dxa"/>
            <w:tcBorders>
              <w:top w:val="single" w:sz="4" w:space="0" w:color="000000"/>
              <w:left w:val="single" w:sz="4" w:space="0" w:color="000000"/>
              <w:bottom w:val="single" w:sz="4" w:space="0" w:color="000000"/>
              <w:right w:val="single" w:sz="4" w:space="0" w:color="000000"/>
            </w:tcBorders>
          </w:tcPr>
          <w:p w14:paraId="18407724" w14:textId="514A74AF" w:rsidR="004F2F77" w:rsidRPr="004B6FCE" w:rsidRDefault="004F2F77" w:rsidP="004F2F77">
            <w:pPr>
              <w:snapToGrid w:val="0"/>
              <w:rPr>
                <w:rFonts w:cs="Arial"/>
                <w:sz w:val="20"/>
                <w:szCs w:val="20"/>
              </w:rPr>
            </w:pPr>
            <w:proofErr w:type="gramStart"/>
            <w:r>
              <w:rPr>
                <w:rFonts w:cs="Arial"/>
                <w:sz w:val="20"/>
                <w:szCs w:val="20"/>
              </w:rPr>
              <w:t>PM ,</w:t>
            </w:r>
            <w:proofErr w:type="gramEnd"/>
            <w:r>
              <w:rPr>
                <w:rFonts w:cs="Arial"/>
                <w:sz w:val="20"/>
                <w:szCs w:val="20"/>
              </w:rPr>
              <w:t xml:space="preserve"> Team Member.</w:t>
            </w:r>
          </w:p>
        </w:tc>
      </w:tr>
      <w:tr w:rsidR="004F2F77" w:rsidRPr="004B6FCE" w14:paraId="78F45F01" w14:textId="77777777" w:rsidTr="00F9408D">
        <w:tc>
          <w:tcPr>
            <w:tcW w:w="993" w:type="dxa"/>
            <w:tcBorders>
              <w:top w:val="single" w:sz="4" w:space="0" w:color="000000"/>
              <w:left w:val="single" w:sz="4" w:space="0" w:color="000000"/>
              <w:bottom w:val="single" w:sz="4" w:space="0" w:color="000000"/>
            </w:tcBorders>
          </w:tcPr>
          <w:p w14:paraId="0B75637F" w14:textId="77777777" w:rsidR="004F2F77" w:rsidRPr="004B6FCE" w:rsidRDefault="004F2F77" w:rsidP="004F2F77">
            <w:pPr>
              <w:snapToGrid w:val="0"/>
              <w:rPr>
                <w:rFonts w:cs="Arial"/>
                <w:sz w:val="20"/>
                <w:szCs w:val="20"/>
              </w:rPr>
            </w:pPr>
          </w:p>
        </w:tc>
        <w:tc>
          <w:tcPr>
            <w:tcW w:w="2835" w:type="dxa"/>
            <w:tcBorders>
              <w:top w:val="single" w:sz="4" w:space="0" w:color="000000"/>
              <w:left w:val="single" w:sz="4" w:space="0" w:color="000000"/>
              <w:bottom w:val="single" w:sz="4" w:space="0" w:color="000000"/>
            </w:tcBorders>
          </w:tcPr>
          <w:p w14:paraId="3176A62D" w14:textId="77777777" w:rsidR="004F2F77" w:rsidRPr="004B6FCE" w:rsidRDefault="004F2F77" w:rsidP="004F2F77">
            <w:pPr>
              <w:snapToGrid w:val="0"/>
              <w:rPr>
                <w:rFonts w:cs="Arial"/>
                <w:sz w:val="20"/>
                <w:szCs w:val="20"/>
              </w:rPr>
            </w:pPr>
          </w:p>
        </w:tc>
        <w:tc>
          <w:tcPr>
            <w:tcW w:w="3685" w:type="dxa"/>
            <w:tcBorders>
              <w:top w:val="single" w:sz="4" w:space="0" w:color="000000"/>
              <w:left w:val="single" w:sz="4" w:space="0" w:color="000000"/>
              <w:bottom w:val="single" w:sz="4" w:space="0" w:color="000000"/>
            </w:tcBorders>
          </w:tcPr>
          <w:p w14:paraId="2FD1D82D" w14:textId="77777777" w:rsidR="004F2F77" w:rsidRPr="004B6FCE" w:rsidRDefault="004F2F77" w:rsidP="004F2F77">
            <w:pPr>
              <w:snapToGrid w:val="0"/>
              <w:rPr>
                <w:rFonts w:cs="Arial"/>
                <w:sz w:val="20"/>
                <w:szCs w:val="20"/>
              </w:rPr>
            </w:pPr>
          </w:p>
        </w:tc>
        <w:tc>
          <w:tcPr>
            <w:tcW w:w="2127" w:type="dxa"/>
            <w:tcBorders>
              <w:top w:val="single" w:sz="4" w:space="0" w:color="000000"/>
              <w:left w:val="single" w:sz="4" w:space="0" w:color="000000"/>
              <w:bottom w:val="single" w:sz="4" w:space="0" w:color="000000"/>
              <w:right w:val="single" w:sz="4" w:space="0" w:color="000000"/>
            </w:tcBorders>
          </w:tcPr>
          <w:p w14:paraId="205F094C" w14:textId="77777777" w:rsidR="004F2F77" w:rsidRPr="004B6FCE" w:rsidRDefault="004F2F77" w:rsidP="004F2F77">
            <w:pPr>
              <w:snapToGrid w:val="0"/>
              <w:rPr>
                <w:rFonts w:cs="Arial"/>
                <w:sz w:val="20"/>
                <w:szCs w:val="20"/>
              </w:rPr>
            </w:pPr>
          </w:p>
        </w:tc>
      </w:tr>
    </w:tbl>
    <w:p w14:paraId="51EDA49F" w14:textId="77777777" w:rsidR="002D6948" w:rsidRPr="004B6FCE" w:rsidRDefault="002D6948" w:rsidP="00D24C97">
      <w:pPr>
        <w:pStyle w:val="Heading2"/>
        <w:numPr>
          <w:ilvl w:val="1"/>
          <w:numId w:val="1"/>
        </w:numPr>
        <w:rPr>
          <w:rFonts w:cs="Arial"/>
        </w:rPr>
      </w:pPr>
      <w:r w:rsidRPr="004B6FCE">
        <w:rPr>
          <w:rFonts w:cs="Arial"/>
        </w:rPr>
        <w:t xml:space="preserve"> </w:t>
      </w:r>
      <w:bookmarkStart w:id="217" w:name="_Toc253499743"/>
      <w:bookmarkStart w:id="218" w:name="_Toc67081211"/>
      <w:bookmarkStart w:id="219" w:name="_Toc68766456"/>
      <w:r w:rsidRPr="004B6FCE">
        <w:rPr>
          <w:rFonts w:cs="Arial"/>
        </w:rPr>
        <w:t>Check-in/Check-out Procedures</w:t>
      </w:r>
      <w:bookmarkEnd w:id="217"/>
      <w:bookmarkEnd w:id="218"/>
      <w:bookmarkEnd w:id="219"/>
    </w:p>
    <w:p w14:paraId="6E19F21F" w14:textId="77777777" w:rsidR="004F2F77" w:rsidRPr="00E878A2" w:rsidRDefault="004F2F77" w:rsidP="004F2F77">
      <w:pPr>
        <w:numPr>
          <w:ilvl w:val="0"/>
          <w:numId w:val="43"/>
        </w:numPr>
        <w:tabs>
          <w:tab w:val="clear" w:pos="1305"/>
          <w:tab w:val="left" w:pos="900"/>
        </w:tabs>
        <w:suppressAutoHyphens/>
        <w:ind w:left="1310" w:hanging="500"/>
        <w:jc w:val="left"/>
        <w:rPr>
          <w:rFonts w:cs="Arial"/>
          <w:iCs/>
          <w:color w:val="000000" w:themeColor="text1"/>
          <w:sz w:val="20"/>
          <w:szCs w:val="20"/>
        </w:rPr>
      </w:pPr>
      <w:bookmarkStart w:id="220" w:name="_Toc253499744"/>
      <w:bookmarkStart w:id="221" w:name="_Toc67081212"/>
      <w:bookmarkStart w:id="222" w:name="_Toc68766457"/>
      <w:r w:rsidRPr="00E878A2">
        <w:rPr>
          <w:rFonts w:cs="Arial"/>
          <w:iCs/>
          <w:color w:val="000000" w:themeColor="text1"/>
          <w:sz w:val="20"/>
          <w:szCs w:val="20"/>
        </w:rPr>
        <w:t xml:space="preserve">The versioning will be controlled by SVN / Azure </w:t>
      </w:r>
    </w:p>
    <w:p w14:paraId="746A704A" w14:textId="77777777" w:rsidR="004F2F77" w:rsidRPr="00E878A2" w:rsidRDefault="004F2F77" w:rsidP="004F2F77">
      <w:pPr>
        <w:ind w:left="950"/>
        <w:rPr>
          <w:rFonts w:cs="Arial"/>
          <w:iCs/>
          <w:color w:val="000000" w:themeColor="text1"/>
          <w:sz w:val="20"/>
          <w:szCs w:val="20"/>
        </w:rPr>
      </w:pPr>
      <w:r w:rsidRPr="00E878A2">
        <w:rPr>
          <w:rFonts w:cs="Arial"/>
          <w:iCs/>
          <w:color w:val="000000" w:themeColor="text1"/>
          <w:sz w:val="20"/>
          <w:szCs w:val="20"/>
        </w:rPr>
        <w:t xml:space="preserve">       Every CI needs to be checked out from SVN whenever updating the CI, once updated it   will be checked in to SVN / Azure </w:t>
      </w:r>
    </w:p>
    <w:p w14:paraId="3262CFC7" w14:textId="77777777" w:rsidR="004F2F77" w:rsidRPr="00E878A2" w:rsidRDefault="004F2F77" w:rsidP="004F2F77">
      <w:pPr>
        <w:ind w:left="432"/>
        <w:rPr>
          <w:rFonts w:cs="Arial"/>
          <w:iCs/>
          <w:color w:val="000000" w:themeColor="text1"/>
          <w:sz w:val="20"/>
          <w:szCs w:val="20"/>
        </w:rPr>
      </w:pPr>
      <w:r w:rsidRPr="00E878A2">
        <w:rPr>
          <w:rFonts w:cs="Arial"/>
          <w:iCs/>
          <w:color w:val="000000" w:themeColor="text1"/>
          <w:sz w:val="20"/>
          <w:szCs w:val="20"/>
        </w:rPr>
        <w:lastRenderedPageBreak/>
        <w:t xml:space="preserve">              Following points shall be taken care:</w:t>
      </w:r>
    </w:p>
    <w:p w14:paraId="13C9D9BD" w14:textId="77777777" w:rsidR="004F2F77" w:rsidRPr="00E878A2" w:rsidRDefault="004F2F77" w:rsidP="004F2F77">
      <w:pPr>
        <w:pStyle w:val="ListParagraph"/>
        <w:numPr>
          <w:ilvl w:val="0"/>
          <w:numId w:val="50"/>
        </w:numPr>
        <w:spacing w:after="0" w:line="240" w:lineRule="auto"/>
        <w:ind w:left="1152"/>
        <w:rPr>
          <w:rFonts w:ascii="Arial" w:eastAsiaTheme="minorHAnsi" w:hAnsi="Arial" w:cs="Arial"/>
          <w:iCs/>
          <w:color w:val="000000" w:themeColor="text1"/>
          <w:sz w:val="20"/>
          <w:szCs w:val="20"/>
        </w:rPr>
      </w:pPr>
      <w:r w:rsidRPr="00E878A2">
        <w:rPr>
          <w:rFonts w:ascii="Arial" w:eastAsiaTheme="minorHAnsi" w:hAnsi="Arial" w:cs="Arial"/>
          <w:iCs/>
          <w:color w:val="000000" w:themeColor="text1"/>
          <w:sz w:val="20"/>
          <w:szCs w:val="20"/>
        </w:rPr>
        <w:t xml:space="preserve">The versioning will be controlled by </w:t>
      </w:r>
      <w:r w:rsidRPr="00E878A2">
        <w:rPr>
          <w:rFonts w:ascii="Arial" w:hAnsi="Arial" w:cs="Arial"/>
          <w:iCs/>
          <w:color w:val="000000" w:themeColor="text1"/>
          <w:sz w:val="20"/>
          <w:szCs w:val="20"/>
        </w:rPr>
        <w:t>SVN</w:t>
      </w:r>
      <w:r w:rsidRPr="00E878A2">
        <w:rPr>
          <w:rFonts w:ascii="Arial" w:eastAsiaTheme="minorHAnsi" w:hAnsi="Arial" w:cs="Arial"/>
          <w:iCs/>
          <w:color w:val="000000" w:themeColor="text1"/>
          <w:sz w:val="20"/>
          <w:szCs w:val="20"/>
        </w:rPr>
        <w:t xml:space="preserve"> / Azure – </w:t>
      </w:r>
    </w:p>
    <w:p w14:paraId="41B2F656" w14:textId="77777777" w:rsidR="004F2F77" w:rsidRPr="00E878A2" w:rsidRDefault="004F2F77" w:rsidP="004F2F77">
      <w:pPr>
        <w:pStyle w:val="ListParagraph"/>
        <w:numPr>
          <w:ilvl w:val="1"/>
          <w:numId w:val="50"/>
        </w:numPr>
        <w:spacing w:after="0" w:line="240" w:lineRule="auto"/>
        <w:ind w:left="1872"/>
        <w:rPr>
          <w:rFonts w:ascii="Arial" w:eastAsiaTheme="minorHAnsi" w:hAnsi="Arial" w:cs="Arial"/>
          <w:iCs/>
          <w:color w:val="000000" w:themeColor="text1"/>
          <w:sz w:val="20"/>
          <w:szCs w:val="20"/>
        </w:rPr>
      </w:pPr>
      <w:r w:rsidRPr="00E878A2">
        <w:rPr>
          <w:rFonts w:ascii="Arial" w:eastAsiaTheme="minorHAnsi" w:hAnsi="Arial" w:cs="Arial"/>
          <w:iCs/>
          <w:color w:val="000000" w:themeColor="text1"/>
          <w:sz w:val="20"/>
          <w:szCs w:val="20"/>
        </w:rPr>
        <w:t>Proper comments should be provided on the reason for the activity</w:t>
      </w:r>
    </w:p>
    <w:p w14:paraId="09A11072" w14:textId="77777777" w:rsidR="004F2F77" w:rsidRPr="00E878A2" w:rsidRDefault="004F2F77" w:rsidP="004F2F77">
      <w:pPr>
        <w:pStyle w:val="ListParagraph"/>
        <w:numPr>
          <w:ilvl w:val="1"/>
          <w:numId w:val="50"/>
        </w:numPr>
        <w:spacing w:after="0" w:line="240" w:lineRule="auto"/>
        <w:ind w:left="1872"/>
        <w:rPr>
          <w:rFonts w:ascii="Arial" w:eastAsiaTheme="minorHAnsi" w:hAnsi="Arial" w:cs="Arial"/>
          <w:iCs/>
          <w:color w:val="000000" w:themeColor="text1"/>
          <w:sz w:val="20"/>
          <w:szCs w:val="20"/>
        </w:rPr>
      </w:pPr>
      <w:r w:rsidRPr="00E878A2">
        <w:rPr>
          <w:rFonts w:ascii="Arial" w:eastAsiaTheme="minorHAnsi" w:hAnsi="Arial" w:cs="Arial"/>
          <w:iCs/>
          <w:color w:val="000000" w:themeColor="text1"/>
          <w:sz w:val="20"/>
          <w:szCs w:val="20"/>
        </w:rPr>
        <w:t xml:space="preserve">Each team member will check-out required work-product to his local folder, make modification to work item and check-in once updates are done. </w:t>
      </w:r>
    </w:p>
    <w:p w14:paraId="030098AB" w14:textId="77777777" w:rsidR="004F2F77" w:rsidRPr="00E878A2" w:rsidRDefault="004F2F77" w:rsidP="004F2F77">
      <w:pPr>
        <w:pStyle w:val="ListParagraph"/>
        <w:numPr>
          <w:ilvl w:val="1"/>
          <w:numId w:val="50"/>
        </w:numPr>
        <w:spacing w:after="0" w:line="240" w:lineRule="auto"/>
        <w:ind w:left="1872"/>
        <w:rPr>
          <w:rFonts w:ascii="Arial" w:eastAsiaTheme="minorHAnsi" w:hAnsi="Arial" w:cs="Arial"/>
          <w:iCs/>
          <w:color w:val="000000" w:themeColor="text1"/>
          <w:sz w:val="20"/>
          <w:szCs w:val="20"/>
        </w:rPr>
      </w:pPr>
      <w:r w:rsidRPr="00E878A2">
        <w:rPr>
          <w:rFonts w:ascii="Arial" w:eastAsiaTheme="minorHAnsi" w:hAnsi="Arial" w:cs="Arial"/>
          <w:iCs/>
          <w:color w:val="000000" w:themeColor="text1"/>
          <w:sz w:val="20"/>
          <w:szCs w:val="20"/>
        </w:rPr>
        <w:t>Each individual is responsible for providing comments for check-in/check-out of work product.</w:t>
      </w:r>
    </w:p>
    <w:p w14:paraId="48ED94E3" w14:textId="77777777" w:rsidR="004F2F77" w:rsidRPr="004B6FCE" w:rsidRDefault="004F2F77" w:rsidP="004F2F77">
      <w:pPr>
        <w:ind w:left="518"/>
        <w:rPr>
          <w:rFonts w:cs="Arial"/>
          <w:color w:val="0000CC"/>
          <w:sz w:val="20"/>
        </w:rPr>
      </w:pPr>
      <w:r w:rsidRPr="00E878A2">
        <w:rPr>
          <w:rFonts w:eastAsiaTheme="minorHAnsi" w:cs="Arial"/>
          <w:iCs/>
          <w:color w:val="000000" w:themeColor="text1"/>
          <w:sz w:val="20"/>
          <w:szCs w:val="20"/>
        </w:rPr>
        <w:t>Two team members cannot check-out the work product at the same time.</w:t>
      </w:r>
    </w:p>
    <w:p w14:paraId="048CA755" w14:textId="77777777" w:rsidR="002D6948" w:rsidRPr="004B6FCE" w:rsidRDefault="002D6948" w:rsidP="00D24C97">
      <w:pPr>
        <w:pStyle w:val="Heading2"/>
        <w:numPr>
          <w:ilvl w:val="1"/>
          <w:numId w:val="1"/>
        </w:numPr>
        <w:rPr>
          <w:rFonts w:cs="Arial"/>
        </w:rPr>
      </w:pPr>
      <w:r w:rsidRPr="004B6FCE">
        <w:rPr>
          <w:rFonts w:cs="Arial"/>
        </w:rPr>
        <w:t>Change Management</w:t>
      </w:r>
      <w:bookmarkEnd w:id="220"/>
      <w:bookmarkEnd w:id="221"/>
      <w:bookmarkEnd w:id="222"/>
    </w:p>
    <w:p w14:paraId="22FC2313" w14:textId="77777777" w:rsidR="002D6948" w:rsidRDefault="002D6948" w:rsidP="002D6948">
      <w:pPr>
        <w:ind w:left="513"/>
        <w:rPr>
          <w:rFonts w:cs="Arial"/>
          <w:color w:val="0000CC"/>
          <w:sz w:val="20"/>
        </w:rPr>
      </w:pPr>
    </w:p>
    <w:p w14:paraId="3DDA5669" w14:textId="77777777" w:rsidR="002D6948" w:rsidRDefault="002D6948" w:rsidP="002D6948">
      <w:pPr>
        <w:ind w:left="513"/>
        <w:rPr>
          <w:rFonts w:cs="Arial"/>
          <w:b/>
          <w:sz w:val="20"/>
          <w:u w:val="single"/>
        </w:rPr>
      </w:pPr>
      <w:r w:rsidRPr="004B6FCE">
        <w:rPr>
          <w:rFonts w:cs="Arial"/>
          <w:b/>
          <w:sz w:val="20"/>
          <w:u w:val="single"/>
        </w:rPr>
        <w:t>CCB Authority</w:t>
      </w:r>
    </w:p>
    <w:p w14:paraId="7C31D10F" w14:textId="77777777" w:rsidR="002D6948" w:rsidRPr="004B6FCE" w:rsidRDefault="002D6948" w:rsidP="002D6948">
      <w:pPr>
        <w:ind w:left="513"/>
        <w:rPr>
          <w:rFonts w:cs="Arial"/>
          <w:b/>
          <w:sz w:val="20"/>
          <w:u w:val="single"/>
        </w:rPr>
      </w:pPr>
    </w:p>
    <w:p w14:paraId="1E2E2144" w14:textId="77777777" w:rsidR="002D6948" w:rsidRPr="004B6FCE" w:rsidRDefault="002D6948" w:rsidP="002D6948">
      <w:pPr>
        <w:pStyle w:val="InfoBlue"/>
        <w:ind w:left="873"/>
        <w:rPr>
          <w:rFonts w:ascii="Arial" w:hAnsi="Arial" w:cs="Arial"/>
          <w:i w:val="0"/>
          <w:iCs w:val="0"/>
          <w:vanish/>
          <w:sz w:val="16"/>
          <w:szCs w:val="16"/>
        </w:rPr>
      </w:pPr>
      <w:r w:rsidRPr="004B6FCE">
        <w:rPr>
          <w:rFonts w:ascii="Arial" w:hAnsi="Arial" w:cs="Arial"/>
          <w:i w:val="0"/>
          <w:iCs w:val="0"/>
          <w:vanish/>
          <w:sz w:val="16"/>
          <w:szCs w:val="16"/>
        </w:rPr>
        <w:t>&lt;Identify the Change Control Board (CCB) Memebers and their responsibilities in the table&gt;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3"/>
        <w:gridCol w:w="4779"/>
      </w:tblGrid>
      <w:tr w:rsidR="002D6948" w:rsidRPr="004B6FCE" w14:paraId="1A925DEF" w14:textId="77777777" w:rsidTr="00F9408D">
        <w:tc>
          <w:tcPr>
            <w:tcW w:w="4293" w:type="dxa"/>
            <w:shd w:val="clear" w:color="auto" w:fill="CCCCCC"/>
          </w:tcPr>
          <w:p w14:paraId="6ABEE812" w14:textId="77777777" w:rsidR="002D6948" w:rsidRPr="004B6FCE" w:rsidRDefault="002D6948" w:rsidP="00F9408D">
            <w:pPr>
              <w:rPr>
                <w:rFonts w:cs="Arial"/>
                <w:b/>
                <w:sz w:val="20"/>
              </w:rPr>
            </w:pPr>
            <w:r w:rsidRPr="004B6FCE">
              <w:rPr>
                <w:rFonts w:cs="Arial"/>
                <w:b/>
                <w:sz w:val="20"/>
              </w:rPr>
              <w:t>CCB Member</w:t>
            </w:r>
          </w:p>
        </w:tc>
        <w:tc>
          <w:tcPr>
            <w:tcW w:w="4779" w:type="dxa"/>
            <w:shd w:val="clear" w:color="auto" w:fill="CCCCCC"/>
          </w:tcPr>
          <w:p w14:paraId="38D9E77C" w14:textId="77777777" w:rsidR="002D6948" w:rsidRPr="004B6FCE" w:rsidRDefault="002D6948" w:rsidP="00F9408D">
            <w:pPr>
              <w:rPr>
                <w:rFonts w:cs="Arial"/>
                <w:b/>
                <w:sz w:val="20"/>
              </w:rPr>
            </w:pPr>
            <w:r w:rsidRPr="004B6FCE">
              <w:rPr>
                <w:rFonts w:cs="Arial"/>
                <w:b/>
                <w:sz w:val="20"/>
              </w:rPr>
              <w:t>Responsibility</w:t>
            </w:r>
          </w:p>
        </w:tc>
      </w:tr>
      <w:tr w:rsidR="004F2F77" w:rsidRPr="004B6FCE" w14:paraId="1D74400F" w14:textId="77777777" w:rsidTr="00F9408D">
        <w:tc>
          <w:tcPr>
            <w:tcW w:w="4293" w:type="dxa"/>
          </w:tcPr>
          <w:p w14:paraId="7C2A6426" w14:textId="175F3B89" w:rsidR="004F2F77" w:rsidRPr="004B6FCE" w:rsidRDefault="004F2F77" w:rsidP="004F2F77">
            <w:pPr>
              <w:rPr>
                <w:rFonts w:cs="Arial"/>
                <w:sz w:val="20"/>
              </w:rPr>
            </w:pPr>
            <w:r w:rsidRPr="001A657D">
              <w:rPr>
                <w:rFonts w:cs="Arial"/>
                <w:sz w:val="20"/>
                <w:highlight w:val="yellow"/>
              </w:rPr>
              <w:t>&lt;PM&gt;</w:t>
            </w:r>
          </w:p>
        </w:tc>
        <w:tc>
          <w:tcPr>
            <w:tcW w:w="4779" w:type="dxa"/>
          </w:tcPr>
          <w:p w14:paraId="01510D34" w14:textId="14754B16" w:rsidR="004F2F77" w:rsidRPr="004B6FCE" w:rsidRDefault="004F2F77" w:rsidP="004F2F77">
            <w:pPr>
              <w:rPr>
                <w:rFonts w:cs="Arial"/>
                <w:sz w:val="20"/>
              </w:rPr>
            </w:pPr>
            <w:r w:rsidRPr="001A657D">
              <w:rPr>
                <w:rFonts w:cs="Arial"/>
                <w:sz w:val="20"/>
                <w:highlight w:val="yellow"/>
              </w:rPr>
              <w:t>&lt;evaluate/</w:t>
            </w:r>
            <w:r w:rsidRPr="001A657D">
              <w:rPr>
                <w:rFonts w:cs="Arial"/>
                <w:color w:val="000080"/>
                <w:sz w:val="20"/>
                <w:highlight w:val="yellow"/>
              </w:rPr>
              <w:t>approve</w:t>
            </w:r>
            <w:r w:rsidRPr="001A657D">
              <w:rPr>
                <w:rFonts w:cs="Arial"/>
                <w:sz w:val="20"/>
                <w:highlight w:val="yellow"/>
              </w:rPr>
              <w:t xml:space="preserve"> change requests</w:t>
            </w:r>
            <w:r>
              <w:rPr>
                <w:rFonts w:cs="Arial"/>
                <w:sz w:val="20"/>
                <w:highlight w:val="yellow"/>
              </w:rPr>
              <w:t xml:space="preserve"> </w:t>
            </w:r>
          </w:p>
        </w:tc>
      </w:tr>
      <w:tr w:rsidR="004F2F77" w:rsidRPr="004B6FCE" w14:paraId="3F7B541B" w14:textId="77777777" w:rsidTr="00F9408D">
        <w:tc>
          <w:tcPr>
            <w:tcW w:w="4293" w:type="dxa"/>
          </w:tcPr>
          <w:p w14:paraId="0FCA53D3" w14:textId="6C3F7EC6" w:rsidR="004F2F77" w:rsidRPr="004B6FCE" w:rsidRDefault="004F2F77" w:rsidP="004F2F77">
            <w:pPr>
              <w:rPr>
                <w:rFonts w:cs="Arial"/>
                <w:sz w:val="20"/>
              </w:rPr>
            </w:pPr>
            <w:r w:rsidRPr="001A657D">
              <w:rPr>
                <w:rFonts w:cs="Arial"/>
                <w:sz w:val="20"/>
                <w:highlight w:val="yellow"/>
              </w:rPr>
              <w:t>&lt;Customer&gt;</w:t>
            </w:r>
          </w:p>
        </w:tc>
        <w:tc>
          <w:tcPr>
            <w:tcW w:w="4779" w:type="dxa"/>
          </w:tcPr>
          <w:p w14:paraId="5FFE727F" w14:textId="2C6531D8" w:rsidR="004F2F77" w:rsidRPr="004B6FCE" w:rsidRDefault="004F2F77" w:rsidP="004F2F77">
            <w:pPr>
              <w:rPr>
                <w:rFonts w:cs="Arial"/>
                <w:sz w:val="20"/>
              </w:rPr>
            </w:pPr>
            <w:r w:rsidRPr="001A657D">
              <w:rPr>
                <w:rFonts w:cs="Arial"/>
                <w:sz w:val="20"/>
                <w:highlight w:val="yellow"/>
              </w:rPr>
              <w:t>NA</w:t>
            </w:r>
          </w:p>
        </w:tc>
      </w:tr>
      <w:tr w:rsidR="004F2F77" w:rsidRPr="004B6FCE" w14:paraId="2CB3D09D" w14:textId="77777777" w:rsidTr="00F9408D">
        <w:tc>
          <w:tcPr>
            <w:tcW w:w="4293" w:type="dxa"/>
          </w:tcPr>
          <w:p w14:paraId="7956696B" w14:textId="4FC16185" w:rsidR="004F2F77" w:rsidRPr="004B6FCE" w:rsidRDefault="004F2F77" w:rsidP="004F2F77">
            <w:pPr>
              <w:rPr>
                <w:rFonts w:cs="Arial"/>
                <w:sz w:val="20"/>
              </w:rPr>
            </w:pPr>
            <w:r w:rsidRPr="001A657D">
              <w:rPr>
                <w:rFonts w:cs="Arial"/>
                <w:sz w:val="20"/>
                <w:highlight w:val="yellow"/>
              </w:rPr>
              <w:t>&lt;</w:t>
            </w:r>
            <w:r>
              <w:rPr>
                <w:rFonts w:cs="Arial"/>
                <w:sz w:val="20"/>
                <w:highlight w:val="yellow"/>
              </w:rPr>
              <w:t>Ranjit Patil</w:t>
            </w:r>
            <w:r w:rsidRPr="001A657D">
              <w:rPr>
                <w:rFonts w:cs="Arial"/>
                <w:sz w:val="20"/>
                <w:highlight w:val="yellow"/>
              </w:rPr>
              <w:t>&gt;</w:t>
            </w:r>
          </w:p>
        </w:tc>
        <w:tc>
          <w:tcPr>
            <w:tcW w:w="4779" w:type="dxa"/>
          </w:tcPr>
          <w:p w14:paraId="0317375E" w14:textId="14B6515F" w:rsidR="004F2F77" w:rsidRPr="004B6FCE" w:rsidRDefault="004F2F77" w:rsidP="004F2F77">
            <w:pPr>
              <w:rPr>
                <w:rFonts w:cs="Arial"/>
                <w:sz w:val="20"/>
              </w:rPr>
            </w:pPr>
            <w:r>
              <w:rPr>
                <w:rFonts w:cs="Arial"/>
                <w:sz w:val="20"/>
                <w:highlight w:val="yellow"/>
              </w:rPr>
              <w:t xml:space="preserve">Manage and monitor </w:t>
            </w:r>
          </w:p>
        </w:tc>
      </w:tr>
      <w:tr w:rsidR="004F2F77" w:rsidRPr="004B6FCE" w14:paraId="4A51AB77" w14:textId="77777777" w:rsidTr="00F9408D">
        <w:tc>
          <w:tcPr>
            <w:tcW w:w="4293" w:type="dxa"/>
          </w:tcPr>
          <w:p w14:paraId="0956EB1C" w14:textId="41CC6C09" w:rsidR="004F2F77" w:rsidRPr="004B6FCE" w:rsidRDefault="004F2F77" w:rsidP="004F2F77">
            <w:pPr>
              <w:rPr>
                <w:rFonts w:cs="Arial"/>
                <w:sz w:val="20"/>
              </w:rPr>
            </w:pPr>
            <w:r w:rsidRPr="001A657D">
              <w:rPr>
                <w:rFonts w:cs="Arial"/>
                <w:sz w:val="20"/>
                <w:highlight w:val="yellow"/>
              </w:rPr>
              <w:t>&lt;</w:t>
            </w:r>
            <w:r>
              <w:rPr>
                <w:rFonts w:cs="Arial"/>
                <w:sz w:val="20"/>
                <w:highlight w:val="yellow"/>
              </w:rPr>
              <w:t xml:space="preserve">Ranjit Patil </w:t>
            </w:r>
            <w:r w:rsidRPr="001A657D">
              <w:rPr>
                <w:rFonts w:cs="Arial"/>
                <w:sz w:val="20"/>
                <w:highlight w:val="yellow"/>
              </w:rPr>
              <w:t>&gt;</w:t>
            </w:r>
          </w:p>
        </w:tc>
        <w:tc>
          <w:tcPr>
            <w:tcW w:w="4779" w:type="dxa"/>
          </w:tcPr>
          <w:p w14:paraId="66865402" w14:textId="34A66FBB" w:rsidR="004F2F77" w:rsidRPr="004B6FCE" w:rsidRDefault="004F2F77" w:rsidP="004F2F77">
            <w:pPr>
              <w:rPr>
                <w:rFonts w:cs="Arial"/>
                <w:sz w:val="20"/>
              </w:rPr>
            </w:pPr>
            <w:r w:rsidRPr="001A657D">
              <w:rPr>
                <w:rFonts w:cs="Arial"/>
                <w:sz w:val="20"/>
                <w:highlight w:val="yellow"/>
              </w:rPr>
              <w:t>Conduct configuration audits</w:t>
            </w:r>
          </w:p>
        </w:tc>
      </w:tr>
    </w:tbl>
    <w:p w14:paraId="3A2BCCCC" w14:textId="77777777" w:rsidR="002D6948" w:rsidRDefault="002D6948" w:rsidP="002D6948">
      <w:pPr>
        <w:ind w:left="513"/>
        <w:rPr>
          <w:rFonts w:cs="Arial"/>
          <w:b/>
          <w:sz w:val="20"/>
          <w:u w:val="single"/>
        </w:rPr>
      </w:pPr>
    </w:p>
    <w:p w14:paraId="3D5C7C69" w14:textId="77777777" w:rsidR="002D6948" w:rsidRPr="004B6FCE" w:rsidRDefault="002D6948" w:rsidP="002D6948">
      <w:pPr>
        <w:ind w:left="513"/>
        <w:rPr>
          <w:rFonts w:cs="Arial"/>
          <w:b/>
          <w:sz w:val="20"/>
          <w:u w:val="single"/>
        </w:rPr>
      </w:pPr>
      <w:r w:rsidRPr="004B6FCE">
        <w:rPr>
          <w:rFonts w:cs="Arial"/>
          <w:b/>
          <w:sz w:val="20"/>
          <w:u w:val="single"/>
        </w:rPr>
        <w:t>CCB Approval</w:t>
      </w:r>
    </w:p>
    <w:p w14:paraId="201D9ADE" w14:textId="77777777" w:rsidR="002D6948" w:rsidRDefault="002D6948" w:rsidP="002D6948">
      <w:pPr>
        <w:ind w:left="518"/>
        <w:rPr>
          <w:rFonts w:cs="Arial"/>
          <w:color w:val="0000CC"/>
          <w:sz w:val="20"/>
        </w:rPr>
      </w:pPr>
    </w:p>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528"/>
      </w:tblGrid>
      <w:tr w:rsidR="002D6948" w:rsidRPr="004B6FCE" w14:paraId="36B08243" w14:textId="77777777" w:rsidTr="00F9408D">
        <w:trPr>
          <w:tblHeader/>
        </w:trPr>
        <w:tc>
          <w:tcPr>
            <w:tcW w:w="3686" w:type="dxa"/>
            <w:shd w:val="pct20" w:color="000000" w:fill="FFFFFF"/>
          </w:tcPr>
          <w:p w14:paraId="2ACAFE82" w14:textId="77777777" w:rsidR="002D6948" w:rsidRPr="004B6FCE" w:rsidRDefault="002D6948" w:rsidP="00F9408D">
            <w:pPr>
              <w:pStyle w:val="TableHeader"/>
              <w:rPr>
                <w:rFonts w:cs="Arial"/>
              </w:rPr>
            </w:pPr>
            <w:r w:rsidRPr="004B6FCE">
              <w:rPr>
                <w:rFonts w:cs="Arial"/>
              </w:rPr>
              <w:t>CR Effort Impact percentage</w:t>
            </w:r>
          </w:p>
        </w:tc>
        <w:tc>
          <w:tcPr>
            <w:tcW w:w="5528" w:type="dxa"/>
            <w:shd w:val="pct20" w:color="000000" w:fill="FFFFFF"/>
          </w:tcPr>
          <w:p w14:paraId="48927C1F" w14:textId="77777777" w:rsidR="002D6948" w:rsidRPr="004B6FCE" w:rsidRDefault="002D6948" w:rsidP="00F9408D">
            <w:pPr>
              <w:pStyle w:val="TableHeader"/>
              <w:rPr>
                <w:rFonts w:cs="Arial"/>
              </w:rPr>
            </w:pPr>
            <w:r w:rsidRPr="004B6FCE">
              <w:rPr>
                <w:rFonts w:cs="Arial"/>
              </w:rPr>
              <w:t>CCB Approval authority (role)</w:t>
            </w:r>
          </w:p>
        </w:tc>
      </w:tr>
      <w:tr w:rsidR="002D6948" w:rsidRPr="004B6FCE" w14:paraId="2D8D4B2F" w14:textId="77777777" w:rsidTr="00F9408D">
        <w:tc>
          <w:tcPr>
            <w:tcW w:w="3686" w:type="dxa"/>
          </w:tcPr>
          <w:p w14:paraId="2C820561" w14:textId="77777777" w:rsidR="002D6948" w:rsidRPr="004B6FCE" w:rsidRDefault="002D6948" w:rsidP="00F9408D">
            <w:pPr>
              <w:spacing w:before="60" w:after="60"/>
              <w:rPr>
                <w:rFonts w:cs="Arial"/>
                <w:sz w:val="20"/>
                <w:szCs w:val="20"/>
              </w:rPr>
            </w:pPr>
            <w:r w:rsidRPr="004B6FCE">
              <w:rPr>
                <w:rFonts w:cs="Arial"/>
                <w:sz w:val="20"/>
                <w:szCs w:val="20"/>
              </w:rPr>
              <w:t>&lt; x% of total planned effort</w:t>
            </w:r>
          </w:p>
        </w:tc>
        <w:tc>
          <w:tcPr>
            <w:tcW w:w="5528" w:type="dxa"/>
          </w:tcPr>
          <w:p w14:paraId="13152731" w14:textId="77777777" w:rsidR="002D6948" w:rsidRPr="004B6FCE" w:rsidRDefault="002D6948" w:rsidP="00F9408D">
            <w:pPr>
              <w:spacing w:before="60" w:after="60"/>
              <w:rPr>
                <w:rFonts w:cs="Arial"/>
                <w:sz w:val="20"/>
                <w:szCs w:val="20"/>
              </w:rPr>
            </w:pPr>
            <w:r w:rsidRPr="004B6FCE">
              <w:rPr>
                <w:rFonts w:cs="Arial"/>
                <w:sz w:val="20"/>
                <w:szCs w:val="20"/>
              </w:rPr>
              <w:t>&lt;identify who is the approving authority for impacted effort</w:t>
            </w:r>
          </w:p>
        </w:tc>
      </w:tr>
      <w:tr w:rsidR="002D6948" w:rsidRPr="004B6FCE" w14:paraId="35072B8F" w14:textId="77777777" w:rsidTr="00F9408D">
        <w:tc>
          <w:tcPr>
            <w:tcW w:w="3686" w:type="dxa"/>
          </w:tcPr>
          <w:p w14:paraId="208A0F63" w14:textId="77777777" w:rsidR="002D6948" w:rsidRPr="004B6FCE" w:rsidRDefault="002D6948" w:rsidP="00F9408D">
            <w:pPr>
              <w:spacing w:before="60" w:after="60"/>
              <w:rPr>
                <w:rFonts w:cs="Arial"/>
                <w:sz w:val="20"/>
                <w:szCs w:val="20"/>
              </w:rPr>
            </w:pPr>
            <w:r w:rsidRPr="004B6FCE">
              <w:rPr>
                <w:rFonts w:cs="Arial"/>
                <w:sz w:val="20"/>
                <w:szCs w:val="20"/>
              </w:rPr>
              <w:t>&gt;=x% and &lt; y% of total planned effort</w:t>
            </w:r>
          </w:p>
        </w:tc>
        <w:tc>
          <w:tcPr>
            <w:tcW w:w="5528" w:type="dxa"/>
          </w:tcPr>
          <w:p w14:paraId="6B7CFD1D" w14:textId="77777777" w:rsidR="002D6948" w:rsidRPr="004B6FCE" w:rsidRDefault="002D6948" w:rsidP="00F9408D">
            <w:pPr>
              <w:spacing w:before="60" w:after="60"/>
              <w:rPr>
                <w:rFonts w:cs="Arial"/>
                <w:sz w:val="20"/>
                <w:szCs w:val="20"/>
              </w:rPr>
            </w:pPr>
            <w:r w:rsidRPr="004B6FCE">
              <w:rPr>
                <w:rFonts w:cs="Arial"/>
                <w:sz w:val="20"/>
                <w:szCs w:val="20"/>
              </w:rPr>
              <w:t>&lt;identify who is the approving authority for impacted effort</w:t>
            </w:r>
          </w:p>
        </w:tc>
      </w:tr>
      <w:tr w:rsidR="002D6948" w:rsidRPr="004B6FCE" w14:paraId="337DDA50" w14:textId="77777777" w:rsidTr="00F9408D">
        <w:tc>
          <w:tcPr>
            <w:tcW w:w="3686" w:type="dxa"/>
          </w:tcPr>
          <w:p w14:paraId="6F1EE7AF" w14:textId="77777777" w:rsidR="002D6948" w:rsidRPr="004B6FCE" w:rsidRDefault="002D6948" w:rsidP="00F9408D">
            <w:pPr>
              <w:spacing w:before="60" w:after="60"/>
              <w:rPr>
                <w:rFonts w:cs="Arial"/>
                <w:sz w:val="20"/>
                <w:szCs w:val="20"/>
              </w:rPr>
            </w:pPr>
            <w:r w:rsidRPr="004B6FCE">
              <w:rPr>
                <w:rFonts w:cs="Arial"/>
                <w:sz w:val="20"/>
                <w:szCs w:val="20"/>
              </w:rPr>
              <w:t>&gt;= y% of total planned effort</w:t>
            </w:r>
          </w:p>
        </w:tc>
        <w:tc>
          <w:tcPr>
            <w:tcW w:w="5528" w:type="dxa"/>
          </w:tcPr>
          <w:p w14:paraId="0FAB2382" w14:textId="77777777" w:rsidR="002D6948" w:rsidRPr="004B6FCE" w:rsidRDefault="002D6948" w:rsidP="00F9408D">
            <w:pPr>
              <w:spacing w:before="60" w:after="60"/>
              <w:rPr>
                <w:rFonts w:cs="Arial"/>
                <w:sz w:val="20"/>
                <w:szCs w:val="20"/>
              </w:rPr>
            </w:pPr>
            <w:r w:rsidRPr="004B6FCE">
              <w:rPr>
                <w:rFonts w:cs="Arial"/>
                <w:sz w:val="20"/>
                <w:szCs w:val="20"/>
              </w:rPr>
              <w:t>&lt;identify who is the approving authority for impacted effort</w:t>
            </w:r>
          </w:p>
        </w:tc>
      </w:tr>
    </w:tbl>
    <w:p w14:paraId="7E2D0FB7" w14:textId="77777777" w:rsidR="002D6948" w:rsidRPr="004B6FCE" w:rsidRDefault="002D6948" w:rsidP="00D24C97">
      <w:pPr>
        <w:pStyle w:val="Heading2"/>
        <w:numPr>
          <w:ilvl w:val="1"/>
          <w:numId w:val="1"/>
        </w:numPr>
        <w:rPr>
          <w:rFonts w:cs="Arial"/>
        </w:rPr>
      </w:pPr>
      <w:r w:rsidRPr="004B6FCE">
        <w:rPr>
          <w:rFonts w:cs="Arial"/>
        </w:rPr>
        <w:t xml:space="preserve"> </w:t>
      </w:r>
      <w:bookmarkStart w:id="223" w:name="_Toc253499745"/>
      <w:bookmarkStart w:id="224" w:name="_Toc67081213"/>
      <w:bookmarkStart w:id="225" w:name="_Toc68766458"/>
      <w:r w:rsidRPr="004B6FCE">
        <w:rPr>
          <w:rFonts w:cs="Arial"/>
        </w:rPr>
        <w:t>Create &amp; Release baselines</w:t>
      </w:r>
      <w:bookmarkEnd w:id="223"/>
      <w:bookmarkEnd w:id="224"/>
      <w:bookmarkEnd w:id="225"/>
    </w:p>
    <w:p w14:paraId="21C0EBD3" w14:textId="77777777" w:rsidR="002D6948" w:rsidRDefault="002D6948" w:rsidP="002D6948">
      <w:pPr>
        <w:ind w:left="518"/>
        <w:rPr>
          <w:rFonts w:cs="Arial"/>
          <w:color w:val="0000CC"/>
          <w:sz w:val="20"/>
        </w:rPr>
      </w:pPr>
    </w:p>
    <w:p w14:paraId="0123B960" w14:textId="77777777" w:rsidR="002D6948" w:rsidRPr="004B6FCE" w:rsidRDefault="002D6948" w:rsidP="002D6948">
      <w:pPr>
        <w:ind w:left="518"/>
        <w:rPr>
          <w:rFonts w:cs="Arial"/>
          <w:color w:val="0000CC"/>
          <w:sz w:val="20"/>
        </w:rPr>
      </w:pPr>
    </w:p>
    <w:p w14:paraId="528B426F" w14:textId="77777777" w:rsidR="002D6948" w:rsidRPr="004B6FCE" w:rsidRDefault="002D6948" w:rsidP="00D24C97">
      <w:pPr>
        <w:pStyle w:val="Heading2"/>
        <w:numPr>
          <w:ilvl w:val="1"/>
          <w:numId w:val="1"/>
        </w:numPr>
        <w:rPr>
          <w:rFonts w:cs="Arial"/>
        </w:rPr>
      </w:pPr>
      <w:r w:rsidRPr="004B6FCE">
        <w:rPr>
          <w:rFonts w:cs="Arial"/>
        </w:rPr>
        <w:t xml:space="preserve"> </w:t>
      </w:r>
      <w:bookmarkStart w:id="226" w:name="_Toc253499746"/>
      <w:bookmarkStart w:id="227" w:name="_Toc67081214"/>
      <w:bookmarkStart w:id="228" w:name="_Toc68766459"/>
      <w:r w:rsidRPr="004B6FCE">
        <w:rPr>
          <w:rFonts w:cs="Arial"/>
        </w:rPr>
        <w:t>Configuration Management Tools Used</w:t>
      </w:r>
      <w:bookmarkEnd w:id="226"/>
      <w:bookmarkEnd w:id="227"/>
      <w:bookmarkEnd w:id="228"/>
    </w:p>
    <w:p w14:paraId="43807CC2" w14:textId="77777777" w:rsidR="002D6948" w:rsidRPr="004B6FCE" w:rsidRDefault="002D6948" w:rsidP="002D6948">
      <w:pPr>
        <w:ind w:left="518"/>
        <w:rPr>
          <w:rFonts w:cs="Arial"/>
          <w:color w:val="0000CC"/>
          <w:sz w:val="20"/>
        </w:rPr>
      </w:pPr>
    </w:p>
    <w:tbl>
      <w:tblPr>
        <w:tblW w:w="9052" w:type="dxa"/>
        <w:tblInd w:w="-34" w:type="dxa"/>
        <w:tblLayout w:type="fixed"/>
        <w:tblLook w:val="0000" w:firstRow="0" w:lastRow="0" w:firstColumn="0" w:lastColumn="0" w:noHBand="0" w:noVBand="0"/>
      </w:tblPr>
      <w:tblGrid>
        <w:gridCol w:w="1560"/>
        <w:gridCol w:w="2268"/>
        <w:gridCol w:w="2126"/>
        <w:gridCol w:w="2108"/>
        <w:gridCol w:w="990"/>
      </w:tblGrid>
      <w:tr w:rsidR="002D6948" w:rsidRPr="004B6FCE" w14:paraId="1372BCB4" w14:textId="77777777" w:rsidTr="00F9408D">
        <w:trPr>
          <w:tblHeader/>
        </w:trPr>
        <w:tc>
          <w:tcPr>
            <w:tcW w:w="1560" w:type="dxa"/>
            <w:tcBorders>
              <w:top w:val="single" w:sz="4" w:space="0" w:color="000000"/>
              <w:left w:val="single" w:sz="4" w:space="0" w:color="000000"/>
              <w:bottom w:val="single" w:sz="4" w:space="0" w:color="000000"/>
            </w:tcBorders>
            <w:shd w:val="clear" w:color="auto" w:fill="D9D9D9"/>
          </w:tcPr>
          <w:p w14:paraId="333EFB04" w14:textId="77777777" w:rsidR="002D6948" w:rsidRPr="004B6FCE" w:rsidRDefault="002D6948" w:rsidP="00F9408D">
            <w:pPr>
              <w:pStyle w:val="NormalBoldBlue"/>
              <w:snapToGrid w:val="0"/>
              <w:rPr>
                <w:rFonts w:ascii="Arial" w:hAnsi="Arial" w:cs="Arial"/>
                <w:color w:val="auto"/>
                <w:sz w:val="20"/>
              </w:rPr>
            </w:pPr>
            <w:r w:rsidRPr="004B6FCE">
              <w:rPr>
                <w:rFonts w:ascii="Arial" w:hAnsi="Arial" w:cs="Arial"/>
                <w:color w:val="auto"/>
                <w:sz w:val="20"/>
              </w:rPr>
              <w:t>Sr. No.</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12308872" w14:textId="77777777" w:rsidR="002D6948" w:rsidRPr="004B6FCE" w:rsidRDefault="002D6948" w:rsidP="00F9408D">
            <w:pPr>
              <w:pStyle w:val="NormalBoldBlue"/>
              <w:snapToGrid w:val="0"/>
              <w:rPr>
                <w:rFonts w:ascii="Arial" w:hAnsi="Arial" w:cs="Arial"/>
                <w:color w:val="auto"/>
                <w:sz w:val="20"/>
              </w:rPr>
            </w:pPr>
            <w:r w:rsidRPr="004B6FCE">
              <w:rPr>
                <w:rFonts w:ascii="Arial" w:hAnsi="Arial" w:cs="Arial"/>
                <w:color w:val="auto"/>
                <w:sz w:val="20"/>
              </w:rPr>
              <w:t xml:space="preserve">Tool </w:t>
            </w:r>
          </w:p>
        </w:tc>
        <w:tc>
          <w:tcPr>
            <w:tcW w:w="2126" w:type="dxa"/>
            <w:tcBorders>
              <w:top w:val="single" w:sz="4" w:space="0" w:color="000000"/>
              <w:left w:val="single" w:sz="4" w:space="0" w:color="000000"/>
              <w:bottom w:val="single" w:sz="4" w:space="0" w:color="000000"/>
            </w:tcBorders>
            <w:shd w:val="clear" w:color="auto" w:fill="D9D9D9"/>
          </w:tcPr>
          <w:p w14:paraId="6AEF3588" w14:textId="77777777" w:rsidR="002D6948" w:rsidRPr="004B6FCE" w:rsidRDefault="002D6948" w:rsidP="00F9408D">
            <w:pPr>
              <w:pStyle w:val="NormalBoldBlue"/>
              <w:snapToGrid w:val="0"/>
              <w:rPr>
                <w:rFonts w:ascii="Arial" w:hAnsi="Arial" w:cs="Arial"/>
                <w:color w:val="auto"/>
                <w:sz w:val="20"/>
              </w:rPr>
            </w:pPr>
            <w:r w:rsidRPr="004B6FCE">
              <w:rPr>
                <w:rFonts w:ascii="Arial" w:hAnsi="Arial" w:cs="Arial"/>
                <w:color w:val="auto"/>
                <w:sz w:val="20"/>
              </w:rPr>
              <w:t>Purpose of tool</w:t>
            </w:r>
          </w:p>
        </w:tc>
        <w:tc>
          <w:tcPr>
            <w:tcW w:w="2108" w:type="dxa"/>
            <w:tcBorders>
              <w:top w:val="single" w:sz="4" w:space="0" w:color="000000"/>
              <w:left w:val="single" w:sz="4" w:space="0" w:color="000000"/>
              <w:bottom w:val="single" w:sz="4" w:space="0" w:color="000000"/>
            </w:tcBorders>
            <w:shd w:val="clear" w:color="auto" w:fill="D9D9D9"/>
          </w:tcPr>
          <w:p w14:paraId="75E5A47B" w14:textId="77777777" w:rsidR="002D6948" w:rsidRPr="004B6FCE" w:rsidRDefault="002D6948" w:rsidP="00F9408D">
            <w:pPr>
              <w:pStyle w:val="NormalBoldBlue"/>
              <w:snapToGrid w:val="0"/>
              <w:rPr>
                <w:rFonts w:ascii="Arial" w:hAnsi="Arial" w:cs="Arial"/>
                <w:color w:val="auto"/>
                <w:sz w:val="20"/>
              </w:rPr>
            </w:pPr>
            <w:r w:rsidRPr="004B6FCE">
              <w:rPr>
                <w:rFonts w:ascii="Arial" w:hAnsi="Arial" w:cs="Arial"/>
                <w:color w:val="auto"/>
                <w:sz w:val="20"/>
              </w:rPr>
              <w:t>Location/URL link</w:t>
            </w:r>
          </w:p>
        </w:tc>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05E3E91D" w14:textId="77777777" w:rsidR="002D6948" w:rsidRPr="004B6FCE" w:rsidRDefault="002D6948" w:rsidP="00F9408D">
            <w:pPr>
              <w:pStyle w:val="NormalBoldBlue"/>
              <w:snapToGrid w:val="0"/>
              <w:rPr>
                <w:rFonts w:ascii="Arial" w:hAnsi="Arial" w:cs="Arial"/>
                <w:color w:val="auto"/>
                <w:sz w:val="20"/>
              </w:rPr>
            </w:pPr>
            <w:r w:rsidRPr="004B6FCE">
              <w:rPr>
                <w:rFonts w:ascii="Arial" w:hAnsi="Arial" w:cs="Arial"/>
                <w:color w:val="auto"/>
                <w:sz w:val="20"/>
              </w:rPr>
              <w:t xml:space="preserve">Version </w:t>
            </w:r>
          </w:p>
        </w:tc>
      </w:tr>
      <w:tr w:rsidR="00BD049D" w:rsidRPr="004B6FCE" w14:paraId="1105FFA9" w14:textId="77777777" w:rsidTr="00F9408D">
        <w:tc>
          <w:tcPr>
            <w:tcW w:w="1560" w:type="dxa"/>
            <w:tcBorders>
              <w:top w:val="single" w:sz="4" w:space="0" w:color="000000"/>
              <w:left w:val="single" w:sz="4" w:space="0" w:color="000000"/>
              <w:bottom w:val="single" w:sz="4" w:space="0" w:color="000000"/>
            </w:tcBorders>
          </w:tcPr>
          <w:p w14:paraId="466660EE" w14:textId="77777777" w:rsidR="00BD049D" w:rsidRDefault="00BD049D" w:rsidP="00BD049D">
            <w:pPr>
              <w:pStyle w:val="NormalSeq"/>
              <w:snapToGrid w:val="0"/>
              <w:ind w:left="0"/>
              <w:rPr>
                <w:rFonts w:ascii="Arial" w:hAnsi="Arial" w:cs="Arial"/>
                <w:sz w:val="20"/>
              </w:rPr>
            </w:pPr>
          </w:p>
          <w:p w14:paraId="1AB6462D" w14:textId="60A16D97" w:rsidR="00BD049D" w:rsidRPr="004B6FCE" w:rsidRDefault="00BD049D" w:rsidP="00BD049D">
            <w:pPr>
              <w:pStyle w:val="NormalSeq"/>
              <w:snapToGrid w:val="0"/>
              <w:ind w:left="0"/>
              <w:rPr>
                <w:rFonts w:ascii="Arial" w:hAnsi="Arial" w:cs="Arial"/>
                <w:sz w:val="20"/>
              </w:rPr>
            </w:pPr>
            <w:r>
              <w:rPr>
                <w:rFonts w:ascii="Arial" w:hAnsi="Arial" w:cs="Arial"/>
                <w:sz w:val="20"/>
              </w:rPr>
              <w:t>1</w:t>
            </w:r>
          </w:p>
        </w:tc>
        <w:tc>
          <w:tcPr>
            <w:tcW w:w="2268" w:type="dxa"/>
            <w:tcBorders>
              <w:top w:val="single" w:sz="4" w:space="0" w:color="000000"/>
              <w:left w:val="single" w:sz="4" w:space="0" w:color="000000"/>
              <w:bottom w:val="single" w:sz="4" w:space="0" w:color="000000"/>
              <w:right w:val="single" w:sz="4" w:space="0" w:color="000000"/>
            </w:tcBorders>
          </w:tcPr>
          <w:p w14:paraId="5DAEE84A" w14:textId="2BF61F9C" w:rsidR="00BD049D" w:rsidRPr="004B6FCE" w:rsidRDefault="00BD049D" w:rsidP="00BD049D">
            <w:pPr>
              <w:snapToGrid w:val="0"/>
              <w:rPr>
                <w:rFonts w:cs="Arial"/>
              </w:rPr>
            </w:pPr>
            <w:r>
              <w:rPr>
                <w:rFonts w:cs="Arial"/>
              </w:rPr>
              <w:t xml:space="preserve">Azure repository </w:t>
            </w:r>
          </w:p>
        </w:tc>
        <w:tc>
          <w:tcPr>
            <w:tcW w:w="2126" w:type="dxa"/>
            <w:tcBorders>
              <w:top w:val="single" w:sz="4" w:space="0" w:color="000000"/>
              <w:left w:val="single" w:sz="4" w:space="0" w:color="000000"/>
              <w:bottom w:val="single" w:sz="4" w:space="0" w:color="000000"/>
            </w:tcBorders>
          </w:tcPr>
          <w:p w14:paraId="1A1244B7" w14:textId="1C2770C7" w:rsidR="00BD049D" w:rsidRPr="004B6FCE" w:rsidRDefault="00BD049D" w:rsidP="00BD049D">
            <w:pPr>
              <w:snapToGrid w:val="0"/>
              <w:rPr>
                <w:rFonts w:cs="Arial"/>
              </w:rPr>
            </w:pPr>
            <w:r w:rsidRPr="00500BDC">
              <w:rPr>
                <w:rFonts w:cs="Arial"/>
                <w:color w:val="000000" w:themeColor="text1"/>
                <w:sz w:val="20"/>
                <w:szCs w:val="20"/>
              </w:rPr>
              <w:t>Maintains the Versions Project Code &amp; its Documents</w:t>
            </w:r>
          </w:p>
        </w:tc>
        <w:tc>
          <w:tcPr>
            <w:tcW w:w="2108" w:type="dxa"/>
            <w:tcBorders>
              <w:top w:val="single" w:sz="4" w:space="0" w:color="000000"/>
              <w:left w:val="single" w:sz="4" w:space="0" w:color="000000"/>
              <w:bottom w:val="single" w:sz="4" w:space="0" w:color="000000"/>
            </w:tcBorders>
          </w:tcPr>
          <w:p w14:paraId="49E2CE30" w14:textId="301E3240" w:rsidR="00BD049D" w:rsidRPr="004B6FCE" w:rsidRDefault="007179B8" w:rsidP="00BD049D">
            <w:pPr>
              <w:snapToGrid w:val="0"/>
              <w:rPr>
                <w:rFonts w:cs="Arial"/>
              </w:rPr>
            </w:pPr>
            <w:hyperlink r:id="rId9" w:history="1">
              <w:r w:rsidR="00BD049D">
                <w:rPr>
                  <w:rFonts w:ascii="Verdana" w:eastAsiaTheme="minorHAnsi" w:hAnsi="Verdana" w:cs="Verdana"/>
                  <w:sz w:val="18"/>
                  <w:szCs w:val="18"/>
                  <w:lang w:val="en-IN"/>
                </w:rPr>
                <w:t>C:\Users\winner\source\repos\mahatet</w:t>
              </w:r>
            </w:hyperlink>
          </w:p>
        </w:tc>
        <w:tc>
          <w:tcPr>
            <w:tcW w:w="990" w:type="dxa"/>
            <w:tcBorders>
              <w:top w:val="single" w:sz="4" w:space="0" w:color="000000"/>
              <w:left w:val="single" w:sz="4" w:space="0" w:color="000000"/>
              <w:bottom w:val="single" w:sz="4" w:space="0" w:color="000000"/>
              <w:right w:val="single" w:sz="4" w:space="0" w:color="000000"/>
            </w:tcBorders>
          </w:tcPr>
          <w:p w14:paraId="117A7E52" w14:textId="77777777" w:rsidR="00BD049D" w:rsidRDefault="00BD049D" w:rsidP="00BD049D">
            <w:pPr>
              <w:pStyle w:val="NormalSeq"/>
              <w:snapToGrid w:val="0"/>
              <w:ind w:left="0"/>
              <w:rPr>
                <w:rFonts w:ascii="Arial" w:hAnsi="Arial" w:cs="Arial"/>
                <w:sz w:val="20"/>
              </w:rPr>
            </w:pPr>
          </w:p>
          <w:p w14:paraId="1D0CD9A3" w14:textId="234CC4B1" w:rsidR="00BD049D" w:rsidRPr="004B6FCE" w:rsidRDefault="00BD049D" w:rsidP="00BD049D">
            <w:pPr>
              <w:snapToGrid w:val="0"/>
              <w:rPr>
                <w:rFonts w:cs="Arial"/>
              </w:rPr>
            </w:pPr>
            <w:r>
              <w:rPr>
                <w:rFonts w:cs="Arial"/>
                <w:sz w:val="20"/>
              </w:rPr>
              <w:t>1</w:t>
            </w:r>
          </w:p>
        </w:tc>
      </w:tr>
      <w:tr w:rsidR="002D6948" w:rsidRPr="004B6FCE" w14:paraId="46E3CAB3" w14:textId="77777777" w:rsidTr="00F9408D">
        <w:tc>
          <w:tcPr>
            <w:tcW w:w="1560" w:type="dxa"/>
            <w:tcBorders>
              <w:top w:val="single" w:sz="4" w:space="0" w:color="000000"/>
              <w:left w:val="single" w:sz="4" w:space="0" w:color="000000"/>
              <w:bottom w:val="single" w:sz="4" w:space="0" w:color="000000"/>
            </w:tcBorders>
          </w:tcPr>
          <w:p w14:paraId="2E2DA7C6" w14:textId="77777777" w:rsidR="002D6948" w:rsidRDefault="002D6948" w:rsidP="00F9408D">
            <w:pPr>
              <w:pStyle w:val="NormalSeq"/>
              <w:snapToGrid w:val="0"/>
              <w:ind w:left="0"/>
              <w:rPr>
                <w:rFonts w:ascii="Arial" w:hAnsi="Arial" w:cs="Arial"/>
                <w:sz w:val="20"/>
              </w:rPr>
            </w:pPr>
          </w:p>
          <w:p w14:paraId="288A254E" w14:textId="77777777" w:rsidR="002D6948" w:rsidRPr="004B6FCE" w:rsidRDefault="002D6948" w:rsidP="00F9408D">
            <w:pPr>
              <w:pStyle w:val="NormalSeq"/>
              <w:snapToGrid w:val="0"/>
              <w:ind w:left="0"/>
              <w:rPr>
                <w:rFonts w:ascii="Arial" w:hAnsi="Arial" w:cs="Arial"/>
                <w:sz w:val="20"/>
              </w:rPr>
            </w:pPr>
          </w:p>
        </w:tc>
        <w:tc>
          <w:tcPr>
            <w:tcW w:w="2268" w:type="dxa"/>
            <w:tcBorders>
              <w:top w:val="single" w:sz="4" w:space="0" w:color="000000"/>
              <w:left w:val="single" w:sz="4" w:space="0" w:color="000000"/>
              <w:bottom w:val="single" w:sz="4" w:space="0" w:color="000000"/>
              <w:right w:val="single" w:sz="4" w:space="0" w:color="000000"/>
            </w:tcBorders>
          </w:tcPr>
          <w:p w14:paraId="56C5FB06" w14:textId="77777777" w:rsidR="002D6948" w:rsidRPr="004B6FCE" w:rsidRDefault="002D6948" w:rsidP="00F9408D">
            <w:pPr>
              <w:snapToGrid w:val="0"/>
              <w:rPr>
                <w:rFonts w:cs="Arial"/>
              </w:rPr>
            </w:pPr>
          </w:p>
        </w:tc>
        <w:tc>
          <w:tcPr>
            <w:tcW w:w="2126" w:type="dxa"/>
            <w:tcBorders>
              <w:top w:val="single" w:sz="4" w:space="0" w:color="000000"/>
              <w:left w:val="single" w:sz="4" w:space="0" w:color="000000"/>
              <w:bottom w:val="single" w:sz="4" w:space="0" w:color="000000"/>
            </w:tcBorders>
          </w:tcPr>
          <w:p w14:paraId="043BFF48" w14:textId="77777777" w:rsidR="002D6948" w:rsidRPr="004B6FCE" w:rsidRDefault="002D6948" w:rsidP="00F9408D">
            <w:pPr>
              <w:snapToGrid w:val="0"/>
              <w:rPr>
                <w:rFonts w:cs="Arial"/>
              </w:rPr>
            </w:pPr>
          </w:p>
        </w:tc>
        <w:tc>
          <w:tcPr>
            <w:tcW w:w="2108" w:type="dxa"/>
            <w:tcBorders>
              <w:top w:val="single" w:sz="4" w:space="0" w:color="000000"/>
              <w:left w:val="single" w:sz="4" w:space="0" w:color="000000"/>
              <w:bottom w:val="single" w:sz="4" w:space="0" w:color="000000"/>
            </w:tcBorders>
          </w:tcPr>
          <w:p w14:paraId="0CBD286E" w14:textId="77777777" w:rsidR="002D6948" w:rsidRPr="004B6FCE" w:rsidRDefault="002D6948" w:rsidP="00F9408D">
            <w:pPr>
              <w:snapToGrid w:val="0"/>
              <w:rPr>
                <w:rFonts w:cs="Arial"/>
              </w:rPr>
            </w:pPr>
          </w:p>
        </w:tc>
        <w:tc>
          <w:tcPr>
            <w:tcW w:w="990" w:type="dxa"/>
            <w:tcBorders>
              <w:top w:val="single" w:sz="4" w:space="0" w:color="000000"/>
              <w:left w:val="single" w:sz="4" w:space="0" w:color="000000"/>
              <w:bottom w:val="single" w:sz="4" w:space="0" w:color="000000"/>
              <w:right w:val="single" w:sz="4" w:space="0" w:color="000000"/>
            </w:tcBorders>
          </w:tcPr>
          <w:p w14:paraId="4FC4AB13" w14:textId="77777777" w:rsidR="002D6948" w:rsidRPr="004B6FCE" w:rsidRDefault="002D6948" w:rsidP="00F9408D">
            <w:pPr>
              <w:snapToGrid w:val="0"/>
              <w:rPr>
                <w:rFonts w:cs="Arial"/>
              </w:rPr>
            </w:pPr>
          </w:p>
        </w:tc>
      </w:tr>
    </w:tbl>
    <w:p w14:paraId="2BE403DA" w14:textId="77777777" w:rsidR="002D6948" w:rsidRPr="004B6FCE" w:rsidRDefault="002D6948" w:rsidP="00D24C97">
      <w:pPr>
        <w:pStyle w:val="Heading2"/>
        <w:numPr>
          <w:ilvl w:val="1"/>
          <w:numId w:val="1"/>
        </w:numPr>
        <w:rPr>
          <w:rFonts w:cs="Arial"/>
        </w:rPr>
      </w:pPr>
      <w:r w:rsidRPr="004B6FCE">
        <w:rPr>
          <w:rFonts w:cs="Arial"/>
        </w:rPr>
        <w:t xml:space="preserve"> </w:t>
      </w:r>
      <w:bookmarkStart w:id="229" w:name="_Toc253499747"/>
      <w:bookmarkStart w:id="230" w:name="_Toc67081215"/>
      <w:bookmarkStart w:id="231" w:name="_Toc68766460"/>
      <w:r w:rsidRPr="004B6FCE">
        <w:rPr>
          <w:rFonts w:cs="Arial"/>
        </w:rPr>
        <w:t>Configuration Status Accounting</w:t>
      </w:r>
      <w:bookmarkEnd w:id="229"/>
      <w:bookmarkEnd w:id="230"/>
      <w:bookmarkEnd w:id="231"/>
    </w:p>
    <w:p w14:paraId="65749F54" w14:textId="77777777" w:rsidR="002D6948" w:rsidRDefault="002D6948" w:rsidP="002D6948">
      <w:pPr>
        <w:ind w:left="720"/>
        <w:rPr>
          <w:rFonts w:cs="Arial"/>
          <w:color w:val="0000CC"/>
          <w:sz w:val="20"/>
        </w:rPr>
      </w:pPr>
    </w:p>
    <w:p w14:paraId="46115140" w14:textId="77777777" w:rsidR="002D6948" w:rsidRDefault="002D6948" w:rsidP="002D6948">
      <w:pPr>
        <w:ind w:left="720"/>
        <w:rPr>
          <w:rFonts w:cs="Arial"/>
          <w:color w:val="0000CC"/>
          <w:sz w:val="20"/>
        </w:rPr>
      </w:pPr>
    </w:p>
    <w:p w14:paraId="2166E822" w14:textId="77777777" w:rsidR="002D6948" w:rsidRPr="004B6FCE" w:rsidRDefault="002D6948" w:rsidP="002D6948">
      <w:pPr>
        <w:ind w:left="720"/>
        <w:rPr>
          <w:rFonts w:cs="Arial"/>
          <w:color w:val="0000CC"/>
          <w:sz w:val="20"/>
        </w:rPr>
      </w:pPr>
    </w:p>
    <w:p w14:paraId="03E418B4" w14:textId="77777777" w:rsidR="002D6948" w:rsidRPr="004B6FCE" w:rsidRDefault="002D6948" w:rsidP="00D24C97">
      <w:pPr>
        <w:pStyle w:val="Heading2"/>
        <w:numPr>
          <w:ilvl w:val="1"/>
          <w:numId w:val="1"/>
        </w:numPr>
        <w:rPr>
          <w:rFonts w:cs="Arial"/>
        </w:rPr>
      </w:pPr>
      <w:r w:rsidRPr="004B6FCE">
        <w:rPr>
          <w:rFonts w:cs="Arial"/>
        </w:rPr>
        <w:t xml:space="preserve"> </w:t>
      </w:r>
      <w:bookmarkStart w:id="232" w:name="_Toc253499748"/>
      <w:bookmarkStart w:id="233" w:name="_Toc67081216"/>
      <w:bookmarkStart w:id="234" w:name="_Toc68766461"/>
      <w:r w:rsidRPr="004B6FCE">
        <w:rPr>
          <w:rFonts w:cs="Arial"/>
        </w:rPr>
        <w:t>Configuration Audit</w:t>
      </w:r>
      <w:bookmarkEnd w:id="232"/>
      <w:bookmarkEnd w:id="233"/>
      <w:bookmarkEnd w:id="234"/>
    </w:p>
    <w:p w14:paraId="60945548" w14:textId="77777777" w:rsidR="002D6948" w:rsidRDefault="002D6948" w:rsidP="002D6948">
      <w:pPr>
        <w:ind w:left="518"/>
        <w:rPr>
          <w:rFonts w:cs="Arial"/>
          <w:color w:val="0000CC"/>
          <w:sz w:val="20"/>
        </w:rPr>
      </w:pPr>
    </w:p>
    <w:p w14:paraId="35988539" w14:textId="77777777" w:rsidR="002D6948" w:rsidRDefault="002D6948" w:rsidP="002D6948">
      <w:pPr>
        <w:ind w:left="518"/>
        <w:rPr>
          <w:rFonts w:cs="Arial"/>
          <w:color w:val="0000CC"/>
          <w:sz w:val="20"/>
        </w:rPr>
      </w:pPr>
    </w:p>
    <w:p w14:paraId="373B9BEC" w14:textId="77777777" w:rsidR="002D6948" w:rsidRPr="004B6FCE" w:rsidRDefault="002D6948" w:rsidP="002D6948">
      <w:pPr>
        <w:ind w:left="518"/>
        <w:rPr>
          <w:rFonts w:cs="Arial"/>
          <w:color w:val="0000CC"/>
          <w:sz w:val="20"/>
        </w:rPr>
      </w:pPr>
    </w:p>
    <w:p w14:paraId="04D979C4" w14:textId="77777777" w:rsidR="002D6948" w:rsidRPr="004B6FCE" w:rsidRDefault="002D6948" w:rsidP="00D24C97">
      <w:pPr>
        <w:pStyle w:val="Heading2"/>
        <w:numPr>
          <w:ilvl w:val="1"/>
          <w:numId w:val="1"/>
        </w:numPr>
        <w:rPr>
          <w:rFonts w:cs="Arial"/>
        </w:rPr>
      </w:pPr>
      <w:bookmarkStart w:id="235" w:name="_Toc253499749"/>
      <w:bookmarkStart w:id="236" w:name="_Toc67081217"/>
      <w:bookmarkStart w:id="237" w:name="_Toc68766462"/>
      <w:r w:rsidRPr="004B6FCE">
        <w:rPr>
          <w:rFonts w:cs="Arial"/>
        </w:rPr>
        <w:lastRenderedPageBreak/>
        <w:t>Back-up &amp; Recovery</w:t>
      </w:r>
      <w:bookmarkEnd w:id="235"/>
      <w:bookmarkEnd w:id="236"/>
      <w:bookmarkEnd w:id="237"/>
    </w:p>
    <w:p w14:paraId="2620FD31" w14:textId="77777777" w:rsidR="002D6948" w:rsidRDefault="002D6948" w:rsidP="002D6948">
      <w:pPr>
        <w:pStyle w:val="BodyText"/>
        <w:rPr>
          <w:rFonts w:ascii="Arial" w:hAnsi="Arial" w:cs="Arial"/>
          <w:color w:val="000080"/>
        </w:rPr>
      </w:pPr>
    </w:p>
    <w:p w14:paraId="5A9E01FD" w14:textId="77777777" w:rsidR="002D6948" w:rsidRPr="004C6C31" w:rsidRDefault="002D6948" w:rsidP="002D6948">
      <w:pPr>
        <w:pStyle w:val="Default"/>
        <w:rPr>
          <w:lang w:val="en-IN"/>
        </w:rPr>
      </w:pPr>
    </w:p>
    <w:tbl>
      <w:tblPr>
        <w:tblW w:w="9090" w:type="dxa"/>
        <w:tblInd w:w="108" w:type="dxa"/>
        <w:tblLayout w:type="fixed"/>
        <w:tblLook w:val="0000" w:firstRow="0" w:lastRow="0" w:firstColumn="0" w:lastColumn="0" w:noHBand="0" w:noVBand="0"/>
      </w:tblPr>
      <w:tblGrid>
        <w:gridCol w:w="1710"/>
        <w:gridCol w:w="1260"/>
        <w:gridCol w:w="1080"/>
        <w:gridCol w:w="1337"/>
        <w:gridCol w:w="1984"/>
        <w:gridCol w:w="1719"/>
      </w:tblGrid>
      <w:tr w:rsidR="002D6948" w:rsidRPr="004B6FCE" w14:paraId="31FBBD29" w14:textId="77777777" w:rsidTr="00F9408D">
        <w:trPr>
          <w:trHeight w:val="548"/>
          <w:tblHeader/>
        </w:trPr>
        <w:tc>
          <w:tcPr>
            <w:tcW w:w="1710" w:type="dxa"/>
            <w:tcBorders>
              <w:top w:val="single" w:sz="4" w:space="0" w:color="000000"/>
              <w:left w:val="single" w:sz="4" w:space="0" w:color="000000"/>
              <w:bottom w:val="single" w:sz="4" w:space="0" w:color="000000"/>
            </w:tcBorders>
            <w:shd w:val="clear" w:color="auto" w:fill="D9D9D9"/>
            <w:vAlign w:val="center"/>
          </w:tcPr>
          <w:p w14:paraId="7ABF21CB"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CIs</w:t>
            </w:r>
          </w:p>
        </w:tc>
        <w:tc>
          <w:tcPr>
            <w:tcW w:w="1260" w:type="dxa"/>
            <w:tcBorders>
              <w:top w:val="single" w:sz="4" w:space="0" w:color="000000"/>
              <w:left w:val="single" w:sz="4" w:space="0" w:color="000000"/>
              <w:bottom w:val="single" w:sz="4" w:space="0" w:color="000000"/>
            </w:tcBorders>
            <w:shd w:val="clear" w:color="auto" w:fill="D9D9D9"/>
            <w:vAlign w:val="center"/>
          </w:tcPr>
          <w:p w14:paraId="1180759D"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Type of Backup</w:t>
            </w:r>
          </w:p>
        </w:tc>
        <w:tc>
          <w:tcPr>
            <w:tcW w:w="1080" w:type="dxa"/>
            <w:tcBorders>
              <w:top w:val="single" w:sz="4" w:space="0" w:color="000000"/>
              <w:left w:val="single" w:sz="4" w:space="0" w:color="000000"/>
              <w:bottom w:val="single" w:sz="4" w:space="0" w:color="000000"/>
            </w:tcBorders>
            <w:shd w:val="clear" w:color="auto" w:fill="D9D9D9"/>
            <w:vAlign w:val="center"/>
          </w:tcPr>
          <w:p w14:paraId="082CCE19"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Media Type</w:t>
            </w:r>
          </w:p>
        </w:tc>
        <w:tc>
          <w:tcPr>
            <w:tcW w:w="1337" w:type="dxa"/>
            <w:tcBorders>
              <w:top w:val="single" w:sz="4" w:space="0" w:color="000000"/>
              <w:left w:val="single" w:sz="4" w:space="0" w:color="000000"/>
              <w:bottom w:val="single" w:sz="4" w:space="0" w:color="000000"/>
            </w:tcBorders>
            <w:shd w:val="clear" w:color="auto" w:fill="D9D9D9"/>
            <w:vAlign w:val="center"/>
          </w:tcPr>
          <w:p w14:paraId="39EB4231"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Frequency</w:t>
            </w:r>
          </w:p>
        </w:tc>
        <w:tc>
          <w:tcPr>
            <w:tcW w:w="1984" w:type="dxa"/>
            <w:tcBorders>
              <w:top w:val="single" w:sz="4" w:space="0" w:color="000000"/>
              <w:left w:val="single" w:sz="4" w:space="0" w:color="000000"/>
              <w:bottom w:val="single" w:sz="4" w:space="0" w:color="000000"/>
            </w:tcBorders>
            <w:shd w:val="clear" w:color="auto" w:fill="D9D9D9"/>
            <w:vAlign w:val="center"/>
          </w:tcPr>
          <w:p w14:paraId="1157129E"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Retention Period</w:t>
            </w:r>
          </w:p>
        </w:tc>
        <w:tc>
          <w:tcPr>
            <w:tcW w:w="171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471EF72"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Responsibility</w:t>
            </w:r>
          </w:p>
        </w:tc>
      </w:tr>
      <w:tr w:rsidR="002D6948" w:rsidRPr="004B6FCE" w14:paraId="3DE4FCB5" w14:textId="77777777" w:rsidTr="00F9408D">
        <w:tc>
          <w:tcPr>
            <w:tcW w:w="1710" w:type="dxa"/>
            <w:tcBorders>
              <w:top w:val="single" w:sz="4" w:space="0" w:color="000000"/>
              <w:left w:val="single" w:sz="4" w:space="0" w:color="000000"/>
              <w:bottom w:val="single" w:sz="4" w:space="0" w:color="000000"/>
            </w:tcBorders>
            <w:vAlign w:val="center"/>
          </w:tcPr>
          <w:p w14:paraId="21949215" w14:textId="77777777" w:rsidR="002D6948" w:rsidRPr="004B6FCE" w:rsidRDefault="002D6948" w:rsidP="00F9408D">
            <w:pPr>
              <w:snapToGrid w:val="0"/>
              <w:rPr>
                <w:rFonts w:cs="Arial"/>
                <w:sz w:val="20"/>
                <w:szCs w:val="20"/>
              </w:rPr>
            </w:pPr>
            <w:r w:rsidRPr="004B6FCE">
              <w:rPr>
                <w:rFonts w:cs="Arial"/>
                <w:sz w:val="20"/>
                <w:szCs w:val="20"/>
              </w:rPr>
              <w:t>Source Code</w:t>
            </w:r>
          </w:p>
        </w:tc>
        <w:tc>
          <w:tcPr>
            <w:tcW w:w="1260" w:type="dxa"/>
            <w:tcBorders>
              <w:top w:val="single" w:sz="4" w:space="0" w:color="000000"/>
              <w:left w:val="single" w:sz="4" w:space="0" w:color="000000"/>
              <w:bottom w:val="single" w:sz="4" w:space="0" w:color="000000"/>
            </w:tcBorders>
            <w:vAlign w:val="center"/>
          </w:tcPr>
          <w:p w14:paraId="5BB4EE58" w14:textId="77777777" w:rsidR="002D6948" w:rsidRPr="004B6FCE" w:rsidRDefault="002D6948" w:rsidP="00F9408D">
            <w:pPr>
              <w:snapToGrid w:val="0"/>
              <w:rPr>
                <w:rFonts w:cs="Arial"/>
                <w:sz w:val="20"/>
                <w:szCs w:val="20"/>
              </w:rPr>
            </w:pPr>
            <w:r w:rsidRPr="004B6FCE">
              <w:rPr>
                <w:rFonts w:cs="Arial"/>
                <w:sz w:val="20"/>
                <w:szCs w:val="20"/>
              </w:rPr>
              <w:t>Full</w:t>
            </w:r>
          </w:p>
        </w:tc>
        <w:tc>
          <w:tcPr>
            <w:tcW w:w="1080" w:type="dxa"/>
            <w:tcBorders>
              <w:top w:val="single" w:sz="4" w:space="0" w:color="000000"/>
              <w:left w:val="single" w:sz="4" w:space="0" w:color="000000"/>
              <w:bottom w:val="single" w:sz="4" w:space="0" w:color="000000"/>
            </w:tcBorders>
            <w:vAlign w:val="center"/>
          </w:tcPr>
          <w:p w14:paraId="47288115" w14:textId="77777777" w:rsidR="002D6948" w:rsidRPr="004B6FCE" w:rsidRDefault="002D6948" w:rsidP="00F9408D">
            <w:pPr>
              <w:snapToGrid w:val="0"/>
              <w:rPr>
                <w:rFonts w:cs="Arial"/>
                <w:sz w:val="20"/>
                <w:szCs w:val="20"/>
              </w:rPr>
            </w:pPr>
            <w:r w:rsidRPr="004B6FCE">
              <w:rPr>
                <w:rFonts w:cs="Arial"/>
                <w:sz w:val="20"/>
                <w:szCs w:val="20"/>
              </w:rPr>
              <w:t>Tape</w:t>
            </w:r>
          </w:p>
        </w:tc>
        <w:tc>
          <w:tcPr>
            <w:tcW w:w="1337" w:type="dxa"/>
            <w:tcBorders>
              <w:top w:val="single" w:sz="4" w:space="0" w:color="000000"/>
              <w:left w:val="single" w:sz="4" w:space="0" w:color="000000"/>
              <w:bottom w:val="single" w:sz="4" w:space="0" w:color="000000"/>
            </w:tcBorders>
            <w:vAlign w:val="center"/>
          </w:tcPr>
          <w:p w14:paraId="77ECD7AB" w14:textId="77777777" w:rsidR="002D6948" w:rsidRPr="004B6FCE" w:rsidRDefault="002D6948" w:rsidP="00F9408D">
            <w:pPr>
              <w:snapToGrid w:val="0"/>
              <w:rPr>
                <w:rFonts w:cs="Arial"/>
                <w:sz w:val="20"/>
                <w:szCs w:val="20"/>
              </w:rPr>
            </w:pPr>
            <w:r w:rsidRPr="004B6FCE">
              <w:rPr>
                <w:rFonts w:cs="Arial"/>
                <w:sz w:val="20"/>
                <w:szCs w:val="20"/>
              </w:rPr>
              <w:t>Weekly</w:t>
            </w:r>
          </w:p>
        </w:tc>
        <w:tc>
          <w:tcPr>
            <w:tcW w:w="1984" w:type="dxa"/>
            <w:tcBorders>
              <w:top w:val="single" w:sz="4" w:space="0" w:color="000000"/>
              <w:left w:val="single" w:sz="4" w:space="0" w:color="000000"/>
              <w:bottom w:val="single" w:sz="4" w:space="0" w:color="000000"/>
            </w:tcBorders>
            <w:vAlign w:val="center"/>
          </w:tcPr>
          <w:p w14:paraId="541AC18B" w14:textId="77777777" w:rsidR="002D6948" w:rsidRPr="004B6FCE" w:rsidRDefault="002D6948" w:rsidP="00F9408D">
            <w:pPr>
              <w:snapToGrid w:val="0"/>
              <w:rPr>
                <w:rFonts w:cs="Arial"/>
                <w:sz w:val="20"/>
                <w:szCs w:val="20"/>
              </w:rPr>
            </w:pPr>
            <w:r w:rsidRPr="004B6FCE">
              <w:rPr>
                <w:rFonts w:cs="Arial"/>
                <w:sz w:val="20"/>
                <w:szCs w:val="20"/>
              </w:rPr>
              <w:t>3 Month after project end</w:t>
            </w:r>
          </w:p>
        </w:tc>
        <w:tc>
          <w:tcPr>
            <w:tcW w:w="1719" w:type="dxa"/>
            <w:tcBorders>
              <w:top w:val="single" w:sz="4" w:space="0" w:color="000000"/>
              <w:left w:val="single" w:sz="4" w:space="0" w:color="000000"/>
              <w:bottom w:val="single" w:sz="4" w:space="0" w:color="000000"/>
              <w:right w:val="single" w:sz="4" w:space="0" w:color="000000"/>
            </w:tcBorders>
            <w:vAlign w:val="center"/>
          </w:tcPr>
          <w:p w14:paraId="217FC63E" w14:textId="77777777" w:rsidR="002D6948" w:rsidRPr="004B6FCE" w:rsidRDefault="002D6948" w:rsidP="00F9408D">
            <w:pPr>
              <w:snapToGrid w:val="0"/>
              <w:rPr>
                <w:rFonts w:cs="Arial"/>
                <w:sz w:val="20"/>
                <w:szCs w:val="20"/>
              </w:rPr>
            </w:pPr>
            <w:r w:rsidRPr="004B6FCE">
              <w:rPr>
                <w:rFonts w:cs="Arial"/>
                <w:sz w:val="20"/>
                <w:szCs w:val="20"/>
              </w:rPr>
              <w:t>NSS</w:t>
            </w:r>
          </w:p>
        </w:tc>
      </w:tr>
      <w:tr w:rsidR="002D6948" w:rsidRPr="004B6FCE" w14:paraId="75332B41" w14:textId="77777777" w:rsidTr="00F9408D">
        <w:tc>
          <w:tcPr>
            <w:tcW w:w="1710" w:type="dxa"/>
            <w:tcBorders>
              <w:top w:val="single" w:sz="4" w:space="0" w:color="000000"/>
              <w:left w:val="single" w:sz="4" w:space="0" w:color="000000"/>
              <w:bottom w:val="single" w:sz="4" w:space="0" w:color="000000"/>
            </w:tcBorders>
            <w:vAlign w:val="center"/>
          </w:tcPr>
          <w:p w14:paraId="14BF90D6" w14:textId="77777777" w:rsidR="002D6948" w:rsidRPr="004B6FCE" w:rsidRDefault="002D6948" w:rsidP="00F9408D">
            <w:pPr>
              <w:snapToGrid w:val="0"/>
              <w:rPr>
                <w:rFonts w:cs="Arial"/>
                <w:sz w:val="20"/>
                <w:szCs w:val="20"/>
              </w:rPr>
            </w:pPr>
            <w:r w:rsidRPr="004B6FCE">
              <w:rPr>
                <w:rFonts w:cs="Arial"/>
                <w:sz w:val="20"/>
                <w:szCs w:val="20"/>
              </w:rPr>
              <w:t>SVN Server</w:t>
            </w:r>
          </w:p>
        </w:tc>
        <w:tc>
          <w:tcPr>
            <w:tcW w:w="1260" w:type="dxa"/>
            <w:tcBorders>
              <w:top w:val="single" w:sz="4" w:space="0" w:color="000000"/>
              <w:left w:val="single" w:sz="4" w:space="0" w:color="000000"/>
              <w:bottom w:val="single" w:sz="4" w:space="0" w:color="000000"/>
            </w:tcBorders>
            <w:vAlign w:val="center"/>
          </w:tcPr>
          <w:p w14:paraId="1424167F" w14:textId="77777777" w:rsidR="002D6948" w:rsidRPr="004B6FCE" w:rsidRDefault="002D6948" w:rsidP="00F9408D">
            <w:pPr>
              <w:snapToGrid w:val="0"/>
              <w:rPr>
                <w:rFonts w:cs="Arial"/>
                <w:sz w:val="20"/>
                <w:szCs w:val="20"/>
              </w:rPr>
            </w:pPr>
            <w:r w:rsidRPr="004B6FCE">
              <w:rPr>
                <w:rFonts w:cs="Arial"/>
                <w:sz w:val="20"/>
                <w:szCs w:val="20"/>
              </w:rPr>
              <w:t>Full</w:t>
            </w:r>
          </w:p>
        </w:tc>
        <w:tc>
          <w:tcPr>
            <w:tcW w:w="1080" w:type="dxa"/>
            <w:tcBorders>
              <w:top w:val="single" w:sz="4" w:space="0" w:color="000000"/>
              <w:left w:val="single" w:sz="4" w:space="0" w:color="000000"/>
              <w:bottom w:val="single" w:sz="4" w:space="0" w:color="000000"/>
            </w:tcBorders>
            <w:vAlign w:val="center"/>
          </w:tcPr>
          <w:p w14:paraId="477FB4D1" w14:textId="77777777" w:rsidR="002D6948" w:rsidRPr="004B6FCE" w:rsidRDefault="002D6948" w:rsidP="00F9408D">
            <w:pPr>
              <w:snapToGrid w:val="0"/>
              <w:rPr>
                <w:rFonts w:cs="Arial"/>
                <w:sz w:val="20"/>
                <w:szCs w:val="20"/>
              </w:rPr>
            </w:pPr>
            <w:r w:rsidRPr="004B6FCE">
              <w:rPr>
                <w:rFonts w:cs="Arial"/>
                <w:sz w:val="20"/>
                <w:szCs w:val="20"/>
              </w:rPr>
              <w:t>Tape</w:t>
            </w:r>
          </w:p>
        </w:tc>
        <w:tc>
          <w:tcPr>
            <w:tcW w:w="1337" w:type="dxa"/>
            <w:tcBorders>
              <w:top w:val="single" w:sz="4" w:space="0" w:color="000000"/>
              <w:left w:val="single" w:sz="4" w:space="0" w:color="000000"/>
              <w:bottom w:val="single" w:sz="4" w:space="0" w:color="000000"/>
            </w:tcBorders>
            <w:vAlign w:val="center"/>
          </w:tcPr>
          <w:p w14:paraId="094895FD" w14:textId="77777777" w:rsidR="002D6948" w:rsidRPr="004B6FCE" w:rsidRDefault="002D6948" w:rsidP="00F9408D">
            <w:pPr>
              <w:snapToGrid w:val="0"/>
              <w:rPr>
                <w:rFonts w:cs="Arial"/>
                <w:sz w:val="20"/>
                <w:szCs w:val="20"/>
              </w:rPr>
            </w:pPr>
            <w:r w:rsidRPr="004B6FCE">
              <w:rPr>
                <w:rFonts w:cs="Arial"/>
                <w:sz w:val="20"/>
                <w:szCs w:val="20"/>
              </w:rPr>
              <w:t>Weekly</w:t>
            </w:r>
          </w:p>
        </w:tc>
        <w:tc>
          <w:tcPr>
            <w:tcW w:w="1984" w:type="dxa"/>
            <w:tcBorders>
              <w:top w:val="single" w:sz="4" w:space="0" w:color="000000"/>
              <w:left w:val="single" w:sz="4" w:space="0" w:color="000000"/>
              <w:bottom w:val="single" w:sz="4" w:space="0" w:color="000000"/>
            </w:tcBorders>
            <w:vAlign w:val="center"/>
          </w:tcPr>
          <w:p w14:paraId="40AEB924" w14:textId="77777777" w:rsidR="002D6948" w:rsidRPr="004B6FCE" w:rsidRDefault="002D6948" w:rsidP="00F9408D">
            <w:pPr>
              <w:snapToGrid w:val="0"/>
              <w:rPr>
                <w:rFonts w:cs="Arial"/>
                <w:sz w:val="20"/>
                <w:szCs w:val="20"/>
              </w:rPr>
            </w:pPr>
            <w:r w:rsidRPr="004B6FCE">
              <w:rPr>
                <w:rFonts w:cs="Arial"/>
                <w:sz w:val="20"/>
                <w:szCs w:val="20"/>
              </w:rPr>
              <w:t>3 Month after project end</w:t>
            </w:r>
          </w:p>
        </w:tc>
        <w:tc>
          <w:tcPr>
            <w:tcW w:w="1719" w:type="dxa"/>
            <w:tcBorders>
              <w:top w:val="single" w:sz="4" w:space="0" w:color="000000"/>
              <w:left w:val="single" w:sz="4" w:space="0" w:color="000000"/>
              <w:bottom w:val="single" w:sz="4" w:space="0" w:color="000000"/>
              <w:right w:val="single" w:sz="4" w:space="0" w:color="000000"/>
            </w:tcBorders>
            <w:vAlign w:val="center"/>
          </w:tcPr>
          <w:p w14:paraId="0A0176B1" w14:textId="77777777" w:rsidR="002D6948" w:rsidRPr="004B6FCE" w:rsidRDefault="002D6948" w:rsidP="00F9408D">
            <w:pPr>
              <w:snapToGrid w:val="0"/>
              <w:rPr>
                <w:rFonts w:cs="Arial"/>
                <w:sz w:val="20"/>
                <w:szCs w:val="20"/>
              </w:rPr>
            </w:pPr>
            <w:r w:rsidRPr="004B6FCE">
              <w:rPr>
                <w:rFonts w:cs="Arial"/>
                <w:sz w:val="20"/>
                <w:szCs w:val="20"/>
              </w:rPr>
              <w:t>NSS</w:t>
            </w:r>
          </w:p>
        </w:tc>
      </w:tr>
      <w:tr w:rsidR="002D6948" w:rsidRPr="004B6FCE" w14:paraId="4AAFAF8D" w14:textId="77777777" w:rsidTr="00F9408D">
        <w:tc>
          <w:tcPr>
            <w:tcW w:w="1710" w:type="dxa"/>
            <w:tcBorders>
              <w:top w:val="single" w:sz="4" w:space="0" w:color="000000"/>
              <w:left w:val="single" w:sz="4" w:space="0" w:color="000000"/>
              <w:bottom w:val="single" w:sz="4" w:space="0" w:color="000000"/>
            </w:tcBorders>
            <w:vAlign w:val="center"/>
          </w:tcPr>
          <w:p w14:paraId="470F5D57" w14:textId="77777777" w:rsidR="002D6948" w:rsidRPr="004B6FCE" w:rsidRDefault="002D6948" w:rsidP="00F9408D">
            <w:pPr>
              <w:snapToGrid w:val="0"/>
              <w:rPr>
                <w:rFonts w:cs="Arial"/>
              </w:rPr>
            </w:pPr>
          </w:p>
        </w:tc>
        <w:tc>
          <w:tcPr>
            <w:tcW w:w="1260" w:type="dxa"/>
            <w:tcBorders>
              <w:top w:val="single" w:sz="4" w:space="0" w:color="000000"/>
              <w:left w:val="single" w:sz="4" w:space="0" w:color="000000"/>
              <w:bottom w:val="single" w:sz="4" w:space="0" w:color="000000"/>
            </w:tcBorders>
            <w:vAlign w:val="center"/>
          </w:tcPr>
          <w:p w14:paraId="337CAED8" w14:textId="77777777" w:rsidR="002D6948" w:rsidRPr="004B6FCE" w:rsidRDefault="002D6948" w:rsidP="00F9408D">
            <w:pPr>
              <w:snapToGrid w:val="0"/>
              <w:rPr>
                <w:rFonts w:cs="Arial"/>
              </w:rPr>
            </w:pPr>
          </w:p>
        </w:tc>
        <w:tc>
          <w:tcPr>
            <w:tcW w:w="1080" w:type="dxa"/>
            <w:tcBorders>
              <w:top w:val="single" w:sz="4" w:space="0" w:color="000000"/>
              <w:left w:val="single" w:sz="4" w:space="0" w:color="000000"/>
              <w:bottom w:val="single" w:sz="4" w:space="0" w:color="000000"/>
            </w:tcBorders>
            <w:vAlign w:val="center"/>
          </w:tcPr>
          <w:p w14:paraId="514C5EF2" w14:textId="77777777" w:rsidR="002D6948" w:rsidRPr="004B6FCE" w:rsidRDefault="002D6948" w:rsidP="00F9408D">
            <w:pPr>
              <w:snapToGrid w:val="0"/>
              <w:rPr>
                <w:rFonts w:cs="Arial"/>
              </w:rPr>
            </w:pPr>
          </w:p>
        </w:tc>
        <w:tc>
          <w:tcPr>
            <w:tcW w:w="1337" w:type="dxa"/>
            <w:tcBorders>
              <w:top w:val="single" w:sz="4" w:space="0" w:color="000000"/>
              <w:left w:val="single" w:sz="4" w:space="0" w:color="000000"/>
              <w:bottom w:val="single" w:sz="4" w:space="0" w:color="000000"/>
            </w:tcBorders>
            <w:vAlign w:val="center"/>
          </w:tcPr>
          <w:p w14:paraId="79E358E1" w14:textId="77777777" w:rsidR="002D6948" w:rsidRPr="004B6FCE" w:rsidRDefault="002D6948" w:rsidP="00F9408D">
            <w:pPr>
              <w:snapToGrid w:val="0"/>
              <w:rPr>
                <w:rFonts w:cs="Arial"/>
              </w:rPr>
            </w:pPr>
          </w:p>
        </w:tc>
        <w:tc>
          <w:tcPr>
            <w:tcW w:w="1984" w:type="dxa"/>
            <w:tcBorders>
              <w:top w:val="single" w:sz="4" w:space="0" w:color="000000"/>
              <w:left w:val="single" w:sz="4" w:space="0" w:color="000000"/>
              <w:bottom w:val="single" w:sz="4" w:space="0" w:color="000000"/>
            </w:tcBorders>
            <w:vAlign w:val="center"/>
          </w:tcPr>
          <w:p w14:paraId="21D5B051" w14:textId="77777777" w:rsidR="002D6948" w:rsidRPr="004B6FCE" w:rsidRDefault="002D6948" w:rsidP="00F9408D">
            <w:pPr>
              <w:snapToGrid w:val="0"/>
              <w:rPr>
                <w:rFonts w:cs="Arial"/>
              </w:rPr>
            </w:pPr>
          </w:p>
        </w:tc>
        <w:tc>
          <w:tcPr>
            <w:tcW w:w="1719" w:type="dxa"/>
            <w:tcBorders>
              <w:top w:val="single" w:sz="4" w:space="0" w:color="000000"/>
              <w:left w:val="single" w:sz="4" w:space="0" w:color="000000"/>
              <w:bottom w:val="single" w:sz="4" w:space="0" w:color="000000"/>
              <w:right w:val="single" w:sz="4" w:space="0" w:color="000000"/>
            </w:tcBorders>
            <w:vAlign w:val="center"/>
          </w:tcPr>
          <w:p w14:paraId="1DD9E194" w14:textId="77777777" w:rsidR="002D6948" w:rsidRPr="004B6FCE" w:rsidRDefault="002D6948" w:rsidP="00F9408D">
            <w:pPr>
              <w:snapToGrid w:val="0"/>
              <w:rPr>
                <w:rFonts w:cs="Arial"/>
              </w:rPr>
            </w:pPr>
          </w:p>
        </w:tc>
      </w:tr>
      <w:tr w:rsidR="002D6948" w:rsidRPr="004B6FCE" w14:paraId="74553399" w14:textId="77777777" w:rsidTr="00F9408D">
        <w:tc>
          <w:tcPr>
            <w:tcW w:w="1710" w:type="dxa"/>
            <w:tcBorders>
              <w:top w:val="single" w:sz="4" w:space="0" w:color="000000"/>
              <w:left w:val="single" w:sz="4" w:space="0" w:color="000000"/>
              <w:bottom w:val="single" w:sz="4" w:space="0" w:color="000000"/>
            </w:tcBorders>
            <w:vAlign w:val="center"/>
          </w:tcPr>
          <w:p w14:paraId="50EE8452" w14:textId="77777777" w:rsidR="002D6948" w:rsidRPr="004B6FCE" w:rsidRDefault="002D6948" w:rsidP="00F9408D">
            <w:pPr>
              <w:snapToGrid w:val="0"/>
              <w:rPr>
                <w:rFonts w:cs="Arial"/>
              </w:rPr>
            </w:pPr>
          </w:p>
        </w:tc>
        <w:tc>
          <w:tcPr>
            <w:tcW w:w="1260" w:type="dxa"/>
            <w:tcBorders>
              <w:top w:val="single" w:sz="4" w:space="0" w:color="000000"/>
              <w:left w:val="single" w:sz="4" w:space="0" w:color="000000"/>
              <w:bottom w:val="single" w:sz="4" w:space="0" w:color="000000"/>
            </w:tcBorders>
            <w:vAlign w:val="center"/>
          </w:tcPr>
          <w:p w14:paraId="69571E4B" w14:textId="77777777" w:rsidR="002D6948" w:rsidRPr="004B6FCE" w:rsidRDefault="002D6948" w:rsidP="00F9408D">
            <w:pPr>
              <w:snapToGrid w:val="0"/>
              <w:rPr>
                <w:rFonts w:cs="Arial"/>
              </w:rPr>
            </w:pPr>
          </w:p>
        </w:tc>
        <w:tc>
          <w:tcPr>
            <w:tcW w:w="1080" w:type="dxa"/>
            <w:tcBorders>
              <w:top w:val="single" w:sz="4" w:space="0" w:color="000000"/>
              <w:left w:val="single" w:sz="4" w:space="0" w:color="000000"/>
              <w:bottom w:val="single" w:sz="4" w:space="0" w:color="000000"/>
            </w:tcBorders>
            <w:vAlign w:val="center"/>
          </w:tcPr>
          <w:p w14:paraId="4E3221A6" w14:textId="77777777" w:rsidR="002D6948" w:rsidRPr="004B6FCE" w:rsidRDefault="002D6948" w:rsidP="00F9408D">
            <w:pPr>
              <w:snapToGrid w:val="0"/>
              <w:rPr>
                <w:rFonts w:cs="Arial"/>
              </w:rPr>
            </w:pPr>
          </w:p>
        </w:tc>
        <w:tc>
          <w:tcPr>
            <w:tcW w:w="1337" w:type="dxa"/>
            <w:tcBorders>
              <w:top w:val="single" w:sz="4" w:space="0" w:color="000000"/>
              <w:left w:val="single" w:sz="4" w:space="0" w:color="000000"/>
              <w:bottom w:val="single" w:sz="4" w:space="0" w:color="000000"/>
            </w:tcBorders>
            <w:vAlign w:val="center"/>
          </w:tcPr>
          <w:p w14:paraId="7441C78D" w14:textId="77777777" w:rsidR="002D6948" w:rsidRPr="004B6FCE" w:rsidRDefault="002D6948" w:rsidP="00F9408D">
            <w:pPr>
              <w:snapToGrid w:val="0"/>
              <w:rPr>
                <w:rFonts w:cs="Arial"/>
              </w:rPr>
            </w:pPr>
          </w:p>
        </w:tc>
        <w:tc>
          <w:tcPr>
            <w:tcW w:w="1984" w:type="dxa"/>
            <w:tcBorders>
              <w:top w:val="single" w:sz="4" w:space="0" w:color="000000"/>
              <w:left w:val="single" w:sz="4" w:space="0" w:color="000000"/>
              <w:bottom w:val="single" w:sz="4" w:space="0" w:color="000000"/>
            </w:tcBorders>
            <w:vAlign w:val="center"/>
          </w:tcPr>
          <w:p w14:paraId="1A915BCB" w14:textId="77777777" w:rsidR="002D6948" w:rsidRPr="004B6FCE" w:rsidRDefault="002D6948" w:rsidP="00F9408D">
            <w:pPr>
              <w:snapToGrid w:val="0"/>
              <w:rPr>
                <w:rFonts w:cs="Arial"/>
              </w:rPr>
            </w:pPr>
          </w:p>
        </w:tc>
        <w:tc>
          <w:tcPr>
            <w:tcW w:w="1719" w:type="dxa"/>
            <w:tcBorders>
              <w:top w:val="single" w:sz="4" w:space="0" w:color="000000"/>
              <w:left w:val="single" w:sz="4" w:space="0" w:color="000000"/>
              <w:bottom w:val="single" w:sz="4" w:space="0" w:color="000000"/>
              <w:right w:val="single" w:sz="4" w:space="0" w:color="000000"/>
            </w:tcBorders>
            <w:vAlign w:val="center"/>
          </w:tcPr>
          <w:p w14:paraId="557B400E" w14:textId="77777777" w:rsidR="002D6948" w:rsidRPr="004B6FCE" w:rsidRDefault="002D6948" w:rsidP="00F9408D">
            <w:pPr>
              <w:snapToGrid w:val="0"/>
              <w:rPr>
                <w:rFonts w:cs="Arial"/>
              </w:rPr>
            </w:pPr>
          </w:p>
        </w:tc>
      </w:tr>
    </w:tbl>
    <w:p w14:paraId="03A95E9C" w14:textId="77777777" w:rsidR="002D6948" w:rsidRPr="004B6FCE" w:rsidRDefault="002D6948" w:rsidP="002D6948">
      <w:pPr>
        <w:pStyle w:val="Heading1"/>
        <w:tabs>
          <w:tab w:val="left" w:pos="360"/>
        </w:tabs>
        <w:rPr>
          <w:rFonts w:cs="Arial"/>
        </w:rPr>
      </w:pPr>
      <w:bookmarkStart w:id="238" w:name="_Toc253499750"/>
      <w:bookmarkStart w:id="239" w:name="_Toc67081218"/>
      <w:bookmarkStart w:id="240" w:name="_Toc68766463"/>
      <w:r w:rsidRPr="004B6FCE">
        <w:rPr>
          <w:rFonts w:cs="Arial"/>
        </w:rPr>
        <w:lastRenderedPageBreak/>
        <w:t>Resource Requirements</w:t>
      </w:r>
      <w:bookmarkEnd w:id="238"/>
      <w:bookmarkEnd w:id="239"/>
      <w:bookmarkEnd w:id="240"/>
    </w:p>
    <w:p w14:paraId="139F3B0D" w14:textId="77777777" w:rsidR="002D6948" w:rsidRPr="004B6FCE" w:rsidRDefault="002D6948" w:rsidP="00D24C97">
      <w:pPr>
        <w:pStyle w:val="Heading1"/>
        <w:rPr>
          <w:rFonts w:cs="Arial"/>
          <w:b w:val="0"/>
          <w:bCs/>
          <w:vanish/>
          <w:sz w:val="26"/>
          <w:szCs w:val="26"/>
        </w:rPr>
      </w:pPr>
      <w:bookmarkStart w:id="241" w:name="_Toc64399249"/>
      <w:bookmarkStart w:id="242" w:name="_Toc64401270"/>
      <w:bookmarkStart w:id="243" w:name="_Toc64401340"/>
      <w:bookmarkStart w:id="244" w:name="_Toc66706446"/>
      <w:bookmarkStart w:id="245" w:name="_Toc67081148"/>
      <w:bookmarkStart w:id="246" w:name="_Toc67081219"/>
      <w:bookmarkStart w:id="247" w:name="_Toc68766464"/>
      <w:bookmarkStart w:id="248" w:name="_Toc253499751"/>
      <w:bookmarkEnd w:id="241"/>
      <w:bookmarkEnd w:id="242"/>
      <w:bookmarkEnd w:id="243"/>
      <w:bookmarkEnd w:id="244"/>
      <w:bookmarkEnd w:id="245"/>
      <w:bookmarkEnd w:id="246"/>
      <w:bookmarkEnd w:id="247"/>
    </w:p>
    <w:p w14:paraId="5EA913EC" w14:textId="77777777" w:rsidR="002D6948" w:rsidRPr="004B6FCE" w:rsidRDefault="002D6948" w:rsidP="00D24C97">
      <w:pPr>
        <w:pStyle w:val="Heading2"/>
        <w:numPr>
          <w:ilvl w:val="1"/>
          <w:numId w:val="1"/>
        </w:numPr>
        <w:rPr>
          <w:rFonts w:cs="Arial"/>
        </w:rPr>
      </w:pPr>
      <w:bookmarkStart w:id="249" w:name="_Toc67081220"/>
      <w:bookmarkStart w:id="250" w:name="_Toc68766465"/>
      <w:r w:rsidRPr="004B6FCE">
        <w:rPr>
          <w:rFonts w:cs="Arial"/>
        </w:rPr>
        <w:t>Manpower Requirements</w:t>
      </w:r>
      <w:bookmarkEnd w:id="248"/>
      <w:bookmarkEnd w:id="249"/>
      <w:bookmarkEnd w:id="250"/>
    </w:p>
    <w:p w14:paraId="176E3967" w14:textId="77777777" w:rsidR="002D6948" w:rsidRPr="004B6FCE" w:rsidRDefault="002D6948" w:rsidP="002D6948">
      <w:pPr>
        <w:rPr>
          <w:rFonts w:cs="Arial"/>
          <w:color w:val="0000CC"/>
          <w:sz w:val="20"/>
          <w:szCs w:val="20"/>
        </w:rPr>
      </w:pPr>
    </w:p>
    <w:tbl>
      <w:tblPr>
        <w:tblW w:w="10618" w:type="dxa"/>
        <w:tblInd w:w="-405" w:type="dxa"/>
        <w:tblLayout w:type="fixed"/>
        <w:tblLook w:val="0000" w:firstRow="0" w:lastRow="0" w:firstColumn="0" w:lastColumn="0" w:noHBand="0" w:noVBand="0"/>
      </w:tblPr>
      <w:tblGrid>
        <w:gridCol w:w="695"/>
        <w:gridCol w:w="1258"/>
        <w:gridCol w:w="1254"/>
        <w:gridCol w:w="2191"/>
        <w:gridCol w:w="1620"/>
        <w:gridCol w:w="1800"/>
        <w:gridCol w:w="1800"/>
      </w:tblGrid>
      <w:tr w:rsidR="002D6948" w:rsidRPr="004B6FCE" w14:paraId="63237CC5" w14:textId="77777777" w:rsidTr="00F9408D">
        <w:trPr>
          <w:trHeight w:val="310"/>
          <w:tblHeader/>
        </w:trPr>
        <w:tc>
          <w:tcPr>
            <w:tcW w:w="695" w:type="dxa"/>
            <w:tcBorders>
              <w:top w:val="single" w:sz="4" w:space="0" w:color="000000"/>
              <w:left w:val="single" w:sz="4" w:space="0" w:color="000000"/>
              <w:bottom w:val="single" w:sz="4" w:space="0" w:color="000000"/>
            </w:tcBorders>
            <w:shd w:val="clear" w:color="auto" w:fill="D9D9D9"/>
            <w:vAlign w:val="center"/>
          </w:tcPr>
          <w:p w14:paraId="7A9CD0C6"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Sr. No.</w:t>
            </w:r>
          </w:p>
        </w:tc>
        <w:tc>
          <w:tcPr>
            <w:tcW w:w="1258" w:type="dxa"/>
            <w:tcBorders>
              <w:top w:val="single" w:sz="4" w:space="0" w:color="000000"/>
              <w:left w:val="single" w:sz="4" w:space="0" w:color="000000"/>
              <w:bottom w:val="single" w:sz="4" w:space="0" w:color="000000"/>
            </w:tcBorders>
            <w:shd w:val="clear" w:color="auto" w:fill="D9D9D9"/>
            <w:vAlign w:val="center"/>
          </w:tcPr>
          <w:p w14:paraId="6D022A26"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Role</w:t>
            </w:r>
          </w:p>
        </w:tc>
        <w:tc>
          <w:tcPr>
            <w:tcW w:w="125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717D524"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Number of Resources</w:t>
            </w:r>
          </w:p>
        </w:tc>
        <w:tc>
          <w:tcPr>
            <w:tcW w:w="2191" w:type="dxa"/>
            <w:tcBorders>
              <w:top w:val="single" w:sz="4" w:space="0" w:color="000000"/>
              <w:left w:val="single" w:sz="4" w:space="0" w:color="000000"/>
              <w:bottom w:val="single" w:sz="4" w:space="0" w:color="000000"/>
            </w:tcBorders>
            <w:shd w:val="clear" w:color="auto" w:fill="D9D9D9"/>
            <w:vAlign w:val="center"/>
          </w:tcPr>
          <w:p w14:paraId="385877C2"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Skills Required</w:t>
            </w:r>
          </w:p>
        </w:tc>
        <w:tc>
          <w:tcPr>
            <w:tcW w:w="1620" w:type="dxa"/>
            <w:tcBorders>
              <w:top w:val="single" w:sz="4" w:space="0" w:color="000000"/>
              <w:left w:val="single" w:sz="4" w:space="0" w:color="000000"/>
              <w:bottom w:val="single" w:sz="4" w:space="0" w:color="000000"/>
            </w:tcBorders>
            <w:shd w:val="clear" w:color="auto" w:fill="D9D9D9"/>
            <w:vAlign w:val="center"/>
          </w:tcPr>
          <w:p w14:paraId="34F7115D"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Skills Available</w:t>
            </w:r>
          </w:p>
        </w:tc>
        <w:tc>
          <w:tcPr>
            <w:tcW w:w="1800" w:type="dxa"/>
            <w:tcBorders>
              <w:top w:val="single" w:sz="4" w:space="0" w:color="000000"/>
              <w:left w:val="single" w:sz="4" w:space="0" w:color="000000"/>
              <w:bottom w:val="single" w:sz="4" w:space="0" w:color="000000"/>
            </w:tcBorders>
            <w:shd w:val="clear" w:color="auto" w:fill="D9D9D9"/>
            <w:vAlign w:val="center"/>
          </w:tcPr>
          <w:p w14:paraId="0561E5FE"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Skills Gaps</w:t>
            </w:r>
          </w:p>
        </w:tc>
        <w:tc>
          <w:tcPr>
            <w:tcW w:w="180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7C10683"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Planned Actions   for Skill Gaps</w:t>
            </w:r>
          </w:p>
        </w:tc>
      </w:tr>
      <w:tr w:rsidR="002D6948" w:rsidRPr="004B6FCE" w14:paraId="57DBFB4B" w14:textId="77777777" w:rsidTr="00F9408D">
        <w:trPr>
          <w:trHeight w:val="310"/>
        </w:trPr>
        <w:tc>
          <w:tcPr>
            <w:tcW w:w="695" w:type="dxa"/>
            <w:tcBorders>
              <w:top w:val="single" w:sz="4" w:space="0" w:color="000000"/>
              <w:left w:val="single" w:sz="4" w:space="0" w:color="000000"/>
              <w:bottom w:val="single" w:sz="4" w:space="0" w:color="000000"/>
            </w:tcBorders>
            <w:vAlign w:val="center"/>
          </w:tcPr>
          <w:p w14:paraId="63767FB6" w14:textId="77777777" w:rsidR="002D6948" w:rsidRPr="004B6FCE" w:rsidRDefault="002D6948" w:rsidP="00F9408D">
            <w:pPr>
              <w:rPr>
                <w:rFonts w:cs="Arial"/>
                <w:color w:val="0000CC"/>
                <w:sz w:val="20"/>
                <w:szCs w:val="20"/>
              </w:rPr>
            </w:pPr>
            <w:r w:rsidRPr="004B6FCE">
              <w:rPr>
                <w:rFonts w:cs="Arial"/>
                <w:color w:val="0000CC"/>
                <w:sz w:val="20"/>
                <w:szCs w:val="20"/>
              </w:rPr>
              <w:t>&lt;</w:t>
            </w:r>
            <w:proofErr w:type="gramStart"/>
            <w:r w:rsidRPr="004B6FCE">
              <w:rPr>
                <w:rFonts w:cs="Arial"/>
                <w:color w:val="0000CC"/>
                <w:sz w:val="20"/>
                <w:szCs w:val="20"/>
              </w:rPr>
              <w:t>e.g.</w:t>
            </w:r>
            <w:proofErr w:type="gramEnd"/>
            <w:r w:rsidRPr="004B6FCE">
              <w:rPr>
                <w:rFonts w:cs="Arial"/>
                <w:color w:val="0000CC"/>
                <w:sz w:val="20"/>
                <w:szCs w:val="20"/>
              </w:rPr>
              <w:t>1&gt;</w:t>
            </w:r>
          </w:p>
        </w:tc>
        <w:tc>
          <w:tcPr>
            <w:tcW w:w="1258" w:type="dxa"/>
            <w:tcBorders>
              <w:top w:val="single" w:sz="4" w:space="0" w:color="000000"/>
              <w:left w:val="single" w:sz="4" w:space="0" w:color="000000"/>
              <w:bottom w:val="single" w:sz="4" w:space="0" w:color="000000"/>
            </w:tcBorders>
            <w:vAlign w:val="center"/>
          </w:tcPr>
          <w:p w14:paraId="540E4368" w14:textId="77777777" w:rsidR="002D6948" w:rsidRPr="004B6FCE" w:rsidRDefault="002D6948" w:rsidP="00F9408D">
            <w:pPr>
              <w:rPr>
                <w:rFonts w:cs="Arial"/>
                <w:color w:val="0000CC"/>
                <w:sz w:val="20"/>
                <w:szCs w:val="20"/>
              </w:rPr>
            </w:pPr>
            <w:r w:rsidRPr="004B6FCE">
              <w:rPr>
                <w:rFonts w:cs="Arial"/>
                <w:color w:val="0000CC"/>
                <w:sz w:val="20"/>
                <w:szCs w:val="20"/>
              </w:rPr>
              <w:t>PM</w:t>
            </w:r>
          </w:p>
        </w:tc>
        <w:tc>
          <w:tcPr>
            <w:tcW w:w="1254" w:type="dxa"/>
            <w:tcBorders>
              <w:top w:val="single" w:sz="4" w:space="0" w:color="000000"/>
              <w:left w:val="single" w:sz="4" w:space="0" w:color="000000"/>
              <w:bottom w:val="single" w:sz="4" w:space="0" w:color="000000"/>
              <w:right w:val="single" w:sz="4" w:space="0" w:color="000000"/>
            </w:tcBorders>
            <w:vAlign w:val="center"/>
          </w:tcPr>
          <w:p w14:paraId="423CC1E6" w14:textId="77777777" w:rsidR="002D6948" w:rsidRPr="004B6FCE" w:rsidRDefault="002D6948" w:rsidP="00F9408D">
            <w:pPr>
              <w:rPr>
                <w:rFonts w:cs="Arial"/>
                <w:color w:val="0000CC"/>
                <w:sz w:val="20"/>
                <w:szCs w:val="20"/>
              </w:rPr>
            </w:pPr>
            <w:r w:rsidRPr="004B6FCE">
              <w:rPr>
                <w:rFonts w:cs="Arial"/>
                <w:color w:val="0000CC"/>
                <w:sz w:val="20"/>
                <w:szCs w:val="20"/>
              </w:rPr>
              <w:t>1</w:t>
            </w:r>
          </w:p>
        </w:tc>
        <w:tc>
          <w:tcPr>
            <w:tcW w:w="2191" w:type="dxa"/>
            <w:tcBorders>
              <w:top w:val="single" w:sz="4" w:space="0" w:color="000000"/>
              <w:left w:val="single" w:sz="4" w:space="0" w:color="000000"/>
              <w:bottom w:val="single" w:sz="4" w:space="0" w:color="000000"/>
            </w:tcBorders>
            <w:vAlign w:val="center"/>
          </w:tcPr>
          <w:p w14:paraId="2FE77B95" w14:textId="77777777" w:rsidR="002D6948" w:rsidRPr="004B6FCE" w:rsidRDefault="002D6948" w:rsidP="00F9408D">
            <w:pPr>
              <w:rPr>
                <w:rFonts w:cs="Arial"/>
                <w:color w:val="0000CC"/>
                <w:sz w:val="20"/>
                <w:szCs w:val="20"/>
              </w:rPr>
            </w:pPr>
            <w:r w:rsidRPr="004B6FCE">
              <w:rPr>
                <w:rFonts w:cs="Arial"/>
                <w:color w:val="0000CC"/>
                <w:sz w:val="20"/>
                <w:szCs w:val="20"/>
              </w:rPr>
              <w:t>Project Planning and tracking,</w:t>
            </w:r>
          </w:p>
          <w:p w14:paraId="5E7CD39A" w14:textId="77777777" w:rsidR="002D6948" w:rsidRPr="004B6FCE" w:rsidRDefault="002D6948" w:rsidP="00F9408D">
            <w:pPr>
              <w:rPr>
                <w:rFonts w:cs="Arial"/>
                <w:color w:val="0000CC"/>
                <w:sz w:val="20"/>
                <w:szCs w:val="20"/>
              </w:rPr>
            </w:pPr>
            <w:r w:rsidRPr="004B6FCE">
              <w:rPr>
                <w:rFonts w:cs="Arial"/>
                <w:color w:val="0000CC"/>
                <w:sz w:val="20"/>
                <w:szCs w:val="20"/>
              </w:rPr>
              <w:t xml:space="preserve">CMMI process knowledge, </w:t>
            </w:r>
          </w:p>
        </w:tc>
        <w:tc>
          <w:tcPr>
            <w:tcW w:w="1620" w:type="dxa"/>
            <w:tcBorders>
              <w:top w:val="single" w:sz="4" w:space="0" w:color="000000"/>
              <w:left w:val="single" w:sz="4" w:space="0" w:color="000000"/>
              <w:bottom w:val="single" w:sz="4" w:space="0" w:color="000000"/>
            </w:tcBorders>
            <w:vAlign w:val="center"/>
          </w:tcPr>
          <w:p w14:paraId="75CE97EE" w14:textId="77777777" w:rsidR="002D6948" w:rsidRPr="004B6FCE" w:rsidRDefault="002D6948" w:rsidP="00F9408D">
            <w:pPr>
              <w:rPr>
                <w:rFonts w:cs="Arial"/>
                <w:color w:val="0000CC"/>
                <w:sz w:val="20"/>
                <w:szCs w:val="20"/>
              </w:rPr>
            </w:pPr>
            <w:r w:rsidRPr="004B6FCE">
              <w:rPr>
                <w:rFonts w:cs="Arial"/>
                <w:color w:val="0000CC"/>
                <w:sz w:val="20"/>
                <w:szCs w:val="20"/>
              </w:rPr>
              <w:t>Project Planning and tracking</w:t>
            </w:r>
          </w:p>
        </w:tc>
        <w:tc>
          <w:tcPr>
            <w:tcW w:w="1800" w:type="dxa"/>
            <w:tcBorders>
              <w:top w:val="single" w:sz="4" w:space="0" w:color="000000"/>
              <w:left w:val="single" w:sz="4" w:space="0" w:color="000000"/>
              <w:bottom w:val="single" w:sz="4" w:space="0" w:color="000000"/>
            </w:tcBorders>
            <w:vAlign w:val="center"/>
          </w:tcPr>
          <w:p w14:paraId="11A76F43" w14:textId="77777777" w:rsidR="002D6948" w:rsidRPr="004B6FCE" w:rsidRDefault="002D6948" w:rsidP="00F9408D">
            <w:pPr>
              <w:rPr>
                <w:rFonts w:cs="Arial"/>
                <w:color w:val="0000CC"/>
                <w:sz w:val="20"/>
                <w:szCs w:val="20"/>
              </w:rPr>
            </w:pPr>
            <w:r w:rsidRPr="004B6FCE">
              <w:rPr>
                <w:rFonts w:cs="Arial"/>
                <w:color w:val="0000CC"/>
                <w:sz w:val="20"/>
                <w:szCs w:val="20"/>
              </w:rPr>
              <w:t>CMMI process knowledge</w:t>
            </w:r>
          </w:p>
        </w:tc>
        <w:tc>
          <w:tcPr>
            <w:tcW w:w="1800" w:type="dxa"/>
            <w:tcBorders>
              <w:top w:val="single" w:sz="4" w:space="0" w:color="000000"/>
              <w:left w:val="single" w:sz="4" w:space="0" w:color="000000"/>
              <w:bottom w:val="single" w:sz="4" w:space="0" w:color="000000"/>
              <w:right w:val="single" w:sz="4" w:space="0" w:color="000000"/>
            </w:tcBorders>
            <w:vAlign w:val="center"/>
          </w:tcPr>
          <w:p w14:paraId="5F642319" w14:textId="77777777" w:rsidR="002D6948" w:rsidRPr="004B6FCE" w:rsidRDefault="002D6948" w:rsidP="00F9408D">
            <w:pPr>
              <w:rPr>
                <w:rFonts w:cs="Arial"/>
                <w:color w:val="0000CC"/>
                <w:sz w:val="20"/>
                <w:szCs w:val="20"/>
              </w:rPr>
            </w:pPr>
            <w:r w:rsidRPr="004B6FCE">
              <w:rPr>
                <w:rFonts w:cs="Arial"/>
                <w:color w:val="0000CC"/>
                <w:sz w:val="20"/>
                <w:szCs w:val="20"/>
              </w:rPr>
              <w:t xml:space="preserve">Send for public training. </w:t>
            </w:r>
          </w:p>
          <w:p w14:paraId="1FA3540B" w14:textId="77777777" w:rsidR="002D6948" w:rsidRPr="004B6FCE" w:rsidRDefault="002D6948" w:rsidP="00F9408D">
            <w:pPr>
              <w:rPr>
                <w:rFonts w:cs="Arial"/>
                <w:color w:val="0000CC"/>
                <w:sz w:val="20"/>
                <w:szCs w:val="20"/>
              </w:rPr>
            </w:pPr>
            <w:r w:rsidRPr="004B6FCE">
              <w:rPr>
                <w:rFonts w:cs="Arial"/>
                <w:color w:val="0000CC"/>
                <w:sz w:val="20"/>
                <w:szCs w:val="20"/>
              </w:rPr>
              <w:t>Identify vendor for training</w:t>
            </w:r>
          </w:p>
        </w:tc>
      </w:tr>
      <w:tr w:rsidR="002D6948" w:rsidRPr="004B6FCE" w14:paraId="5DEA9FDC" w14:textId="77777777" w:rsidTr="00F9408D">
        <w:trPr>
          <w:trHeight w:val="292"/>
        </w:trPr>
        <w:tc>
          <w:tcPr>
            <w:tcW w:w="695" w:type="dxa"/>
            <w:tcBorders>
              <w:top w:val="single" w:sz="4" w:space="0" w:color="000000"/>
              <w:left w:val="single" w:sz="4" w:space="0" w:color="000000"/>
              <w:bottom w:val="single" w:sz="4" w:space="0" w:color="000000"/>
            </w:tcBorders>
            <w:vAlign w:val="center"/>
          </w:tcPr>
          <w:p w14:paraId="2D444929" w14:textId="77777777" w:rsidR="002D6948" w:rsidRPr="004B6FCE" w:rsidRDefault="002D6948" w:rsidP="00F9408D">
            <w:pPr>
              <w:rPr>
                <w:rFonts w:cs="Arial"/>
                <w:color w:val="0000CC"/>
                <w:sz w:val="20"/>
                <w:szCs w:val="20"/>
              </w:rPr>
            </w:pPr>
            <w:r w:rsidRPr="004B6FCE">
              <w:rPr>
                <w:rFonts w:cs="Arial"/>
                <w:color w:val="0000CC"/>
                <w:sz w:val="20"/>
                <w:szCs w:val="20"/>
              </w:rPr>
              <w:t>&lt;</w:t>
            </w:r>
            <w:proofErr w:type="gramStart"/>
            <w:r w:rsidRPr="004B6FCE">
              <w:rPr>
                <w:rFonts w:cs="Arial"/>
                <w:color w:val="0000CC"/>
                <w:sz w:val="20"/>
                <w:szCs w:val="20"/>
              </w:rPr>
              <w:t>e.g.</w:t>
            </w:r>
            <w:proofErr w:type="gramEnd"/>
            <w:r w:rsidRPr="004B6FCE">
              <w:rPr>
                <w:rFonts w:cs="Arial"/>
                <w:color w:val="0000CC"/>
                <w:sz w:val="20"/>
                <w:szCs w:val="20"/>
              </w:rPr>
              <w:t>2&gt;</w:t>
            </w:r>
          </w:p>
        </w:tc>
        <w:tc>
          <w:tcPr>
            <w:tcW w:w="1258" w:type="dxa"/>
            <w:tcBorders>
              <w:top w:val="single" w:sz="4" w:space="0" w:color="000000"/>
              <w:left w:val="single" w:sz="4" w:space="0" w:color="000000"/>
              <w:bottom w:val="single" w:sz="4" w:space="0" w:color="000000"/>
            </w:tcBorders>
            <w:vAlign w:val="center"/>
          </w:tcPr>
          <w:p w14:paraId="2FB7665D" w14:textId="77777777" w:rsidR="002D6948" w:rsidRPr="004B6FCE" w:rsidRDefault="002D6948" w:rsidP="00F9408D">
            <w:pPr>
              <w:rPr>
                <w:rFonts w:cs="Arial"/>
                <w:color w:val="0000CC"/>
                <w:sz w:val="20"/>
                <w:szCs w:val="20"/>
              </w:rPr>
            </w:pPr>
            <w:r w:rsidRPr="004B6FCE">
              <w:rPr>
                <w:rFonts w:cs="Arial"/>
                <w:color w:val="0000CC"/>
                <w:sz w:val="20"/>
                <w:szCs w:val="20"/>
              </w:rPr>
              <w:t>Technical Consultant</w:t>
            </w:r>
          </w:p>
        </w:tc>
        <w:tc>
          <w:tcPr>
            <w:tcW w:w="1254" w:type="dxa"/>
            <w:tcBorders>
              <w:top w:val="single" w:sz="4" w:space="0" w:color="000000"/>
              <w:left w:val="single" w:sz="4" w:space="0" w:color="000000"/>
              <w:bottom w:val="single" w:sz="4" w:space="0" w:color="000000"/>
              <w:right w:val="single" w:sz="4" w:space="0" w:color="000000"/>
            </w:tcBorders>
            <w:vAlign w:val="center"/>
          </w:tcPr>
          <w:p w14:paraId="29DEC7AB" w14:textId="77777777" w:rsidR="002D6948" w:rsidRPr="004B6FCE" w:rsidRDefault="002D6948" w:rsidP="00F9408D">
            <w:pPr>
              <w:rPr>
                <w:rFonts w:cs="Arial"/>
                <w:color w:val="0000CC"/>
                <w:sz w:val="20"/>
                <w:szCs w:val="20"/>
              </w:rPr>
            </w:pPr>
            <w:r w:rsidRPr="004B6FCE">
              <w:rPr>
                <w:rFonts w:cs="Arial"/>
                <w:color w:val="0000CC"/>
                <w:sz w:val="20"/>
                <w:szCs w:val="20"/>
              </w:rPr>
              <w:t>4</w:t>
            </w:r>
          </w:p>
        </w:tc>
        <w:tc>
          <w:tcPr>
            <w:tcW w:w="2191" w:type="dxa"/>
            <w:tcBorders>
              <w:top w:val="single" w:sz="4" w:space="0" w:color="000000"/>
              <w:left w:val="single" w:sz="4" w:space="0" w:color="000000"/>
              <w:bottom w:val="single" w:sz="4" w:space="0" w:color="000000"/>
            </w:tcBorders>
            <w:vAlign w:val="center"/>
          </w:tcPr>
          <w:p w14:paraId="629EA257" w14:textId="77777777" w:rsidR="002D6948" w:rsidRPr="004B6FCE" w:rsidRDefault="002D6948" w:rsidP="00F9408D">
            <w:pPr>
              <w:rPr>
                <w:rFonts w:cs="Arial"/>
                <w:color w:val="0000CC"/>
                <w:sz w:val="20"/>
                <w:szCs w:val="20"/>
              </w:rPr>
            </w:pPr>
            <w:r w:rsidRPr="004B6FCE">
              <w:rPr>
                <w:rFonts w:cs="Arial"/>
                <w:color w:val="0000CC"/>
                <w:sz w:val="20"/>
                <w:szCs w:val="20"/>
              </w:rPr>
              <w:t>Oracle forms 2.0, Java Framework</w:t>
            </w:r>
          </w:p>
        </w:tc>
        <w:tc>
          <w:tcPr>
            <w:tcW w:w="1620" w:type="dxa"/>
            <w:tcBorders>
              <w:top w:val="single" w:sz="4" w:space="0" w:color="000000"/>
              <w:left w:val="single" w:sz="4" w:space="0" w:color="000000"/>
              <w:bottom w:val="single" w:sz="4" w:space="0" w:color="000000"/>
            </w:tcBorders>
            <w:vAlign w:val="center"/>
          </w:tcPr>
          <w:p w14:paraId="7AC6DEC9" w14:textId="77777777" w:rsidR="002D6948" w:rsidRPr="004B6FCE" w:rsidRDefault="002D6948" w:rsidP="00F9408D">
            <w:pPr>
              <w:rPr>
                <w:rFonts w:cs="Arial"/>
                <w:color w:val="0000CC"/>
                <w:sz w:val="20"/>
                <w:szCs w:val="20"/>
              </w:rPr>
            </w:pPr>
            <w:r w:rsidRPr="004B6FCE">
              <w:rPr>
                <w:rFonts w:cs="Arial"/>
                <w:color w:val="0000CC"/>
                <w:sz w:val="20"/>
                <w:szCs w:val="20"/>
              </w:rPr>
              <w:t xml:space="preserve">3 </w:t>
            </w:r>
            <w:proofErr w:type="gramStart"/>
            <w:r w:rsidRPr="004B6FCE">
              <w:rPr>
                <w:rFonts w:cs="Arial"/>
                <w:color w:val="0000CC"/>
                <w:sz w:val="20"/>
                <w:szCs w:val="20"/>
              </w:rPr>
              <w:t>resource</w:t>
            </w:r>
            <w:proofErr w:type="gramEnd"/>
            <w:r w:rsidRPr="004B6FCE">
              <w:rPr>
                <w:rFonts w:cs="Arial"/>
                <w:color w:val="0000CC"/>
                <w:sz w:val="20"/>
                <w:szCs w:val="20"/>
              </w:rPr>
              <w:t xml:space="preserve"> with knowledge required, </w:t>
            </w:r>
          </w:p>
          <w:p w14:paraId="3A5DB689" w14:textId="77777777" w:rsidR="002D6948" w:rsidRPr="004B6FCE" w:rsidRDefault="002D6948" w:rsidP="00F9408D">
            <w:pPr>
              <w:rPr>
                <w:rFonts w:cs="Arial"/>
                <w:color w:val="0000CC"/>
                <w:sz w:val="20"/>
                <w:szCs w:val="20"/>
              </w:rPr>
            </w:pPr>
            <w:r w:rsidRPr="004B6FCE">
              <w:rPr>
                <w:rFonts w:cs="Arial"/>
                <w:color w:val="0000CC"/>
                <w:sz w:val="20"/>
                <w:szCs w:val="20"/>
              </w:rPr>
              <w:t>1 have skills on Oracle Forms 1.0</w:t>
            </w:r>
          </w:p>
        </w:tc>
        <w:tc>
          <w:tcPr>
            <w:tcW w:w="1800" w:type="dxa"/>
            <w:tcBorders>
              <w:top w:val="single" w:sz="4" w:space="0" w:color="000000"/>
              <w:left w:val="single" w:sz="4" w:space="0" w:color="000000"/>
              <w:bottom w:val="single" w:sz="4" w:space="0" w:color="000000"/>
            </w:tcBorders>
            <w:vAlign w:val="center"/>
          </w:tcPr>
          <w:p w14:paraId="383086CD" w14:textId="77777777" w:rsidR="002D6948" w:rsidRPr="004B6FCE" w:rsidRDefault="002D6948" w:rsidP="00F9408D">
            <w:pPr>
              <w:rPr>
                <w:rFonts w:cs="Arial"/>
                <w:color w:val="0000CC"/>
                <w:sz w:val="20"/>
                <w:szCs w:val="20"/>
              </w:rPr>
            </w:pPr>
            <w:r w:rsidRPr="004B6FCE">
              <w:rPr>
                <w:rFonts w:cs="Arial"/>
                <w:color w:val="0000CC"/>
                <w:sz w:val="20"/>
                <w:szCs w:val="20"/>
              </w:rPr>
              <w:t>Lacking knowledge of Oracle Forms 2.0</w:t>
            </w:r>
          </w:p>
        </w:tc>
        <w:tc>
          <w:tcPr>
            <w:tcW w:w="1800" w:type="dxa"/>
            <w:tcBorders>
              <w:top w:val="single" w:sz="4" w:space="0" w:color="000000"/>
              <w:left w:val="single" w:sz="4" w:space="0" w:color="000000"/>
              <w:bottom w:val="single" w:sz="4" w:space="0" w:color="000000"/>
              <w:right w:val="single" w:sz="4" w:space="0" w:color="000000"/>
            </w:tcBorders>
            <w:vAlign w:val="center"/>
          </w:tcPr>
          <w:p w14:paraId="38B048EE" w14:textId="77777777" w:rsidR="002D6948" w:rsidRPr="004B6FCE" w:rsidRDefault="002D6948" w:rsidP="00F9408D">
            <w:pPr>
              <w:rPr>
                <w:rFonts w:cs="Arial"/>
                <w:color w:val="0000CC"/>
                <w:sz w:val="20"/>
                <w:szCs w:val="20"/>
              </w:rPr>
            </w:pPr>
            <w:r w:rsidRPr="004B6FCE">
              <w:rPr>
                <w:rFonts w:cs="Arial"/>
                <w:color w:val="0000CC"/>
                <w:sz w:val="20"/>
                <w:szCs w:val="20"/>
              </w:rPr>
              <w:t>Conduct internal workshop on Form 2.0 by peer or knowledgeable resource</w:t>
            </w:r>
          </w:p>
        </w:tc>
      </w:tr>
      <w:tr w:rsidR="002D6948" w:rsidRPr="004B6FCE" w14:paraId="70D6669C" w14:textId="77777777" w:rsidTr="00F9408D">
        <w:trPr>
          <w:trHeight w:val="310"/>
        </w:trPr>
        <w:tc>
          <w:tcPr>
            <w:tcW w:w="695" w:type="dxa"/>
            <w:tcBorders>
              <w:top w:val="single" w:sz="4" w:space="0" w:color="000000"/>
              <w:left w:val="single" w:sz="4" w:space="0" w:color="000000"/>
              <w:bottom w:val="single" w:sz="4" w:space="0" w:color="000000"/>
            </w:tcBorders>
            <w:vAlign w:val="center"/>
          </w:tcPr>
          <w:p w14:paraId="0D03AD1E" w14:textId="77777777" w:rsidR="002D6948" w:rsidRPr="004B6FCE" w:rsidRDefault="002D6948" w:rsidP="00F9408D">
            <w:pPr>
              <w:snapToGrid w:val="0"/>
              <w:rPr>
                <w:rFonts w:cs="Arial"/>
                <w:sz w:val="20"/>
              </w:rPr>
            </w:pPr>
          </w:p>
        </w:tc>
        <w:tc>
          <w:tcPr>
            <w:tcW w:w="1258" w:type="dxa"/>
            <w:tcBorders>
              <w:top w:val="single" w:sz="4" w:space="0" w:color="000000"/>
              <w:left w:val="single" w:sz="4" w:space="0" w:color="000000"/>
              <w:bottom w:val="single" w:sz="4" w:space="0" w:color="000000"/>
            </w:tcBorders>
            <w:vAlign w:val="center"/>
          </w:tcPr>
          <w:p w14:paraId="6115047B" w14:textId="77777777" w:rsidR="002D6948" w:rsidRPr="004B6FCE" w:rsidRDefault="002D6948" w:rsidP="00F9408D">
            <w:pPr>
              <w:snapToGrid w:val="0"/>
              <w:rPr>
                <w:rFonts w:cs="Arial"/>
                <w:sz w:val="20"/>
              </w:rPr>
            </w:pPr>
          </w:p>
        </w:tc>
        <w:tc>
          <w:tcPr>
            <w:tcW w:w="1254" w:type="dxa"/>
            <w:tcBorders>
              <w:top w:val="single" w:sz="4" w:space="0" w:color="000000"/>
              <w:left w:val="single" w:sz="4" w:space="0" w:color="000000"/>
              <w:bottom w:val="single" w:sz="4" w:space="0" w:color="000000"/>
              <w:right w:val="single" w:sz="4" w:space="0" w:color="000000"/>
            </w:tcBorders>
            <w:vAlign w:val="center"/>
          </w:tcPr>
          <w:p w14:paraId="7E59BF71" w14:textId="77777777" w:rsidR="002D6948" w:rsidRPr="004B6FCE" w:rsidRDefault="002D6948" w:rsidP="00F9408D">
            <w:pPr>
              <w:pStyle w:val="Header"/>
              <w:snapToGrid w:val="0"/>
              <w:rPr>
                <w:rFonts w:cs="Arial"/>
                <w:sz w:val="20"/>
              </w:rPr>
            </w:pPr>
          </w:p>
        </w:tc>
        <w:tc>
          <w:tcPr>
            <w:tcW w:w="2191" w:type="dxa"/>
            <w:tcBorders>
              <w:top w:val="single" w:sz="4" w:space="0" w:color="000000"/>
              <w:left w:val="single" w:sz="4" w:space="0" w:color="000000"/>
              <w:bottom w:val="single" w:sz="4" w:space="0" w:color="000000"/>
            </w:tcBorders>
            <w:vAlign w:val="center"/>
          </w:tcPr>
          <w:p w14:paraId="54124D4F" w14:textId="77777777" w:rsidR="002D6948" w:rsidRPr="004B6FCE" w:rsidRDefault="002D6948" w:rsidP="00F9408D">
            <w:pPr>
              <w:pStyle w:val="Header"/>
              <w:snapToGrid w:val="0"/>
              <w:rPr>
                <w:rFonts w:cs="Arial"/>
                <w:sz w:val="20"/>
              </w:rPr>
            </w:pPr>
          </w:p>
        </w:tc>
        <w:tc>
          <w:tcPr>
            <w:tcW w:w="1620" w:type="dxa"/>
            <w:tcBorders>
              <w:top w:val="single" w:sz="4" w:space="0" w:color="000000"/>
              <w:left w:val="single" w:sz="4" w:space="0" w:color="000000"/>
              <w:bottom w:val="single" w:sz="4" w:space="0" w:color="000000"/>
            </w:tcBorders>
            <w:vAlign w:val="center"/>
          </w:tcPr>
          <w:p w14:paraId="5D2CA1E5" w14:textId="77777777" w:rsidR="002D6948" w:rsidRPr="004B6FCE" w:rsidRDefault="002D6948" w:rsidP="00F9408D">
            <w:pPr>
              <w:pStyle w:val="Header"/>
              <w:snapToGrid w:val="0"/>
              <w:rPr>
                <w:rFonts w:cs="Arial"/>
                <w:sz w:val="20"/>
              </w:rPr>
            </w:pPr>
          </w:p>
        </w:tc>
        <w:tc>
          <w:tcPr>
            <w:tcW w:w="1800" w:type="dxa"/>
            <w:tcBorders>
              <w:top w:val="single" w:sz="4" w:space="0" w:color="000000"/>
              <w:left w:val="single" w:sz="4" w:space="0" w:color="000000"/>
              <w:bottom w:val="single" w:sz="4" w:space="0" w:color="000000"/>
            </w:tcBorders>
            <w:vAlign w:val="center"/>
          </w:tcPr>
          <w:p w14:paraId="144BB200" w14:textId="77777777" w:rsidR="002D6948" w:rsidRPr="004B6FCE" w:rsidRDefault="002D6948" w:rsidP="00F9408D">
            <w:pPr>
              <w:pStyle w:val="Header"/>
              <w:snapToGrid w:val="0"/>
              <w:rPr>
                <w:rFonts w:cs="Arial"/>
                <w:sz w:val="20"/>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36F85B61" w14:textId="77777777" w:rsidR="002D6948" w:rsidRPr="004B6FCE" w:rsidRDefault="002D6948" w:rsidP="00F9408D">
            <w:pPr>
              <w:pStyle w:val="Header"/>
              <w:snapToGrid w:val="0"/>
              <w:rPr>
                <w:rFonts w:cs="Arial"/>
                <w:sz w:val="20"/>
              </w:rPr>
            </w:pPr>
          </w:p>
        </w:tc>
      </w:tr>
    </w:tbl>
    <w:p w14:paraId="6C2B6EB9" w14:textId="77777777" w:rsidR="002D6948" w:rsidRPr="004B6FCE" w:rsidRDefault="002D6948" w:rsidP="00D24C97">
      <w:pPr>
        <w:pStyle w:val="Heading2"/>
        <w:numPr>
          <w:ilvl w:val="1"/>
          <w:numId w:val="1"/>
        </w:numPr>
        <w:rPr>
          <w:rFonts w:cs="Arial"/>
        </w:rPr>
      </w:pPr>
      <w:r w:rsidRPr="004B6FCE">
        <w:rPr>
          <w:rFonts w:cs="Arial"/>
        </w:rPr>
        <w:t xml:space="preserve"> </w:t>
      </w:r>
      <w:bookmarkStart w:id="251" w:name="_Toc253499752"/>
      <w:bookmarkStart w:id="252" w:name="_Toc67081221"/>
      <w:bookmarkStart w:id="253" w:name="_Toc68766466"/>
      <w:r w:rsidRPr="004B6FCE">
        <w:rPr>
          <w:rFonts w:cs="Arial"/>
        </w:rPr>
        <w:t>Software Requirements</w:t>
      </w:r>
      <w:bookmarkEnd w:id="251"/>
      <w:bookmarkEnd w:id="252"/>
      <w:bookmarkEnd w:id="253"/>
    </w:p>
    <w:p w14:paraId="59439961" w14:textId="77777777" w:rsidR="002D6948" w:rsidRPr="004B6FCE" w:rsidRDefault="002D6948" w:rsidP="002D6948">
      <w:pPr>
        <w:spacing w:before="60" w:after="60"/>
        <w:ind w:left="360"/>
        <w:rPr>
          <w:rFonts w:cs="Arial"/>
          <w:color w:val="0000CC"/>
          <w:sz w:val="20"/>
        </w:rPr>
      </w:pPr>
      <w:r w:rsidRPr="004B6FCE">
        <w:rPr>
          <w:rFonts w:cs="Arial"/>
          <w:color w:val="0000CC"/>
          <w:sz w:val="20"/>
        </w:rPr>
        <w:t>&lt; In this section specify S/W requirement during the various Stages of the project&gt;</w:t>
      </w:r>
    </w:p>
    <w:tbl>
      <w:tblPr>
        <w:tblW w:w="10632" w:type="dxa"/>
        <w:tblInd w:w="-459" w:type="dxa"/>
        <w:tblLayout w:type="fixed"/>
        <w:tblLook w:val="0000" w:firstRow="0" w:lastRow="0" w:firstColumn="0" w:lastColumn="0" w:noHBand="0" w:noVBand="0"/>
      </w:tblPr>
      <w:tblGrid>
        <w:gridCol w:w="993"/>
        <w:gridCol w:w="3174"/>
        <w:gridCol w:w="1350"/>
        <w:gridCol w:w="2160"/>
        <w:gridCol w:w="1170"/>
        <w:gridCol w:w="1785"/>
      </w:tblGrid>
      <w:tr w:rsidR="002D6948" w:rsidRPr="004B6FCE" w14:paraId="5C3320C8" w14:textId="77777777" w:rsidTr="00F9408D">
        <w:trPr>
          <w:trHeight w:val="278"/>
          <w:tblHeader/>
        </w:trPr>
        <w:tc>
          <w:tcPr>
            <w:tcW w:w="993" w:type="dxa"/>
            <w:tcBorders>
              <w:top w:val="single" w:sz="4" w:space="0" w:color="000000"/>
              <w:left w:val="single" w:sz="4" w:space="0" w:color="000000"/>
              <w:bottom w:val="single" w:sz="4" w:space="0" w:color="000000"/>
            </w:tcBorders>
            <w:shd w:val="clear" w:color="auto" w:fill="D9D9D9"/>
            <w:vAlign w:val="center"/>
          </w:tcPr>
          <w:p w14:paraId="116006EB" w14:textId="77777777" w:rsidR="002D6948" w:rsidRPr="004B6FCE" w:rsidRDefault="002D6948" w:rsidP="00F9408D">
            <w:pPr>
              <w:pStyle w:val="NormalBoldBlue"/>
              <w:snapToGrid w:val="0"/>
              <w:jc w:val="center"/>
              <w:rPr>
                <w:rFonts w:ascii="Arial" w:hAnsi="Arial" w:cs="Arial"/>
                <w:color w:val="auto"/>
                <w:sz w:val="20"/>
                <w:szCs w:val="20"/>
              </w:rPr>
            </w:pPr>
            <w:r w:rsidRPr="004B6FCE">
              <w:rPr>
                <w:rFonts w:ascii="Arial" w:hAnsi="Arial" w:cs="Arial"/>
                <w:color w:val="auto"/>
                <w:sz w:val="20"/>
                <w:szCs w:val="20"/>
              </w:rPr>
              <w:t>Sr. No.</w:t>
            </w:r>
          </w:p>
        </w:tc>
        <w:tc>
          <w:tcPr>
            <w:tcW w:w="3174" w:type="dxa"/>
            <w:tcBorders>
              <w:top w:val="single" w:sz="4" w:space="0" w:color="000000"/>
              <w:left w:val="single" w:sz="4" w:space="0" w:color="000000"/>
              <w:bottom w:val="single" w:sz="4" w:space="0" w:color="000000"/>
            </w:tcBorders>
            <w:shd w:val="clear" w:color="auto" w:fill="D9D9D9"/>
            <w:vAlign w:val="center"/>
          </w:tcPr>
          <w:p w14:paraId="2BF60F55" w14:textId="77777777" w:rsidR="002D6948" w:rsidRPr="004B6FCE" w:rsidRDefault="002D6948" w:rsidP="00F9408D">
            <w:pPr>
              <w:pStyle w:val="NormalBoldBlue"/>
              <w:snapToGrid w:val="0"/>
              <w:jc w:val="center"/>
              <w:rPr>
                <w:rFonts w:ascii="Arial" w:hAnsi="Arial" w:cs="Arial"/>
                <w:color w:val="auto"/>
                <w:sz w:val="20"/>
                <w:szCs w:val="20"/>
              </w:rPr>
            </w:pPr>
            <w:r w:rsidRPr="004B6FCE">
              <w:rPr>
                <w:rFonts w:ascii="Arial" w:hAnsi="Arial" w:cs="Arial"/>
                <w:color w:val="auto"/>
                <w:sz w:val="20"/>
                <w:szCs w:val="20"/>
              </w:rPr>
              <w:t>Software Item</w:t>
            </w:r>
          </w:p>
        </w:tc>
        <w:tc>
          <w:tcPr>
            <w:tcW w:w="1350" w:type="dxa"/>
            <w:tcBorders>
              <w:top w:val="single" w:sz="4" w:space="0" w:color="000000"/>
              <w:left w:val="single" w:sz="4" w:space="0" w:color="000000"/>
              <w:bottom w:val="single" w:sz="4" w:space="0" w:color="000000"/>
            </w:tcBorders>
            <w:shd w:val="clear" w:color="auto" w:fill="D9D9D9"/>
            <w:vAlign w:val="center"/>
          </w:tcPr>
          <w:p w14:paraId="19B6FEEE" w14:textId="77777777" w:rsidR="002D6948" w:rsidRPr="004B6FCE" w:rsidRDefault="002D6948" w:rsidP="00F9408D">
            <w:pPr>
              <w:pStyle w:val="NormalBoldBlue"/>
              <w:snapToGrid w:val="0"/>
              <w:jc w:val="center"/>
              <w:rPr>
                <w:rFonts w:ascii="Arial" w:hAnsi="Arial" w:cs="Arial"/>
                <w:color w:val="auto"/>
                <w:sz w:val="20"/>
                <w:szCs w:val="20"/>
              </w:rPr>
            </w:pPr>
            <w:r w:rsidRPr="004B6FCE">
              <w:rPr>
                <w:rFonts w:ascii="Arial" w:hAnsi="Arial" w:cs="Arial"/>
                <w:color w:val="auto"/>
                <w:sz w:val="20"/>
                <w:szCs w:val="20"/>
              </w:rPr>
              <w:t>Version No.</w:t>
            </w:r>
          </w:p>
        </w:tc>
        <w:tc>
          <w:tcPr>
            <w:tcW w:w="2160" w:type="dxa"/>
            <w:tcBorders>
              <w:top w:val="single" w:sz="4" w:space="0" w:color="000000"/>
              <w:left w:val="single" w:sz="4" w:space="0" w:color="000000"/>
              <w:bottom w:val="single" w:sz="4" w:space="0" w:color="000000"/>
            </w:tcBorders>
            <w:shd w:val="clear" w:color="auto" w:fill="D9D9D9"/>
            <w:vAlign w:val="center"/>
          </w:tcPr>
          <w:p w14:paraId="1C5EBC24" w14:textId="77777777" w:rsidR="002D6948" w:rsidRPr="004B6FCE" w:rsidRDefault="002D6948" w:rsidP="00F9408D">
            <w:pPr>
              <w:pStyle w:val="NormalBoldBlue"/>
              <w:snapToGrid w:val="0"/>
              <w:jc w:val="center"/>
              <w:rPr>
                <w:rFonts w:ascii="Arial" w:hAnsi="Arial" w:cs="Arial"/>
                <w:color w:val="auto"/>
                <w:sz w:val="20"/>
                <w:szCs w:val="20"/>
              </w:rPr>
            </w:pPr>
            <w:r w:rsidRPr="004B6FCE">
              <w:rPr>
                <w:rFonts w:ascii="Arial" w:hAnsi="Arial" w:cs="Arial"/>
                <w:color w:val="auto"/>
                <w:sz w:val="20"/>
                <w:szCs w:val="20"/>
              </w:rPr>
              <w:t>Purpose</w:t>
            </w:r>
          </w:p>
        </w:tc>
        <w:tc>
          <w:tcPr>
            <w:tcW w:w="1170" w:type="dxa"/>
            <w:tcBorders>
              <w:top w:val="single" w:sz="4" w:space="0" w:color="000000"/>
              <w:left w:val="single" w:sz="4" w:space="0" w:color="000000"/>
              <w:bottom w:val="single" w:sz="4" w:space="0" w:color="000000"/>
            </w:tcBorders>
            <w:shd w:val="clear" w:color="auto" w:fill="D9D9D9"/>
            <w:vAlign w:val="center"/>
          </w:tcPr>
          <w:p w14:paraId="79647615" w14:textId="77777777" w:rsidR="002D6948" w:rsidRPr="004B6FCE" w:rsidRDefault="002D6948" w:rsidP="00F9408D">
            <w:pPr>
              <w:pStyle w:val="NormalBoldBlue"/>
              <w:snapToGrid w:val="0"/>
              <w:jc w:val="center"/>
              <w:rPr>
                <w:rFonts w:ascii="Arial" w:hAnsi="Arial" w:cs="Arial"/>
                <w:color w:val="auto"/>
                <w:sz w:val="20"/>
                <w:szCs w:val="20"/>
              </w:rPr>
            </w:pPr>
            <w:r w:rsidRPr="004B6FCE">
              <w:rPr>
                <w:rFonts w:ascii="Arial" w:hAnsi="Arial" w:cs="Arial"/>
                <w:color w:val="auto"/>
                <w:sz w:val="20"/>
                <w:szCs w:val="20"/>
              </w:rPr>
              <w:t>Licenses Required</w:t>
            </w:r>
          </w:p>
        </w:tc>
        <w:tc>
          <w:tcPr>
            <w:tcW w:w="178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E130EFF" w14:textId="77777777" w:rsidR="002D6948" w:rsidRPr="004B6FCE" w:rsidRDefault="002D6948" w:rsidP="00F9408D">
            <w:pPr>
              <w:pStyle w:val="NormalBoldBlue"/>
              <w:snapToGrid w:val="0"/>
              <w:jc w:val="center"/>
              <w:rPr>
                <w:rFonts w:ascii="Arial" w:hAnsi="Arial" w:cs="Arial"/>
                <w:color w:val="auto"/>
                <w:sz w:val="20"/>
                <w:szCs w:val="20"/>
              </w:rPr>
            </w:pPr>
            <w:r w:rsidRPr="004B6FCE">
              <w:rPr>
                <w:rFonts w:ascii="Arial" w:hAnsi="Arial" w:cs="Arial"/>
                <w:color w:val="auto"/>
                <w:sz w:val="20"/>
                <w:szCs w:val="20"/>
              </w:rPr>
              <w:t xml:space="preserve">Licenses Expired </w:t>
            </w:r>
            <w:proofErr w:type="gramStart"/>
            <w:r w:rsidRPr="004B6FCE">
              <w:rPr>
                <w:rFonts w:ascii="Arial" w:hAnsi="Arial" w:cs="Arial"/>
                <w:color w:val="auto"/>
                <w:sz w:val="20"/>
                <w:szCs w:val="20"/>
              </w:rPr>
              <w:t>By</w:t>
            </w:r>
            <w:proofErr w:type="gramEnd"/>
            <w:r w:rsidRPr="004B6FCE">
              <w:rPr>
                <w:rFonts w:ascii="Arial" w:hAnsi="Arial" w:cs="Arial"/>
                <w:color w:val="auto"/>
                <w:sz w:val="20"/>
                <w:szCs w:val="20"/>
              </w:rPr>
              <w:t xml:space="preserve"> </w:t>
            </w:r>
          </w:p>
        </w:tc>
      </w:tr>
      <w:tr w:rsidR="002D6948" w:rsidRPr="004B6FCE" w14:paraId="31606513" w14:textId="77777777" w:rsidTr="00F9408D">
        <w:trPr>
          <w:trHeight w:val="245"/>
        </w:trPr>
        <w:tc>
          <w:tcPr>
            <w:tcW w:w="993" w:type="dxa"/>
            <w:tcBorders>
              <w:top w:val="single" w:sz="4" w:space="0" w:color="000000"/>
              <w:left w:val="single" w:sz="4" w:space="0" w:color="000000"/>
              <w:bottom w:val="single" w:sz="4" w:space="0" w:color="000000"/>
            </w:tcBorders>
            <w:vAlign w:val="center"/>
          </w:tcPr>
          <w:p w14:paraId="307D71D2" w14:textId="77777777" w:rsidR="002D6948" w:rsidRPr="004B6FCE" w:rsidRDefault="002D6948" w:rsidP="002D6948">
            <w:pPr>
              <w:pStyle w:val="NormalSeq"/>
              <w:numPr>
                <w:ilvl w:val="0"/>
                <w:numId w:val="28"/>
              </w:numPr>
              <w:tabs>
                <w:tab w:val="left" w:pos="360"/>
              </w:tabs>
              <w:snapToGrid w:val="0"/>
              <w:rPr>
                <w:rFonts w:ascii="Arial" w:hAnsi="Arial" w:cs="Arial"/>
                <w:color w:val="0000CC"/>
                <w:sz w:val="20"/>
                <w:szCs w:val="20"/>
              </w:rPr>
            </w:pPr>
          </w:p>
        </w:tc>
        <w:tc>
          <w:tcPr>
            <w:tcW w:w="3174" w:type="dxa"/>
            <w:tcBorders>
              <w:top w:val="single" w:sz="4" w:space="0" w:color="000000"/>
              <w:left w:val="single" w:sz="4" w:space="0" w:color="000000"/>
              <w:bottom w:val="single" w:sz="4" w:space="0" w:color="000000"/>
            </w:tcBorders>
            <w:vAlign w:val="center"/>
          </w:tcPr>
          <w:p w14:paraId="578464F9" w14:textId="77777777" w:rsidR="002D6948" w:rsidRPr="004B6FCE" w:rsidRDefault="002D6948" w:rsidP="00F9408D">
            <w:pPr>
              <w:snapToGrid w:val="0"/>
              <w:rPr>
                <w:rFonts w:cs="Arial"/>
                <w:color w:val="0000CC"/>
                <w:sz w:val="20"/>
                <w:szCs w:val="20"/>
              </w:rPr>
            </w:pPr>
            <w:r w:rsidRPr="004B6FCE">
              <w:rPr>
                <w:rFonts w:cs="Arial"/>
                <w:color w:val="0000CC"/>
                <w:sz w:val="20"/>
                <w:szCs w:val="20"/>
              </w:rPr>
              <w:t>&lt;</w:t>
            </w:r>
            <w:r w:rsidR="00CD23CC" w:rsidRPr="004B6FCE">
              <w:rPr>
                <w:rFonts w:cs="Arial"/>
                <w:color w:val="0000CC"/>
                <w:sz w:val="20"/>
                <w:szCs w:val="20"/>
              </w:rPr>
              <w:t>SharePoint</w:t>
            </w:r>
            <w:r w:rsidRPr="004B6FCE">
              <w:rPr>
                <w:rFonts w:cs="Arial"/>
                <w:color w:val="0000CC"/>
                <w:sz w:val="20"/>
                <w:szCs w:val="20"/>
              </w:rPr>
              <w:t xml:space="preserve"> Portal&gt;</w:t>
            </w:r>
          </w:p>
        </w:tc>
        <w:tc>
          <w:tcPr>
            <w:tcW w:w="1350" w:type="dxa"/>
            <w:tcBorders>
              <w:top w:val="single" w:sz="4" w:space="0" w:color="000000"/>
              <w:left w:val="single" w:sz="4" w:space="0" w:color="000000"/>
              <w:bottom w:val="single" w:sz="4" w:space="0" w:color="000000"/>
            </w:tcBorders>
            <w:vAlign w:val="center"/>
          </w:tcPr>
          <w:p w14:paraId="0D227C93" w14:textId="77777777" w:rsidR="002D6948" w:rsidRPr="004B6FCE" w:rsidRDefault="002D6948" w:rsidP="00F9408D">
            <w:pPr>
              <w:snapToGrid w:val="0"/>
              <w:rPr>
                <w:rFonts w:cs="Arial"/>
                <w:color w:val="0000CC"/>
                <w:sz w:val="20"/>
                <w:szCs w:val="20"/>
              </w:rPr>
            </w:pPr>
            <w:r w:rsidRPr="004B6FCE">
              <w:rPr>
                <w:rFonts w:cs="Arial"/>
                <w:color w:val="0000CC"/>
                <w:sz w:val="20"/>
                <w:szCs w:val="20"/>
              </w:rPr>
              <w:t>&lt;2009&gt;</w:t>
            </w:r>
          </w:p>
        </w:tc>
        <w:tc>
          <w:tcPr>
            <w:tcW w:w="2160" w:type="dxa"/>
            <w:tcBorders>
              <w:top w:val="single" w:sz="4" w:space="0" w:color="000000"/>
              <w:left w:val="single" w:sz="4" w:space="0" w:color="000000"/>
              <w:bottom w:val="single" w:sz="4" w:space="0" w:color="000000"/>
            </w:tcBorders>
            <w:vAlign w:val="center"/>
          </w:tcPr>
          <w:p w14:paraId="7F11DE41" w14:textId="77777777" w:rsidR="002D6948" w:rsidRPr="004B6FCE" w:rsidRDefault="002D6948" w:rsidP="00F9408D">
            <w:pPr>
              <w:snapToGrid w:val="0"/>
              <w:rPr>
                <w:rFonts w:cs="Arial"/>
                <w:color w:val="0000CC"/>
                <w:sz w:val="20"/>
                <w:szCs w:val="20"/>
              </w:rPr>
            </w:pPr>
            <w:r w:rsidRPr="004B6FCE">
              <w:rPr>
                <w:rFonts w:cs="Arial"/>
                <w:color w:val="0000CC"/>
                <w:sz w:val="20"/>
                <w:szCs w:val="20"/>
              </w:rPr>
              <w:t>&lt;For project documentation storage&gt;</w:t>
            </w:r>
          </w:p>
        </w:tc>
        <w:tc>
          <w:tcPr>
            <w:tcW w:w="1170" w:type="dxa"/>
            <w:tcBorders>
              <w:top w:val="single" w:sz="4" w:space="0" w:color="000000"/>
              <w:left w:val="single" w:sz="4" w:space="0" w:color="000000"/>
              <w:bottom w:val="single" w:sz="4" w:space="0" w:color="000000"/>
            </w:tcBorders>
            <w:vAlign w:val="center"/>
          </w:tcPr>
          <w:p w14:paraId="6B884F0F" w14:textId="77777777" w:rsidR="002D6948" w:rsidRPr="004B6FCE" w:rsidRDefault="002D6948" w:rsidP="00F9408D">
            <w:pPr>
              <w:snapToGrid w:val="0"/>
              <w:rPr>
                <w:rFonts w:cs="Arial"/>
                <w:color w:val="0000CC"/>
                <w:sz w:val="20"/>
                <w:szCs w:val="20"/>
              </w:rPr>
            </w:pPr>
            <w:r w:rsidRPr="004B6FCE">
              <w:rPr>
                <w:rFonts w:cs="Arial"/>
                <w:color w:val="0000CC"/>
                <w:sz w:val="20"/>
                <w:szCs w:val="20"/>
              </w:rPr>
              <w:t>&lt;5&gt;</w:t>
            </w:r>
          </w:p>
        </w:tc>
        <w:tc>
          <w:tcPr>
            <w:tcW w:w="1785" w:type="dxa"/>
            <w:tcBorders>
              <w:top w:val="single" w:sz="4" w:space="0" w:color="000000"/>
              <w:left w:val="single" w:sz="4" w:space="0" w:color="000000"/>
              <w:bottom w:val="single" w:sz="4" w:space="0" w:color="000000"/>
              <w:right w:val="single" w:sz="4" w:space="0" w:color="000000"/>
            </w:tcBorders>
            <w:vAlign w:val="center"/>
          </w:tcPr>
          <w:p w14:paraId="674DDE92" w14:textId="77777777" w:rsidR="002D6948" w:rsidRPr="004B6FCE" w:rsidRDefault="002D6948" w:rsidP="00F9408D">
            <w:pPr>
              <w:snapToGrid w:val="0"/>
              <w:rPr>
                <w:rFonts w:cs="Arial"/>
                <w:color w:val="0000CC"/>
                <w:sz w:val="20"/>
                <w:szCs w:val="20"/>
              </w:rPr>
            </w:pPr>
            <w:r w:rsidRPr="004B6FCE">
              <w:rPr>
                <w:rFonts w:cs="Arial"/>
                <w:color w:val="0000CC"/>
                <w:sz w:val="20"/>
                <w:szCs w:val="20"/>
              </w:rPr>
              <w:t>&lt;dd-mm-</w:t>
            </w:r>
            <w:proofErr w:type="spellStart"/>
            <w:r w:rsidRPr="004B6FCE">
              <w:rPr>
                <w:rFonts w:cs="Arial"/>
                <w:color w:val="0000CC"/>
                <w:sz w:val="20"/>
                <w:szCs w:val="20"/>
              </w:rPr>
              <w:t>yyyy</w:t>
            </w:r>
            <w:proofErr w:type="spellEnd"/>
            <w:r w:rsidRPr="004B6FCE">
              <w:rPr>
                <w:rFonts w:cs="Arial"/>
                <w:color w:val="0000CC"/>
                <w:sz w:val="20"/>
                <w:szCs w:val="20"/>
              </w:rPr>
              <w:t>&gt;</w:t>
            </w:r>
          </w:p>
        </w:tc>
      </w:tr>
      <w:tr w:rsidR="002D6948" w:rsidRPr="004B6FCE" w14:paraId="09AB628F" w14:textId="77777777" w:rsidTr="00F9408D">
        <w:trPr>
          <w:trHeight w:val="231"/>
        </w:trPr>
        <w:tc>
          <w:tcPr>
            <w:tcW w:w="993" w:type="dxa"/>
            <w:tcBorders>
              <w:top w:val="single" w:sz="4" w:space="0" w:color="000000"/>
              <w:left w:val="single" w:sz="4" w:space="0" w:color="000000"/>
              <w:bottom w:val="single" w:sz="4" w:space="0" w:color="000000"/>
            </w:tcBorders>
            <w:vAlign w:val="center"/>
          </w:tcPr>
          <w:p w14:paraId="5A12622B" w14:textId="77777777" w:rsidR="002D6948" w:rsidRPr="004B6FCE" w:rsidRDefault="002D6948" w:rsidP="002D6948">
            <w:pPr>
              <w:pStyle w:val="NormalSeq"/>
              <w:numPr>
                <w:ilvl w:val="0"/>
                <w:numId w:val="28"/>
              </w:numPr>
              <w:tabs>
                <w:tab w:val="left" w:pos="360"/>
              </w:tabs>
              <w:snapToGrid w:val="0"/>
              <w:rPr>
                <w:rFonts w:ascii="Arial" w:hAnsi="Arial" w:cs="Arial"/>
                <w:sz w:val="20"/>
                <w:szCs w:val="20"/>
              </w:rPr>
            </w:pPr>
          </w:p>
        </w:tc>
        <w:tc>
          <w:tcPr>
            <w:tcW w:w="3174" w:type="dxa"/>
            <w:tcBorders>
              <w:top w:val="single" w:sz="4" w:space="0" w:color="000000"/>
              <w:left w:val="single" w:sz="4" w:space="0" w:color="000000"/>
              <w:bottom w:val="single" w:sz="4" w:space="0" w:color="000000"/>
            </w:tcBorders>
            <w:vAlign w:val="center"/>
          </w:tcPr>
          <w:p w14:paraId="0E4CE46A" w14:textId="77777777" w:rsidR="002D6948" w:rsidRPr="004B6FCE" w:rsidRDefault="002D6948" w:rsidP="00F9408D">
            <w:pPr>
              <w:snapToGrid w:val="0"/>
              <w:rPr>
                <w:rFonts w:cs="Arial"/>
                <w:sz w:val="20"/>
                <w:szCs w:val="20"/>
              </w:rPr>
            </w:pPr>
          </w:p>
        </w:tc>
        <w:tc>
          <w:tcPr>
            <w:tcW w:w="1350" w:type="dxa"/>
            <w:tcBorders>
              <w:top w:val="single" w:sz="4" w:space="0" w:color="000000"/>
              <w:left w:val="single" w:sz="4" w:space="0" w:color="000000"/>
              <w:bottom w:val="single" w:sz="4" w:space="0" w:color="000000"/>
            </w:tcBorders>
            <w:vAlign w:val="center"/>
          </w:tcPr>
          <w:p w14:paraId="36E3735A" w14:textId="77777777" w:rsidR="002D6948" w:rsidRPr="004B6FCE" w:rsidRDefault="002D6948" w:rsidP="00F9408D">
            <w:pPr>
              <w:snapToGrid w:val="0"/>
              <w:rPr>
                <w:rFonts w:cs="Arial"/>
                <w:sz w:val="20"/>
                <w:szCs w:val="20"/>
              </w:rPr>
            </w:pPr>
          </w:p>
        </w:tc>
        <w:tc>
          <w:tcPr>
            <w:tcW w:w="2160" w:type="dxa"/>
            <w:tcBorders>
              <w:top w:val="single" w:sz="4" w:space="0" w:color="000000"/>
              <w:left w:val="single" w:sz="4" w:space="0" w:color="000000"/>
              <w:bottom w:val="single" w:sz="4" w:space="0" w:color="000000"/>
            </w:tcBorders>
            <w:vAlign w:val="center"/>
          </w:tcPr>
          <w:p w14:paraId="4ECD0A0D" w14:textId="77777777" w:rsidR="002D6948" w:rsidRPr="004B6FCE" w:rsidRDefault="002D6948" w:rsidP="00F9408D">
            <w:pPr>
              <w:snapToGrid w:val="0"/>
              <w:rPr>
                <w:rFonts w:cs="Arial"/>
                <w:sz w:val="20"/>
                <w:szCs w:val="20"/>
              </w:rPr>
            </w:pPr>
          </w:p>
        </w:tc>
        <w:tc>
          <w:tcPr>
            <w:tcW w:w="1170" w:type="dxa"/>
            <w:tcBorders>
              <w:top w:val="single" w:sz="4" w:space="0" w:color="000000"/>
              <w:left w:val="single" w:sz="4" w:space="0" w:color="000000"/>
              <w:bottom w:val="single" w:sz="4" w:space="0" w:color="000000"/>
            </w:tcBorders>
            <w:vAlign w:val="center"/>
          </w:tcPr>
          <w:p w14:paraId="2B078411" w14:textId="77777777" w:rsidR="002D6948" w:rsidRPr="004B6FCE" w:rsidRDefault="002D6948" w:rsidP="00F9408D">
            <w:pPr>
              <w:snapToGrid w:val="0"/>
              <w:rPr>
                <w:rFonts w:cs="Arial"/>
                <w:sz w:val="20"/>
                <w:szCs w:val="20"/>
              </w:rPr>
            </w:pPr>
          </w:p>
        </w:tc>
        <w:tc>
          <w:tcPr>
            <w:tcW w:w="1785" w:type="dxa"/>
            <w:tcBorders>
              <w:top w:val="single" w:sz="4" w:space="0" w:color="000000"/>
              <w:left w:val="single" w:sz="4" w:space="0" w:color="000000"/>
              <w:bottom w:val="single" w:sz="4" w:space="0" w:color="000000"/>
              <w:right w:val="single" w:sz="4" w:space="0" w:color="000000"/>
            </w:tcBorders>
            <w:vAlign w:val="center"/>
          </w:tcPr>
          <w:p w14:paraId="5A6256DE" w14:textId="77777777" w:rsidR="002D6948" w:rsidRPr="004B6FCE" w:rsidRDefault="002D6948" w:rsidP="00F9408D">
            <w:pPr>
              <w:snapToGrid w:val="0"/>
              <w:rPr>
                <w:rFonts w:cs="Arial"/>
                <w:sz w:val="20"/>
                <w:szCs w:val="20"/>
              </w:rPr>
            </w:pPr>
          </w:p>
        </w:tc>
      </w:tr>
      <w:tr w:rsidR="002D6948" w:rsidRPr="004B6FCE" w14:paraId="09FF0D6F" w14:textId="77777777" w:rsidTr="00F9408D">
        <w:trPr>
          <w:trHeight w:val="245"/>
        </w:trPr>
        <w:tc>
          <w:tcPr>
            <w:tcW w:w="993" w:type="dxa"/>
            <w:tcBorders>
              <w:top w:val="single" w:sz="4" w:space="0" w:color="000000"/>
              <w:left w:val="single" w:sz="4" w:space="0" w:color="000000"/>
              <w:bottom w:val="single" w:sz="4" w:space="0" w:color="000000"/>
            </w:tcBorders>
            <w:vAlign w:val="center"/>
          </w:tcPr>
          <w:p w14:paraId="0EF0CE9C" w14:textId="77777777" w:rsidR="002D6948" w:rsidRPr="004B6FCE" w:rsidRDefault="002D6948" w:rsidP="002D6948">
            <w:pPr>
              <w:pStyle w:val="NormalSeq"/>
              <w:numPr>
                <w:ilvl w:val="0"/>
                <w:numId w:val="28"/>
              </w:numPr>
              <w:tabs>
                <w:tab w:val="left" w:pos="360"/>
              </w:tabs>
              <w:snapToGrid w:val="0"/>
              <w:rPr>
                <w:rFonts w:ascii="Arial" w:hAnsi="Arial" w:cs="Arial"/>
                <w:sz w:val="20"/>
                <w:szCs w:val="20"/>
              </w:rPr>
            </w:pPr>
          </w:p>
        </w:tc>
        <w:tc>
          <w:tcPr>
            <w:tcW w:w="3174" w:type="dxa"/>
            <w:tcBorders>
              <w:top w:val="single" w:sz="4" w:space="0" w:color="000000"/>
              <w:left w:val="single" w:sz="4" w:space="0" w:color="000000"/>
              <w:bottom w:val="single" w:sz="4" w:space="0" w:color="000000"/>
            </w:tcBorders>
            <w:vAlign w:val="center"/>
          </w:tcPr>
          <w:p w14:paraId="4732F529" w14:textId="77777777" w:rsidR="002D6948" w:rsidRPr="004B6FCE" w:rsidRDefault="002D6948" w:rsidP="00F9408D">
            <w:pPr>
              <w:snapToGrid w:val="0"/>
              <w:rPr>
                <w:rFonts w:cs="Arial"/>
                <w:sz w:val="20"/>
                <w:szCs w:val="20"/>
              </w:rPr>
            </w:pPr>
          </w:p>
        </w:tc>
        <w:tc>
          <w:tcPr>
            <w:tcW w:w="1350" w:type="dxa"/>
            <w:tcBorders>
              <w:top w:val="single" w:sz="4" w:space="0" w:color="000000"/>
              <w:left w:val="single" w:sz="4" w:space="0" w:color="000000"/>
              <w:bottom w:val="single" w:sz="4" w:space="0" w:color="000000"/>
            </w:tcBorders>
            <w:vAlign w:val="center"/>
          </w:tcPr>
          <w:p w14:paraId="08F41278" w14:textId="77777777" w:rsidR="002D6948" w:rsidRPr="004B6FCE" w:rsidRDefault="002D6948" w:rsidP="00F9408D">
            <w:pPr>
              <w:snapToGrid w:val="0"/>
              <w:rPr>
                <w:rFonts w:cs="Arial"/>
                <w:sz w:val="20"/>
                <w:szCs w:val="20"/>
              </w:rPr>
            </w:pPr>
          </w:p>
        </w:tc>
        <w:tc>
          <w:tcPr>
            <w:tcW w:w="2160" w:type="dxa"/>
            <w:tcBorders>
              <w:top w:val="single" w:sz="4" w:space="0" w:color="000000"/>
              <w:left w:val="single" w:sz="4" w:space="0" w:color="000000"/>
              <w:bottom w:val="single" w:sz="4" w:space="0" w:color="000000"/>
            </w:tcBorders>
            <w:vAlign w:val="center"/>
          </w:tcPr>
          <w:p w14:paraId="167540A4" w14:textId="77777777" w:rsidR="002D6948" w:rsidRPr="004B6FCE" w:rsidRDefault="002D6948" w:rsidP="00F9408D">
            <w:pPr>
              <w:snapToGrid w:val="0"/>
              <w:rPr>
                <w:rFonts w:cs="Arial"/>
                <w:sz w:val="20"/>
                <w:szCs w:val="20"/>
              </w:rPr>
            </w:pPr>
          </w:p>
        </w:tc>
        <w:tc>
          <w:tcPr>
            <w:tcW w:w="1170" w:type="dxa"/>
            <w:tcBorders>
              <w:top w:val="single" w:sz="4" w:space="0" w:color="000000"/>
              <w:left w:val="single" w:sz="4" w:space="0" w:color="000000"/>
              <w:bottom w:val="single" w:sz="4" w:space="0" w:color="000000"/>
            </w:tcBorders>
            <w:vAlign w:val="center"/>
          </w:tcPr>
          <w:p w14:paraId="2B3D8C27" w14:textId="77777777" w:rsidR="002D6948" w:rsidRPr="004B6FCE" w:rsidRDefault="002D6948" w:rsidP="00F9408D">
            <w:pPr>
              <w:snapToGrid w:val="0"/>
              <w:rPr>
                <w:rFonts w:cs="Arial"/>
                <w:sz w:val="20"/>
                <w:szCs w:val="20"/>
              </w:rPr>
            </w:pPr>
          </w:p>
        </w:tc>
        <w:tc>
          <w:tcPr>
            <w:tcW w:w="1785" w:type="dxa"/>
            <w:tcBorders>
              <w:top w:val="single" w:sz="4" w:space="0" w:color="000000"/>
              <w:left w:val="single" w:sz="4" w:space="0" w:color="000000"/>
              <w:bottom w:val="single" w:sz="4" w:space="0" w:color="000000"/>
              <w:right w:val="single" w:sz="4" w:space="0" w:color="000000"/>
            </w:tcBorders>
            <w:vAlign w:val="center"/>
          </w:tcPr>
          <w:p w14:paraId="73366CF6" w14:textId="77777777" w:rsidR="002D6948" w:rsidRPr="004B6FCE" w:rsidRDefault="002D6948" w:rsidP="00F9408D">
            <w:pPr>
              <w:snapToGrid w:val="0"/>
              <w:rPr>
                <w:rFonts w:cs="Arial"/>
                <w:sz w:val="20"/>
                <w:szCs w:val="20"/>
              </w:rPr>
            </w:pPr>
          </w:p>
        </w:tc>
      </w:tr>
    </w:tbl>
    <w:p w14:paraId="18B31CBD" w14:textId="77777777" w:rsidR="002D6948" w:rsidRPr="004B6FCE" w:rsidRDefault="002D6948" w:rsidP="00D24C97">
      <w:pPr>
        <w:pStyle w:val="Heading2"/>
        <w:numPr>
          <w:ilvl w:val="1"/>
          <w:numId w:val="1"/>
        </w:numPr>
        <w:rPr>
          <w:rFonts w:cs="Arial"/>
        </w:rPr>
      </w:pPr>
      <w:bookmarkStart w:id="254" w:name="_Toc253499753"/>
      <w:bookmarkStart w:id="255" w:name="_Toc67081222"/>
      <w:bookmarkStart w:id="256" w:name="_Toc68766467"/>
      <w:r w:rsidRPr="004B6FCE">
        <w:rPr>
          <w:rFonts w:cs="Arial"/>
        </w:rPr>
        <w:t>Hardware Requirements</w:t>
      </w:r>
      <w:bookmarkEnd w:id="254"/>
      <w:bookmarkEnd w:id="255"/>
      <w:bookmarkEnd w:id="256"/>
    </w:p>
    <w:p w14:paraId="2A624817" w14:textId="77777777" w:rsidR="002D6948" w:rsidRPr="004B6FCE" w:rsidRDefault="002D6948" w:rsidP="002D6948">
      <w:pPr>
        <w:spacing w:before="60" w:after="60"/>
        <w:ind w:left="360"/>
        <w:rPr>
          <w:rFonts w:cs="Arial"/>
          <w:color w:val="0000CC"/>
          <w:sz w:val="20"/>
        </w:rPr>
      </w:pPr>
      <w:r w:rsidRPr="004B6FCE">
        <w:rPr>
          <w:rFonts w:cs="Arial"/>
          <w:color w:val="0000CC"/>
          <w:sz w:val="20"/>
        </w:rPr>
        <w:t>&lt; In this section specify H/W requirement during the various Stages of the project &gt;</w:t>
      </w:r>
    </w:p>
    <w:tbl>
      <w:tblPr>
        <w:tblW w:w="10632" w:type="dxa"/>
        <w:tblInd w:w="-459" w:type="dxa"/>
        <w:tblLayout w:type="fixed"/>
        <w:tblLook w:val="0000" w:firstRow="0" w:lastRow="0" w:firstColumn="0" w:lastColumn="0" w:noHBand="0" w:noVBand="0"/>
      </w:tblPr>
      <w:tblGrid>
        <w:gridCol w:w="993"/>
        <w:gridCol w:w="4243"/>
        <w:gridCol w:w="2850"/>
        <w:gridCol w:w="2546"/>
      </w:tblGrid>
      <w:tr w:rsidR="002D6948" w:rsidRPr="004B6FCE" w14:paraId="0AEAA6FF" w14:textId="77777777" w:rsidTr="00F9408D">
        <w:trPr>
          <w:trHeight w:val="274"/>
          <w:tblHeader/>
        </w:trPr>
        <w:tc>
          <w:tcPr>
            <w:tcW w:w="993" w:type="dxa"/>
            <w:tcBorders>
              <w:top w:val="single" w:sz="4" w:space="0" w:color="000000"/>
              <w:left w:val="single" w:sz="4" w:space="0" w:color="000000"/>
              <w:bottom w:val="single" w:sz="4" w:space="0" w:color="000000"/>
            </w:tcBorders>
            <w:shd w:val="clear" w:color="auto" w:fill="D9D9D9"/>
          </w:tcPr>
          <w:p w14:paraId="1774747F"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Sr. No.</w:t>
            </w:r>
          </w:p>
        </w:tc>
        <w:tc>
          <w:tcPr>
            <w:tcW w:w="4243" w:type="dxa"/>
            <w:tcBorders>
              <w:top w:val="single" w:sz="4" w:space="0" w:color="000000"/>
              <w:left w:val="single" w:sz="4" w:space="0" w:color="000000"/>
              <w:bottom w:val="single" w:sz="4" w:space="0" w:color="000000"/>
            </w:tcBorders>
            <w:shd w:val="clear" w:color="auto" w:fill="D9D9D9"/>
          </w:tcPr>
          <w:p w14:paraId="69A5F351"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Hardware Items</w:t>
            </w:r>
          </w:p>
        </w:tc>
        <w:tc>
          <w:tcPr>
            <w:tcW w:w="2850" w:type="dxa"/>
            <w:tcBorders>
              <w:top w:val="single" w:sz="4" w:space="0" w:color="000000"/>
              <w:left w:val="single" w:sz="4" w:space="0" w:color="000000"/>
              <w:bottom w:val="single" w:sz="4" w:space="0" w:color="000000"/>
            </w:tcBorders>
            <w:shd w:val="clear" w:color="auto" w:fill="D9D9D9"/>
          </w:tcPr>
          <w:p w14:paraId="1E7459B2"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Specification</w:t>
            </w:r>
          </w:p>
        </w:tc>
        <w:tc>
          <w:tcPr>
            <w:tcW w:w="2546" w:type="dxa"/>
            <w:tcBorders>
              <w:top w:val="single" w:sz="4" w:space="0" w:color="000000"/>
              <w:left w:val="single" w:sz="4" w:space="0" w:color="000000"/>
              <w:bottom w:val="single" w:sz="4" w:space="0" w:color="000000"/>
              <w:right w:val="single" w:sz="4" w:space="0" w:color="000000"/>
            </w:tcBorders>
            <w:shd w:val="clear" w:color="auto" w:fill="D9D9D9"/>
          </w:tcPr>
          <w:p w14:paraId="70A1D163"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Quantity</w:t>
            </w:r>
          </w:p>
        </w:tc>
      </w:tr>
      <w:tr w:rsidR="002D6948" w:rsidRPr="004B6FCE" w14:paraId="22AECA5D" w14:textId="77777777" w:rsidTr="00F9408D">
        <w:trPr>
          <w:trHeight w:val="602"/>
        </w:trPr>
        <w:tc>
          <w:tcPr>
            <w:tcW w:w="993" w:type="dxa"/>
            <w:tcBorders>
              <w:top w:val="single" w:sz="4" w:space="0" w:color="000000"/>
              <w:left w:val="single" w:sz="4" w:space="0" w:color="000000"/>
              <w:bottom w:val="single" w:sz="4" w:space="0" w:color="000000"/>
            </w:tcBorders>
          </w:tcPr>
          <w:p w14:paraId="67154AFE" w14:textId="77777777" w:rsidR="002D6948" w:rsidRPr="004B6FCE" w:rsidRDefault="002D6948" w:rsidP="00F9408D">
            <w:pPr>
              <w:snapToGrid w:val="0"/>
              <w:rPr>
                <w:rFonts w:cs="Arial"/>
              </w:rPr>
            </w:pPr>
          </w:p>
        </w:tc>
        <w:tc>
          <w:tcPr>
            <w:tcW w:w="4243" w:type="dxa"/>
            <w:tcBorders>
              <w:top w:val="single" w:sz="4" w:space="0" w:color="000000"/>
              <w:left w:val="single" w:sz="4" w:space="0" w:color="000000"/>
              <w:bottom w:val="single" w:sz="4" w:space="0" w:color="000000"/>
            </w:tcBorders>
          </w:tcPr>
          <w:p w14:paraId="36EAE19E" w14:textId="77777777" w:rsidR="002D6948" w:rsidRPr="004B6FCE" w:rsidRDefault="002D6948" w:rsidP="00F9408D">
            <w:pPr>
              <w:snapToGrid w:val="0"/>
              <w:rPr>
                <w:rFonts w:cs="Arial"/>
              </w:rPr>
            </w:pPr>
          </w:p>
        </w:tc>
        <w:tc>
          <w:tcPr>
            <w:tcW w:w="2850" w:type="dxa"/>
            <w:tcBorders>
              <w:top w:val="single" w:sz="4" w:space="0" w:color="000000"/>
              <w:left w:val="single" w:sz="4" w:space="0" w:color="000000"/>
              <w:bottom w:val="single" w:sz="4" w:space="0" w:color="000000"/>
            </w:tcBorders>
          </w:tcPr>
          <w:p w14:paraId="6BDE4117" w14:textId="77777777" w:rsidR="002D6948" w:rsidRPr="004B6FCE" w:rsidRDefault="002D6948" w:rsidP="00F9408D">
            <w:pPr>
              <w:snapToGrid w:val="0"/>
              <w:rPr>
                <w:rFonts w:cs="Arial"/>
              </w:rPr>
            </w:pPr>
          </w:p>
        </w:tc>
        <w:tc>
          <w:tcPr>
            <w:tcW w:w="2546" w:type="dxa"/>
            <w:tcBorders>
              <w:top w:val="single" w:sz="4" w:space="0" w:color="000000"/>
              <w:left w:val="single" w:sz="4" w:space="0" w:color="000000"/>
              <w:bottom w:val="single" w:sz="4" w:space="0" w:color="000000"/>
              <w:right w:val="single" w:sz="4" w:space="0" w:color="000000"/>
            </w:tcBorders>
          </w:tcPr>
          <w:p w14:paraId="4873EF43" w14:textId="77777777" w:rsidR="002D6948" w:rsidRPr="004B6FCE" w:rsidRDefault="002D6948" w:rsidP="00F9408D">
            <w:pPr>
              <w:snapToGrid w:val="0"/>
              <w:rPr>
                <w:rFonts w:cs="Arial"/>
              </w:rPr>
            </w:pPr>
          </w:p>
        </w:tc>
      </w:tr>
      <w:tr w:rsidR="002D6948" w:rsidRPr="004B6FCE" w14:paraId="5D283AB6" w14:textId="77777777" w:rsidTr="00F9408D">
        <w:trPr>
          <w:trHeight w:val="567"/>
        </w:trPr>
        <w:tc>
          <w:tcPr>
            <w:tcW w:w="993" w:type="dxa"/>
            <w:tcBorders>
              <w:top w:val="single" w:sz="4" w:space="0" w:color="000000"/>
              <w:left w:val="single" w:sz="4" w:space="0" w:color="000000"/>
              <w:bottom w:val="single" w:sz="4" w:space="0" w:color="000000"/>
            </w:tcBorders>
          </w:tcPr>
          <w:p w14:paraId="26961047" w14:textId="77777777" w:rsidR="002D6948" w:rsidRPr="004B6FCE" w:rsidRDefault="002D6948" w:rsidP="00F9408D">
            <w:pPr>
              <w:snapToGrid w:val="0"/>
              <w:rPr>
                <w:rFonts w:cs="Arial"/>
              </w:rPr>
            </w:pPr>
          </w:p>
        </w:tc>
        <w:tc>
          <w:tcPr>
            <w:tcW w:w="4243" w:type="dxa"/>
            <w:tcBorders>
              <w:top w:val="single" w:sz="4" w:space="0" w:color="000000"/>
              <w:left w:val="single" w:sz="4" w:space="0" w:color="000000"/>
              <w:bottom w:val="single" w:sz="4" w:space="0" w:color="000000"/>
            </w:tcBorders>
          </w:tcPr>
          <w:p w14:paraId="65FB3A00" w14:textId="77777777" w:rsidR="002D6948" w:rsidRPr="004B6FCE" w:rsidRDefault="002D6948" w:rsidP="00F9408D">
            <w:pPr>
              <w:snapToGrid w:val="0"/>
              <w:rPr>
                <w:rFonts w:cs="Arial"/>
              </w:rPr>
            </w:pPr>
          </w:p>
        </w:tc>
        <w:tc>
          <w:tcPr>
            <w:tcW w:w="2850" w:type="dxa"/>
            <w:tcBorders>
              <w:top w:val="single" w:sz="4" w:space="0" w:color="000000"/>
              <w:left w:val="single" w:sz="4" w:space="0" w:color="000000"/>
              <w:bottom w:val="single" w:sz="4" w:space="0" w:color="000000"/>
            </w:tcBorders>
          </w:tcPr>
          <w:p w14:paraId="71ECF367" w14:textId="77777777" w:rsidR="002D6948" w:rsidRPr="004B6FCE" w:rsidRDefault="002D6948" w:rsidP="00F9408D">
            <w:pPr>
              <w:snapToGrid w:val="0"/>
              <w:rPr>
                <w:rFonts w:cs="Arial"/>
              </w:rPr>
            </w:pPr>
          </w:p>
        </w:tc>
        <w:tc>
          <w:tcPr>
            <w:tcW w:w="2546" w:type="dxa"/>
            <w:tcBorders>
              <w:top w:val="single" w:sz="4" w:space="0" w:color="000000"/>
              <w:left w:val="single" w:sz="4" w:space="0" w:color="000000"/>
              <w:bottom w:val="single" w:sz="4" w:space="0" w:color="000000"/>
              <w:right w:val="single" w:sz="4" w:space="0" w:color="000000"/>
            </w:tcBorders>
          </w:tcPr>
          <w:p w14:paraId="2A42BBB8" w14:textId="77777777" w:rsidR="002D6948" w:rsidRPr="004B6FCE" w:rsidRDefault="002D6948" w:rsidP="00F9408D">
            <w:pPr>
              <w:snapToGrid w:val="0"/>
              <w:rPr>
                <w:rFonts w:cs="Arial"/>
              </w:rPr>
            </w:pPr>
          </w:p>
        </w:tc>
      </w:tr>
    </w:tbl>
    <w:p w14:paraId="6B615326" w14:textId="77777777" w:rsidR="002D6948" w:rsidRPr="004B6FCE" w:rsidRDefault="002D6948" w:rsidP="00D24C97">
      <w:pPr>
        <w:pStyle w:val="Heading2"/>
        <w:numPr>
          <w:ilvl w:val="1"/>
          <w:numId w:val="1"/>
        </w:numPr>
        <w:rPr>
          <w:rFonts w:cs="Arial"/>
        </w:rPr>
      </w:pPr>
      <w:bookmarkStart w:id="257" w:name="_Toc253499754"/>
      <w:bookmarkStart w:id="258" w:name="_Toc67081223"/>
      <w:bookmarkStart w:id="259" w:name="_Toc68766468"/>
      <w:r w:rsidRPr="004B6FCE">
        <w:rPr>
          <w:rFonts w:cs="Arial"/>
        </w:rPr>
        <w:t>Standards &amp; Guidelines</w:t>
      </w:r>
      <w:bookmarkEnd w:id="257"/>
      <w:bookmarkEnd w:id="258"/>
      <w:bookmarkEnd w:id="259"/>
    </w:p>
    <w:p w14:paraId="0FBFBC63" w14:textId="77777777" w:rsidR="002D6948" w:rsidRPr="004B6FCE" w:rsidRDefault="002D6948" w:rsidP="002D6948">
      <w:pPr>
        <w:rPr>
          <w:rFonts w:cs="Arial"/>
          <w:color w:val="0000CC"/>
          <w:sz w:val="20"/>
        </w:rPr>
      </w:pPr>
    </w:p>
    <w:tbl>
      <w:tblPr>
        <w:tblW w:w="10632" w:type="dxa"/>
        <w:tblInd w:w="-459" w:type="dxa"/>
        <w:tblLayout w:type="fixed"/>
        <w:tblLook w:val="0000" w:firstRow="0" w:lastRow="0" w:firstColumn="0" w:lastColumn="0" w:noHBand="0" w:noVBand="0"/>
      </w:tblPr>
      <w:tblGrid>
        <w:gridCol w:w="1647"/>
        <w:gridCol w:w="1993"/>
        <w:gridCol w:w="2367"/>
        <w:gridCol w:w="2250"/>
        <w:gridCol w:w="2375"/>
      </w:tblGrid>
      <w:tr w:rsidR="002D6948" w:rsidRPr="004B6FCE" w14:paraId="0B602117" w14:textId="77777777" w:rsidTr="00F9408D">
        <w:tc>
          <w:tcPr>
            <w:tcW w:w="1647" w:type="dxa"/>
            <w:tcBorders>
              <w:top w:val="single" w:sz="4" w:space="0" w:color="000000"/>
              <w:left w:val="single" w:sz="4" w:space="0" w:color="000000"/>
              <w:bottom w:val="single" w:sz="4" w:space="0" w:color="000000"/>
            </w:tcBorders>
            <w:shd w:val="clear" w:color="auto" w:fill="D9D9D9"/>
          </w:tcPr>
          <w:p w14:paraId="49AAE4E0" w14:textId="77777777" w:rsidR="002D6948" w:rsidRPr="004B6FCE" w:rsidRDefault="002D6948" w:rsidP="00F9408D">
            <w:pPr>
              <w:rPr>
                <w:rFonts w:cs="Arial"/>
                <w:b/>
                <w:sz w:val="20"/>
              </w:rPr>
            </w:pPr>
            <w:r w:rsidRPr="004B6FCE">
              <w:rPr>
                <w:rFonts w:cs="Arial"/>
                <w:b/>
                <w:sz w:val="20"/>
              </w:rPr>
              <w:t>Sr. No.</w:t>
            </w:r>
          </w:p>
        </w:tc>
        <w:tc>
          <w:tcPr>
            <w:tcW w:w="1993" w:type="dxa"/>
            <w:tcBorders>
              <w:top w:val="single" w:sz="4" w:space="0" w:color="000000"/>
              <w:left w:val="single" w:sz="4" w:space="0" w:color="000000"/>
              <w:bottom w:val="single" w:sz="4" w:space="0" w:color="000000"/>
            </w:tcBorders>
            <w:shd w:val="clear" w:color="auto" w:fill="D9D9D9"/>
          </w:tcPr>
          <w:p w14:paraId="3C1B4715" w14:textId="77777777" w:rsidR="002D6948" w:rsidRPr="004B6FCE" w:rsidRDefault="002D6948" w:rsidP="00F9408D">
            <w:pPr>
              <w:rPr>
                <w:rFonts w:cs="Arial"/>
                <w:b/>
                <w:sz w:val="20"/>
              </w:rPr>
            </w:pPr>
            <w:r w:rsidRPr="004B6FCE">
              <w:rPr>
                <w:rFonts w:cs="Arial"/>
                <w:b/>
                <w:sz w:val="20"/>
              </w:rPr>
              <w:t>Work Item</w:t>
            </w:r>
          </w:p>
        </w:tc>
        <w:tc>
          <w:tcPr>
            <w:tcW w:w="2367" w:type="dxa"/>
            <w:tcBorders>
              <w:top w:val="single" w:sz="4" w:space="0" w:color="000000"/>
              <w:left w:val="single" w:sz="4" w:space="0" w:color="000000"/>
              <w:bottom w:val="single" w:sz="4" w:space="0" w:color="000000"/>
            </w:tcBorders>
            <w:shd w:val="clear" w:color="auto" w:fill="D9D9D9"/>
          </w:tcPr>
          <w:p w14:paraId="7D82C512" w14:textId="77777777" w:rsidR="002D6948" w:rsidRPr="004B6FCE" w:rsidRDefault="002D6948" w:rsidP="00F9408D">
            <w:pPr>
              <w:rPr>
                <w:rFonts w:cs="Arial"/>
                <w:b/>
                <w:sz w:val="20"/>
              </w:rPr>
            </w:pPr>
            <w:r w:rsidRPr="004B6FCE">
              <w:rPr>
                <w:rFonts w:cs="Arial"/>
                <w:b/>
                <w:sz w:val="20"/>
              </w:rPr>
              <w:t>Standards/Guidelines</w:t>
            </w:r>
          </w:p>
        </w:tc>
        <w:tc>
          <w:tcPr>
            <w:tcW w:w="2250" w:type="dxa"/>
            <w:tcBorders>
              <w:top w:val="single" w:sz="4" w:space="0" w:color="000000"/>
              <w:left w:val="single" w:sz="4" w:space="0" w:color="000000"/>
              <w:bottom w:val="single" w:sz="4" w:space="0" w:color="000000"/>
            </w:tcBorders>
            <w:shd w:val="clear" w:color="auto" w:fill="D9D9D9"/>
          </w:tcPr>
          <w:p w14:paraId="1CCF3894" w14:textId="77777777" w:rsidR="002D6948" w:rsidRPr="004B6FCE" w:rsidRDefault="002D6948" w:rsidP="00F9408D">
            <w:pPr>
              <w:rPr>
                <w:rFonts w:cs="Arial"/>
                <w:b/>
                <w:sz w:val="20"/>
              </w:rPr>
            </w:pPr>
            <w:r w:rsidRPr="004B6FCE">
              <w:rPr>
                <w:rFonts w:cs="Arial"/>
                <w:b/>
                <w:sz w:val="20"/>
              </w:rPr>
              <w:t>Publisher/author</w:t>
            </w:r>
          </w:p>
        </w:tc>
        <w:tc>
          <w:tcPr>
            <w:tcW w:w="2375" w:type="dxa"/>
            <w:tcBorders>
              <w:top w:val="single" w:sz="4" w:space="0" w:color="000000"/>
              <w:left w:val="single" w:sz="4" w:space="0" w:color="000000"/>
              <w:bottom w:val="single" w:sz="4" w:space="0" w:color="000000"/>
              <w:right w:val="single" w:sz="4" w:space="0" w:color="000000"/>
            </w:tcBorders>
            <w:shd w:val="clear" w:color="auto" w:fill="D9D9D9"/>
          </w:tcPr>
          <w:p w14:paraId="54BA551D" w14:textId="77777777" w:rsidR="002D6948" w:rsidRPr="004B6FCE" w:rsidRDefault="002D6948" w:rsidP="00F9408D">
            <w:pPr>
              <w:rPr>
                <w:rFonts w:cs="Arial"/>
                <w:b/>
                <w:sz w:val="20"/>
              </w:rPr>
            </w:pPr>
            <w:r w:rsidRPr="004B6FCE">
              <w:rPr>
                <w:rFonts w:cs="Arial"/>
                <w:b/>
                <w:sz w:val="20"/>
              </w:rPr>
              <w:t>Version</w:t>
            </w:r>
          </w:p>
        </w:tc>
      </w:tr>
      <w:tr w:rsidR="002D6948" w:rsidRPr="004B6FCE" w14:paraId="231C2531" w14:textId="77777777" w:rsidTr="00F9408D">
        <w:trPr>
          <w:trHeight w:val="572"/>
        </w:trPr>
        <w:tc>
          <w:tcPr>
            <w:tcW w:w="1647" w:type="dxa"/>
            <w:tcBorders>
              <w:top w:val="single" w:sz="4" w:space="0" w:color="000000"/>
              <w:left w:val="single" w:sz="4" w:space="0" w:color="000000"/>
              <w:bottom w:val="single" w:sz="4" w:space="0" w:color="000000"/>
            </w:tcBorders>
          </w:tcPr>
          <w:p w14:paraId="01E223E2" w14:textId="77777777" w:rsidR="002D6948" w:rsidRPr="004B6FCE" w:rsidRDefault="002D6948" w:rsidP="00F9408D">
            <w:pPr>
              <w:rPr>
                <w:rFonts w:cs="Arial"/>
                <w:color w:val="000080"/>
                <w:sz w:val="20"/>
              </w:rPr>
            </w:pPr>
            <w:r w:rsidRPr="004B6FCE">
              <w:rPr>
                <w:rFonts w:cs="Arial"/>
                <w:color w:val="000080"/>
                <w:sz w:val="20"/>
              </w:rPr>
              <w:t>1.</w:t>
            </w:r>
          </w:p>
        </w:tc>
        <w:tc>
          <w:tcPr>
            <w:tcW w:w="1993" w:type="dxa"/>
            <w:tcBorders>
              <w:top w:val="single" w:sz="4" w:space="0" w:color="000000"/>
              <w:left w:val="single" w:sz="4" w:space="0" w:color="000000"/>
              <w:bottom w:val="single" w:sz="4" w:space="0" w:color="000000"/>
            </w:tcBorders>
          </w:tcPr>
          <w:p w14:paraId="5B87553D" w14:textId="77777777" w:rsidR="002D6948" w:rsidRPr="004B6FCE" w:rsidRDefault="002D6948" w:rsidP="00F9408D">
            <w:pPr>
              <w:rPr>
                <w:rFonts w:cs="Arial"/>
                <w:color w:val="000080"/>
                <w:sz w:val="20"/>
              </w:rPr>
            </w:pPr>
          </w:p>
        </w:tc>
        <w:tc>
          <w:tcPr>
            <w:tcW w:w="2367" w:type="dxa"/>
            <w:tcBorders>
              <w:top w:val="single" w:sz="4" w:space="0" w:color="000000"/>
              <w:left w:val="single" w:sz="4" w:space="0" w:color="000000"/>
              <w:bottom w:val="single" w:sz="4" w:space="0" w:color="000000"/>
            </w:tcBorders>
          </w:tcPr>
          <w:p w14:paraId="71DDF195" w14:textId="77777777" w:rsidR="002D6948" w:rsidRPr="004B6FCE" w:rsidRDefault="002D6948" w:rsidP="00F9408D">
            <w:pPr>
              <w:rPr>
                <w:rFonts w:cs="Arial"/>
                <w:color w:val="000080"/>
                <w:sz w:val="20"/>
              </w:rPr>
            </w:pPr>
          </w:p>
        </w:tc>
        <w:tc>
          <w:tcPr>
            <w:tcW w:w="2250" w:type="dxa"/>
            <w:tcBorders>
              <w:top w:val="single" w:sz="4" w:space="0" w:color="000000"/>
              <w:left w:val="single" w:sz="4" w:space="0" w:color="000000"/>
              <w:bottom w:val="single" w:sz="4" w:space="0" w:color="000000"/>
            </w:tcBorders>
          </w:tcPr>
          <w:p w14:paraId="6A89CB9A" w14:textId="77777777" w:rsidR="002D6948" w:rsidRPr="004B6FCE" w:rsidRDefault="002D6948" w:rsidP="00F9408D">
            <w:pPr>
              <w:rPr>
                <w:rFonts w:cs="Arial"/>
                <w:color w:val="000080"/>
                <w:sz w:val="20"/>
              </w:rPr>
            </w:pPr>
          </w:p>
        </w:tc>
        <w:tc>
          <w:tcPr>
            <w:tcW w:w="2375" w:type="dxa"/>
            <w:tcBorders>
              <w:top w:val="single" w:sz="4" w:space="0" w:color="000000"/>
              <w:left w:val="single" w:sz="4" w:space="0" w:color="000000"/>
              <w:bottom w:val="single" w:sz="4" w:space="0" w:color="000000"/>
              <w:right w:val="single" w:sz="4" w:space="0" w:color="000000"/>
            </w:tcBorders>
          </w:tcPr>
          <w:p w14:paraId="4354B121" w14:textId="77777777" w:rsidR="002D6948" w:rsidRPr="004B6FCE" w:rsidRDefault="002D6948" w:rsidP="00F9408D">
            <w:pPr>
              <w:rPr>
                <w:rFonts w:cs="Arial"/>
                <w:color w:val="000080"/>
                <w:sz w:val="20"/>
              </w:rPr>
            </w:pPr>
          </w:p>
        </w:tc>
      </w:tr>
    </w:tbl>
    <w:p w14:paraId="09CB995A" w14:textId="77777777" w:rsidR="002D6948" w:rsidRPr="004B6FCE" w:rsidRDefault="002D6948" w:rsidP="00D24C97">
      <w:pPr>
        <w:pStyle w:val="Heading2"/>
        <w:numPr>
          <w:ilvl w:val="1"/>
          <w:numId w:val="1"/>
        </w:numPr>
        <w:rPr>
          <w:rFonts w:cs="Arial"/>
        </w:rPr>
      </w:pPr>
      <w:bookmarkStart w:id="260" w:name="_Toc253499755"/>
      <w:bookmarkStart w:id="261" w:name="_Toc67081224"/>
      <w:bookmarkStart w:id="262" w:name="_Toc68766469"/>
      <w:r w:rsidRPr="004B6FCE">
        <w:rPr>
          <w:rFonts w:cs="Arial"/>
        </w:rPr>
        <w:t>Other Tools Used</w:t>
      </w:r>
      <w:bookmarkEnd w:id="260"/>
      <w:bookmarkEnd w:id="261"/>
      <w:bookmarkEnd w:id="262"/>
    </w:p>
    <w:p w14:paraId="62C6CF49" w14:textId="77777777" w:rsidR="002D6948" w:rsidRPr="004B6FCE" w:rsidRDefault="002D6948" w:rsidP="002D6948">
      <w:pPr>
        <w:ind w:left="360"/>
        <w:rPr>
          <w:rFonts w:cs="Arial"/>
          <w:color w:val="0000CC"/>
          <w:sz w:val="20"/>
        </w:rPr>
      </w:pPr>
    </w:p>
    <w:tbl>
      <w:tblPr>
        <w:tblW w:w="10632" w:type="dxa"/>
        <w:tblInd w:w="-459" w:type="dxa"/>
        <w:tblLayout w:type="fixed"/>
        <w:tblLook w:val="0000" w:firstRow="0" w:lastRow="0" w:firstColumn="0" w:lastColumn="0" w:noHBand="0" w:noVBand="0"/>
      </w:tblPr>
      <w:tblGrid>
        <w:gridCol w:w="1640"/>
        <w:gridCol w:w="2880"/>
        <w:gridCol w:w="1260"/>
        <w:gridCol w:w="1620"/>
        <w:gridCol w:w="3232"/>
      </w:tblGrid>
      <w:tr w:rsidR="002D6948" w:rsidRPr="004B6FCE" w14:paraId="1F4CA67F" w14:textId="77777777" w:rsidTr="00F9408D">
        <w:tc>
          <w:tcPr>
            <w:tcW w:w="1640" w:type="dxa"/>
            <w:tcBorders>
              <w:top w:val="single" w:sz="4" w:space="0" w:color="000000"/>
              <w:left w:val="single" w:sz="4" w:space="0" w:color="000000"/>
              <w:bottom w:val="single" w:sz="4" w:space="0" w:color="000000"/>
            </w:tcBorders>
            <w:shd w:val="clear" w:color="auto" w:fill="D9D9D9"/>
          </w:tcPr>
          <w:p w14:paraId="000B0934"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Sr. No.</w:t>
            </w:r>
          </w:p>
        </w:tc>
        <w:tc>
          <w:tcPr>
            <w:tcW w:w="2880" w:type="dxa"/>
            <w:tcBorders>
              <w:top w:val="single" w:sz="4" w:space="0" w:color="000000"/>
              <w:left w:val="single" w:sz="4" w:space="0" w:color="000000"/>
              <w:bottom w:val="single" w:sz="4" w:space="0" w:color="000000"/>
            </w:tcBorders>
            <w:shd w:val="clear" w:color="auto" w:fill="D9D9D9"/>
          </w:tcPr>
          <w:p w14:paraId="426CAFA9"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 xml:space="preserve">Tools </w:t>
            </w:r>
          </w:p>
        </w:tc>
        <w:tc>
          <w:tcPr>
            <w:tcW w:w="1260" w:type="dxa"/>
            <w:tcBorders>
              <w:top w:val="single" w:sz="4" w:space="0" w:color="000000"/>
              <w:left w:val="single" w:sz="4" w:space="0" w:color="000000"/>
              <w:bottom w:val="single" w:sz="4" w:space="0" w:color="000000"/>
            </w:tcBorders>
            <w:shd w:val="clear" w:color="auto" w:fill="D9D9D9"/>
          </w:tcPr>
          <w:p w14:paraId="5E9BC0D5"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Source</w:t>
            </w:r>
          </w:p>
        </w:tc>
        <w:tc>
          <w:tcPr>
            <w:tcW w:w="1620" w:type="dxa"/>
            <w:tcBorders>
              <w:top w:val="single" w:sz="4" w:space="0" w:color="000000"/>
              <w:left w:val="single" w:sz="4" w:space="0" w:color="000000"/>
              <w:bottom w:val="single" w:sz="4" w:space="0" w:color="000000"/>
            </w:tcBorders>
            <w:shd w:val="clear" w:color="auto" w:fill="D9D9D9"/>
          </w:tcPr>
          <w:p w14:paraId="18419C13"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Stage/ Activity</w:t>
            </w:r>
          </w:p>
        </w:tc>
        <w:tc>
          <w:tcPr>
            <w:tcW w:w="3232" w:type="dxa"/>
            <w:tcBorders>
              <w:top w:val="single" w:sz="4" w:space="0" w:color="000000"/>
              <w:left w:val="single" w:sz="4" w:space="0" w:color="000000"/>
              <w:bottom w:val="single" w:sz="4" w:space="0" w:color="000000"/>
              <w:right w:val="single" w:sz="4" w:space="0" w:color="000000"/>
            </w:tcBorders>
            <w:shd w:val="clear" w:color="auto" w:fill="D9D9D9"/>
          </w:tcPr>
          <w:p w14:paraId="280D3F93" w14:textId="77777777" w:rsidR="002D6948" w:rsidRPr="004B6FCE" w:rsidRDefault="002D6948" w:rsidP="00F9408D">
            <w:pPr>
              <w:pStyle w:val="NormalBoldBlue"/>
              <w:snapToGrid w:val="0"/>
              <w:jc w:val="center"/>
              <w:rPr>
                <w:rFonts w:ascii="Arial" w:hAnsi="Arial" w:cs="Arial"/>
                <w:color w:val="auto"/>
                <w:sz w:val="20"/>
              </w:rPr>
            </w:pPr>
            <w:r w:rsidRPr="004B6FCE">
              <w:rPr>
                <w:rFonts w:ascii="Arial" w:hAnsi="Arial" w:cs="Arial"/>
                <w:color w:val="auto"/>
                <w:sz w:val="20"/>
              </w:rPr>
              <w:t>Purpose</w:t>
            </w:r>
          </w:p>
        </w:tc>
      </w:tr>
      <w:tr w:rsidR="002D6948" w:rsidRPr="004B6FCE" w14:paraId="16D254BA" w14:textId="77777777" w:rsidTr="00F9408D">
        <w:tc>
          <w:tcPr>
            <w:tcW w:w="1640" w:type="dxa"/>
            <w:tcBorders>
              <w:top w:val="single" w:sz="4" w:space="0" w:color="000000"/>
              <w:left w:val="single" w:sz="4" w:space="0" w:color="000000"/>
              <w:bottom w:val="single" w:sz="4" w:space="0" w:color="000000"/>
            </w:tcBorders>
          </w:tcPr>
          <w:p w14:paraId="5A9C2389" w14:textId="77777777" w:rsidR="002D6948" w:rsidRPr="004B6FCE" w:rsidRDefault="002D6948" w:rsidP="002D6948">
            <w:pPr>
              <w:pStyle w:val="NormalSeq"/>
              <w:numPr>
                <w:ilvl w:val="0"/>
                <w:numId w:val="27"/>
              </w:numPr>
              <w:tabs>
                <w:tab w:val="left" w:pos="360"/>
              </w:tabs>
              <w:snapToGrid w:val="0"/>
              <w:rPr>
                <w:rFonts w:ascii="Arial" w:hAnsi="Arial" w:cs="Arial"/>
                <w:sz w:val="20"/>
              </w:rPr>
            </w:pPr>
          </w:p>
        </w:tc>
        <w:tc>
          <w:tcPr>
            <w:tcW w:w="2880" w:type="dxa"/>
            <w:tcBorders>
              <w:top w:val="single" w:sz="4" w:space="0" w:color="000000"/>
              <w:left w:val="single" w:sz="4" w:space="0" w:color="000000"/>
              <w:bottom w:val="single" w:sz="4" w:space="0" w:color="000000"/>
            </w:tcBorders>
          </w:tcPr>
          <w:p w14:paraId="330C30F6" w14:textId="77777777" w:rsidR="002D6948" w:rsidRPr="004B6FCE" w:rsidRDefault="002D6948" w:rsidP="00F9408D">
            <w:pPr>
              <w:snapToGrid w:val="0"/>
              <w:rPr>
                <w:rFonts w:cs="Arial"/>
              </w:rPr>
            </w:pPr>
          </w:p>
        </w:tc>
        <w:tc>
          <w:tcPr>
            <w:tcW w:w="1260" w:type="dxa"/>
            <w:tcBorders>
              <w:top w:val="single" w:sz="4" w:space="0" w:color="000000"/>
              <w:left w:val="single" w:sz="4" w:space="0" w:color="000000"/>
              <w:bottom w:val="single" w:sz="4" w:space="0" w:color="000000"/>
            </w:tcBorders>
          </w:tcPr>
          <w:p w14:paraId="75BF204F" w14:textId="77777777" w:rsidR="002D6948" w:rsidRPr="004B6FCE" w:rsidRDefault="002D6948" w:rsidP="00F9408D">
            <w:pPr>
              <w:snapToGrid w:val="0"/>
              <w:rPr>
                <w:rFonts w:cs="Arial"/>
              </w:rPr>
            </w:pPr>
          </w:p>
        </w:tc>
        <w:tc>
          <w:tcPr>
            <w:tcW w:w="1620" w:type="dxa"/>
            <w:tcBorders>
              <w:top w:val="single" w:sz="4" w:space="0" w:color="000000"/>
              <w:left w:val="single" w:sz="4" w:space="0" w:color="000000"/>
              <w:bottom w:val="single" w:sz="4" w:space="0" w:color="000000"/>
            </w:tcBorders>
          </w:tcPr>
          <w:p w14:paraId="404779D3" w14:textId="77777777" w:rsidR="002D6948" w:rsidRPr="004B6FCE" w:rsidRDefault="002D6948" w:rsidP="00F9408D">
            <w:pPr>
              <w:snapToGrid w:val="0"/>
              <w:rPr>
                <w:rFonts w:cs="Arial"/>
              </w:rPr>
            </w:pPr>
          </w:p>
        </w:tc>
        <w:tc>
          <w:tcPr>
            <w:tcW w:w="3232" w:type="dxa"/>
            <w:tcBorders>
              <w:top w:val="single" w:sz="4" w:space="0" w:color="000000"/>
              <w:left w:val="single" w:sz="4" w:space="0" w:color="000000"/>
              <w:bottom w:val="single" w:sz="4" w:space="0" w:color="000000"/>
              <w:right w:val="single" w:sz="4" w:space="0" w:color="000000"/>
            </w:tcBorders>
          </w:tcPr>
          <w:p w14:paraId="111968B3" w14:textId="77777777" w:rsidR="002D6948" w:rsidRPr="004B6FCE" w:rsidRDefault="002D6948" w:rsidP="00F9408D">
            <w:pPr>
              <w:snapToGrid w:val="0"/>
              <w:rPr>
                <w:rFonts w:cs="Arial"/>
              </w:rPr>
            </w:pPr>
          </w:p>
        </w:tc>
      </w:tr>
      <w:tr w:rsidR="002D6948" w:rsidRPr="004B6FCE" w14:paraId="42E4CFAA" w14:textId="77777777" w:rsidTr="00F9408D">
        <w:tc>
          <w:tcPr>
            <w:tcW w:w="1640" w:type="dxa"/>
            <w:tcBorders>
              <w:top w:val="single" w:sz="4" w:space="0" w:color="000000"/>
              <w:left w:val="single" w:sz="4" w:space="0" w:color="000000"/>
              <w:bottom w:val="single" w:sz="4" w:space="0" w:color="000000"/>
            </w:tcBorders>
          </w:tcPr>
          <w:p w14:paraId="1E0911CE" w14:textId="77777777" w:rsidR="002D6948" w:rsidRPr="004B6FCE" w:rsidRDefault="002D6948" w:rsidP="002D6948">
            <w:pPr>
              <w:pStyle w:val="NormalSeq"/>
              <w:numPr>
                <w:ilvl w:val="0"/>
                <w:numId w:val="27"/>
              </w:numPr>
              <w:tabs>
                <w:tab w:val="left" w:pos="360"/>
              </w:tabs>
              <w:snapToGrid w:val="0"/>
              <w:rPr>
                <w:rFonts w:ascii="Arial" w:hAnsi="Arial" w:cs="Arial"/>
                <w:sz w:val="20"/>
              </w:rPr>
            </w:pPr>
          </w:p>
        </w:tc>
        <w:tc>
          <w:tcPr>
            <w:tcW w:w="2880" w:type="dxa"/>
            <w:tcBorders>
              <w:top w:val="single" w:sz="4" w:space="0" w:color="000000"/>
              <w:left w:val="single" w:sz="4" w:space="0" w:color="000000"/>
              <w:bottom w:val="single" w:sz="4" w:space="0" w:color="000000"/>
            </w:tcBorders>
          </w:tcPr>
          <w:p w14:paraId="5CFCC215" w14:textId="77777777" w:rsidR="002D6948" w:rsidRPr="004B6FCE" w:rsidRDefault="002D6948" w:rsidP="00F9408D">
            <w:pPr>
              <w:snapToGrid w:val="0"/>
              <w:rPr>
                <w:rFonts w:cs="Arial"/>
              </w:rPr>
            </w:pPr>
          </w:p>
        </w:tc>
        <w:tc>
          <w:tcPr>
            <w:tcW w:w="1260" w:type="dxa"/>
            <w:tcBorders>
              <w:top w:val="single" w:sz="4" w:space="0" w:color="000000"/>
              <w:left w:val="single" w:sz="4" w:space="0" w:color="000000"/>
              <w:bottom w:val="single" w:sz="4" w:space="0" w:color="000000"/>
            </w:tcBorders>
          </w:tcPr>
          <w:p w14:paraId="67AE8CF2" w14:textId="77777777" w:rsidR="002D6948" w:rsidRPr="004B6FCE" w:rsidRDefault="002D6948" w:rsidP="00F9408D">
            <w:pPr>
              <w:snapToGrid w:val="0"/>
              <w:rPr>
                <w:rFonts w:cs="Arial"/>
              </w:rPr>
            </w:pPr>
          </w:p>
        </w:tc>
        <w:tc>
          <w:tcPr>
            <w:tcW w:w="1620" w:type="dxa"/>
            <w:tcBorders>
              <w:top w:val="single" w:sz="4" w:space="0" w:color="000000"/>
              <w:left w:val="single" w:sz="4" w:space="0" w:color="000000"/>
              <w:bottom w:val="single" w:sz="4" w:space="0" w:color="000000"/>
            </w:tcBorders>
          </w:tcPr>
          <w:p w14:paraId="2E6220A4" w14:textId="77777777" w:rsidR="002D6948" w:rsidRPr="004B6FCE" w:rsidRDefault="002D6948" w:rsidP="00F9408D">
            <w:pPr>
              <w:snapToGrid w:val="0"/>
              <w:rPr>
                <w:rFonts w:cs="Arial"/>
              </w:rPr>
            </w:pPr>
          </w:p>
        </w:tc>
        <w:tc>
          <w:tcPr>
            <w:tcW w:w="3232" w:type="dxa"/>
            <w:tcBorders>
              <w:top w:val="single" w:sz="4" w:space="0" w:color="000000"/>
              <w:left w:val="single" w:sz="4" w:space="0" w:color="000000"/>
              <w:bottom w:val="single" w:sz="4" w:space="0" w:color="000000"/>
              <w:right w:val="single" w:sz="4" w:space="0" w:color="000000"/>
            </w:tcBorders>
          </w:tcPr>
          <w:p w14:paraId="058B0FAB" w14:textId="77777777" w:rsidR="002D6948" w:rsidRPr="004B6FCE" w:rsidRDefault="002D6948" w:rsidP="00F9408D">
            <w:pPr>
              <w:snapToGrid w:val="0"/>
              <w:rPr>
                <w:rFonts w:cs="Arial"/>
              </w:rPr>
            </w:pPr>
          </w:p>
        </w:tc>
      </w:tr>
    </w:tbl>
    <w:p w14:paraId="5EFF7D9B" w14:textId="77777777" w:rsidR="002D6948" w:rsidRPr="004B6FCE" w:rsidRDefault="002D6948" w:rsidP="002D6948">
      <w:pPr>
        <w:pStyle w:val="Heading1"/>
        <w:tabs>
          <w:tab w:val="left" w:pos="360"/>
        </w:tabs>
        <w:rPr>
          <w:rFonts w:cs="Arial"/>
        </w:rPr>
      </w:pPr>
      <w:r w:rsidRPr="004B6FCE">
        <w:rPr>
          <w:rFonts w:cs="Arial"/>
        </w:rPr>
        <w:lastRenderedPageBreak/>
        <w:t xml:space="preserve"> </w:t>
      </w:r>
      <w:bookmarkStart w:id="263" w:name="_Toc253499756"/>
      <w:bookmarkStart w:id="264" w:name="_Toc67081225"/>
      <w:bookmarkStart w:id="265" w:name="_Toc68766470"/>
      <w:r w:rsidRPr="004B6FCE">
        <w:rPr>
          <w:rFonts w:cs="Arial"/>
        </w:rPr>
        <w:t>Buy/Reuse Plan</w:t>
      </w:r>
      <w:bookmarkEnd w:id="263"/>
      <w:bookmarkEnd w:id="264"/>
      <w:bookmarkEnd w:id="265"/>
    </w:p>
    <w:p w14:paraId="0A827CC7" w14:textId="77777777" w:rsidR="002D6948" w:rsidRPr="004B6FCE" w:rsidRDefault="002D6948" w:rsidP="002D6948">
      <w:pPr>
        <w:rPr>
          <w:rFonts w:cs="Arial"/>
          <w:color w:val="0000CC"/>
          <w:sz w:val="20"/>
        </w:rPr>
      </w:pPr>
      <w:r w:rsidRPr="004B6FCE">
        <w:rPr>
          <w:rFonts w:cs="Arial"/>
          <w:color w:val="0000CC"/>
          <w:sz w:val="20"/>
        </w:rPr>
        <w:t>&lt; In this section describe all items that can be reused during the project and those as well which need to be procured &gt;</w:t>
      </w:r>
    </w:p>
    <w:p w14:paraId="4AF98D1F" w14:textId="77777777" w:rsidR="002D6948" w:rsidRPr="004B6FCE" w:rsidRDefault="002D6948" w:rsidP="002D6948">
      <w:pPr>
        <w:pStyle w:val="Heading1"/>
        <w:tabs>
          <w:tab w:val="left" w:pos="360"/>
        </w:tabs>
        <w:rPr>
          <w:rFonts w:cs="Arial"/>
        </w:rPr>
      </w:pPr>
      <w:r w:rsidRPr="004B6FCE">
        <w:rPr>
          <w:rFonts w:cs="Arial"/>
        </w:rPr>
        <w:lastRenderedPageBreak/>
        <w:t xml:space="preserve"> </w:t>
      </w:r>
      <w:bookmarkStart w:id="266" w:name="_Toc253499757"/>
      <w:bookmarkStart w:id="267" w:name="_Toc67081226"/>
      <w:bookmarkStart w:id="268" w:name="_Toc68766471"/>
      <w:r w:rsidRPr="004B6FCE">
        <w:rPr>
          <w:rFonts w:cs="Arial"/>
        </w:rPr>
        <w:t>Training Plan</w:t>
      </w:r>
      <w:bookmarkEnd w:id="266"/>
      <w:bookmarkEnd w:id="267"/>
      <w:bookmarkEnd w:id="268"/>
    </w:p>
    <w:p w14:paraId="62A7CC41" w14:textId="77777777" w:rsidR="002D6948" w:rsidRPr="004B6FCE" w:rsidRDefault="002D6948" w:rsidP="002D6948">
      <w:pPr>
        <w:ind w:left="720"/>
        <w:rPr>
          <w:rFonts w:cs="Arial"/>
          <w:color w:val="0000CC"/>
          <w:sz w:val="20"/>
        </w:rPr>
      </w:pPr>
    </w:p>
    <w:tbl>
      <w:tblPr>
        <w:tblW w:w="9640" w:type="dxa"/>
        <w:tblInd w:w="-34" w:type="dxa"/>
        <w:tblLayout w:type="fixed"/>
        <w:tblLook w:val="0000" w:firstRow="0" w:lastRow="0" w:firstColumn="0" w:lastColumn="0" w:noHBand="0" w:noVBand="0"/>
      </w:tblPr>
      <w:tblGrid>
        <w:gridCol w:w="956"/>
        <w:gridCol w:w="2021"/>
        <w:gridCol w:w="1421"/>
        <w:gridCol w:w="1291"/>
        <w:gridCol w:w="1049"/>
        <w:gridCol w:w="1144"/>
        <w:gridCol w:w="1758"/>
      </w:tblGrid>
      <w:tr w:rsidR="002D6948" w:rsidRPr="004B6FCE" w14:paraId="3D82F464" w14:textId="77777777" w:rsidTr="00F9408D">
        <w:tc>
          <w:tcPr>
            <w:tcW w:w="956" w:type="dxa"/>
            <w:tcBorders>
              <w:top w:val="single" w:sz="4" w:space="0" w:color="000000"/>
              <w:left w:val="single" w:sz="4" w:space="0" w:color="000000"/>
              <w:bottom w:val="single" w:sz="4" w:space="0" w:color="000000"/>
            </w:tcBorders>
            <w:shd w:val="clear" w:color="auto" w:fill="D9D9D9"/>
            <w:vAlign w:val="center"/>
          </w:tcPr>
          <w:p w14:paraId="5A53CC54" w14:textId="77777777" w:rsidR="002D6948" w:rsidRPr="004B6FCE" w:rsidRDefault="002D6948" w:rsidP="00F9408D">
            <w:pPr>
              <w:pStyle w:val="BodyTextIndent3"/>
              <w:snapToGrid w:val="0"/>
              <w:ind w:left="0"/>
              <w:jc w:val="center"/>
              <w:rPr>
                <w:rFonts w:ascii="Arial" w:hAnsi="Arial" w:cs="Arial"/>
                <w:b/>
                <w:bCs/>
              </w:rPr>
            </w:pPr>
            <w:r w:rsidRPr="004B6FCE">
              <w:rPr>
                <w:rFonts w:ascii="Arial" w:hAnsi="Arial" w:cs="Arial"/>
                <w:b/>
                <w:bCs/>
              </w:rPr>
              <w:t>Sr. No.</w:t>
            </w:r>
          </w:p>
        </w:tc>
        <w:tc>
          <w:tcPr>
            <w:tcW w:w="2021" w:type="dxa"/>
            <w:tcBorders>
              <w:top w:val="single" w:sz="4" w:space="0" w:color="000000"/>
              <w:left w:val="single" w:sz="4" w:space="0" w:color="000000"/>
              <w:bottom w:val="single" w:sz="4" w:space="0" w:color="000000"/>
            </w:tcBorders>
            <w:shd w:val="clear" w:color="auto" w:fill="D9D9D9"/>
            <w:vAlign w:val="center"/>
          </w:tcPr>
          <w:p w14:paraId="5BD28FE0" w14:textId="77777777" w:rsidR="002D6948" w:rsidRPr="004B6FCE" w:rsidRDefault="002D6948" w:rsidP="00F9408D">
            <w:pPr>
              <w:pStyle w:val="BodyTextIndent3"/>
              <w:snapToGrid w:val="0"/>
              <w:ind w:left="0"/>
              <w:jc w:val="center"/>
              <w:rPr>
                <w:rFonts w:ascii="Arial" w:hAnsi="Arial" w:cs="Arial"/>
                <w:b/>
                <w:bCs/>
              </w:rPr>
            </w:pPr>
            <w:r w:rsidRPr="004B6FCE">
              <w:rPr>
                <w:rFonts w:ascii="Arial" w:hAnsi="Arial" w:cs="Arial"/>
                <w:b/>
                <w:bCs/>
              </w:rPr>
              <w:t>Training Requirement</w:t>
            </w:r>
          </w:p>
        </w:tc>
        <w:tc>
          <w:tcPr>
            <w:tcW w:w="1421" w:type="dxa"/>
            <w:tcBorders>
              <w:top w:val="single" w:sz="4" w:space="0" w:color="000000"/>
              <w:left w:val="single" w:sz="4" w:space="0" w:color="000000"/>
              <w:bottom w:val="single" w:sz="4" w:space="0" w:color="000000"/>
            </w:tcBorders>
            <w:shd w:val="clear" w:color="auto" w:fill="D9D9D9"/>
            <w:vAlign w:val="center"/>
          </w:tcPr>
          <w:p w14:paraId="37E66AA7" w14:textId="77777777" w:rsidR="002D6948" w:rsidRPr="004B6FCE" w:rsidRDefault="002D6948" w:rsidP="00F9408D">
            <w:pPr>
              <w:pStyle w:val="BodyTextIndent3"/>
              <w:snapToGrid w:val="0"/>
              <w:ind w:left="0"/>
              <w:jc w:val="center"/>
              <w:rPr>
                <w:rFonts w:ascii="Arial" w:hAnsi="Arial" w:cs="Arial"/>
                <w:b/>
                <w:bCs/>
              </w:rPr>
            </w:pPr>
            <w:r w:rsidRPr="004B6FCE">
              <w:rPr>
                <w:rFonts w:ascii="Arial" w:hAnsi="Arial" w:cs="Arial"/>
                <w:b/>
                <w:bCs/>
              </w:rPr>
              <w:t>Type of Training</w:t>
            </w:r>
          </w:p>
        </w:tc>
        <w:tc>
          <w:tcPr>
            <w:tcW w:w="1291" w:type="dxa"/>
            <w:tcBorders>
              <w:top w:val="single" w:sz="4" w:space="0" w:color="000000"/>
              <w:left w:val="single" w:sz="4" w:space="0" w:color="000000"/>
              <w:bottom w:val="single" w:sz="4" w:space="0" w:color="000000"/>
            </w:tcBorders>
            <w:shd w:val="clear" w:color="auto" w:fill="D9D9D9"/>
            <w:vAlign w:val="center"/>
          </w:tcPr>
          <w:p w14:paraId="1D966030" w14:textId="77777777" w:rsidR="002D6948" w:rsidRPr="004B6FCE" w:rsidRDefault="002D6948" w:rsidP="00F9408D">
            <w:pPr>
              <w:pStyle w:val="BodyTextIndent3"/>
              <w:snapToGrid w:val="0"/>
              <w:ind w:left="0"/>
              <w:jc w:val="center"/>
              <w:rPr>
                <w:rFonts w:ascii="Arial" w:hAnsi="Arial" w:cs="Arial"/>
                <w:b/>
                <w:bCs/>
              </w:rPr>
            </w:pPr>
            <w:r w:rsidRPr="004B6FCE">
              <w:rPr>
                <w:rFonts w:ascii="Arial" w:hAnsi="Arial" w:cs="Arial"/>
                <w:b/>
                <w:bCs/>
              </w:rPr>
              <w:t>Duration</w:t>
            </w:r>
          </w:p>
        </w:tc>
        <w:tc>
          <w:tcPr>
            <w:tcW w:w="1049" w:type="dxa"/>
            <w:tcBorders>
              <w:top w:val="single" w:sz="4" w:space="0" w:color="000000"/>
              <w:left w:val="single" w:sz="4" w:space="0" w:color="000000"/>
              <w:bottom w:val="single" w:sz="4" w:space="0" w:color="000000"/>
            </w:tcBorders>
            <w:shd w:val="clear" w:color="auto" w:fill="D9D9D9"/>
            <w:vAlign w:val="center"/>
          </w:tcPr>
          <w:p w14:paraId="2CF4CAE9" w14:textId="77777777" w:rsidR="002D6948" w:rsidRPr="004B6FCE" w:rsidRDefault="002D6948" w:rsidP="00F9408D">
            <w:pPr>
              <w:pStyle w:val="BodyTextIndent3"/>
              <w:snapToGrid w:val="0"/>
              <w:ind w:left="0"/>
              <w:jc w:val="center"/>
              <w:rPr>
                <w:rFonts w:ascii="Arial" w:hAnsi="Arial" w:cs="Arial"/>
                <w:b/>
                <w:bCs/>
              </w:rPr>
            </w:pPr>
            <w:r w:rsidRPr="004B6FCE">
              <w:rPr>
                <w:rFonts w:ascii="Arial" w:hAnsi="Arial" w:cs="Arial"/>
                <w:b/>
                <w:bCs/>
              </w:rPr>
              <w:t>Role</w:t>
            </w:r>
          </w:p>
        </w:tc>
        <w:tc>
          <w:tcPr>
            <w:tcW w:w="1144" w:type="dxa"/>
            <w:tcBorders>
              <w:top w:val="single" w:sz="4" w:space="0" w:color="000000"/>
              <w:left w:val="single" w:sz="4" w:space="0" w:color="000000"/>
              <w:bottom w:val="single" w:sz="4" w:space="0" w:color="000000"/>
            </w:tcBorders>
            <w:shd w:val="clear" w:color="auto" w:fill="D9D9D9"/>
            <w:tcMar>
              <w:left w:w="43" w:type="dxa"/>
              <w:right w:w="29" w:type="dxa"/>
            </w:tcMar>
            <w:vAlign w:val="center"/>
          </w:tcPr>
          <w:p w14:paraId="46190C55" w14:textId="77777777" w:rsidR="002D6948" w:rsidRPr="004B6FCE" w:rsidRDefault="002D6948" w:rsidP="00F9408D">
            <w:pPr>
              <w:pStyle w:val="BodyTextIndent3"/>
              <w:snapToGrid w:val="0"/>
              <w:ind w:left="0"/>
              <w:jc w:val="center"/>
              <w:rPr>
                <w:rFonts w:ascii="Arial" w:hAnsi="Arial" w:cs="Arial"/>
                <w:b/>
                <w:bCs/>
              </w:rPr>
            </w:pPr>
            <w:r w:rsidRPr="004B6FCE">
              <w:rPr>
                <w:rFonts w:ascii="Arial" w:hAnsi="Arial" w:cs="Arial"/>
                <w:b/>
                <w:bCs/>
              </w:rPr>
              <w:t>No of Resources</w:t>
            </w:r>
          </w:p>
        </w:tc>
        <w:tc>
          <w:tcPr>
            <w:tcW w:w="175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9FB01DA" w14:textId="77777777" w:rsidR="002D6948" w:rsidRPr="004B6FCE" w:rsidRDefault="002D6948" w:rsidP="00F9408D">
            <w:pPr>
              <w:pStyle w:val="BodyTextIndent3"/>
              <w:snapToGrid w:val="0"/>
              <w:ind w:left="0"/>
              <w:jc w:val="center"/>
              <w:rPr>
                <w:rFonts w:ascii="Arial" w:hAnsi="Arial" w:cs="Arial"/>
                <w:b/>
                <w:bCs/>
              </w:rPr>
            </w:pPr>
            <w:r w:rsidRPr="004B6FCE">
              <w:rPr>
                <w:rFonts w:ascii="Arial" w:hAnsi="Arial" w:cs="Arial"/>
                <w:b/>
                <w:bCs/>
              </w:rPr>
              <w:t>Expected Level</w:t>
            </w:r>
          </w:p>
        </w:tc>
      </w:tr>
      <w:tr w:rsidR="002D6948" w:rsidRPr="004B6FCE" w14:paraId="5F8A6555" w14:textId="77777777" w:rsidTr="00F9408D">
        <w:tc>
          <w:tcPr>
            <w:tcW w:w="956" w:type="dxa"/>
            <w:tcBorders>
              <w:top w:val="single" w:sz="4" w:space="0" w:color="000000"/>
              <w:left w:val="single" w:sz="4" w:space="0" w:color="000000"/>
              <w:bottom w:val="single" w:sz="4" w:space="0" w:color="000000"/>
            </w:tcBorders>
            <w:vAlign w:val="center"/>
          </w:tcPr>
          <w:p w14:paraId="63E68541" w14:textId="77777777" w:rsidR="002D6948" w:rsidRDefault="002D6948" w:rsidP="00F9408D">
            <w:pPr>
              <w:pStyle w:val="BodyTextIndent3"/>
              <w:snapToGrid w:val="0"/>
              <w:ind w:left="0"/>
              <w:rPr>
                <w:rFonts w:ascii="Arial" w:hAnsi="Arial" w:cs="Arial"/>
              </w:rPr>
            </w:pPr>
          </w:p>
          <w:p w14:paraId="1D930228" w14:textId="77777777" w:rsidR="002D6948" w:rsidRDefault="002D6948" w:rsidP="00F9408D">
            <w:pPr>
              <w:pStyle w:val="BodyTextIndent3"/>
              <w:snapToGrid w:val="0"/>
              <w:ind w:left="0"/>
              <w:rPr>
                <w:rFonts w:ascii="Arial" w:hAnsi="Arial" w:cs="Arial"/>
              </w:rPr>
            </w:pPr>
          </w:p>
          <w:p w14:paraId="2BC66F75" w14:textId="77777777" w:rsidR="002D6948" w:rsidRPr="004B6FCE" w:rsidRDefault="002D6948" w:rsidP="00F9408D">
            <w:pPr>
              <w:pStyle w:val="BodyTextIndent3"/>
              <w:snapToGrid w:val="0"/>
              <w:ind w:left="0"/>
              <w:rPr>
                <w:rFonts w:ascii="Arial" w:hAnsi="Arial" w:cs="Arial"/>
              </w:rPr>
            </w:pPr>
          </w:p>
        </w:tc>
        <w:tc>
          <w:tcPr>
            <w:tcW w:w="2021" w:type="dxa"/>
            <w:tcBorders>
              <w:top w:val="single" w:sz="4" w:space="0" w:color="000000"/>
              <w:left w:val="single" w:sz="4" w:space="0" w:color="000000"/>
              <w:bottom w:val="single" w:sz="4" w:space="0" w:color="000000"/>
            </w:tcBorders>
            <w:vAlign w:val="center"/>
          </w:tcPr>
          <w:p w14:paraId="76AE9472" w14:textId="77777777" w:rsidR="002D6948" w:rsidRPr="004B6FCE" w:rsidRDefault="002D6948" w:rsidP="00F9408D">
            <w:pPr>
              <w:pStyle w:val="BodyTextIndent3"/>
              <w:snapToGrid w:val="0"/>
              <w:ind w:left="0"/>
              <w:rPr>
                <w:rFonts w:ascii="Arial" w:hAnsi="Arial" w:cs="Arial"/>
              </w:rPr>
            </w:pPr>
          </w:p>
        </w:tc>
        <w:tc>
          <w:tcPr>
            <w:tcW w:w="1421" w:type="dxa"/>
            <w:tcBorders>
              <w:top w:val="single" w:sz="4" w:space="0" w:color="000000"/>
              <w:left w:val="single" w:sz="4" w:space="0" w:color="000000"/>
              <w:bottom w:val="single" w:sz="4" w:space="0" w:color="000000"/>
            </w:tcBorders>
            <w:vAlign w:val="center"/>
          </w:tcPr>
          <w:p w14:paraId="2281DB6B" w14:textId="77777777" w:rsidR="002D6948" w:rsidRPr="004B6FCE" w:rsidRDefault="002D6948" w:rsidP="00F9408D">
            <w:pPr>
              <w:pStyle w:val="BodyTextIndent3"/>
              <w:snapToGrid w:val="0"/>
              <w:ind w:left="0"/>
              <w:rPr>
                <w:rFonts w:ascii="Arial" w:hAnsi="Arial" w:cs="Arial"/>
              </w:rPr>
            </w:pPr>
          </w:p>
        </w:tc>
        <w:tc>
          <w:tcPr>
            <w:tcW w:w="1291" w:type="dxa"/>
            <w:tcBorders>
              <w:top w:val="single" w:sz="4" w:space="0" w:color="000000"/>
              <w:left w:val="single" w:sz="4" w:space="0" w:color="000000"/>
              <w:bottom w:val="single" w:sz="4" w:space="0" w:color="000000"/>
            </w:tcBorders>
            <w:vAlign w:val="center"/>
          </w:tcPr>
          <w:p w14:paraId="6ACB510A" w14:textId="77777777" w:rsidR="002D6948" w:rsidRPr="004B6FCE" w:rsidRDefault="002D6948" w:rsidP="00F9408D">
            <w:pPr>
              <w:pStyle w:val="BodyTextIndent3"/>
              <w:snapToGrid w:val="0"/>
              <w:ind w:left="0"/>
              <w:rPr>
                <w:rFonts w:ascii="Arial" w:hAnsi="Arial" w:cs="Arial"/>
              </w:rPr>
            </w:pPr>
          </w:p>
        </w:tc>
        <w:tc>
          <w:tcPr>
            <w:tcW w:w="1049" w:type="dxa"/>
            <w:tcBorders>
              <w:top w:val="single" w:sz="4" w:space="0" w:color="000000"/>
              <w:left w:val="single" w:sz="4" w:space="0" w:color="000000"/>
              <w:bottom w:val="single" w:sz="4" w:space="0" w:color="000000"/>
            </w:tcBorders>
            <w:vAlign w:val="center"/>
          </w:tcPr>
          <w:p w14:paraId="14F0DD2E" w14:textId="77777777" w:rsidR="002D6948" w:rsidRPr="004B6FCE" w:rsidRDefault="002D6948" w:rsidP="00F9408D">
            <w:pPr>
              <w:pStyle w:val="BodyTextIndent3"/>
              <w:snapToGrid w:val="0"/>
              <w:ind w:left="0"/>
              <w:rPr>
                <w:rFonts w:ascii="Arial" w:hAnsi="Arial" w:cs="Arial"/>
              </w:rPr>
            </w:pPr>
          </w:p>
        </w:tc>
        <w:tc>
          <w:tcPr>
            <w:tcW w:w="1144" w:type="dxa"/>
            <w:tcBorders>
              <w:top w:val="single" w:sz="4" w:space="0" w:color="000000"/>
              <w:left w:val="single" w:sz="4" w:space="0" w:color="000000"/>
              <w:bottom w:val="single" w:sz="4" w:space="0" w:color="000000"/>
            </w:tcBorders>
            <w:vAlign w:val="center"/>
          </w:tcPr>
          <w:p w14:paraId="7761DA97" w14:textId="77777777" w:rsidR="002D6948" w:rsidRPr="004B6FCE" w:rsidRDefault="002D6948" w:rsidP="00F9408D">
            <w:pPr>
              <w:pStyle w:val="BodyTextIndent3"/>
              <w:snapToGrid w:val="0"/>
              <w:ind w:left="0"/>
              <w:rPr>
                <w:rFonts w:ascii="Arial" w:hAnsi="Arial" w:cs="Arial"/>
              </w:rPr>
            </w:pPr>
          </w:p>
        </w:tc>
        <w:tc>
          <w:tcPr>
            <w:tcW w:w="1758" w:type="dxa"/>
            <w:tcBorders>
              <w:top w:val="single" w:sz="4" w:space="0" w:color="000000"/>
              <w:left w:val="single" w:sz="4" w:space="0" w:color="000000"/>
              <w:bottom w:val="single" w:sz="4" w:space="0" w:color="000000"/>
              <w:right w:val="single" w:sz="4" w:space="0" w:color="000000"/>
            </w:tcBorders>
            <w:vAlign w:val="center"/>
          </w:tcPr>
          <w:p w14:paraId="000BCB7F" w14:textId="77777777" w:rsidR="002D6948" w:rsidRPr="004B6FCE" w:rsidRDefault="002D6948" w:rsidP="00F9408D">
            <w:pPr>
              <w:pStyle w:val="BodyTextIndent3"/>
              <w:snapToGrid w:val="0"/>
              <w:ind w:left="0"/>
              <w:rPr>
                <w:rFonts w:ascii="Arial" w:hAnsi="Arial" w:cs="Arial"/>
              </w:rPr>
            </w:pPr>
          </w:p>
        </w:tc>
      </w:tr>
      <w:tr w:rsidR="002D6948" w:rsidRPr="004B6FCE" w14:paraId="38AC11A0" w14:textId="77777777" w:rsidTr="00F9408D">
        <w:tc>
          <w:tcPr>
            <w:tcW w:w="956" w:type="dxa"/>
            <w:tcBorders>
              <w:top w:val="single" w:sz="4" w:space="0" w:color="000000"/>
              <w:left w:val="single" w:sz="4" w:space="0" w:color="000000"/>
              <w:bottom w:val="single" w:sz="4" w:space="0" w:color="000000"/>
            </w:tcBorders>
            <w:vAlign w:val="center"/>
          </w:tcPr>
          <w:p w14:paraId="5B5E4F70" w14:textId="77777777" w:rsidR="002D6948" w:rsidRDefault="002D6948" w:rsidP="00F9408D">
            <w:pPr>
              <w:pStyle w:val="BodyTextIndent3"/>
              <w:snapToGrid w:val="0"/>
              <w:ind w:left="0"/>
              <w:rPr>
                <w:rFonts w:ascii="Arial" w:hAnsi="Arial" w:cs="Arial"/>
              </w:rPr>
            </w:pPr>
          </w:p>
          <w:p w14:paraId="4C1A4FD5" w14:textId="77777777" w:rsidR="002D6948" w:rsidRDefault="002D6948" w:rsidP="00F9408D">
            <w:pPr>
              <w:pStyle w:val="BodyTextIndent3"/>
              <w:snapToGrid w:val="0"/>
              <w:ind w:left="0"/>
              <w:rPr>
                <w:rFonts w:ascii="Arial" w:hAnsi="Arial" w:cs="Arial"/>
              </w:rPr>
            </w:pPr>
          </w:p>
          <w:p w14:paraId="2875778C" w14:textId="77777777" w:rsidR="002D6948" w:rsidRPr="004B6FCE" w:rsidRDefault="002D6948" w:rsidP="00F9408D">
            <w:pPr>
              <w:pStyle w:val="BodyTextIndent3"/>
              <w:snapToGrid w:val="0"/>
              <w:ind w:left="0"/>
              <w:rPr>
                <w:rFonts w:ascii="Arial" w:hAnsi="Arial" w:cs="Arial"/>
              </w:rPr>
            </w:pPr>
          </w:p>
        </w:tc>
        <w:tc>
          <w:tcPr>
            <w:tcW w:w="2021" w:type="dxa"/>
            <w:tcBorders>
              <w:top w:val="single" w:sz="4" w:space="0" w:color="000000"/>
              <w:left w:val="single" w:sz="4" w:space="0" w:color="000000"/>
              <w:bottom w:val="single" w:sz="4" w:space="0" w:color="000000"/>
            </w:tcBorders>
            <w:vAlign w:val="center"/>
          </w:tcPr>
          <w:p w14:paraId="3D77EF2E" w14:textId="77777777" w:rsidR="002D6948" w:rsidRPr="004B6FCE" w:rsidRDefault="002D6948" w:rsidP="00F9408D">
            <w:pPr>
              <w:pStyle w:val="BodyTextIndent3"/>
              <w:snapToGrid w:val="0"/>
              <w:ind w:left="0"/>
              <w:rPr>
                <w:rFonts w:ascii="Arial" w:hAnsi="Arial" w:cs="Arial"/>
              </w:rPr>
            </w:pPr>
          </w:p>
        </w:tc>
        <w:tc>
          <w:tcPr>
            <w:tcW w:w="1421" w:type="dxa"/>
            <w:tcBorders>
              <w:top w:val="single" w:sz="4" w:space="0" w:color="000000"/>
              <w:left w:val="single" w:sz="4" w:space="0" w:color="000000"/>
              <w:bottom w:val="single" w:sz="4" w:space="0" w:color="000000"/>
            </w:tcBorders>
            <w:vAlign w:val="center"/>
          </w:tcPr>
          <w:p w14:paraId="3D1F8FD4" w14:textId="77777777" w:rsidR="002D6948" w:rsidRPr="004B6FCE" w:rsidRDefault="002D6948" w:rsidP="00F9408D">
            <w:pPr>
              <w:pStyle w:val="BodyTextIndent3"/>
              <w:snapToGrid w:val="0"/>
              <w:ind w:left="0"/>
              <w:rPr>
                <w:rFonts w:ascii="Arial" w:hAnsi="Arial" w:cs="Arial"/>
              </w:rPr>
            </w:pPr>
          </w:p>
        </w:tc>
        <w:tc>
          <w:tcPr>
            <w:tcW w:w="1291" w:type="dxa"/>
            <w:tcBorders>
              <w:top w:val="single" w:sz="4" w:space="0" w:color="000000"/>
              <w:left w:val="single" w:sz="4" w:space="0" w:color="000000"/>
              <w:bottom w:val="single" w:sz="4" w:space="0" w:color="000000"/>
            </w:tcBorders>
            <w:vAlign w:val="center"/>
          </w:tcPr>
          <w:p w14:paraId="7EDD82DE" w14:textId="77777777" w:rsidR="002D6948" w:rsidRPr="004B6FCE" w:rsidRDefault="002D6948" w:rsidP="00F9408D">
            <w:pPr>
              <w:pStyle w:val="BodyTextIndent3"/>
              <w:snapToGrid w:val="0"/>
              <w:ind w:left="0"/>
              <w:rPr>
                <w:rFonts w:ascii="Arial" w:hAnsi="Arial" w:cs="Arial"/>
              </w:rPr>
            </w:pPr>
          </w:p>
        </w:tc>
        <w:tc>
          <w:tcPr>
            <w:tcW w:w="1049" w:type="dxa"/>
            <w:tcBorders>
              <w:top w:val="single" w:sz="4" w:space="0" w:color="000000"/>
              <w:left w:val="single" w:sz="4" w:space="0" w:color="000000"/>
              <w:bottom w:val="single" w:sz="4" w:space="0" w:color="000000"/>
            </w:tcBorders>
            <w:vAlign w:val="center"/>
          </w:tcPr>
          <w:p w14:paraId="12F26A19" w14:textId="77777777" w:rsidR="002D6948" w:rsidRPr="004B6FCE" w:rsidRDefault="002D6948" w:rsidP="00F9408D">
            <w:pPr>
              <w:pStyle w:val="BodyTextIndent3"/>
              <w:snapToGrid w:val="0"/>
              <w:ind w:left="0"/>
              <w:rPr>
                <w:rFonts w:ascii="Arial" w:hAnsi="Arial" w:cs="Arial"/>
              </w:rPr>
            </w:pPr>
          </w:p>
        </w:tc>
        <w:tc>
          <w:tcPr>
            <w:tcW w:w="1144" w:type="dxa"/>
            <w:tcBorders>
              <w:top w:val="single" w:sz="4" w:space="0" w:color="000000"/>
              <w:left w:val="single" w:sz="4" w:space="0" w:color="000000"/>
              <w:bottom w:val="single" w:sz="4" w:space="0" w:color="000000"/>
            </w:tcBorders>
            <w:vAlign w:val="center"/>
          </w:tcPr>
          <w:p w14:paraId="78DD06D6" w14:textId="77777777" w:rsidR="002D6948" w:rsidRPr="004B6FCE" w:rsidRDefault="002D6948" w:rsidP="00F9408D">
            <w:pPr>
              <w:pStyle w:val="BodyTextIndent3"/>
              <w:snapToGrid w:val="0"/>
              <w:ind w:left="0"/>
              <w:rPr>
                <w:rFonts w:ascii="Arial" w:hAnsi="Arial" w:cs="Arial"/>
              </w:rPr>
            </w:pPr>
          </w:p>
        </w:tc>
        <w:tc>
          <w:tcPr>
            <w:tcW w:w="1758" w:type="dxa"/>
            <w:tcBorders>
              <w:top w:val="single" w:sz="4" w:space="0" w:color="000000"/>
              <w:left w:val="single" w:sz="4" w:space="0" w:color="000000"/>
              <w:bottom w:val="single" w:sz="4" w:space="0" w:color="000000"/>
              <w:right w:val="single" w:sz="4" w:space="0" w:color="000000"/>
            </w:tcBorders>
            <w:vAlign w:val="center"/>
          </w:tcPr>
          <w:p w14:paraId="525C4411" w14:textId="77777777" w:rsidR="002D6948" w:rsidRPr="004B6FCE" w:rsidRDefault="002D6948" w:rsidP="00F9408D">
            <w:pPr>
              <w:pStyle w:val="BodyTextIndent3"/>
              <w:snapToGrid w:val="0"/>
              <w:ind w:left="0"/>
              <w:rPr>
                <w:rFonts w:ascii="Arial" w:hAnsi="Arial" w:cs="Arial"/>
              </w:rPr>
            </w:pPr>
          </w:p>
        </w:tc>
      </w:tr>
    </w:tbl>
    <w:p w14:paraId="3C2CEB9C" w14:textId="77777777" w:rsidR="002D6948" w:rsidRDefault="002D6948" w:rsidP="002D6948">
      <w:pPr>
        <w:pStyle w:val="BodyTextIndent3"/>
        <w:rPr>
          <w:rFonts w:ascii="Arial" w:hAnsi="Arial" w:cs="Arial"/>
        </w:rPr>
      </w:pPr>
    </w:p>
    <w:p w14:paraId="22579A43" w14:textId="77777777" w:rsidR="002D6948" w:rsidRDefault="002D6948" w:rsidP="002D6948">
      <w:pPr>
        <w:pStyle w:val="BodyTextIndent3"/>
        <w:rPr>
          <w:rFonts w:ascii="Arial" w:hAnsi="Arial" w:cs="Arial"/>
        </w:rPr>
      </w:pPr>
    </w:p>
    <w:p w14:paraId="15C5C6F9" w14:textId="77777777" w:rsidR="002D6948" w:rsidRDefault="002D6948" w:rsidP="002D6948">
      <w:pPr>
        <w:pStyle w:val="BodyTextIndent3"/>
        <w:rPr>
          <w:rFonts w:ascii="Arial" w:hAnsi="Arial" w:cs="Arial"/>
        </w:rPr>
      </w:pPr>
    </w:p>
    <w:p w14:paraId="5F6EEEA2" w14:textId="77777777" w:rsidR="002D6948" w:rsidRDefault="002D6948" w:rsidP="002D6948">
      <w:pPr>
        <w:pStyle w:val="BodyTextIndent3"/>
        <w:rPr>
          <w:rFonts w:ascii="Arial" w:hAnsi="Arial" w:cs="Arial"/>
        </w:rPr>
      </w:pPr>
    </w:p>
    <w:p w14:paraId="3DC5B530" w14:textId="77777777" w:rsidR="002D6948" w:rsidRDefault="002D6948" w:rsidP="002D6948">
      <w:pPr>
        <w:pStyle w:val="BodyTextIndent3"/>
        <w:rPr>
          <w:rFonts w:ascii="Arial" w:hAnsi="Arial" w:cs="Arial"/>
        </w:rPr>
      </w:pPr>
    </w:p>
    <w:p w14:paraId="64C4C156" w14:textId="77777777" w:rsidR="002D6948" w:rsidRDefault="002D6948" w:rsidP="002D6948">
      <w:pPr>
        <w:pStyle w:val="BodyTextIndent3"/>
        <w:rPr>
          <w:rFonts w:ascii="Arial" w:hAnsi="Arial" w:cs="Arial"/>
        </w:rPr>
      </w:pPr>
    </w:p>
    <w:p w14:paraId="6B39E458" w14:textId="77777777" w:rsidR="002D6948" w:rsidRDefault="002D6948" w:rsidP="002D6948">
      <w:pPr>
        <w:pStyle w:val="BodyTextIndent3"/>
        <w:rPr>
          <w:rFonts w:ascii="Arial" w:hAnsi="Arial" w:cs="Arial"/>
        </w:rPr>
      </w:pPr>
    </w:p>
    <w:p w14:paraId="26F9F796" w14:textId="77777777" w:rsidR="002D6948" w:rsidRDefault="002D6948" w:rsidP="002D6948">
      <w:pPr>
        <w:pStyle w:val="BodyTextIndent3"/>
        <w:rPr>
          <w:rFonts w:ascii="Arial" w:hAnsi="Arial" w:cs="Arial"/>
        </w:rPr>
      </w:pPr>
    </w:p>
    <w:p w14:paraId="5E9BF375" w14:textId="77777777" w:rsidR="002D6948" w:rsidRDefault="002D6948" w:rsidP="002D6948">
      <w:pPr>
        <w:pStyle w:val="BodyTextIndent3"/>
        <w:rPr>
          <w:rFonts w:ascii="Arial" w:hAnsi="Arial" w:cs="Arial"/>
        </w:rPr>
      </w:pPr>
    </w:p>
    <w:p w14:paraId="1FD7B1AA" w14:textId="77777777" w:rsidR="002D6948" w:rsidRDefault="002D6948" w:rsidP="002D6948">
      <w:pPr>
        <w:pStyle w:val="BodyTextIndent3"/>
        <w:rPr>
          <w:rFonts w:ascii="Arial" w:hAnsi="Arial" w:cs="Arial"/>
        </w:rPr>
      </w:pPr>
    </w:p>
    <w:p w14:paraId="30C77849" w14:textId="77777777" w:rsidR="002D6948" w:rsidRDefault="002D6948" w:rsidP="002D6948">
      <w:pPr>
        <w:pStyle w:val="BodyTextIndent3"/>
        <w:rPr>
          <w:rFonts w:ascii="Arial" w:hAnsi="Arial" w:cs="Arial"/>
        </w:rPr>
      </w:pPr>
    </w:p>
    <w:p w14:paraId="6F5E64D4" w14:textId="77777777" w:rsidR="002D6948" w:rsidRDefault="002D6948" w:rsidP="002D6948">
      <w:pPr>
        <w:pStyle w:val="BodyTextIndent3"/>
        <w:rPr>
          <w:rFonts w:ascii="Arial" w:hAnsi="Arial" w:cs="Arial"/>
        </w:rPr>
      </w:pPr>
    </w:p>
    <w:p w14:paraId="134F10D4" w14:textId="77777777" w:rsidR="002D6948" w:rsidRDefault="002D6948" w:rsidP="002D6948">
      <w:pPr>
        <w:pStyle w:val="BodyTextIndent3"/>
        <w:rPr>
          <w:rFonts w:ascii="Arial" w:hAnsi="Arial" w:cs="Arial"/>
        </w:rPr>
      </w:pPr>
    </w:p>
    <w:p w14:paraId="5B455993" w14:textId="77777777" w:rsidR="002D6948" w:rsidRDefault="002D6948" w:rsidP="002D6948">
      <w:pPr>
        <w:pStyle w:val="BodyTextIndent3"/>
        <w:rPr>
          <w:rFonts w:ascii="Arial" w:hAnsi="Arial" w:cs="Arial"/>
        </w:rPr>
      </w:pPr>
    </w:p>
    <w:p w14:paraId="0E8A3DF6" w14:textId="77777777" w:rsidR="002D6948" w:rsidRDefault="002D6948" w:rsidP="002D6948">
      <w:pPr>
        <w:pStyle w:val="BodyTextIndent3"/>
        <w:rPr>
          <w:rFonts w:ascii="Arial" w:hAnsi="Arial" w:cs="Arial"/>
        </w:rPr>
      </w:pPr>
    </w:p>
    <w:p w14:paraId="6877CCDF" w14:textId="77777777" w:rsidR="002D6948" w:rsidRDefault="002D6948" w:rsidP="002D6948">
      <w:pPr>
        <w:pStyle w:val="BodyTextIndent3"/>
        <w:rPr>
          <w:rFonts w:ascii="Arial" w:hAnsi="Arial" w:cs="Arial"/>
        </w:rPr>
      </w:pPr>
    </w:p>
    <w:p w14:paraId="56FB844A" w14:textId="77777777" w:rsidR="002D6948" w:rsidRDefault="002D6948" w:rsidP="002D6948">
      <w:pPr>
        <w:pStyle w:val="BodyTextIndent3"/>
        <w:rPr>
          <w:rFonts w:ascii="Arial" w:hAnsi="Arial" w:cs="Arial"/>
        </w:rPr>
      </w:pPr>
    </w:p>
    <w:p w14:paraId="0A0EFFB3" w14:textId="77777777" w:rsidR="002D6948" w:rsidRDefault="002D6948" w:rsidP="002D6948">
      <w:pPr>
        <w:pStyle w:val="BodyTextIndent3"/>
        <w:rPr>
          <w:rFonts w:ascii="Arial" w:hAnsi="Arial" w:cs="Arial"/>
        </w:rPr>
      </w:pPr>
    </w:p>
    <w:p w14:paraId="7C743051" w14:textId="77777777" w:rsidR="002D6948" w:rsidRDefault="002D6948" w:rsidP="002D6948">
      <w:pPr>
        <w:pStyle w:val="BodyTextIndent3"/>
        <w:rPr>
          <w:rFonts w:ascii="Arial" w:hAnsi="Arial" w:cs="Arial"/>
        </w:rPr>
      </w:pPr>
    </w:p>
    <w:p w14:paraId="106E9FC5" w14:textId="77777777" w:rsidR="002D6948" w:rsidRDefault="002D6948" w:rsidP="002D6948">
      <w:pPr>
        <w:pStyle w:val="BodyTextIndent3"/>
        <w:rPr>
          <w:rFonts w:ascii="Arial" w:hAnsi="Arial" w:cs="Arial"/>
        </w:rPr>
      </w:pPr>
    </w:p>
    <w:p w14:paraId="7EF40448" w14:textId="77777777" w:rsidR="002D6948" w:rsidRDefault="002D6948" w:rsidP="002D6948">
      <w:pPr>
        <w:pStyle w:val="BodyTextIndent3"/>
        <w:rPr>
          <w:rFonts w:ascii="Arial" w:hAnsi="Arial" w:cs="Arial"/>
        </w:rPr>
      </w:pPr>
    </w:p>
    <w:p w14:paraId="72553570" w14:textId="77777777" w:rsidR="002D6948" w:rsidRDefault="002D6948" w:rsidP="002D6948">
      <w:pPr>
        <w:pStyle w:val="BodyTextIndent3"/>
        <w:rPr>
          <w:rFonts w:ascii="Arial" w:hAnsi="Arial" w:cs="Arial"/>
        </w:rPr>
      </w:pPr>
    </w:p>
    <w:p w14:paraId="49F0107C" w14:textId="77777777" w:rsidR="002D6948" w:rsidRDefault="002D6948" w:rsidP="002D6948">
      <w:pPr>
        <w:pStyle w:val="BodyTextIndent3"/>
        <w:rPr>
          <w:rFonts w:ascii="Arial" w:hAnsi="Arial" w:cs="Arial"/>
        </w:rPr>
      </w:pPr>
    </w:p>
    <w:p w14:paraId="19B53632" w14:textId="77777777" w:rsidR="002D6948" w:rsidRDefault="002D6948" w:rsidP="002D6948">
      <w:pPr>
        <w:pStyle w:val="BodyTextIndent3"/>
        <w:rPr>
          <w:rFonts w:ascii="Arial" w:hAnsi="Arial" w:cs="Arial"/>
        </w:rPr>
      </w:pPr>
    </w:p>
    <w:p w14:paraId="57ECEB23" w14:textId="77777777" w:rsidR="002D6948" w:rsidRDefault="002D6948" w:rsidP="002D6948">
      <w:pPr>
        <w:pStyle w:val="BodyTextIndent3"/>
        <w:rPr>
          <w:rFonts w:ascii="Arial" w:hAnsi="Arial" w:cs="Arial"/>
        </w:rPr>
      </w:pPr>
    </w:p>
    <w:p w14:paraId="370588CA" w14:textId="77777777" w:rsidR="002D6948" w:rsidRDefault="002D6948" w:rsidP="002D6948">
      <w:pPr>
        <w:pStyle w:val="BodyTextIndent3"/>
        <w:rPr>
          <w:rFonts w:ascii="Arial" w:hAnsi="Arial" w:cs="Arial"/>
        </w:rPr>
      </w:pPr>
    </w:p>
    <w:p w14:paraId="6A5D7683" w14:textId="77777777" w:rsidR="002D6948" w:rsidRDefault="002D6948" w:rsidP="002D6948">
      <w:pPr>
        <w:pStyle w:val="BodyTextIndent3"/>
        <w:rPr>
          <w:rFonts w:ascii="Arial" w:hAnsi="Arial" w:cs="Arial"/>
        </w:rPr>
      </w:pPr>
    </w:p>
    <w:p w14:paraId="1E986439" w14:textId="77777777" w:rsidR="002D6948" w:rsidRDefault="002D6948" w:rsidP="002D6948">
      <w:pPr>
        <w:pStyle w:val="BodyTextIndent3"/>
        <w:rPr>
          <w:rFonts w:ascii="Arial" w:hAnsi="Arial" w:cs="Arial"/>
        </w:rPr>
      </w:pPr>
    </w:p>
    <w:p w14:paraId="57499002" w14:textId="77777777" w:rsidR="002D6948" w:rsidRDefault="002D6948" w:rsidP="002D6948">
      <w:pPr>
        <w:pStyle w:val="BodyTextIndent3"/>
        <w:rPr>
          <w:rFonts w:ascii="Arial" w:hAnsi="Arial" w:cs="Arial"/>
        </w:rPr>
      </w:pPr>
    </w:p>
    <w:p w14:paraId="3C268A7F" w14:textId="77777777" w:rsidR="002D6948" w:rsidRDefault="002D6948" w:rsidP="002D6948">
      <w:pPr>
        <w:pStyle w:val="BodyTextIndent3"/>
        <w:rPr>
          <w:rFonts w:ascii="Arial" w:hAnsi="Arial" w:cs="Arial"/>
        </w:rPr>
      </w:pPr>
    </w:p>
    <w:p w14:paraId="2D9C07F3" w14:textId="77777777" w:rsidR="002D6948" w:rsidRDefault="002D6948" w:rsidP="002D6948">
      <w:pPr>
        <w:pStyle w:val="BodyTextIndent3"/>
        <w:rPr>
          <w:rFonts w:ascii="Arial" w:hAnsi="Arial" w:cs="Arial"/>
        </w:rPr>
      </w:pPr>
    </w:p>
    <w:p w14:paraId="55E9B8A3" w14:textId="77777777" w:rsidR="002D6948" w:rsidRDefault="002D6948" w:rsidP="002D6948">
      <w:pPr>
        <w:pStyle w:val="BodyTextIndent3"/>
        <w:rPr>
          <w:rFonts w:ascii="Arial" w:hAnsi="Arial" w:cs="Arial"/>
        </w:rPr>
      </w:pPr>
    </w:p>
    <w:p w14:paraId="025D2A5F" w14:textId="77777777" w:rsidR="002D6948" w:rsidRDefault="002D6948" w:rsidP="002D6948">
      <w:pPr>
        <w:pStyle w:val="BodyTextIndent3"/>
        <w:rPr>
          <w:rFonts w:ascii="Arial" w:hAnsi="Arial" w:cs="Arial"/>
        </w:rPr>
      </w:pPr>
    </w:p>
    <w:p w14:paraId="4B2F3A3B" w14:textId="77777777" w:rsidR="002D6948" w:rsidRDefault="002D6948" w:rsidP="002D6948">
      <w:pPr>
        <w:pStyle w:val="BodyTextIndent3"/>
        <w:rPr>
          <w:rFonts w:ascii="Arial" w:hAnsi="Arial" w:cs="Arial"/>
        </w:rPr>
      </w:pPr>
    </w:p>
    <w:p w14:paraId="6DD9BA5B" w14:textId="77777777" w:rsidR="002D6948" w:rsidRDefault="002D6948" w:rsidP="002D6948">
      <w:pPr>
        <w:pStyle w:val="BodyTextIndent3"/>
        <w:rPr>
          <w:rFonts w:ascii="Arial" w:hAnsi="Arial" w:cs="Arial"/>
        </w:rPr>
      </w:pPr>
    </w:p>
    <w:p w14:paraId="54CF2C7E" w14:textId="77777777" w:rsidR="002D6948" w:rsidRDefault="002D6948" w:rsidP="002D6948">
      <w:pPr>
        <w:pStyle w:val="BodyTextIndent3"/>
        <w:rPr>
          <w:rFonts w:ascii="Arial" w:hAnsi="Arial" w:cs="Arial"/>
        </w:rPr>
      </w:pPr>
    </w:p>
    <w:p w14:paraId="2AEACC4B" w14:textId="77777777" w:rsidR="002D6948" w:rsidRDefault="002D6948" w:rsidP="002D6948">
      <w:pPr>
        <w:pStyle w:val="BodyTextIndent3"/>
        <w:rPr>
          <w:rFonts w:ascii="Arial" w:hAnsi="Arial" w:cs="Arial"/>
        </w:rPr>
      </w:pPr>
    </w:p>
    <w:p w14:paraId="0CAC3004" w14:textId="77777777" w:rsidR="002D6948" w:rsidRDefault="002D6948" w:rsidP="002D6948">
      <w:pPr>
        <w:pStyle w:val="BodyTextIndent3"/>
        <w:rPr>
          <w:rFonts w:ascii="Arial" w:hAnsi="Arial" w:cs="Arial"/>
        </w:rPr>
      </w:pPr>
    </w:p>
    <w:p w14:paraId="44BAC9F7" w14:textId="77777777" w:rsidR="002D6948" w:rsidRDefault="002D6948" w:rsidP="002D6948">
      <w:pPr>
        <w:pStyle w:val="BodyTextIndent3"/>
        <w:rPr>
          <w:rFonts w:ascii="Arial" w:hAnsi="Arial" w:cs="Arial"/>
        </w:rPr>
      </w:pPr>
    </w:p>
    <w:p w14:paraId="4CE2F1A1" w14:textId="77777777" w:rsidR="002D6948" w:rsidRDefault="002D6948" w:rsidP="002D6948">
      <w:pPr>
        <w:pStyle w:val="BodyTextIndent3"/>
        <w:rPr>
          <w:rFonts w:ascii="Arial" w:hAnsi="Arial" w:cs="Arial"/>
        </w:rPr>
      </w:pPr>
    </w:p>
    <w:p w14:paraId="395C92B8" w14:textId="77777777" w:rsidR="002D6948" w:rsidRDefault="002D6948" w:rsidP="002D6948">
      <w:pPr>
        <w:pStyle w:val="BodyTextIndent3"/>
        <w:rPr>
          <w:rFonts w:ascii="Arial" w:hAnsi="Arial" w:cs="Arial"/>
        </w:rPr>
      </w:pPr>
    </w:p>
    <w:p w14:paraId="2F755F88" w14:textId="77777777" w:rsidR="002D6948" w:rsidRDefault="002D6948" w:rsidP="002D6948">
      <w:pPr>
        <w:pStyle w:val="BodyTextIndent3"/>
        <w:rPr>
          <w:rFonts w:ascii="Arial" w:hAnsi="Arial" w:cs="Arial"/>
        </w:rPr>
      </w:pPr>
    </w:p>
    <w:p w14:paraId="44DEB135" w14:textId="77777777" w:rsidR="002D6948" w:rsidRDefault="002D6948" w:rsidP="002D6948">
      <w:pPr>
        <w:pStyle w:val="BodyTextIndent3"/>
        <w:rPr>
          <w:rFonts w:ascii="Arial" w:hAnsi="Arial" w:cs="Arial"/>
        </w:rPr>
      </w:pPr>
    </w:p>
    <w:p w14:paraId="2E411F10" w14:textId="77777777" w:rsidR="002D6948" w:rsidRPr="004B6FCE" w:rsidRDefault="002D6948" w:rsidP="002D6948">
      <w:pPr>
        <w:pStyle w:val="Heading1"/>
        <w:tabs>
          <w:tab w:val="left" w:pos="360"/>
        </w:tabs>
        <w:rPr>
          <w:rFonts w:cs="Arial"/>
        </w:rPr>
      </w:pPr>
      <w:bookmarkStart w:id="269" w:name="PPPlan"/>
      <w:r w:rsidRPr="004B6FCE">
        <w:rPr>
          <w:rFonts w:cs="Arial"/>
        </w:rPr>
        <w:lastRenderedPageBreak/>
        <w:t xml:space="preserve">  </w:t>
      </w:r>
      <w:bookmarkStart w:id="270" w:name="_Toc67081227"/>
      <w:bookmarkStart w:id="271" w:name="_Toc68766472"/>
      <w:r>
        <w:rPr>
          <w:rFonts w:cs="Arial"/>
        </w:rPr>
        <w:t>Product Integration Plan</w:t>
      </w:r>
      <w:bookmarkEnd w:id="270"/>
      <w:bookmarkEnd w:id="271"/>
    </w:p>
    <w:bookmarkEnd w:id="269"/>
    <w:p w14:paraId="1351765E" w14:textId="77777777" w:rsidR="002D6948" w:rsidRDefault="002D6948" w:rsidP="002D6948">
      <w:pPr>
        <w:pStyle w:val="BodyTextIndent3"/>
        <w:rPr>
          <w:rFonts w:ascii="Arial" w:hAnsi="Arial" w:cs="Arial"/>
        </w:rPr>
      </w:pPr>
    </w:p>
    <w:tbl>
      <w:tblPr>
        <w:tblpPr w:leftFromText="180" w:rightFromText="180" w:vertAnchor="text" w:tblpXSpec="center" w:tblpY="1"/>
        <w:tblOverlap w:val="never"/>
        <w:tblW w:w="9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2977"/>
        <w:gridCol w:w="3418"/>
      </w:tblGrid>
      <w:tr w:rsidR="002D6948" w:rsidRPr="00CD643C" w14:paraId="42C73186" w14:textId="77777777" w:rsidTr="00F9408D">
        <w:trPr>
          <w:trHeight w:val="358"/>
        </w:trPr>
        <w:tc>
          <w:tcPr>
            <w:tcW w:w="3085" w:type="dxa"/>
            <w:vAlign w:val="center"/>
          </w:tcPr>
          <w:p w14:paraId="3736A78D" w14:textId="77777777" w:rsidR="002D6948" w:rsidRPr="00CD643C" w:rsidRDefault="002D6948" w:rsidP="00F9408D">
            <w:pPr>
              <w:rPr>
                <w:rFonts w:ascii="Calibri" w:hAnsi="Calibri" w:cs="Arial"/>
                <w:sz w:val="24"/>
              </w:rPr>
            </w:pPr>
            <w:r w:rsidRPr="00CD643C">
              <w:rPr>
                <w:rFonts w:ascii="Calibri" w:hAnsi="Calibri" w:cs="Arial"/>
                <w:sz w:val="24"/>
              </w:rPr>
              <w:t>UI Layer</w:t>
            </w:r>
          </w:p>
        </w:tc>
        <w:tc>
          <w:tcPr>
            <w:tcW w:w="2977" w:type="dxa"/>
            <w:vAlign w:val="center"/>
          </w:tcPr>
          <w:p w14:paraId="46C696ED" w14:textId="77777777" w:rsidR="002D6948" w:rsidRPr="00CD643C" w:rsidRDefault="002D6948" w:rsidP="00F9408D">
            <w:pPr>
              <w:rPr>
                <w:rFonts w:ascii="Calibri" w:hAnsi="Calibri" w:cs="Arial"/>
                <w:sz w:val="24"/>
              </w:rPr>
            </w:pPr>
          </w:p>
        </w:tc>
        <w:tc>
          <w:tcPr>
            <w:tcW w:w="3418" w:type="dxa"/>
            <w:vAlign w:val="center"/>
          </w:tcPr>
          <w:p w14:paraId="4B98DF9C" w14:textId="77777777" w:rsidR="002D6948" w:rsidRPr="00CD643C" w:rsidRDefault="002D6948" w:rsidP="00F9408D">
            <w:pPr>
              <w:rPr>
                <w:rFonts w:ascii="Calibri" w:hAnsi="Calibri" w:cs="Arial"/>
                <w:sz w:val="24"/>
              </w:rPr>
            </w:pPr>
          </w:p>
        </w:tc>
      </w:tr>
      <w:tr w:rsidR="002D6948" w:rsidRPr="00CD643C" w14:paraId="6419807A" w14:textId="77777777" w:rsidTr="00F9408D">
        <w:trPr>
          <w:trHeight w:val="713"/>
        </w:trPr>
        <w:tc>
          <w:tcPr>
            <w:tcW w:w="3085" w:type="dxa"/>
            <w:vAlign w:val="center"/>
          </w:tcPr>
          <w:p w14:paraId="6EC3B0F4" w14:textId="77777777" w:rsidR="002D6948" w:rsidRPr="00CD643C" w:rsidRDefault="002D6948" w:rsidP="00F9408D">
            <w:pPr>
              <w:rPr>
                <w:rFonts w:ascii="Calibri" w:hAnsi="Calibri" w:cs="Arial"/>
                <w:sz w:val="24"/>
              </w:rPr>
            </w:pPr>
            <w:r w:rsidRPr="00CD643C">
              <w:rPr>
                <w:rFonts w:ascii="Calibri" w:hAnsi="Calibri" w:cs="Arial"/>
                <w:sz w:val="24"/>
              </w:rPr>
              <w:t>Business layer Component</w:t>
            </w:r>
          </w:p>
        </w:tc>
        <w:tc>
          <w:tcPr>
            <w:tcW w:w="2977" w:type="dxa"/>
            <w:vAlign w:val="center"/>
          </w:tcPr>
          <w:p w14:paraId="64686139" w14:textId="77777777" w:rsidR="002D6948" w:rsidRPr="00CD643C" w:rsidRDefault="002D6948" w:rsidP="00F9408D">
            <w:pPr>
              <w:rPr>
                <w:rFonts w:ascii="Calibri" w:hAnsi="Calibri" w:cs="Arial"/>
                <w:sz w:val="24"/>
              </w:rPr>
            </w:pPr>
          </w:p>
        </w:tc>
        <w:tc>
          <w:tcPr>
            <w:tcW w:w="3418" w:type="dxa"/>
            <w:vAlign w:val="center"/>
          </w:tcPr>
          <w:p w14:paraId="1366A6CB" w14:textId="77777777" w:rsidR="002D6948" w:rsidRPr="00CD643C" w:rsidRDefault="002D6948" w:rsidP="00F9408D">
            <w:pPr>
              <w:rPr>
                <w:rFonts w:ascii="Calibri" w:hAnsi="Calibri" w:cs="Arial"/>
                <w:sz w:val="24"/>
              </w:rPr>
            </w:pPr>
          </w:p>
        </w:tc>
      </w:tr>
      <w:tr w:rsidR="002D6948" w:rsidRPr="00CD643C" w14:paraId="57209F11" w14:textId="77777777" w:rsidTr="00F9408D">
        <w:trPr>
          <w:trHeight w:val="652"/>
        </w:trPr>
        <w:tc>
          <w:tcPr>
            <w:tcW w:w="3085" w:type="dxa"/>
            <w:vAlign w:val="center"/>
          </w:tcPr>
          <w:p w14:paraId="4162B424" w14:textId="77777777" w:rsidR="002D6948" w:rsidRPr="00CD643C" w:rsidRDefault="002D6948" w:rsidP="00F9408D">
            <w:pPr>
              <w:rPr>
                <w:rFonts w:ascii="Calibri" w:hAnsi="Calibri" w:cs="Arial"/>
                <w:sz w:val="24"/>
              </w:rPr>
            </w:pPr>
            <w:r w:rsidRPr="00CD643C">
              <w:rPr>
                <w:rFonts w:ascii="Calibri" w:hAnsi="Calibri" w:cs="Arial"/>
                <w:sz w:val="24"/>
              </w:rPr>
              <w:t>Database Layer Component</w:t>
            </w:r>
          </w:p>
        </w:tc>
        <w:tc>
          <w:tcPr>
            <w:tcW w:w="2977" w:type="dxa"/>
            <w:vAlign w:val="center"/>
          </w:tcPr>
          <w:p w14:paraId="02A5B188" w14:textId="77777777" w:rsidR="002D6948" w:rsidRPr="00CD643C" w:rsidRDefault="002D6948" w:rsidP="00F9408D">
            <w:pPr>
              <w:rPr>
                <w:rFonts w:ascii="Calibri" w:hAnsi="Calibri" w:cs="Arial"/>
                <w:sz w:val="24"/>
              </w:rPr>
            </w:pPr>
          </w:p>
        </w:tc>
        <w:tc>
          <w:tcPr>
            <w:tcW w:w="3418" w:type="dxa"/>
            <w:vAlign w:val="center"/>
          </w:tcPr>
          <w:p w14:paraId="299869D3" w14:textId="77777777" w:rsidR="002D6948" w:rsidRPr="00CD643C" w:rsidRDefault="002D6948" w:rsidP="00F9408D">
            <w:pPr>
              <w:rPr>
                <w:rFonts w:ascii="Calibri" w:hAnsi="Calibri" w:cs="Arial"/>
                <w:sz w:val="24"/>
              </w:rPr>
            </w:pPr>
          </w:p>
        </w:tc>
      </w:tr>
    </w:tbl>
    <w:p w14:paraId="198330BC" w14:textId="77777777" w:rsidR="002D6948" w:rsidRDefault="002D6948" w:rsidP="002D6948">
      <w:pPr>
        <w:pStyle w:val="BodyTextIndent3"/>
        <w:rPr>
          <w:rFonts w:ascii="Arial" w:hAnsi="Arial" w:cs="Arial"/>
        </w:rPr>
      </w:pPr>
    </w:p>
    <w:p w14:paraId="58F162CE" w14:textId="77777777" w:rsidR="002D6948" w:rsidRDefault="002D6948" w:rsidP="002D6948">
      <w:pPr>
        <w:pStyle w:val="BodyTextIndent3"/>
        <w:rPr>
          <w:rFonts w:ascii="Arial" w:hAnsi="Arial" w:cs="Arial"/>
        </w:rPr>
      </w:pPr>
    </w:p>
    <w:p w14:paraId="3F684FC1" w14:textId="77777777" w:rsidR="002D6948" w:rsidRDefault="002D6948" w:rsidP="002D6948">
      <w:pPr>
        <w:pStyle w:val="BodyTextIndent3"/>
        <w:rPr>
          <w:rFonts w:ascii="Arial" w:hAnsi="Arial" w:cs="Arial"/>
        </w:rPr>
      </w:pPr>
    </w:p>
    <w:p w14:paraId="1FC86D91" w14:textId="77777777" w:rsidR="002D6948" w:rsidRDefault="002D6948" w:rsidP="002D6948">
      <w:pPr>
        <w:pStyle w:val="BodyTextIndent3"/>
        <w:rPr>
          <w:rFonts w:ascii="Arial" w:hAnsi="Arial" w:cs="Arial"/>
        </w:rPr>
      </w:pPr>
    </w:p>
    <w:p w14:paraId="67200DF8" w14:textId="77777777" w:rsidR="002D6948" w:rsidRDefault="002D6948" w:rsidP="002D6948">
      <w:pPr>
        <w:pStyle w:val="BodyTextIndent3"/>
        <w:rPr>
          <w:rFonts w:ascii="Arial" w:hAnsi="Arial" w:cs="Arial"/>
        </w:rPr>
      </w:pPr>
    </w:p>
    <w:p w14:paraId="53C4C912" w14:textId="77777777" w:rsidR="002D6948" w:rsidRDefault="002D6948" w:rsidP="002D6948">
      <w:pPr>
        <w:pStyle w:val="BodyTextIndent3"/>
        <w:rPr>
          <w:rFonts w:ascii="Arial" w:hAnsi="Arial" w:cs="Arial"/>
        </w:rPr>
      </w:pPr>
    </w:p>
    <w:p w14:paraId="3F62998C" w14:textId="77777777" w:rsidR="002D6948" w:rsidRDefault="002D6948" w:rsidP="002D6948">
      <w:pPr>
        <w:pStyle w:val="BodyTextIndent3"/>
        <w:rPr>
          <w:rFonts w:ascii="Arial" w:hAnsi="Arial" w:cs="Arial"/>
        </w:rPr>
      </w:pPr>
    </w:p>
    <w:p w14:paraId="44A959D0" w14:textId="77777777" w:rsidR="002D6948" w:rsidRDefault="002D6948" w:rsidP="002D6948">
      <w:pPr>
        <w:pStyle w:val="BodyTextIndent3"/>
        <w:rPr>
          <w:rFonts w:ascii="Arial" w:hAnsi="Arial" w:cs="Arial"/>
        </w:rPr>
      </w:pPr>
    </w:p>
    <w:p w14:paraId="2FE7651E" w14:textId="77777777" w:rsidR="002D6948" w:rsidRDefault="002D6948" w:rsidP="002D6948">
      <w:pPr>
        <w:pStyle w:val="BodyTextIndent3"/>
        <w:rPr>
          <w:rFonts w:ascii="Arial" w:hAnsi="Arial" w:cs="Arial"/>
        </w:rPr>
      </w:pPr>
    </w:p>
    <w:p w14:paraId="5B1F0098" w14:textId="77777777" w:rsidR="002D6948" w:rsidRDefault="002D6948" w:rsidP="002D6948">
      <w:pPr>
        <w:pStyle w:val="BodyTextIndent3"/>
        <w:rPr>
          <w:rFonts w:ascii="Arial" w:hAnsi="Arial" w:cs="Arial"/>
        </w:rPr>
      </w:pPr>
    </w:p>
    <w:p w14:paraId="4F66B91C" w14:textId="77777777" w:rsidR="002D6948" w:rsidRPr="004B6FCE" w:rsidRDefault="002D6948" w:rsidP="002D6948">
      <w:pPr>
        <w:pStyle w:val="BodyTextIndent3"/>
        <w:rPr>
          <w:rFonts w:ascii="Arial" w:hAnsi="Arial" w:cs="Arial"/>
        </w:rPr>
      </w:pPr>
    </w:p>
    <w:p w14:paraId="32D8449C" w14:textId="77777777" w:rsidR="002D6948" w:rsidRPr="004B6FCE" w:rsidRDefault="002D6948" w:rsidP="002D6948">
      <w:pPr>
        <w:pStyle w:val="Heading1"/>
        <w:tabs>
          <w:tab w:val="left" w:pos="360"/>
        </w:tabs>
        <w:rPr>
          <w:rFonts w:cs="Arial"/>
        </w:rPr>
      </w:pPr>
      <w:bookmarkStart w:id="272" w:name="_Toc253499758"/>
      <w:bookmarkStart w:id="273" w:name="_Toc67081228"/>
      <w:bookmarkStart w:id="274" w:name="_Toc68766473"/>
      <w:r w:rsidRPr="004B6FCE">
        <w:rPr>
          <w:rFonts w:cs="Arial"/>
        </w:rPr>
        <w:lastRenderedPageBreak/>
        <w:t>Annexure(s)</w:t>
      </w:r>
      <w:bookmarkEnd w:id="272"/>
      <w:bookmarkEnd w:id="273"/>
      <w:bookmarkEnd w:id="274"/>
      <w:r w:rsidRPr="004B6FCE">
        <w:rPr>
          <w:rFonts w:cs="Arial"/>
        </w:rPr>
        <w:t xml:space="preserve"> </w:t>
      </w:r>
    </w:p>
    <w:p w14:paraId="2DCCDB8E" w14:textId="77777777" w:rsidR="002D6948" w:rsidRPr="004B6FCE" w:rsidRDefault="002D6948" w:rsidP="002D6948">
      <w:pPr>
        <w:ind w:left="513"/>
        <w:rPr>
          <w:rFonts w:cs="Arial"/>
          <w:color w:val="0000CC"/>
        </w:rPr>
      </w:pPr>
      <w:r w:rsidRPr="004B6FCE">
        <w:rPr>
          <w:rFonts w:cs="Arial"/>
          <w:color w:val="0000CC"/>
        </w:rPr>
        <w:t>&lt;If any&gt;</w:t>
      </w:r>
    </w:p>
    <w:p w14:paraId="270FA9FC" w14:textId="77777777" w:rsidR="002D6948" w:rsidRPr="004B6FCE" w:rsidRDefault="002D6948" w:rsidP="002D6948">
      <w:pPr>
        <w:rPr>
          <w:rFonts w:cs="Arial"/>
        </w:rPr>
      </w:pPr>
    </w:p>
    <w:p w14:paraId="1EF8E265" w14:textId="77777777" w:rsidR="002D6948" w:rsidRDefault="002D6948" w:rsidP="002D6948">
      <w:pPr>
        <w:pStyle w:val="CDDDHChpara"/>
        <w:numPr>
          <w:ilvl w:val="0"/>
          <w:numId w:val="0"/>
        </w:numPr>
        <w:ind w:left="720" w:hanging="720"/>
        <w:rPr>
          <w:rFonts w:cs="Arial"/>
        </w:rPr>
      </w:pPr>
    </w:p>
    <w:p w14:paraId="4D11F8DC" w14:textId="77777777" w:rsidR="002D6948" w:rsidRDefault="002D6948" w:rsidP="002D6948">
      <w:pPr>
        <w:pStyle w:val="CDDDHChpara"/>
        <w:numPr>
          <w:ilvl w:val="0"/>
          <w:numId w:val="0"/>
        </w:numPr>
        <w:ind w:left="720" w:hanging="720"/>
        <w:rPr>
          <w:rFonts w:cs="Arial"/>
        </w:rPr>
      </w:pPr>
    </w:p>
    <w:p w14:paraId="4584E44B" w14:textId="77777777" w:rsidR="002D6948" w:rsidRPr="004B6FCE" w:rsidRDefault="002D6948" w:rsidP="002D6948">
      <w:pPr>
        <w:pStyle w:val="Heading8"/>
        <w:rPr>
          <w:iCs w:val="0"/>
          <w:sz w:val="32"/>
          <w:szCs w:val="20"/>
        </w:rPr>
      </w:pPr>
      <w:r w:rsidRPr="004B6FCE">
        <w:rPr>
          <w:iCs w:val="0"/>
          <w:sz w:val="32"/>
          <w:szCs w:val="20"/>
        </w:rPr>
        <w:t>Document Control</w:t>
      </w:r>
    </w:p>
    <w:p w14:paraId="1636D8F5" w14:textId="77777777" w:rsidR="002D6948" w:rsidRPr="004B6FCE" w:rsidRDefault="002D6948" w:rsidP="002D6948">
      <w:pPr>
        <w:rPr>
          <w:rFonts w:cs="Arial"/>
          <w:b/>
          <w:bCs/>
          <w:sz w:val="28"/>
          <w:szCs w:val="32"/>
        </w:rPr>
      </w:pPr>
      <w:r w:rsidRPr="004B6FCE">
        <w:rPr>
          <w:rFonts w:cs="Arial"/>
          <w:b/>
          <w:bCs/>
          <w:sz w:val="28"/>
          <w:szCs w:val="32"/>
        </w:rPr>
        <w:t>Revision History</w:t>
      </w:r>
    </w:p>
    <w:p w14:paraId="512DDBF6" w14:textId="77777777" w:rsidR="002D6948" w:rsidRPr="004B6FCE" w:rsidRDefault="002D6948" w:rsidP="002D6948">
      <w:pPr>
        <w:rPr>
          <w:rFonts w:cs="Arial"/>
          <w:b/>
          <w:bCs/>
          <w:sz w:val="28"/>
          <w:szCs w:val="32"/>
        </w:rPr>
      </w:pPr>
    </w:p>
    <w:tbl>
      <w:tblPr>
        <w:tblW w:w="924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732"/>
        <w:gridCol w:w="1416"/>
        <w:gridCol w:w="1119"/>
        <w:gridCol w:w="1519"/>
        <w:gridCol w:w="1418"/>
        <w:gridCol w:w="3038"/>
      </w:tblGrid>
      <w:tr w:rsidR="002D6948" w:rsidRPr="004B6FCE" w14:paraId="19C3F230" w14:textId="77777777" w:rsidTr="00F9408D">
        <w:trPr>
          <w:trHeight w:val="480"/>
        </w:trPr>
        <w:tc>
          <w:tcPr>
            <w:tcW w:w="732" w:type="dxa"/>
            <w:shd w:val="clear" w:color="auto" w:fill="D9D9D9" w:themeFill="background1" w:themeFillShade="D9"/>
            <w:vAlign w:val="center"/>
          </w:tcPr>
          <w:p w14:paraId="675C459B" w14:textId="77777777" w:rsidR="002D6948" w:rsidRPr="004B6FCE" w:rsidRDefault="002D6948" w:rsidP="00F9408D">
            <w:pPr>
              <w:pStyle w:val="ListNumber2"/>
              <w:spacing w:before="0" w:after="0"/>
              <w:jc w:val="center"/>
              <w:rPr>
                <w:rFonts w:cs="Arial"/>
                <w:b/>
                <w:bCs/>
                <w:color w:val="000000" w:themeColor="text1"/>
              </w:rPr>
            </w:pPr>
            <w:r w:rsidRPr="004B6FCE">
              <w:rPr>
                <w:rFonts w:cs="Arial"/>
                <w:b/>
                <w:bCs/>
                <w:color w:val="000000" w:themeColor="text1"/>
                <w:szCs w:val="22"/>
              </w:rPr>
              <w:t>Ver. No.</w:t>
            </w:r>
          </w:p>
        </w:tc>
        <w:tc>
          <w:tcPr>
            <w:tcW w:w="1416" w:type="dxa"/>
            <w:shd w:val="clear" w:color="auto" w:fill="D9D9D9" w:themeFill="background1" w:themeFillShade="D9"/>
            <w:vAlign w:val="center"/>
          </w:tcPr>
          <w:p w14:paraId="59E731F6" w14:textId="77777777" w:rsidR="002D6948" w:rsidRPr="004B6FCE" w:rsidRDefault="002D6948" w:rsidP="00F9408D">
            <w:pPr>
              <w:pStyle w:val="ListNumber2"/>
              <w:spacing w:before="0" w:after="0"/>
              <w:jc w:val="center"/>
              <w:rPr>
                <w:rFonts w:cs="Arial"/>
                <w:b/>
                <w:bCs/>
                <w:color w:val="000000" w:themeColor="text1"/>
              </w:rPr>
            </w:pPr>
            <w:r w:rsidRPr="004B6FCE">
              <w:rPr>
                <w:rFonts w:cs="Arial"/>
                <w:b/>
                <w:bCs/>
                <w:color w:val="000000" w:themeColor="text1"/>
                <w:szCs w:val="22"/>
              </w:rPr>
              <w:t>Release Date</w:t>
            </w:r>
          </w:p>
        </w:tc>
        <w:tc>
          <w:tcPr>
            <w:tcW w:w="1119" w:type="dxa"/>
            <w:shd w:val="clear" w:color="auto" w:fill="D9D9D9" w:themeFill="background1" w:themeFillShade="D9"/>
            <w:vAlign w:val="center"/>
          </w:tcPr>
          <w:p w14:paraId="15747E5D" w14:textId="77777777" w:rsidR="002D6948" w:rsidRPr="004B6FCE" w:rsidRDefault="002D6948" w:rsidP="00F9408D">
            <w:pPr>
              <w:pStyle w:val="ListNumber2"/>
              <w:spacing w:before="0" w:after="0"/>
              <w:jc w:val="center"/>
              <w:rPr>
                <w:rFonts w:cs="Arial"/>
                <w:b/>
                <w:bCs/>
                <w:color w:val="000000" w:themeColor="text1"/>
              </w:rPr>
            </w:pPr>
            <w:r w:rsidRPr="004B6FCE">
              <w:rPr>
                <w:rFonts w:cs="Arial"/>
                <w:b/>
                <w:bCs/>
                <w:color w:val="000000" w:themeColor="text1"/>
                <w:szCs w:val="22"/>
              </w:rPr>
              <w:t>Created By</w:t>
            </w:r>
          </w:p>
        </w:tc>
        <w:tc>
          <w:tcPr>
            <w:tcW w:w="1519" w:type="dxa"/>
            <w:shd w:val="clear" w:color="auto" w:fill="D9D9D9" w:themeFill="background1" w:themeFillShade="D9"/>
            <w:vAlign w:val="center"/>
          </w:tcPr>
          <w:p w14:paraId="31208104" w14:textId="77777777" w:rsidR="002D6948" w:rsidRPr="004B6FCE" w:rsidRDefault="002D6948" w:rsidP="00F9408D">
            <w:pPr>
              <w:pStyle w:val="ListNumber2"/>
              <w:spacing w:before="0" w:after="0"/>
              <w:jc w:val="center"/>
              <w:rPr>
                <w:rFonts w:cs="Arial"/>
                <w:b/>
                <w:bCs/>
                <w:color w:val="000000" w:themeColor="text1"/>
              </w:rPr>
            </w:pPr>
            <w:r w:rsidRPr="004B6FCE">
              <w:rPr>
                <w:rFonts w:cs="Arial"/>
                <w:b/>
                <w:bCs/>
                <w:color w:val="000000" w:themeColor="text1"/>
                <w:szCs w:val="22"/>
              </w:rPr>
              <w:t>Reviewed By</w:t>
            </w:r>
          </w:p>
        </w:tc>
        <w:tc>
          <w:tcPr>
            <w:tcW w:w="1418" w:type="dxa"/>
            <w:shd w:val="clear" w:color="auto" w:fill="D9D9D9" w:themeFill="background1" w:themeFillShade="D9"/>
            <w:vAlign w:val="center"/>
          </w:tcPr>
          <w:p w14:paraId="47023804" w14:textId="77777777" w:rsidR="002D6948" w:rsidRPr="004B6FCE" w:rsidRDefault="002D6948" w:rsidP="00F9408D">
            <w:pPr>
              <w:pStyle w:val="ListNumber2"/>
              <w:spacing w:before="0" w:after="0"/>
              <w:jc w:val="center"/>
              <w:rPr>
                <w:rFonts w:cs="Arial"/>
                <w:b/>
                <w:bCs/>
                <w:color w:val="000000" w:themeColor="text1"/>
              </w:rPr>
            </w:pPr>
            <w:r w:rsidRPr="004B6FCE">
              <w:rPr>
                <w:rFonts w:cs="Arial"/>
                <w:b/>
                <w:bCs/>
                <w:color w:val="000000" w:themeColor="text1"/>
                <w:szCs w:val="22"/>
              </w:rPr>
              <w:t>Approved By</w:t>
            </w:r>
          </w:p>
        </w:tc>
        <w:tc>
          <w:tcPr>
            <w:tcW w:w="3038" w:type="dxa"/>
            <w:shd w:val="clear" w:color="auto" w:fill="D9D9D9" w:themeFill="background1" w:themeFillShade="D9"/>
            <w:vAlign w:val="center"/>
          </w:tcPr>
          <w:p w14:paraId="3B2BC8D2" w14:textId="77777777" w:rsidR="002D6948" w:rsidRPr="004B6FCE" w:rsidRDefault="002D6948" w:rsidP="00F9408D">
            <w:pPr>
              <w:pStyle w:val="ListNumber2"/>
              <w:spacing w:before="0" w:after="0"/>
              <w:jc w:val="center"/>
              <w:rPr>
                <w:rFonts w:cs="Arial"/>
                <w:b/>
                <w:bCs/>
                <w:color w:val="000000" w:themeColor="text1"/>
              </w:rPr>
            </w:pPr>
            <w:r w:rsidRPr="004B6FCE">
              <w:rPr>
                <w:rFonts w:cs="Arial"/>
                <w:b/>
                <w:bCs/>
                <w:color w:val="000000" w:themeColor="text1"/>
                <w:szCs w:val="22"/>
              </w:rPr>
              <w:t>Remark</w:t>
            </w:r>
          </w:p>
        </w:tc>
      </w:tr>
      <w:tr w:rsidR="002D6948" w:rsidRPr="004B6FCE" w14:paraId="36364744" w14:textId="77777777" w:rsidTr="00F9408D">
        <w:trPr>
          <w:trHeight w:val="446"/>
        </w:trPr>
        <w:tc>
          <w:tcPr>
            <w:tcW w:w="732" w:type="dxa"/>
            <w:shd w:val="clear" w:color="auto" w:fill="auto"/>
            <w:vAlign w:val="center"/>
          </w:tcPr>
          <w:p w14:paraId="0D2EE35F" w14:textId="77777777" w:rsidR="002D6948" w:rsidRPr="004B6FCE" w:rsidRDefault="002D6948" w:rsidP="00F9408D">
            <w:pPr>
              <w:pStyle w:val="ListNumber2"/>
              <w:spacing w:before="0" w:after="0"/>
              <w:jc w:val="center"/>
              <w:rPr>
                <w:rFonts w:cs="Arial"/>
              </w:rPr>
            </w:pPr>
            <w:r w:rsidRPr="004B6FCE">
              <w:rPr>
                <w:rFonts w:cs="Arial"/>
                <w:szCs w:val="22"/>
              </w:rPr>
              <w:t>0.1</w:t>
            </w:r>
          </w:p>
        </w:tc>
        <w:tc>
          <w:tcPr>
            <w:tcW w:w="1416" w:type="dxa"/>
            <w:shd w:val="clear" w:color="auto" w:fill="auto"/>
            <w:vAlign w:val="center"/>
          </w:tcPr>
          <w:p w14:paraId="5AD5755F" w14:textId="77777777" w:rsidR="002D6948" w:rsidRPr="004B6FCE" w:rsidRDefault="002D6948" w:rsidP="00F9408D">
            <w:pPr>
              <w:pStyle w:val="ListNumber2"/>
              <w:spacing w:before="0" w:after="0"/>
              <w:jc w:val="center"/>
              <w:rPr>
                <w:rFonts w:cs="Arial"/>
              </w:rPr>
            </w:pPr>
            <w:r>
              <w:rPr>
                <w:rFonts w:cs="Arial"/>
                <w:szCs w:val="22"/>
              </w:rPr>
              <w:t>6 Apr 21</w:t>
            </w:r>
          </w:p>
        </w:tc>
        <w:tc>
          <w:tcPr>
            <w:tcW w:w="1119" w:type="dxa"/>
            <w:shd w:val="clear" w:color="auto" w:fill="auto"/>
            <w:vAlign w:val="center"/>
          </w:tcPr>
          <w:p w14:paraId="4A04B0C0" w14:textId="77777777" w:rsidR="002D6948" w:rsidRPr="004B6FCE" w:rsidRDefault="002D6948" w:rsidP="00F9408D">
            <w:pPr>
              <w:rPr>
                <w:rFonts w:cs="Arial"/>
              </w:rPr>
            </w:pPr>
            <w:r>
              <w:rPr>
                <w:rFonts w:cs="Arial"/>
                <w:szCs w:val="22"/>
              </w:rPr>
              <w:t>Prasad M</w:t>
            </w:r>
          </w:p>
        </w:tc>
        <w:tc>
          <w:tcPr>
            <w:tcW w:w="1519" w:type="dxa"/>
            <w:shd w:val="clear" w:color="auto" w:fill="auto"/>
            <w:vAlign w:val="center"/>
          </w:tcPr>
          <w:p w14:paraId="30FD9D87" w14:textId="77777777" w:rsidR="002D6948" w:rsidRPr="004B6FCE" w:rsidRDefault="002D6948" w:rsidP="00F9408D">
            <w:pPr>
              <w:pStyle w:val="ListNumber2"/>
              <w:spacing w:before="0" w:after="0"/>
              <w:jc w:val="center"/>
              <w:rPr>
                <w:rFonts w:cs="Arial"/>
              </w:rPr>
            </w:pPr>
          </w:p>
        </w:tc>
        <w:tc>
          <w:tcPr>
            <w:tcW w:w="1418" w:type="dxa"/>
          </w:tcPr>
          <w:p w14:paraId="0C910D7A" w14:textId="77777777" w:rsidR="002D6948" w:rsidRPr="004B6FCE" w:rsidRDefault="002D6948" w:rsidP="00F9408D">
            <w:pPr>
              <w:pStyle w:val="ListNumber2"/>
              <w:spacing w:before="0" w:after="0"/>
              <w:jc w:val="left"/>
              <w:rPr>
                <w:rFonts w:cs="Arial"/>
              </w:rPr>
            </w:pPr>
          </w:p>
        </w:tc>
        <w:tc>
          <w:tcPr>
            <w:tcW w:w="3038" w:type="dxa"/>
            <w:vAlign w:val="center"/>
          </w:tcPr>
          <w:p w14:paraId="33BEB519" w14:textId="77777777" w:rsidR="002D6948" w:rsidRPr="004B6FCE" w:rsidRDefault="002D6948" w:rsidP="00F9408D">
            <w:pPr>
              <w:pStyle w:val="ListNumber2"/>
              <w:spacing w:before="0" w:after="0"/>
              <w:jc w:val="left"/>
              <w:rPr>
                <w:rFonts w:cs="Arial"/>
              </w:rPr>
            </w:pPr>
            <w:r>
              <w:rPr>
                <w:rFonts w:cs="Arial"/>
                <w:szCs w:val="22"/>
              </w:rPr>
              <w:t>Initial Draft</w:t>
            </w:r>
          </w:p>
        </w:tc>
      </w:tr>
      <w:tr w:rsidR="002D6948" w:rsidRPr="004B6FCE" w14:paraId="5532801D" w14:textId="77777777" w:rsidTr="00F9408D">
        <w:tc>
          <w:tcPr>
            <w:tcW w:w="732" w:type="dxa"/>
            <w:shd w:val="clear" w:color="auto" w:fill="auto"/>
            <w:vAlign w:val="center"/>
          </w:tcPr>
          <w:p w14:paraId="5B58C49B" w14:textId="77777777" w:rsidR="002D6948" w:rsidRPr="004B6FCE" w:rsidRDefault="002D6948" w:rsidP="00F9408D">
            <w:pPr>
              <w:pStyle w:val="ListNumber2"/>
              <w:spacing w:before="0" w:after="0"/>
              <w:jc w:val="center"/>
              <w:rPr>
                <w:rFonts w:cs="Arial"/>
              </w:rPr>
            </w:pPr>
          </w:p>
        </w:tc>
        <w:tc>
          <w:tcPr>
            <w:tcW w:w="1416" w:type="dxa"/>
            <w:shd w:val="clear" w:color="auto" w:fill="auto"/>
            <w:vAlign w:val="center"/>
          </w:tcPr>
          <w:p w14:paraId="777B6464" w14:textId="77777777" w:rsidR="002D6948" w:rsidRPr="004B6FCE" w:rsidRDefault="002D6948" w:rsidP="00F9408D">
            <w:pPr>
              <w:pStyle w:val="ListNumber2"/>
              <w:spacing w:before="0" w:after="0"/>
              <w:jc w:val="center"/>
              <w:rPr>
                <w:rFonts w:cs="Arial"/>
              </w:rPr>
            </w:pPr>
          </w:p>
        </w:tc>
        <w:tc>
          <w:tcPr>
            <w:tcW w:w="1119" w:type="dxa"/>
            <w:shd w:val="clear" w:color="auto" w:fill="auto"/>
            <w:vAlign w:val="center"/>
          </w:tcPr>
          <w:p w14:paraId="53C75AB8" w14:textId="77777777" w:rsidR="002D6948" w:rsidRPr="004B6FCE" w:rsidRDefault="002D6948" w:rsidP="00F9408D">
            <w:pPr>
              <w:pStyle w:val="ListNumber2"/>
              <w:spacing w:before="0" w:after="0"/>
              <w:jc w:val="center"/>
              <w:rPr>
                <w:rFonts w:cs="Arial"/>
              </w:rPr>
            </w:pPr>
          </w:p>
        </w:tc>
        <w:tc>
          <w:tcPr>
            <w:tcW w:w="1519" w:type="dxa"/>
            <w:shd w:val="clear" w:color="auto" w:fill="auto"/>
            <w:vAlign w:val="center"/>
          </w:tcPr>
          <w:p w14:paraId="21F03191" w14:textId="77777777" w:rsidR="002D6948" w:rsidRPr="004B6FCE" w:rsidRDefault="002D6948" w:rsidP="00F9408D">
            <w:pPr>
              <w:pStyle w:val="ListNumber2"/>
              <w:spacing w:before="0" w:after="0"/>
              <w:jc w:val="center"/>
              <w:rPr>
                <w:rFonts w:cs="Arial"/>
              </w:rPr>
            </w:pPr>
          </w:p>
        </w:tc>
        <w:tc>
          <w:tcPr>
            <w:tcW w:w="1418" w:type="dxa"/>
          </w:tcPr>
          <w:p w14:paraId="16AA50A9" w14:textId="77777777" w:rsidR="002D6948" w:rsidRPr="004B6FCE" w:rsidRDefault="002D6948" w:rsidP="00F9408D">
            <w:pPr>
              <w:pStyle w:val="ListNumber2"/>
              <w:spacing w:before="0" w:after="0"/>
              <w:jc w:val="left"/>
              <w:rPr>
                <w:rFonts w:cs="Arial"/>
              </w:rPr>
            </w:pPr>
          </w:p>
        </w:tc>
        <w:tc>
          <w:tcPr>
            <w:tcW w:w="3038" w:type="dxa"/>
            <w:vAlign w:val="center"/>
          </w:tcPr>
          <w:p w14:paraId="1EE513BA" w14:textId="77777777" w:rsidR="002D6948" w:rsidRPr="004B6FCE" w:rsidRDefault="002D6948" w:rsidP="00F9408D">
            <w:pPr>
              <w:pStyle w:val="ListNumber2"/>
              <w:spacing w:before="0" w:after="0"/>
              <w:jc w:val="left"/>
              <w:rPr>
                <w:rFonts w:cs="Arial"/>
              </w:rPr>
            </w:pPr>
          </w:p>
        </w:tc>
      </w:tr>
      <w:tr w:rsidR="002D6948" w:rsidRPr="004B6FCE" w14:paraId="1CB67B09" w14:textId="77777777" w:rsidTr="00F9408D">
        <w:tc>
          <w:tcPr>
            <w:tcW w:w="732" w:type="dxa"/>
            <w:shd w:val="clear" w:color="auto" w:fill="auto"/>
            <w:vAlign w:val="center"/>
          </w:tcPr>
          <w:p w14:paraId="0D69C58F" w14:textId="77777777" w:rsidR="002D6948" w:rsidRPr="004B6FCE" w:rsidRDefault="002D6948" w:rsidP="00F9408D">
            <w:pPr>
              <w:pStyle w:val="ListNumber2"/>
              <w:spacing w:before="0" w:after="0"/>
              <w:jc w:val="center"/>
              <w:rPr>
                <w:rFonts w:cs="Arial"/>
              </w:rPr>
            </w:pPr>
          </w:p>
        </w:tc>
        <w:tc>
          <w:tcPr>
            <w:tcW w:w="1416" w:type="dxa"/>
            <w:shd w:val="clear" w:color="auto" w:fill="auto"/>
            <w:vAlign w:val="center"/>
          </w:tcPr>
          <w:p w14:paraId="2DCCBD71" w14:textId="77777777" w:rsidR="002D6948" w:rsidRPr="004B6FCE" w:rsidRDefault="002D6948" w:rsidP="00F9408D">
            <w:pPr>
              <w:pStyle w:val="ListNumber2"/>
              <w:spacing w:before="0" w:after="0"/>
              <w:jc w:val="center"/>
              <w:rPr>
                <w:rFonts w:cs="Arial"/>
              </w:rPr>
            </w:pPr>
          </w:p>
        </w:tc>
        <w:tc>
          <w:tcPr>
            <w:tcW w:w="1119" w:type="dxa"/>
            <w:shd w:val="clear" w:color="auto" w:fill="auto"/>
            <w:vAlign w:val="center"/>
          </w:tcPr>
          <w:p w14:paraId="228C5E43" w14:textId="77777777" w:rsidR="002D6948" w:rsidRPr="004B6FCE" w:rsidRDefault="002D6948" w:rsidP="00F9408D">
            <w:pPr>
              <w:pStyle w:val="ListNumber2"/>
              <w:spacing w:before="0" w:after="0"/>
              <w:jc w:val="center"/>
              <w:rPr>
                <w:rFonts w:cs="Arial"/>
              </w:rPr>
            </w:pPr>
          </w:p>
        </w:tc>
        <w:tc>
          <w:tcPr>
            <w:tcW w:w="1519" w:type="dxa"/>
            <w:shd w:val="clear" w:color="auto" w:fill="auto"/>
            <w:vAlign w:val="center"/>
          </w:tcPr>
          <w:p w14:paraId="7E08EB61" w14:textId="77777777" w:rsidR="002D6948" w:rsidRPr="004B6FCE" w:rsidRDefault="002D6948" w:rsidP="00F9408D">
            <w:pPr>
              <w:pStyle w:val="ListNumber2"/>
              <w:spacing w:before="0" w:after="0"/>
              <w:jc w:val="center"/>
              <w:rPr>
                <w:rFonts w:cs="Arial"/>
              </w:rPr>
            </w:pPr>
          </w:p>
        </w:tc>
        <w:tc>
          <w:tcPr>
            <w:tcW w:w="1418" w:type="dxa"/>
            <w:vAlign w:val="center"/>
          </w:tcPr>
          <w:p w14:paraId="373AED89" w14:textId="77777777" w:rsidR="002D6948" w:rsidRPr="004B6FCE" w:rsidRDefault="002D6948" w:rsidP="00F9408D">
            <w:pPr>
              <w:pStyle w:val="ListNumber2"/>
              <w:spacing w:before="0" w:after="0"/>
              <w:jc w:val="left"/>
              <w:rPr>
                <w:rFonts w:cs="Arial"/>
              </w:rPr>
            </w:pPr>
          </w:p>
        </w:tc>
        <w:tc>
          <w:tcPr>
            <w:tcW w:w="3038" w:type="dxa"/>
            <w:vAlign w:val="center"/>
          </w:tcPr>
          <w:p w14:paraId="6AB78000" w14:textId="77777777" w:rsidR="002D6948" w:rsidRPr="004B6FCE" w:rsidRDefault="002D6948" w:rsidP="00F9408D">
            <w:pPr>
              <w:pStyle w:val="ListNumber2"/>
              <w:spacing w:before="0" w:after="0"/>
              <w:jc w:val="left"/>
              <w:rPr>
                <w:rFonts w:cs="Arial"/>
              </w:rPr>
            </w:pPr>
          </w:p>
        </w:tc>
      </w:tr>
      <w:tr w:rsidR="002D6948" w:rsidRPr="004B6FCE" w14:paraId="393F21FA" w14:textId="77777777" w:rsidTr="00F9408D">
        <w:tc>
          <w:tcPr>
            <w:tcW w:w="732" w:type="dxa"/>
            <w:shd w:val="clear" w:color="auto" w:fill="auto"/>
            <w:vAlign w:val="center"/>
          </w:tcPr>
          <w:p w14:paraId="1F9AC57D" w14:textId="77777777" w:rsidR="002D6948" w:rsidRPr="004B6FCE" w:rsidRDefault="002D6948" w:rsidP="00F9408D">
            <w:pPr>
              <w:pStyle w:val="ListNumber2"/>
              <w:spacing w:before="0" w:after="0"/>
              <w:jc w:val="center"/>
              <w:rPr>
                <w:rFonts w:cs="Arial"/>
              </w:rPr>
            </w:pPr>
          </w:p>
        </w:tc>
        <w:tc>
          <w:tcPr>
            <w:tcW w:w="1416" w:type="dxa"/>
            <w:shd w:val="clear" w:color="auto" w:fill="auto"/>
            <w:vAlign w:val="center"/>
          </w:tcPr>
          <w:p w14:paraId="0F970F40" w14:textId="77777777" w:rsidR="002D6948" w:rsidRPr="004B6FCE" w:rsidRDefault="002D6948" w:rsidP="00F9408D">
            <w:pPr>
              <w:pStyle w:val="ListNumber2"/>
              <w:spacing w:before="0" w:after="0"/>
              <w:jc w:val="center"/>
              <w:rPr>
                <w:rFonts w:cs="Arial"/>
              </w:rPr>
            </w:pPr>
          </w:p>
        </w:tc>
        <w:tc>
          <w:tcPr>
            <w:tcW w:w="1119" w:type="dxa"/>
            <w:shd w:val="clear" w:color="auto" w:fill="auto"/>
            <w:vAlign w:val="center"/>
          </w:tcPr>
          <w:p w14:paraId="3130BEA0" w14:textId="77777777" w:rsidR="002D6948" w:rsidRPr="004B6FCE" w:rsidRDefault="002D6948" w:rsidP="00F9408D">
            <w:pPr>
              <w:pStyle w:val="ListNumber2"/>
              <w:spacing w:before="0" w:after="0"/>
              <w:jc w:val="center"/>
              <w:rPr>
                <w:rFonts w:cs="Arial"/>
              </w:rPr>
            </w:pPr>
          </w:p>
        </w:tc>
        <w:tc>
          <w:tcPr>
            <w:tcW w:w="1519" w:type="dxa"/>
            <w:shd w:val="clear" w:color="auto" w:fill="auto"/>
            <w:vAlign w:val="center"/>
          </w:tcPr>
          <w:p w14:paraId="360DD8B1" w14:textId="77777777" w:rsidR="002D6948" w:rsidRPr="004B6FCE" w:rsidRDefault="002D6948" w:rsidP="00F9408D">
            <w:pPr>
              <w:pStyle w:val="ListNumber2"/>
              <w:spacing w:before="0" w:after="0"/>
              <w:jc w:val="center"/>
              <w:rPr>
                <w:rFonts w:cs="Arial"/>
              </w:rPr>
            </w:pPr>
          </w:p>
        </w:tc>
        <w:tc>
          <w:tcPr>
            <w:tcW w:w="1418" w:type="dxa"/>
            <w:vAlign w:val="center"/>
          </w:tcPr>
          <w:p w14:paraId="4C3ECC9A" w14:textId="77777777" w:rsidR="002D6948" w:rsidRPr="004B6FCE" w:rsidRDefault="002D6948" w:rsidP="00F9408D">
            <w:pPr>
              <w:pStyle w:val="ListNumber2"/>
              <w:spacing w:before="0" w:after="0"/>
              <w:jc w:val="left"/>
              <w:rPr>
                <w:rFonts w:cs="Arial"/>
              </w:rPr>
            </w:pPr>
          </w:p>
        </w:tc>
        <w:tc>
          <w:tcPr>
            <w:tcW w:w="3038" w:type="dxa"/>
            <w:vAlign w:val="center"/>
          </w:tcPr>
          <w:p w14:paraId="203C02AB" w14:textId="77777777" w:rsidR="002D6948" w:rsidRPr="004B6FCE" w:rsidRDefault="002D6948" w:rsidP="00F9408D">
            <w:pPr>
              <w:pStyle w:val="ListNumber2"/>
              <w:spacing w:before="0" w:after="0"/>
              <w:jc w:val="left"/>
              <w:rPr>
                <w:rFonts w:cs="Arial"/>
              </w:rPr>
            </w:pPr>
          </w:p>
        </w:tc>
      </w:tr>
      <w:tr w:rsidR="002D6948" w:rsidRPr="004B6FCE" w14:paraId="0F763D0B" w14:textId="77777777" w:rsidTr="00F9408D">
        <w:tc>
          <w:tcPr>
            <w:tcW w:w="732" w:type="dxa"/>
            <w:shd w:val="clear" w:color="auto" w:fill="auto"/>
            <w:vAlign w:val="center"/>
          </w:tcPr>
          <w:p w14:paraId="46075514" w14:textId="77777777" w:rsidR="002D6948" w:rsidRPr="004B6FCE" w:rsidRDefault="002D6948" w:rsidP="00F9408D">
            <w:pPr>
              <w:pStyle w:val="ListNumber2"/>
              <w:spacing w:before="0" w:after="0"/>
              <w:jc w:val="center"/>
              <w:rPr>
                <w:rFonts w:cs="Arial"/>
              </w:rPr>
            </w:pPr>
          </w:p>
        </w:tc>
        <w:tc>
          <w:tcPr>
            <w:tcW w:w="1416" w:type="dxa"/>
            <w:shd w:val="clear" w:color="auto" w:fill="auto"/>
            <w:vAlign w:val="center"/>
          </w:tcPr>
          <w:p w14:paraId="2257B144" w14:textId="77777777" w:rsidR="002D6948" w:rsidRPr="004B6FCE" w:rsidRDefault="002D6948" w:rsidP="00F9408D">
            <w:pPr>
              <w:pStyle w:val="ListNumber2"/>
              <w:spacing w:before="0" w:after="0"/>
              <w:jc w:val="center"/>
              <w:rPr>
                <w:rFonts w:cs="Arial"/>
              </w:rPr>
            </w:pPr>
          </w:p>
        </w:tc>
        <w:tc>
          <w:tcPr>
            <w:tcW w:w="1119" w:type="dxa"/>
            <w:shd w:val="clear" w:color="auto" w:fill="auto"/>
            <w:vAlign w:val="center"/>
          </w:tcPr>
          <w:p w14:paraId="19383EBE" w14:textId="77777777" w:rsidR="002D6948" w:rsidRPr="004B6FCE" w:rsidRDefault="002D6948" w:rsidP="00F9408D">
            <w:pPr>
              <w:pStyle w:val="ListNumber2"/>
              <w:spacing w:before="0" w:after="0"/>
              <w:jc w:val="center"/>
              <w:rPr>
                <w:rFonts w:cs="Arial"/>
              </w:rPr>
            </w:pPr>
          </w:p>
        </w:tc>
        <w:tc>
          <w:tcPr>
            <w:tcW w:w="1519" w:type="dxa"/>
            <w:shd w:val="clear" w:color="auto" w:fill="auto"/>
            <w:vAlign w:val="center"/>
          </w:tcPr>
          <w:p w14:paraId="1DCBCBFA" w14:textId="77777777" w:rsidR="002D6948" w:rsidRPr="004B6FCE" w:rsidRDefault="002D6948" w:rsidP="00F9408D">
            <w:pPr>
              <w:pStyle w:val="ListNumber2"/>
              <w:spacing w:before="0" w:after="0"/>
              <w:jc w:val="center"/>
              <w:rPr>
                <w:rFonts w:cs="Arial"/>
              </w:rPr>
            </w:pPr>
          </w:p>
        </w:tc>
        <w:tc>
          <w:tcPr>
            <w:tcW w:w="1418" w:type="dxa"/>
            <w:vAlign w:val="center"/>
          </w:tcPr>
          <w:p w14:paraId="2E5CFE34" w14:textId="77777777" w:rsidR="002D6948" w:rsidRPr="004B6FCE" w:rsidRDefault="002D6948" w:rsidP="00F9408D">
            <w:pPr>
              <w:pStyle w:val="ListNumber2"/>
              <w:spacing w:before="0" w:after="0"/>
              <w:jc w:val="left"/>
              <w:rPr>
                <w:rFonts w:cs="Arial"/>
              </w:rPr>
            </w:pPr>
          </w:p>
        </w:tc>
        <w:tc>
          <w:tcPr>
            <w:tcW w:w="3038" w:type="dxa"/>
            <w:vAlign w:val="center"/>
          </w:tcPr>
          <w:p w14:paraId="4090D633" w14:textId="77777777" w:rsidR="002D6948" w:rsidRPr="004B6FCE" w:rsidRDefault="002D6948" w:rsidP="00F9408D">
            <w:pPr>
              <w:pStyle w:val="ListNumber2"/>
              <w:spacing w:before="0" w:after="0"/>
              <w:jc w:val="left"/>
              <w:rPr>
                <w:rFonts w:cs="Arial"/>
              </w:rPr>
            </w:pPr>
          </w:p>
        </w:tc>
      </w:tr>
    </w:tbl>
    <w:p w14:paraId="461092A8" w14:textId="77777777" w:rsidR="00B8562C" w:rsidRPr="002D6948" w:rsidRDefault="00B8562C" w:rsidP="002D6948">
      <w:pPr>
        <w:pStyle w:val="CDDDHChpara"/>
        <w:numPr>
          <w:ilvl w:val="0"/>
          <w:numId w:val="0"/>
        </w:numPr>
        <w:ind w:left="720" w:hanging="720"/>
        <w:rPr>
          <w:rFonts w:cs="Arial"/>
        </w:rPr>
      </w:pPr>
    </w:p>
    <w:sectPr w:rsidR="00B8562C" w:rsidRPr="002D6948" w:rsidSect="00F9408D">
      <w:headerReference w:type="even" r:id="rId10"/>
      <w:footerReference w:type="even" r:id="rId11"/>
      <w:headerReference w:type="first" r:id="rId12"/>
      <w:footerReference w:type="first" r:id="rId13"/>
      <w:pgSz w:w="11906" w:h="16838" w:code="9"/>
      <w:pgMar w:top="1440" w:right="126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DF5CA" w14:textId="77777777" w:rsidR="007179B8" w:rsidRDefault="007179B8" w:rsidP="00FE3423">
      <w:r>
        <w:separator/>
      </w:r>
    </w:p>
  </w:endnote>
  <w:endnote w:type="continuationSeparator" w:id="0">
    <w:p w14:paraId="600FD1EE" w14:textId="77777777" w:rsidR="007179B8" w:rsidRDefault="007179B8" w:rsidP="00FE3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andor Corp S">
    <w:altName w:val="Times New Roman"/>
    <w:charset w:val="00"/>
    <w:family w:val="auto"/>
    <w:pitch w:val="variable"/>
    <w:sig w:usb0="00000287" w:usb1="5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IELEBB+Arial">
    <w:altName w:val="Arial"/>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Bold">
    <w:panose1 w:val="020B0704020202020204"/>
    <w:charset w:val="00"/>
    <w:family w:val="auto"/>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Futura Hv">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illSans">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000" w:firstRow="0" w:lastRow="0" w:firstColumn="0" w:lastColumn="0" w:noHBand="0" w:noVBand="0"/>
    </w:tblPr>
    <w:tblGrid>
      <w:gridCol w:w="2952"/>
      <w:gridCol w:w="2952"/>
      <w:gridCol w:w="2952"/>
    </w:tblGrid>
    <w:tr w:rsidR="00F9408D" w:rsidRPr="00DE061A" w14:paraId="4CB6D2FD" w14:textId="77777777" w:rsidTr="00F9408D">
      <w:tc>
        <w:tcPr>
          <w:tcW w:w="2952" w:type="dxa"/>
        </w:tcPr>
        <w:p w14:paraId="0BDEB6C2" w14:textId="77777777" w:rsidR="00F9408D" w:rsidRPr="00DE061A" w:rsidRDefault="00F9408D" w:rsidP="002C0D3A">
          <w:pPr>
            <w:pStyle w:val="Footer"/>
            <w:rPr>
              <w:rFonts w:cs="Arial"/>
              <w:sz w:val="20"/>
              <w:szCs w:val="20"/>
            </w:rPr>
          </w:pPr>
          <w:r w:rsidRPr="00DE061A">
            <w:rPr>
              <w:rFonts w:cs="Arial"/>
              <w:sz w:val="20"/>
              <w:szCs w:val="20"/>
            </w:rPr>
            <w:t>Company Confidential</w:t>
          </w:r>
        </w:p>
      </w:tc>
      <w:tc>
        <w:tcPr>
          <w:tcW w:w="2952" w:type="dxa"/>
        </w:tcPr>
        <w:p w14:paraId="7A15EC7E" w14:textId="35B3CBCB" w:rsidR="00F9408D" w:rsidRPr="00DE061A" w:rsidRDefault="00F9408D" w:rsidP="002C0D3A">
          <w:pPr>
            <w:pStyle w:val="Footer"/>
            <w:jc w:val="center"/>
            <w:rPr>
              <w:rFonts w:cs="Arial"/>
              <w:sz w:val="20"/>
              <w:szCs w:val="20"/>
            </w:rPr>
          </w:pPr>
          <w:r w:rsidRPr="00DE061A">
            <w:rPr>
              <w:rFonts w:cs="Arial"/>
              <w:sz w:val="20"/>
              <w:szCs w:val="20"/>
            </w:rPr>
            <w:t xml:space="preserve">Ver. </w:t>
          </w:r>
          <w:r>
            <w:rPr>
              <w:rFonts w:cs="Arial"/>
              <w:sz w:val="20"/>
              <w:szCs w:val="20"/>
            </w:rPr>
            <w:t>1</w:t>
          </w:r>
          <w:r w:rsidRPr="00DE061A">
            <w:rPr>
              <w:rFonts w:cs="Arial"/>
              <w:sz w:val="20"/>
              <w:szCs w:val="20"/>
            </w:rPr>
            <w:t>.</w:t>
          </w:r>
          <w:r w:rsidR="001D63C7">
            <w:rPr>
              <w:rFonts w:cs="Arial"/>
              <w:sz w:val="20"/>
              <w:szCs w:val="20"/>
            </w:rPr>
            <w:t>1</w:t>
          </w:r>
        </w:p>
      </w:tc>
      <w:tc>
        <w:tcPr>
          <w:tcW w:w="2952" w:type="dxa"/>
        </w:tcPr>
        <w:p w14:paraId="361E8A92" w14:textId="77777777" w:rsidR="00F9408D" w:rsidRPr="00DE061A" w:rsidRDefault="00F9408D" w:rsidP="002C0D3A">
          <w:pPr>
            <w:pStyle w:val="Footer"/>
            <w:jc w:val="right"/>
            <w:rPr>
              <w:rFonts w:cs="Arial"/>
              <w:sz w:val="20"/>
              <w:szCs w:val="20"/>
            </w:rPr>
          </w:pPr>
          <w:r w:rsidRPr="00DE061A">
            <w:rPr>
              <w:rFonts w:cs="Arial"/>
              <w:sz w:val="20"/>
              <w:szCs w:val="20"/>
            </w:rPr>
            <w:t xml:space="preserve">Page </w:t>
          </w:r>
          <w:r w:rsidR="0082238A" w:rsidRPr="00DE061A">
            <w:rPr>
              <w:rFonts w:cs="Arial"/>
              <w:sz w:val="20"/>
              <w:szCs w:val="20"/>
            </w:rPr>
            <w:fldChar w:fldCharType="begin"/>
          </w:r>
          <w:r w:rsidRPr="00DE061A">
            <w:rPr>
              <w:rFonts w:cs="Arial"/>
              <w:sz w:val="20"/>
              <w:szCs w:val="20"/>
            </w:rPr>
            <w:instrText xml:space="preserve"> PAGE </w:instrText>
          </w:r>
          <w:r w:rsidR="0082238A" w:rsidRPr="00DE061A">
            <w:rPr>
              <w:rFonts w:cs="Arial"/>
              <w:sz w:val="20"/>
              <w:szCs w:val="20"/>
            </w:rPr>
            <w:fldChar w:fldCharType="separate"/>
          </w:r>
          <w:r w:rsidR="008315DC">
            <w:rPr>
              <w:rFonts w:cs="Arial"/>
              <w:noProof/>
              <w:sz w:val="20"/>
              <w:szCs w:val="20"/>
            </w:rPr>
            <w:t>2</w:t>
          </w:r>
          <w:r w:rsidR="0082238A" w:rsidRPr="00DE061A">
            <w:rPr>
              <w:rFonts w:cs="Arial"/>
              <w:sz w:val="20"/>
              <w:szCs w:val="20"/>
            </w:rPr>
            <w:fldChar w:fldCharType="end"/>
          </w:r>
          <w:r w:rsidRPr="00DE061A">
            <w:rPr>
              <w:rFonts w:cs="Arial"/>
              <w:sz w:val="20"/>
              <w:szCs w:val="20"/>
            </w:rPr>
            <w:t xml:space="preserve"> of </w:t>
          </w:r>
          <w:r w:rsidR="0082238A" w:rsidRPr="00DE061A">
            <w:rPr>
              <w:rFonts w:cs="Arial"/>
              <w:sz w:val="20"/>
              <w:szCs w:val="20"/>
            </w:rPr>
            <w:fldChar w:fldCharType="begin"/>
          </w:r>
          <w:r w:rsidRPr="00DE061A">
            <w:rPr>
              <w:rFonts w:cs="Arial"/>
              <w:sz w:val="20"/>
              <w:szCs w:val="20"/>
            </w:rPr>
            <w:instrText xml:space="preserve"> NUMPAGES </w:instrText>
          </w:r>
          <w:r w:rsidR="0082238A" w:rsidRPr="00DE061A">
            <w:rPr>
              <w:rFonts w:cs="Arial"/>
              <w:sz w:val="20"/>
              <w:szCs w:val="20"/>
            </w:rPr>
            <w:fldChar w:fldCharType="separate"/>
          </w:r>
          <w:r w:rsidR="008315DC">
            <w:rPr>
              <w:rFonts w:cs="Arial"/>
              <w:noProof/>
              <w:sz w:val="20"/>
              <w:szCs w:val="20"/>
            </w:rPr>
            <w:t>27</w:t>
          </w:r>
          <w:r w:rsidR="0082238A" w:rsidRPr="00DE061A">
            <w:rPr>
              <w:rFonts w:cs="Arial"/>
              <w:sz w:val="20"/>
              <w:szCs w:val="20"/>
            </w:rPr>
            <w:fldChar w:fldCharType="end"/>
          </w:r>
        </w:p>
      </w:tc>
    </w:tr>
  </w:tbl>
  <w:p w14:paraId="1CC9067C" w14:textId="77777777" w:rsidR="00F9408D" w:rsidRDefault="00F940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1E0" w:firstRow="1" w:lastRow="1" w:firstColumn="1" w:lastColumn="1" w:noHBand="0" w:noVBand="0"/>
    </w:tblPr>
    <w:tblGrid>
      <w:gridCol w:w="1848"/>
      <w:gridCol w:w="1848"/>
      <w:gridCol w:w="1848"/>
      <w:gridCol w:w="1849"/>
      <w:gridCol w:w="1849"/>
    </w:tblGrid>
    <w:tr w:rsidR="00F9408D" w:rsidRPr="00BE441F" w14:paraId="535755D4" w14:textId="77777777">
      <w:tc>
        <w:tcPr>
          <w:tcW w:w="9242" w:type="dxa"/>
          <w:gridSpan w:val="5"/>
          <w:tcBorders>
            <w:top w:val="single" w:sz="6" w:space="0" w:color="auto"/>
            <w:left w:val="single" w:sz="6" w:space="0" w:color="auto"/>
            <w:bottom w:val="single" w:sz="6" w:space="0" w:color="auto"/>
            <w:right w:val="single" w:sz="6" w:space="0" w:color="auto"/>
          </w:tcBorders>
          <w:shd w:val="clear" w:color="auto" w:fill="000000"/>
          <w:vAlign w:val="center"/>
        </w:tcPr>
        <w:p w14:paraId="1A0F2DA8" w14:textId="77777777" w:rsidR="00F9408D" w:rsidRPr="00BE441F" w:rsidRDefault="00F9408D" w:rsidP="00F9408D">
          <w:pPr>
            <w:pStyle w:val="Footer"/>
            <w:tabs>
              <w:tab w:val="left" w:pos="3900"/>
              <w:tab w:val="right" w:pos="8300"/>
            </w:tabs>
            <w:spacing w:after="20"/>
            <w:rPr>
              <w:b/>
              <w:color w:val="FFFFFF"/>
            </w:rPr>
          </w:pPr>
          <w:r w:rsidRPr="00BE441F">
            <w:rPr>
              <w:b/>
              <w:color w:val="FFFFFF"/>
            </w:rPr>
            <w:t>Title</w:t>
          </w:r>
        </w:p>
      </w:tc>
    </w:tr>
    <w:tr w:rsidR="00F9408D" w:rsidRPr="00EC3D62" w14:paraId="3FCEB3FA" w14:textId="77777777">
      <w:tc>
        <w:tcPr>
          <w:tcW w:w="1848" w:type="dxa"/>
          <w:tcBorders>
            <w:top w:val="single" w:sz="6" w:space="0" w:color="auto"/>
            <w:left w:val="single" w:sz="6" w:space="0" w:color="auto"/>
          </w:tcBorders>
          <w:shd w:val="clear" w:color="auto" w:fill="FFFFFF"/>
          <w:vAlign w:val="center"/>
        </w:tcPr>
        <w:p w14:paraId="58849103" w14:textId="77777777" w:rsidR="00F9408D" w:rsidRPr="00EC3D62" w:rsidRDefault="00F9408D" w:rsidP="00F9408D">
          <w:pPr>
            <w:pStyle w:val="Footer"/>
            <w:tabs>
              <w:tab w:val="left" w:pos="3900"/>
              <w:tab w:val="right" w:pos="8300"/>
            </w:tabs>
            <w:spacing w:after="20"/>
          </w:pPr>
          <w:r w:rsidRPr="00EC3D62">
            <w:t>Author</w:t>
          </w:r>
        </w:p>
      </w:tc>
      <w:tc>
        <w:tcPr>
          <w:tcW w:w="1848" w:type="dxa"/>
          <w:tcBorders>
            <w:top w:val="single" w:sz="6" w:space="0" w:color="auto"/>
          </w:tcBorders>
          <w:shd w:val="clear" w:color="auto" w:fill="FFFFFF"/>
          <w:vAlign w:val="center"/>
        </w:tcPr>
        <w:p w14:paraId="70BC089D" w14:textId="77777777" w:rsidR="00F9408D" w:rsidRPr="00EC3D62" w:rsidRDefault="00F9408D" w:rsidP="00F9408D">
          <w:pPr>
            <w:pStyle w:val="Footer"/>
            <w:tabs>
              <w:tab w:val="left" w:pos="3900"/>
              <w:tab w:val="right" w:pos="8300"/>
            </w:tabs>
            <w:spacing w:after="20"/>
          </w:pPr>
          <w:r w:rsidRPr="00EC3D62">
            <w:t>Document</w:t>
          </w:r>
        </w:p>
      </w:tc>
      <w:tc>
        <w:tcPr>
          <w:tcW w:w="1848" w:type="dxa"/>
          <w:tcBorders>
            <w:top w:val="single" w:sz="6" w:space="0" w:color="auto"/>
          </w:tcBorders>
          <w:shd w:val="clear" w:color="auto" w:fill="FFFFFF"/>
          <w:vAlign w:val="center"/>
        </w:tcPr>
        <w:p w14:paraId="78A357C8" w14:textId="77777777" w:rsidR="00F9408D" w:rsidRPr="00EC3D62" w:rsidRDefault="00F9408D" w:rsidP="00F9408D">
          <w:pPr>
            <w:pStyle w:val="Footer"/>
            <w:tabs>
              <w:tab w:val="left" w:pos="3900"/>
              <w:tab w:val="right" w:pos="8300"/>
            </w:tabs>
            <w:spacing w:after="20"/>
          </w:pPr>
          <w:r w:rsidRPr="00EC3D62">
            <w:t>Version</w:t>
          </w:r>
        </w:p>
      </w:tc>
      <w:tc>
        <w:tcPr>
          <w:tcW w:w="1849" w:type="dxa"/>
          <w:tcBorders>
            <w:top w:val="single" w:sz="6" w:space="0" w:color="auto"/>
          </w:tcBorders>
          <w:shd w:val="clear" w:color="auto" w:fill="FFFFFF"/>
          <w:vAlign w:val="center"/>
        </w:tcPr>
        <w:p w14:paraId="2D6B9176" w14:textId="77777777" w:rsidR="00F9408D" w:rsidRPr="00EC3D62" w:rsidRDefault="00F9408D" w:rsidP="00F9408D">
          <w:pPr>
            <w:pStyle w:val="Footer"/>
            <w:tabs>
              <w:tab w:val="left" w:pos="3900"/>
              <w:tab w:val="right" w:pos="8300"/>
            </w:tabs>
            <w:spacing w:after="20"/>
          </w:pPr>
          <w:r w:rsidRPr="00EC3D62">
            <w:t>Publication date</w:t>
          </w:r>
        </w:p>
      </w:tc>
      <w:tc>
        <w:tcPr>
          <w:tcW w:w="1849" w:type="dxa"/>
          <w:tcBorders>
            <w:top w:val="single" w:sz="6" w:space="0" w:color="auto"/>
            <w:right w:val="single" w:sz="6" w:space="0" w:color="auto"/>
          </w:tcBorders>
          <w:shd w:val="clear" w:color="auto" w:fill="FFFFFF"/>
          <w:vAlign w:val="center"/>
        </w:tcPr>
        <w:p w14:paraId="12B834CF" w14:textId="77777777" w:rsidR="00F9408D" w:rsidRPr="00EC3D62" w:rsidRDefault="00F9408D" w:rsidP="00F9408D">
          <w:pPr>
            <w:pStyle w:val="Footer"/>
            <w:tabs>
              <w:tab w:val="left" w:pos="3900"/>
              <w:tab w:val="right" w:pos="8300"/>
            </w:tabs>
            <w:spacing w:after="20"/>
          </w:pPr>
          <w:r w:rsidRPr="00EC3D62">
            <w:t>Approved by</w:t>
          </w:r>
        </w:p>
      </w:tc>
    </w:tr>
    <w:tr w:rsidR="00F9408D" w:rsidRPr="00EC3D62" w14:paraId="0E63552E" w14:textId="77777777">
      <w:tc>
        <w:tcPr>
          <w:tcW w:w="1848" w:type="dxa"/>
          <w:tcBorders>
            <w:left w:val="single" w:sz="6" w:space="0" w:color="auto"/>
            <w:bottom w:val="single" w:sz="4" w:space="0" w:color="auto"/>
          </w:tcBorders>
          <w:shd w:val="clear" w:color="auto" w:fill="FFFFFF"/>
          <w:vAlign w:val="center"/>
        </w:tcPr>
        <w:p w14:paraId="77DB624C" w14:textId="77777777" w:rsidR="00F9408D" w:rsidRPr="00EC3D62" w:rsidRDefault="00F9408D" w:rsidP="00F9408D">
          <w:pPr>
            <w:pStyle w:val="Footer"/>
            <w:tabs>
              <w:tab w:val="left" w:pos="3900"/>
              <w:tab w:val="right" w:pos="8300"/>
            </w:tabs>
            <w:spacing w:after="20"/>
          </w:pPr>
        </w:p>
      </w:tc>
      <w:tc>
        <w:tcPr>
          <w:tcW w:w="1848" w:type="dxa"/>
          <w:tcBorders>
            <w:bottom w:val="single" w:sz="4" w:space="0" w:color="auto"/>
          </w:tcBorders>
          <w:shd w:val="clear" w:color="auto" w:fill="FFFFFF"/>
          <w:vAlign w:val="center"/>
        </w:tcPr>
        <w:p w14:paraId="3656EDB4" w14:textId="77777777" w:rsidR="00F9408D" w:rsidRPr="00EC3D62" w:rsidRDefault="00F9408D" w:rsidP="00F9408D">
          <w:pPr>
            <w:pStyle w:val="Footer"/>
            <w:tabs>
              <w:tab w:val="left" w:pos="3900"/>
              <w:tab w:val="right" w:pos="8300"/>
            </w:tabs>
            <w:spacing w:after="20"/>
          </w:pPr>
        </w:p>
      </w:tc>
      <w:tc>
        <w:tcPr>
          <w:tcW w:w="1848" w:type="dxa"/>
          <w:tcBorders>
            <w:bottom w:val="single" w:sz="4" w:space="0" w:color="auto"/>
          </w:tcBorders>
          <w:shd w:val="clear" w:color="auto" w:fill="FFFFFF"/>
          <w:vAlign w:val="center"/>
        </w:tcPr>
        <w:p w14:paraId="3FE9E20A" w14:textId="77777777" w:rsidR="00F9408D" w:rsidRPr="00EC3D62" w:rsidRDefault="00F9408D" w:rsidP="00F9408D">
          <w:pPr>
            <w:pStyle w:val="Footer"/>
            <w:tabs>
              <w:tab w:val="left" w:pos="3900"/>
              <w:tab w:val="right" w:pos="8300"/>
            </w:tabs>
            <w:spacing w:after="20"/>
          </w:pPr>
        </w:p>
      </w:tc>
      <w:tc>
        <w:tcPr>
          <w:tcW w:w="1849" w:type="dxa"/>
          <w:tcBorders>
            <w:bottom w:val="single" w:sz="4" w:space="0" w:color="auto"/>
          </w:tcBorders>
          <w:shd w:val="clear" w:color="auto" w:fill="FFFFFF"/>
          <w:vAlign w:val="center"/>
        </w:tcPr>
        <w:p w14:paraId="0A9176B3" w14:textId="6D7CF0A4" w:rsidR="00F9408D" w:rsidRPr="00EC3D62" w:rsidRDefault="0082238A" w:rsidP="00F9408D">
          <w:pPr>
            <w:pStyle w:val="Footer"/>
            <w:tabs>
              <w:tab w:val="left" w:pos="3900"/>
              <w:tab w:val="right" w:pos="8300"/>
            </w:tabs>
            <w:spacing w:after="20"/>
          </w:pPr>
          <w:r w:rsidRPr="00EC3D62">
            <w:fldChar w:fldCharType="begin"/>
          </w:r>
          <w:r w:rsidR="00F9408D" w:rsidRPr="00EC3D62">
            <w:instrText xml:space="preserve"> DATE \@ "dd/MM/yy" </w:instrText>
          </w:r>
          <w:r w:rsidRPr="00EC3D62">
            <w:fldChar w:fldCharType="separate"/>
          </w:r>
          <w:r w:rsidR="00393DEA">
            <w:rPr>
              <w:noProof/>
              <w:szCs w:val="22"/>
            </w:rPr>
            <w:t>13/07/21</w:t>
          </w:r>
          <w:r w:rsidRPr="00EC3D62">
            <w:fldChar w:fldCharType="end"/>
          </w:r>
        </w:p>
      </w:tc>
      <w:tc>
        <w:tcPr>
          <w:tcW w:w="1849" w:type="dxa"/>
          <w:tcBorders>
            <w:bottom w:val="single" w:sz="4" w:space="0" w:color="auto"/>
            <w:right w:val="single" w:sz="6" w:space="0" w:color="auto"/>
          </w:tcBorders>
          <w:shd w:val="clear" w:color="auto" w:fill="FFFFFF"/>
          <w:vAlign w:val="center"/>
        </w:tcPr>
        <w:p w14:paraId="09835512" w14:textId="77777777" w:rsidR="00F9408D" w:rsidRPr="00EC3D62" w:rsidRDefault="00F9408D" w:rsidP="00F9408D">
          <w:pPr>
            <w:pStyle w:val="Footer"/>
            <w:tabs>
              <w:tab w:val="left" w:pos="3900"/>
              <w:tab w:val="right" w:pos="8300"/>
            </w:tabs>
            <w:spacing w:after="20"/>
          </w:pPr>
        </w:p>
      </w:tc>
    </w:tr>
    <w:tr w:rsidR="00F9408D" w:rsidRPr="00EC3D62" w14:paraId="309E14E8" w14:textId="77777777">
      <w:tc>
        <w:tcPr>
          <w:tcW w:w="1848" w:type="dxa"/>
          <w:tcBorders>
            <w:top w:val="single" w:sz="4" w:space="0" w:color="auto"/>
            <w:left w:val="single" w:sz="6" w:space="0" w:color="auto"/>
            <w:bottom w:val="single" w:sz="6" w:space="0" w:color="auto"/>
          </w:tcBorders>
          <w:shd w:val="clear" w:color="auto" w:fill="FFFFFF"/>
          <w:vAlign w:val="center"/>
        </w:tcPr>
        <w:p w14:paraId="13C77DAF" w14:textId="77777777" w:rsidR="00F9408D" w:rsidRPr="00EC3D62" w:rsidRDefault="00F9408D" w:rsidP="00F9408D">
          <w:pPr>
            <w:pStyle w:val="Footer"/>
            <w:tabs>
              <w:tab w:val="left" w:pos="3900"/>
              <w:tab w:val="right" w:pos="8300"/>
            </w:tabs>
            <w:spacing w:after="20"/>
          </w:pPr>
        </w:p>
      </w:tc>
      <w:tc>
        <w:tcPr>
          <w:tcW w:w="1848" w:type="dxa"/>
          <w:tcBorders>
            <w:top w:val="single" w:sz="4" w:space="0" w:color="auto"/>
            <w:bottom w:val="single" w:sz="6" w:space="0" w:color="auto"/>
          </w:tcBorders>
          <w:shd w:val="clear" w:color="auto" w:fill="FFFFFF"/>
          <w:vAlign w:val="center"/>
        </w:tcPr>
        <w:p w14:paraId="672D7059" w14:textId="77777777" w:rsidR="00F9408D" w:rsidRPr="00EC3D62" w:rsidRDefault="00F9408D" w:rsidP="00F9408D">
          <w:pPr>
            <w:pStyle w:val="Footer"/>
            <w:tabs>
              <w:tab w:val="left" w:pos="3900"/>
              <w:tab w:val="right" w:pos="8300"/>
            </w:tabs>
            <w:spacing w:after="20"/>
          </w:pPr>
        </w:p>
      </w:tc>
      <w:tc>
        <w:tcPr>
          <w:tcW w:w="1848" w:type="dxa"/>
          <w:tcBorders>
            <w:top w:val="single" w:sz="4" w:space="0" w:color="auto"/>
            <w:bottom w:val="single" w:sz="6" w:space="0" w:color="auto"/>
          </w:tcBorders>
          <w:shd w:val="clear" w:color="auto" w:fill="FFFFFF"/>
          <w:vAlign w:val="center"/>
        </w:tcPr>
        <w:p w14:paraId="553BF500" w14:textId="77777777" w:rsidR="00F9408D" w:rsidRPr="00EC3D62" w:rsidRDefault="00F9408D" w:rsidP="00F9408D">
          <w:pPr>
            <w:pStyle w:val="Footer"/>
            <w:tabs>
              <w:tab w:val="left" w:pos="3900"/>
              <w:tab w:val="right" w:pos="8300"/>
            </w:tabs>
            <w:spacing w:after="20"/>
          </w:pPr>
        </w:p>
      </w:tc>
      <w:tc>
        <w:tcPr>
          <w:tcW w:w="1849" w:type="dxa"/>
          <w:tcBorders>
            <w:top w:val="single" w:sz="4" w:space="0" w:color="auto"/>
            <w:bottom w:val="single" w:sz="6" w:space="0" w:color="auto"/>
          </w:tcBorders>
          <w:shd w:val="clear" w:color="auto" w:fill="FFFFFF"/>
          <w:vAlign w:val="center"/>
        </w:tcPr>
        <w:p w14:paraId="7832E5B3" w14:textId="77777777" w:rsidR="00F9408D" w:rsidRPr="00EC3D62" w:rsidRDefault="00F9408D" w:rsidP="00F9408D">
          <w:pPr>
            <w:pStyle w:val="Footer"/>
            <w:tabs>
              <w:tab w:val="left" w:pos="3900"/>
              <w:tab w:val="right" w:pos="8300"/>
            </w:tabs>
            <w:spacing w:after="20"/>
          </w:pPr>
        </w:p>
      </w:tc>
      <w:tc>
        <w:tcPr>
          <w:tcW w:w="1849" w:type="dxa"/>
          <w:tcBorders>
            <w:top w:val="single" w:sz="4" w:space="0" w:color="auto"/>
            <w:bottom w:val="single" w:sz="6" w:space="0" w:color="auto"/>
            <w:right w:val="single" w:sz="6" w:space="0" w:color="auto"/>
          </w:tcBorders>
          <w:shd w:val="clear" w:color="auto" w:fill="FFFFFF"/>
          <w:vAlign w:val="center"/>
        </w:tcPr>
        <w:p w14:paraId="53A30906" w14:textId="77777777" w:rsidR="00F9408D" w:rsidRPr="00EC3D62" w:rsidRDefault="00F9408D" w:rsidP="00F9408D">
          <w:pPr>
            <w:pStyle w:val="Footer"/>
            <w:tabs>
              <w:tab w:val="left" w:pos="3900"/>
              <w:tab w:val="right" w:pos="8300"/>
            </w:tabs>
            <w:spacing w:after="20"/>
          </w:pPr>
        </w:p>
      </w:tc>
    </w:tr>
  </w:tbl>
  <w:p w14:paraId="3B94C712" w14:textId="77777777" w:rsidR="00F9408D" w:rsidRPr="00EC3D62" w:rsidRDefault="00F9408D" w:rsidP="00F9408D">
    <w:pPr>
      <w:pStyle w:val="Footer"/>
      <w:tabs>
        <w:tab w:val="left" w:pos="3900"/>
        <w:tab w:val="right" w:pos="8300"/>
      </w:tabs>
      <w:jc w:val="center"/>
      <w:rPr>
        <w:szCs w:val="16"/>
      </w:rPr>
    </w:pPr>
    <w:r w:rsidRPr="00EC3D62">
      <w:rPr>
        <w:rStyle w:val="PageNumber"/>
        <w:rFonts w:ascii="Century Gothic" w:hAnsi="Century Gothic"/>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BAECD" w14:textId="1CAC6BF0" w:rsidR="00F9408D" w:rsidRDefault="007179B8">
    <w:pPr>
      <w:pStyle w:val="Footer"/>
      <w:tabs>
        <w:tab w:val="left" w:pos="3900"/>
        <w:tab w:val="right" w:pos="8300"/>
      </w:tabs>
      <w:rPr>
        <w:noProof/>
      </w:rPr>
    </w:pPr>
    <w:r>
      <w:rPr>
        <w:noProof/>
        <w:lang w:val="en-US"/>
      </w:rPr>
      <w:pict w14:anchorId="5DF67CED">
        <v:shapetype id="_x0000_t202" coordsize="21600,21600" o:spt="202" path="m,l,21600r21600,l21600,xe">
          <v:stroke joinstyle="miter"/>
          <v:path gradientshapeok="t" o:connecttype="rect"/>
        </v:shapetype>
        <v:shape id="Text Box 19" o:spid="_x0000_s2049" type="#_x0000_t202" style="position:absolute;left:0;text-align:left;margin-left:455pt;margin-top:1.85pt;width:51.75pt;height: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" fillcolor="black">
          <v:textbox>
            <w:txbxContent>
              <w:p w14:paraId="54237925" w14:textId="77777777" w:rsidR="00F9408D" w:rsidRDefault="0082238A">
                <w:pPr>
                  <w:jc w:val="center"/>
                  <w:rPr>
                    <w:rStyle w:val="PageNumber"/>
                  </w:rPr>
                </w:pPr>
                <w:r>
                  <w:rPr>
                    <w:rStyle w:val="PageNumber"/>
                  </w:rPr>
                  <w:fldChar w:fldCharType="begin"/>
                </w:r>
                <w:r w:rsidR="00F9408D">
                  <w:rPr>
                    <w:rStyle w:val="PageNumber"/>
                  </w:rPr>
                  <w:instrText xml:space="preserve"> PAGE  \* MERGEFORMAT </w:instrText>
                </w:r>
                <w:r>
                  <w:rPr>
                    <w:rStyle w:val="PageNumber"/>
                  </w:rPr>
                  <w:fldChar w:fldCharType="separate"/>
                </w:r>
                <w:r w:rsidR="00F9408D">
                  <w:rPr>
                    <w:rStyle w:val="PageNumber"/>
                    <w:noProof/>
                  </w:rPr>
                  <w:t>7</w:t>
                </w:r>
                <w:r>
                  <w:rPr>
                    <w:rStyle w:val="PageNumber"/>
                  </w:rPr>
                  <w:fldChar w:fldCharType="end"/>
                </w:r>
              </w:p>
            </w:txbxContent>
          </v:textbox>
        </v:shape>
      </w:pict>
    </w:r>
    <w:r w:rsidR="00F9408D">
      <w:rPr>
        <w:noProof/>
      </w:rPr>
      <w:t xml:space="preserve">OFFICE </w:t>
    </w:r>
    <w:r w:rsidR="00F9408D">
      <w:rPr>
        <w:i/>
        <w:noProof/>
      </w:rPr>
      <w:t>of the</w:t>
    </w:r>
    <w:r w:rsidR="00F9408D">
      <w:rPr>
        <w:noProof/>
      </w:rPr>
      <w:t xml:space="preserve"> RAIL REGULATOR• </w:t>
    </w:r>
    <w:r w:rsidR="0082238A">
      <w:rPr>
        <w:noProof/>
      </w:rPr>
      <w:fldChar w:fldCharType="begin"/>
    </w:r>
    <w:r w:rsidR="00F9408D">
      <w:rPr>
        <w:noProof/>
      </w:rPr>
      <w:instrText xml:space="preserve"> DATE \@ "MMMM yyyy" \* MERGEFORMAT </w:instrText>
    </w:r>
    <w:r w:rsidR="0082238A">
      <w:rPr>
        <w:noProof/>
      </w:rPr>
      <w:fldChar w:fldCharType="separate"/>
    </w:r>
    <w:r w:rsidR="00393DEA">
      <w:rPr>
        <w:noProof/>
      </w:rPr>
      <w:t>July 2021</w:t>
    </w:r>
    <w:r w:rsidR="0082238A">
      <w:rPr>
        <w:noProof/>
      </w:rPr>
      <w:fldChar w:fldCharType="end"/>
    </w:r>
    <w:r w:rsidR="00F9408D">
      <w:rPr>
        <w:noProof/>
      </w:rPr>
      <w:tab/>
    </w:r>
    <w:r w:rsidR="00F9408D">
      <w:rPr>
        <w:noProof/>
      </w:rPr>
      <w:tab/>
    </w:r>
    <w:r>
      <w:fldChar w:fldCharType="begin"/>
    </w:r>
    <w:r>
      <w:instrText xml:space="preserve"> DOCVARIABLE "DVDOCNUMBER" \* MERGEFORMAT </w:instrText>
    </w:r>
    <w:r>
      <w:fldChar w:fldCharType="separate"/>
    </w:r>
    <w:r w:rsidR="00F9408D">
      <w:rPr>
        <w:rFonts w:ascii="GillSans" w:hAnsi="GillSans"/>
      </w:rPr>
      <w:t>Doc # 213029.01</w:t>
    </w:r>
    <w:r>
      <w:rPr>
        <w:rFonts w:ascii="GillSans" w:hAnsi="GillSan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273DE" w14:textId="77777777" w:rsidR="007179B8" w:rsidRDefault="007179B8" w:rsidP="00FE3423">
      <w:r>
        <w:separator/>
      </w:r>
    </w:p>
  </w:footnote>
  <w:footnote w:type="continuationSeparator" w:id="0">
    <w:p w14:paraId="464FDB2A" w14:textId="77777777" w:rsidR="007179B8" w:rsidRDefault="007179B8" w:rsidP="00FE34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BC897" w14:textId="41164695" w:rsidR="00F9408D" w:rsidRDefault="004C4B31" w:rsidP="00D55285">
    <w:pPr>
      <w:pStyle w:val="Header"/>
      <w:jc w:val="left"/>
    </w:pPr>
    <w:r>
      <w:rPr>
        <w:noProof/>
      </w:rPr>
      <w:drawing>
        <wp:inline distT="0" distB="0" distL="0" distR="0" wp14:anchorId="2FB8A86C" wp14:editId="5A221438">
          <wp:extent cx="2060575" cy="75057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0575" cy="750570"/>
                  </a:xfrm>
                  <a:prstGeom prst="rect">
                    <a:avLst/>
                  </a:prstGeom>
                  <a:noFill/>
                  <a:ln>
                    <a:noFill/>
                  </a:ln>
                </pic:spPr>
              </pic:pic>
            </a:graphicData>
          </a:graphic>
        </wp:inline>
      </w:drawing>
    </w:r>
    <w:r w:rsidR="00F9408D">
      <w:t xml:space="preserve">                                                            </w:t>
    </w:r>
    <w:r w:rsidR="00F9408D" w:rsidRPr="004F6716">
      <w:rPr>
        <w:szCs w:val="36"/>
      </w:rPr>
      <w:t>PMW-PLAN-TP-01</w:t>
    </w:r>
  </w:p>
  <w:p w14:paraId="393B4550" w14:textId="77777777" w:rsidR="00F9408D" w:rsidRDefault="00F9408D">
    <w:pPr>
      <w:pStyle w:val="Header"/>
    </w:pPr>
  </w:p>
  <w:p w14:paraId="31DEDC97" w14:textId="77777777" w:rsidR="00F9408D" w:rsidRPr="00B8562C" w:rsidRDefault="00F940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8F93B" w14:textId="77777777" w:rsidR="00F9408D" w:rsidRDefault="00F9408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0A7AF" w14:textId="77777777" w:rsidR="00F9408D" w:rsidRDefault="00F940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7C3EFCBC"/>
    <w:lvl w:ilvl="0">
      <w:start w:val="1"/>
      <w:numFmt w:val="decimal"/>
      <w:lvlText w:val="%1."/>
      <w:lvlJc w:val="left"/>
      <w:pPr>
        <w:tabs>
          <w:tab w:val="num" w:pos="643"/>
        </w:tabs>
        <w:ind w:left="643" w:hanging="360"/>
      </w:pPr>
    </w:lvl>
  </w:abstractNum>
  <w:abstractNum w:abstractNumId="1" w15:restartNumberingAfterBreak="0">
    <w:nsid w:val="00000003"/>
    <w:multiLevelType w:val="singleLevel"/>
    <w:tmpl w:val="00000003"/>
    <w:lvl w:ilvl="0">
      <w:start w:val="1"/>
      <w:numFmt w:val="bullet"/>
      <w:lvlText w:val=""/>
      <w:lvlJc w:val="left"/>
      <w:pPr>
        <w:tabs>
          <w:tab w:val="num" w:pos="1632"/>
        </w:tabs>
        <w:ind w:left="1632" w:hanging="360"/>
      </w:pPr>
      <w:rPr>
        <w:rFonts w:ascii="Symbol" w:hAnsi="Symbol"/>
      </w:rPr>
    </w:lvl>
  </w:abstractNum>
  <w:abstractNum w:abstractNumId="2" w15:restartNumberingAfterBreak="0">
    <w:nsid w:val="00000004"/>
    <w:multiLevelType w:val="singleLevel"/>
    <w:tmpl w:val="00000004"/>
    <w:name w:val="WW8Num4"/>
    <w:lvl w:ilvl="0">
      <w:start w:val="5"/>
      <w:numFmt w:val="bullet"/>
      <w:lvlText w:val=""/>
      <w:lvlJc w:val="left"/>
      <w:pPr>
        <w:tabs>
          <w:tab w:val="num" w:pos="1305"/>
        </w:tabs>
        <w:ind w:left="1305" w:hanging="360"/>
      </w:pPr>
      <w:rPr>
        <w:rFonts w:ascii="Symbol" w:hAnsi="Symbol"/>
        <w:sz w:val="20"/>
      </w:rPr>
    </w:lvl>
  </w:abstractNum>
  <w:abstractNum w:abstractNumId="3" w15:restartNumberingAfterBreak="0">
    <w:nsid w:val="00000011"/>
    <w:multiLevelType w:val="singleLevel"/>
    <w:tmpl w:val="00000011"/>
    <w:name w:val="WW8Num30"/>
    <w:lvl w:ilvl="0">
      <w:start w:val="1"/>
      <w:numFmt w:val="decimal"/>
      <w:lvlText w:val="%1."/>
      <w:lvlJc w:val="left"/>
      <w:pPr>
        <w:tabs>
          <w:tab w:val="num" w:pos="360"/>
        </w:tabs>
        <w:ind w:left="360" w:hanging="360"/>
      </w:pPr>
    </w:lvl>
  </w:abstractNum>
  <w:abstractNum w:abstractNumId="4" w15:restartNumberingAfterBreak="0">
    <w:nsid w:val="00000012"/>
    <w:multiLevelType w:val="singleLevel"/>
    <w:tmpl w:val="00000012"/>
    <w:name w:val="WW8Num31"/>
    <w:lvl w:ilvl="0">
      <w:start w:val="1"/>
      <w:numFmt w:val="decimal"/>
      <w:lvlText w:val="%1."/>
      <w:lvlJc w:val="left"/>
      <w:pPr>
        <w:tabs>
          <w:tab w:val="num" w:pos="360"/>
        </w:tabs>
        <w:ind w:left="360" w:hanging="360"/>
      </w:pPr>
    </w:lvl>
  </w:abstractNum>
  <w:abstractNum w:abstractNumId="5" w15:restartNumberingAfterBreak="0">
    <w:nsid w:val="04154420"/>
    <w:multiLevelType w:val="hybridMultilevel"/>
    <w:tmpl w:val="85161E8E"/>
    <w:lvl w:ilvl="0" w:tplc="00000003">
      <w:start w:val="1"/>
      <w:numFmt w:val="bullet"/>
      <w:lvlText w:val=""/>
      <w:lvlJc w:val="left"/>
      <w:pPr>
        <w:tabs>
          <w:tab w:val="num" w:pos="1632"/>
        </w:tabs>
        <w:ind w:left="1632" w:hanging="360"/>
      </w:pPr>
      <w:rPr>
        <w:rFonts w:ascii="Symbol" w:hAnsi="Symbo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16506B"/>
    <w:multiLevelType w:val="hybridMultilevel"/>
    <w:tmpl w:val="BD5060D4"/>
    <w:lvl w:ilvl="0" w:tplc="40090001">
      <w:start w:val="1"/>
      <w:numFmt w:val="bullet"/>
      <w:lvlText w:val=""/>
      <w:lvlJc w:val="left"/>
      <w:pPr>
        <w:ind w:left="1238" w:hanging="360"/>
      </w:pPr>
      <w:rPr>
        <w:rFonts w:ascii="Symbol" w:hAnsi="Symbol" w:hint="default"/>
      </w:rPr>
    </w:lvl>
    <w:lvl w:ilvl="1" w:tplc="40090003" w:tentative="1">
      <w:start w:val="1"/>
      <w:numFmt w:val="bullet"/>
      <w:lvlText w:val="o"/>
      <w:lvlJc w:val="left"/>
      <w:pPr>
        <w:ind w:left="1958" w:hanging="360"/>
      </w:pPr>
      <w:rPr>
        <w:rFonts w:ascii="Courier New" w:hAnsi="Courier New" w:cs="Courier New" w:hint="default"/>
      </w:rPr>
    </w:lvl>
    <w:lvl w:ilvl="2" w:tplc="40090005" w:tentative="1">
      <w:start w:val="1"/>
      <w:numFmt w:val="bullet"/>
      <w:lvlText w:val=""/>
      <w:lvlJc w:val="left"/>
      <w:pPr>
        <w:ind w:left="2678" w:hanging="360"/>
      </w:pPr>
      <w:rPr>
        <w:rFonts w:ascii="Wingdings" w:hAnsi="Wingdings" w:hint="default"/>
      </w:rPr>
    </w:lvl>
    <w:lvl w:ilvl="3" w:tplc="40090001" w:tentative="1">
      <w:start w:val="1"/>
      <w:numFmt w:val="bullet"/>
      <w:lvlText w:val=""/>
      <w:lvlJc w:val="left"/>
      <w:pPr>
        <w:ind w:left="3398" w:hanging="360"/>
      </w:pPr>
      <w:rPr>
        <w:rFonts w:ascii="Symbol" w:hAnsi="Symbol" w:hint="default"/>
      </w:rPr>
    </w:lvl>
    <w:lvl w:ilvl="4" w:tplc="40090003" w:tentative="1">
      <w:start w:val="1"/>
      <w:numFmt w:val="bullet"/>
      <w:lvlText w:val="o"/>
      <w:lvlJc w:val="left"/>
      <w:pPr>
        <w:ind w:left="4118" w:hanging="360"/>
      </w:pPr>
      <w:rPr>
        <w:rFonts w:ascii="Courier New" w:hAnsi="Courier New" w:cs="Courier New" w:hint="default"/>
      </w:rPr>
    </w:lvl>
    <w:lvl w:ilvl="5" w:tplc="40090005" w:tentative="1">
      <w:start w:val="1"/>
      <w:numFmt w:val="bullet"/>
      <w:lvlText w:val=""/>
      <w:lvlJc w:val="left"/>
      <w:pPr>
        <w:ind w:left="4838" w:hanging="360"/>
      </w:pPr>
      <w:rPr>
        <w:rFonts w:ascii="Wingdings" w:hAnsi="Wingdings" w:hint="default"/>
      </w:rPr>
    </w:lvl>
    <w:lvl w:ilvl="6" w:tplc="40090001" w:tentative="1">
      <w:start w:val="1"/>
      <w:numFmt w:val="bullet"/>
      <w:lvlText w:val=""/>
      <w:lvlJc w:val="left"/>
      <w:pPr>
        <w:ind w:left="5558" w:hanging="360"/>
      </w:pPr>
      <w:rPr>
        <w:rFonts w:ascii="Symbol" w:hAnsi="Symbol" w:hint="default"/>
      </w:rPr>
    </w:lvl>
    <w:lvl w:ilvl="7" w:tplc="40090003" w:tentative="1">
      <w:start w:val="1"/>
      <w:numFmt w:val="bullet"/>
      <w:lvlText w:val="o"/>
      <w:lvlJc w:val="left"/>
      <w:pPr>
        <w:ind w:left="6278" w:hanging="360"/>
      </w:pPr>
      <w:rPr>
        <w:rFonts w:ascii="Courier New" w:hAnsi="Courier New" w:cs="Courier New" w:hint="default"/>
      </w:rPr>
    </w:lvl>
    <w:lvl w:ilvl="8" w:tplc="40090005" w:tentative="1">
      <w:start w:val="1"/>
      <w:numFmt w:val="bullet"/>
      <w:lvlText w:val=""/>
      <w:lvlJc w:val="left"/>
      <w:pPr>
        <w:ind w:left="6998" w:hanging="360"/>
      </w:pPr>
      <w:rPr>
        <w:rFonts w:ascii="Wingdings" w:hAnsi="Wingdings" w:hint="default"/>
      </w:rPr>
    </w:lvl>
  </w:abstractNum>
  <w:abstractNum w:abstractNumId="7" w15:restartNumberingAfterBreak="0">
    <w:nsid w:val="081A6F9B"/>
    <w:multiLevelType w:val="multilevel"/>
    <w:tmpl w:val="BE684C96"/>
    <w:lvl w:ilvl="0">
      <w:start w:val="1"/>
      <w:numFmt w:val="bullet"/>
      <w:lvlText w:val=""/>
      <w:lvlJc w:val="left"/>
      <w:pPr>
        <w:ind w:left="360" w:hanging="360"/>
      </w:pPr>
      <w:rPr>
        <w:rFonts w:ascii="Symbol" w:hAnsi="Symbol"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CB06EEE"/>
    <w:multiLevelType w:val="hybridMultilevel"/>
    <w:tmpl w:val="BCA808FA"/>
    <w:lvl w:ilvl="0" w:tplc="00000013">
      <w:start w:val="1"/>
      <w:numFmt w:val="bullet"/>
      <w:lvlText w:val=""/>
      <w:lvlJc w:val="left"/>
      <w:pPr>
        <w:tabs>
          <w:tab w:val="num" w:pos="1382"/>
        </w:tabs>
        <w:ind w:left="1382" w:hanging="360"/>
      </w:pPr>
      <w:rPr>
        <w:rFonts w:ascii="Symbol" w:hAnsi="Symbol"/>
        <w:sz w:val="20"/>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9" w15:restartNumberingAfterBreak="0">
    <w:nsid w:val="0DAA6CBC"/>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FF44234"/>
    <w:multiLevelType w:val="hybridMultilevel"/>
    <w:tmpl w:val="3946A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E125A7"/>
    <w:multiLevelType w:val="hybridMultilevel"/>
    <w:tmpl w:val="62A851F0"/>
    <w:lvl w:ilvl="0" w:tplc="B3402A70">
      <w:start w:val="1"/>
      <w:numFmt w:val="bullet"/>
      <w:pStyle w:val="Content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C093E64"/>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C837C04"/>
    <w:multiLevelType w:val="hybridMultilevel"/>
    <w:tmpl w:val="992CB920"/>
    <w:lvl w:ilvl="0" w:tplc="F99CA14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4" w15:restartNumberingAfterBreak="0">
    <w:nsid w:val="1CF62F82"/>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DE93509"/>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B43BF0"/>
    <w:multiLevelType w:val="multilevel"/>
    <w:tmpl w:val="DD8E1784"/>
    <w:name w:val="RSB Consdoc annex list"/>
    <w:lvl w:ilvl="0">
      <w:start w:val="1"/>
      <w:numFmt w:val="upperLetter"/>
      <w:pStyle w:val="CDEEEAnnextitle"/>
      <w:suff w:val="nothing"/>
      <w:lvlText w:val="Annex %1"/>
      <w:lvlJc w:val="left"/>
      <w:pPr>
        <w:ind w:left="2277" w:hanging="1000"/>
      </w:pPr>
      <w:rPr>
        <w:rFonts w:ascii="Arial" w:hAnsi="Arial" w:cs="Times New Roman" w:hint="default"/>
        <w:b/>
        <w:bCs w:val="0"/>
        <w:i/>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1">
      <w:start w:val="1"/>
      <w:numFmt w:val="none"/>
      <w:pStyle w:val="CDEEFAnnexheading2"/>
      <w:suff w:val="nothing"/>
      <w:lvlText w:val=""/>
      <w:lvlJc w:val="left"/>
      <w:pPr>
        <w:ind w:left="0" w:firstLine="0"/>
      </w:pPr>
      <w:rPr>
        <w:rFonts w:hint="default"/>
      </w:rPr>
    </w:lvl>
    <w:lvl w:ilvl="2">
      <w:start w:val="1"/>
      <w:numFmt w:val="none"/>
      <w:pStyle w:val="CDEEGAnnexheading3"/>
      <w:suff w:val="nothing"/>
      <w:lvlText w:val=""/>
      <w:lvlJc w:val="left"/>
      <w:pPr>
        <w:ind w:left="0" w:firstLine="0"/>
      </w:pPr>
      <w:rPr>
        <w:rFonts w:hint="default"/>
      </w:rPr>
    </w:lvl>
    <w:lvl w:ilvl="3">
      <w:start w:val="1"/>
      <w:numFmt w:val="none"/>
      <w:pStyle w:val="CDEEHAnnexheading4"/>
      <w:suff w:val="nothing"/>
      <w:lvlText w:val=""/>
      <w:lvlJc w:val="left"/>
      <w:pPr>
        <w:ind w:left="0" w:firstLine="0"/>
      </w:pPr>
      <w:rPr>
        <w:rFonts w:hint="default"/>
      </w:rPr>
    </w:lvl>
    <w:lvl w:ilvl="4">
      <w:start w:val="1"/>
      <w:numFmt w:val="decimal"/>
      <w:lvlRestart w:val="1"/>
      <w:pStyle w:val="CDEEIAnnexpara"/>
      <w:lvlText w:val="%1.%5"/>
      <w:lvlJc w:val="left"/>
      <w:pPr>
        <w:tabs>
          <w:tab w:val="num" w:pos="720"/>
        </w:tabs>
        <w:ind w:left="720" w:hanging="720"/>
      </w:pPr>
      <w:rPr>
        <w:rFonts w:hint="default"/>
      </w:rPr>
    </w:lvl>
    <w:lvl w:ilvl="5">
      <w:start w:val="1"/>
      <w:numFmt w:val="lowerLetter"/>
      <w:pStyle w:val="CDEEJAnnexsub-para"/>
      <w:lvlText w:val="(%6)"/>
      <w:lvlJc w:val="left"/>
      <w:pPr>
        <w:tabs>
          <w:tab w:val="num" w:pos="1440"/>
        </w:tabs>
        <w:ind w:left="1440" w:hanging="720"/>
      </w:pPr>
      <w:rPr>
        <w:rFonts w:hint="default"/>
      </w:rPr>
    </w:lvl>
    <w:lvl w:ilvl="6">
      <w:start w:val="1"/>
      <w:numFmt w:val="lowerRoman"/>
      <w:pStyle w:val="CDEEKAnnexsub-sub-para"/>
      <w:lvlText w:val="(%7)"/>
      <w:lvlJc w:val="left"/>
      <w:pPr>
        <w:tabs>
          <w:tab w:val="num" w:pos="2160"/>
        </w:tabs>
        <w:ind w:left="2160" w:hanging="703"/>
      </w:pPr>
      <w:rPr>
        <w:rFonts w:hint="default"/>
      </w:rPr>
    </w:lvl>
    <w:lvl w:ilvl="7">
      <w:start w:val="1"/>
      <w:numFmt w:val="decimal"/>
      <w:lvlRestart w:val="1"/>
      <w:pStyle w:val="CDEELAnnextabletitle"/>
      <w:suff w:val="nothing"/>
      <w:lvlText w:val="Table %1.%8"/>
      <w:lvlJc w:val="left"/>
      <w:pPr>
        <w:ind w:left="0" w:firstLine="0"/>
      </w:pPr>
      <w:rPr>
        <w:rFonts w:hint="default"/>
      </w:rPr>
    </w:lvl>
    <w:lvl w:ilvl="8">
      <w:start w:val="1"/>
      <w:numFmt w:val="decimal"/>
      <w:lvlRestart w:val="1"/>
      <w:pStyle w:val="CDEEMAnnexfiguretitle"/>
      <w:suff w:val="nothing"/>
      <w:lvlText w:val="Figure %1.%9"/>
      <w:lvlJc w:val="left"/>
      <w:pPr>
        <w:ind w:left="0" w:firstLine="0"/>
      </w:pPr>
      <w:rPr>
        <w:rFonts w:hint="default"/>
      </w:rPr>
    </w:lvl>
  </w:abstractNum>
  <w:abstractNum w:abstractNumId="17" w15:restartNumberingAfterBreak="0">
    <w:nsid w:val="28771619"/>
    <w:multiLevelType w:val="multilevel"/>
    <w:tmpl w:val="6EFC5AD8"/>
    <w:lvl w:ilvl="0">
      <w:start w:val="1"/>
      <w:numFmt w:val="none"/>
      <w:pStyle w:val="CDTTXTablefiguresource"/>
      <w:lvlText w:val="Source:"/>
      <w:lvlJc w:val="left"/>
      <w:pPr>
        <w:tabs>
          <w:tab w:val="num" w:pos="720"/>
        </w:tabs>
        <w:ind w:left="720" w:hanging="720"/>
      </w:pPr>
      <w:rPr>
        <w:rFonts w:cs="Times New Roman" w:hint="default"/>
        <w:b w:val="0"/>
        <w:bCs w:val="0"/>
        <w:i w:val="0"/>
        <w:iCs w:val="0"/>
        <w:caps w:val="0"/>
        <w:smallCaps w:val="0"/>
        <w:strike w:val="0"/>
        <w:dstrike w:val="0"/>
        <w:outline w:val="0"/>
        <w:shadow w:val="0"/>
        <w:emboss w:val="0"/>
        <w:imprint w:val="0"/>
        <w:noProof w:val="0"/>
        <w:vanish w:val="0"/>
        <w:color w:val="808080"/>
        <w:spacing w:val="0"/>
        <w:kern w:val="0"/>
        <w:position w:val="0"/>
        <w:u w:val="none"/>
        <w:effect w:val="none"/>
        <w:vertAlign w:val="baseline"/>
        <w:em w:val="none"/>
        <w:specVanish w:val="0"/>
      </w:rPr>
    </w:lvl>
    <w:lvl w:ilvl="1">
      <w:start w:val="1"/>
      <w:numFmt w:val="none"/>
      <w:lvlText w:val="%1"/>
      <w:lvlJc w:val="left"/>
      <w:pPr>
        <w:tabs>
          <w:tab w:val="num" w:pos="720"/>
        </w:tabs>
        <w:ind w:left="720" w:hanging="720"/>
      </w:pPr>
      <w:rPr>
        <w:rFonts w:hint="default"/>
      </w:rPr>
    </w:lvl>
    <w:lvl w:ilvl="2">
      <w:start w:val="1"/>
      <w:numFmt w:val="none"/>
      <w:lvlText w:val=""/>
      <w:lvlJc w:val="left"/>
      <w:pPr>
        <w:tabs>
          <w:tab w:val="num" w:pos="1429"/>
        </w:tabs>
        <w:ind w:left="1429" w:hanging="709"/>
      </w:pPr>
      <w:rPr>
        <w:rFonts w:hint="default"/>
      </w:rPr>
    </w:lvl>
    <w:lvl w:ilvl="3">
      <w:start w:val="1"/>
      <w:numFmt w:val="none"/>
      <w:lvlText w:val=""/>
      <w:lvlJc w:val="left"/>
      <w:pPr>
        <w:tabs>
          <w:tab w:val="num" w:pos="2160"/>
        </w:tabs>
        <w:ind w:left="1440" w:firstLine="0"/>
      </w:pPr>
      <w:rPr>
        <w:rFonts w:hint="default"/>
      </w:rPr>
    </w:lvl>
    <w:lvl w:ilvl="4">
      <w:start w:val="1"/>
      <w:numFmt w:val="none"/>
      <w:lvlRestart w:val="1"/>
      <w:suff w:val="nothing"/>
      <w:lvlText w:val=""/>
      <w:lvlJc w:val="left"/>
      <w:pPr>
        <w:ind w:left="0" w:firstLine="0"/>
      </w:pPr>
      <w:rPr>
        <w:rFonts w:hint="default"/>
      </w:rPr>
    </w:lvl>
    <w:lvl w:ilvl="5">
      <w:start w:val="1"/>
      <w:numFmt w:val="none"/>
      <w:lvlRestart w:val="1"/>
      <w:suff w:val="nothing"/>
      <w:lvlText w:val="%6"/>
      <w:lvlJc w:val="left"/>
      <w:pPr>
        <w:ind w:left="-2900" w:firstLine="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8" w15:restartNumberingAfterBreak="0">
    <w:nsid w:val="2C7131C8"/>
    <w:multiLevelType w:val="hybridMultilevel"/>
    <w:tmpl w:val="7B20F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D926952"/>
    <w:multiLevelType w:val="hybridMultilevel"/>
    <w:tmpl w:val="67A0F4F4"/>
    <w:lvl w:ilvl="0" w:tplc="0409000D">
      <w:start w:val="1"/>
      <w:numFmt w:val="bullet"/>
      <w:lvlText w:val=""/>
      <w:lvlJc w:val="left"/>
      <w:pPr>
        <w:ind w:left="1238" w:hanging="360"/>
      </w:pPr>
      <w:rPr>
        <w:rFonts w:ascii="Wingdings" w:hAnsi="Wingdings"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20" w15:restartNumberingAfterBreak="0">
    <w:nsid w:val="304D4142"/>
    <w:multiLevelType w:val="hybridMultilevel"/>
    <w:tmpl w:val="9FD4097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3">
      <w:start w:val="1"/>
      <w:numFmt w:val="bullet"/>
      <w:lvlText w:val="o"/>
      <w:lvlJc w:val="left"/>
      <w:pPr>
        <w:ind w:left="2160" w:hanging="360"/>
      </w:pPr>
      <w:rPr>
        <w:rFonts w:ascii="Courier New" w:hAnsi="Courier New" w:cs="Courier New"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357D4A80"/>
    <w:multiLevelType w:val="hybridMultilevel"/>
    <w:tmpl w:val="B8C01218"/>
    <w:lvl w:ilvl="0" w:tplc="E4FADD2A">
      <w:start w:val="1"/>
      <w:numFmt w:val="bullet"/>
      <w:lvlText w:val=""/>
      <w:lvlJc w:val="left"/>
      <w:pPr>
        <w:ind w:left="1233" w:hanging="360"/>
      </w:pPr>
      <w:rPr>
        <w:rFonts w:ascii="Wingdings" w:hAnsi="Wingdings" w:hint="default"/>
      </w:rPr>
    </w:lvl>
    <w:lvl w:ilvl="1" w:tplc="04090019">
      <w:start w:val="1"/>
      <w:numFmt w:val="bullet"/>
      <w:lvlText w:val="o"/>
      <w:lvlJc w:val="left"/>
      <w:pPr>
        <w:ind w:left="1953" w:hanging="360"/>
      </w:pPr>
      <w:rPr>
        <w:rFonts w:ascii="Courier New" w:hAnsi="Courier New" w:cs="Courier New" w:hint="default"/>
      </w:rPr>
    </w:lvl>
    <w:lvl w:ilvl="2" w:tplc="0409001B" w:tentative="1">
      <w:start w:val="1"/>
      <w:numFmt w:val="bullet"/>
      <w:lvlText w:val=""/>
      <w:lvlJc w:val="left"/>
      <w:pPr>
        <w:ind w:left="2673" w:hanging="360"/>
      </w:pPr>
      <w:rPr>
        <w:rFonts w:ascii="Wingdings" w:hAnsi="Wingdings" w:hint="default"/>
      </w:rPr>
    </w:lvl>
    <w:lvl w:ilvl="3" w:tplc="0409000F" w:tentative="1">
      <w:start w:val="1"/>
      <w:numFmt w:val="bullet"/>
      <w:lvlText w:val=""/>
      <w:lvlJc w:val="left"/>
      <w:pPr>
        <w:ind w:left="3393" w:hanging="360"/>
      </w:pPr>
      <w:rPr>
        <w:rFonts w:ascii="Symbol" w:hAnsi="Symbol" w:hint="default"/>
      </w:rPr>
    </w:lvl>
    <w:lvl w:ilvl="4" w:tplc="04090019" w:tentative="1">
      <w:start w:val="1"/>
      <w:numFmt w:val="bullet"/>
      <w:lvlText w:val="o"/>
      <w:lvlJc w:val="left"/>
      <w:pPr>
        <w:ind w:left="4113" w:hanging="360"/>
      </w:pPr>
      <w:rPr>
        <w:rFonts w:ascii="Courier New" w:hAnsi="Courier New" w:cs="Courier New" w:hint="default"/>
      </w:rPr>
    </w:lvl>
    <w:lvl w:ilvl="5" w:tplc="0409001B" w:tentative="1">
      <w:start w:val="1"/>
      <w:numFmt w:val="bullet"/>
      <w:lvlText w:val=""/>
      <w:lvlJc w:val="left"/>
      <w:pPr>
        <w:ind w:left="4833" w:hanging="360"/>
      </w:pPr>
      <w:rPr>
        <w:rFonts w:ascii="Wingdings" w:hAnsi="Wingdings" w:hint="default"/>
      </w:rPr>
    </w:lvl>
    <w:lvl w:ilvl="6" w:tplc="0409000F" w:tentative="1">
      <w:start w:val="1"/>
      <w:numFmt w:val="bullet"/>
      <w:lvlText w:val=""/>
      <w:lvlJc w:val="left"/>
      <w:pPr>
        <w:ind w:left="5553" w:hanging="360"/>
      </w:pPr>
      <w:rPr>
        <w:rFonts w:ascii="Symbol" w:hAnsi="Symbol" w:hint="default"/>
      </w:rPr>
    </w:lvl>
    <w:lvl w:ilvl="7" w:tplc="04090019" w:tentative="1">
      <w:start w:val="1"/>
      <w:numFmt w:val="bullet"/>
      <w:lvlText w:val="o"/>
      <w:lvlJc w:val="left"/>
      <w:pPr>
        <w:ind w:left="6273" w:hanging="360"/>
      </w:pPr>
      <w:rPr>
        <w:rFonts w:ascii="Courier New" w:hAnsi="Courier New" w:cs="Courier New" w:hint="default"/>
      </w:rPr>
    </w:lvl>
    <w:lvl w:ilvl="8" w:tplc="0409001B" w:tentative="1">
      <w:start w:val="1"/>
      <w:numFmt w:val="bullet"/>
      <w:lvlText w:val=""/>
      <w:lvlJc w:val="left"/>
      <w:pPr>
        <w:ind w:left="6993" w:hanging="360"/>
      </w:pPr>
      <w:rPr>
        <w:rFonts w:ascii="Wingdings" w:hAnsi="Wingdings" w:hint="default"/>
      </w:rPr>
    </w:lvl>
  </w:abstractNum>
  <w:abstractNum w:abstractNumId="22" w15:restartNumberingAfterBreak="0">
    <w:nsid w:val="35D60F9A"/>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75A3B64"/>
    <w:multiLevelType w:val="hybridMultilevel"/>
    <w:tmpl w:val="A6A47440"/>
    <w:lvl w:ilvl="0" w:tplc="04090005">
      <w:start w:val="1"/>
      <w:numFmt w:val="bullet"/>
      <w:lvlText w:val=""/>
      <w:lvlJc w:val="left"/>
      <w:pPr>
        <w:ind w:left="1233" w:hanging="360"/>
      </w:pPr>
      <w:rPr>
        <w:rFonts w:ascii="Wingdings" w:hAnsi="Wingdings" w:hint="default"/>
      </w:rPr>
    </w:lvl>
    <w:lvl w:ilvl="1" w:tplc="04090003">
      <w:start w:val="1"/>
      <w:numFmt w:val="bullet"/>
      <w:lvlText w:val="o"/>
      <w:lvlJc w:val="left"/>
      <w:pPr>
        <w:ind w:left="1953" w:hanging="360"/>
      </w:pPr>
      <w:rPr>
        <w:rFonts w:ascii="Courier New" w:hAnsi="Courier New" w:cs="Courier New" w:hint="default"/>
      </w:rPr>
    </w:lvl>
    <w:lvl w:ilvl="2" w:tplc="04090005">
      <w:start w:val="1"/>
      <w:numFmt w:val="bullet"/>
      <w:lvlText w:val=""/>
      <w:lvlJc w:val="left"/>
      <w:pPr>
        <w:ind w:left="2673" w:hanging="360"/>
      </w:pPr>
      <w:rPr>
        <w:rFonts w:ascii="Wingdings" w:hAnsi="Wingdings" w:hint="default"/>
      </w:rPr>
    </w:lvl>
    <w:lvl w:ilvl="3" w:tplc="04090001" w:tentative="1">
      <w:start w:val="1"/>
      <w:numFmt w:val="bullet"/>
      <w:lvlText w:val=""/>
      <w:lvlJc w:val="left"/>
      <w:pPr>
        <w:ind w:left="3393" w:hanging="360"/>
      </w:pPr>
      <w:rPr>
        <w:rFonts w:ascii="Symbol" w:hAnsi="Symbol" w:hint="default"/>
      </w:rPr>
    </w:lvl>
    <w:lvl w:ilvl="4" w:tplc="04090003" w:tentative="1">
      <w:start w:val="1"/>
      <w:numFmt w:val="bullet"/>
      <w:lvlText w:val="o"/>
      <w:lvlJc w:val="left"/>
      <w:pPr>
        <w:ind w:left="4113" w:hanging="360"/>
      </w:pPr>
      <w:rPr>
        <w:rFonts w:ascii="Courier New" w:hAnsi="Courier New" w:cs="Courier New" w:hint="default"/>
      </w:rPr>
    </w:lvl>
    <w:lvl w:ilvl="5" w:tplc="04090005" w:tentative="1">
      <w:start w:val="1"/>
      <w:numFmt w:val="bullet"/>
      <w:lvlText w:val=""/>
      <w:lvlJc w:val="left"/>
      <w:pPr>
        <w:ind w:left="4833" w:hanging="360"/>
      </w:pPr>
      <w:rPr>
        <w:rFonts w:ascii="Wingdings" w:hAnsi="Wingdings" w:hint="default"/>
      </w:rPr>
    </w:lvl>
    <w:lvl w:ilvl="6" w:tplc="04090001" w:tentative="1">
      <w:start w:val="1"/>
      <w:numFmt w:val="bullet"/>
      <w:lvlText w:val=""/>
      <w:lvlJc w:val="left"/>
      <w:pPr>
        <w:ind w:left="5553" w:hanging="360"/>
      </w:pPr>
      <w:rPr>
        <w:rFonts w:ascii="Symbol" w:hAnsi="Symbol" w:hint="default"/>
      </w:rPr>
    </w:lvl>
    <w:lvl w:ilvl="7" w:tplc="04090003" w:tentative="1">
      <w:start w:val="1"/>
      <w:numFmt w:val="bullet"/>
      <w:lvlText w:val="o"/>
      <w:lvlJc w:val="left"/>
      <w:pPr>
        <w:ind w:left="6273" w:hanging="360"/>
      </w:pPr>
      <w:rPr>
        <w:rFonts w:ascii="Courier New" w:hAnsi="Courier New" w:cs="Courier New" w:hint="default"/>
      </w:rPr>
    </w:lvl>
    <w:lvl w:ilvl="8" w:tplc="04090005" w:tentative="1">
      <w:start w:val="1"/>
      <w:numFmt w:val="bullet"/>
      <w:lvlText w:val=""/>
      <w:lvlJc w:val="left"/>
      <w:pPr>
        <w:ind w:left="6993" w:hanging="360"/>
      </w:pPr>
      <w:rPr>
        <w:rFonts w:ascii="Wingdings" w:hAnsi="Wingdings" w:hint="default"/>
      </w:rPr>
    </w:lvl>
  </w:abstractNum>
  <w:abstractNum w:abstractNumId="24" w15:restartNumberingAfterBreak="0">
    <w:nsid w:val="38666345"/>
    <w:multiLevelType w:val="hybridMultilevel"/>
    <w:tmpl w:val="DCC4F1B8"/>
    <w:lvl w:ilvl="0" w:tplc="04090001">
      <w:start w:val="1"/>
      <w:numFmt w:val="bullet"/>
      <w:lvlText w:val=""/>
      <w:lvlJc w:val="left"/>
      <w:pPr>
        <w:ind w:left="1305" w:hanging="360"/>
      </w:pPr>
      <w:rPr>
        <w:rFonts w:ascii="Symbol" w:hAnsi="Symbol" w:hint="default"/>
      </w:rPr>
    </w:lvl>
    <w:lvl w:ilvl="1" w:tplc="5EAEBB44" w:tentative="1">
      <w:start w:val="1"/>
      <w:numFmt w:val="lowerLetter"/>
      <w:lvlText w:val="%2."/>
      <w:lvlJc w:val="left"/>
      <w:pPr>
        <w:ind w:left="2025" w:hanging="360"/>
      </w:pPr>
    </w:lvl>
    <w:lvl w:ilvl="2" w:tplc="04090005" w:tentative="1">
      <w:start w:val="1"/>
      <w:numFmt w:val="lowerRoman"/>
      <w:lvlText w:val="%3."/>
      <w:lvlJc w:val="right"/>
      <w:pPr>
        <w:ind w:left="2745" w:hanging="180"/>
      </w:pPr>
    </w:lvl>
    <w:lvl w:ilvl="3" w:tplc="04090001" w:tentative="1">
      <w:start w:val="1"/>
      <w:numFmt w:val="decimal"/>
      <w:lvlText w:val="%4."/>
      <w:lvlJc w:val="left"/>
      <w:pPr>
        <w:ind w:left="3465" w:hanging="360"/>
      </w:pPr>
    </w:lvl>
    <w:lvl w:ilvl="4" w:tplc="04090003" w:tentative="1">
      <w:start w:val="1"/>
      <w:numFmt w:val="lowerLetter"/>
      <w:lvlText w:val="%5."/>
      <w:lvlJc w:val="left"/>
      <w:pPr>
        <w:ind w:left="4185" w:hanging="360"/>
      </w:pPr>
    </w:lvl>
    <w:lvl w:ilvl="5" w:tplc="04090005" w:tentative="1">
      <w:start w:val="1"/>
      <w:numFmt w:val="lowerRoman"/>
      <w:lvlText w:val="%6."/>
      <w:lvlJc w:val="right"/>
      <w:pPr>
        <w:ind w:left="4905" w:hanging="180"/>
      </w:pPr>
    </w:lvl>
    <w:lvl w:ilvl="6" w:tplc="04090001" w:tentative="1">
      <w:start w:val="1"/>
      <w:numFmt w:val="decimal"/>
      <w:lvlText w:val="%7."/>
      <w:lvlJc w:val="left"/>
      <w:pPr>
        <w:ind w:left="5625" w:hanging="360"/>
      </w:pPr>
    </w:lvl>
    <w:lvl w:ilvl="7" w:tplc="04090003" w:tentative="1">
      <w:start w:val="1"/>
      <w:numFmt w:val="lowerLetter"/>
      <w:lvlText w:val="%8."/>
      <w:lvlJc w:val="left"/>
      <w:pPr>
        <w:ind w:left="6345" w:hanging="360"/>
      </w:pPr>
    </w:lvl>
    <w:lvl w:ilvl="8" w:tplc="04090005" w:tentative="1">
      <w:start w:val="1"/>
      <w:numFmt w:val="lowerRoman"/>
      <w:lvlText w:val="%9."/>
      <w:lvlJc w:val="right"/>
      <w:pPr>
        <w:ind w:left="7065" w:hanging="180"/>
      </w:pPr>
    </w:lvl>
  </w:abstractNum>
  <w:abstractNum w:abstractNumId="25" w15:restartNumberingAfterBreak="0">
    <w:nsid w:val="39AB0275"/>
    <w:multiLevelType w:val="hybridMultilevel"/>
    <w:tmpl w:val="7DEEBB60"/>
    <w:lvl w:ilvl="0" w:tplc="CCEAE156">
      <w:start w:val="1"/>
      <w:numFmt w:val="bullet"/>
      <w:pStyle w:val="Bullet"/>
      <w:lvlText w:val=""/>
      <w:lvlJc w:val="left"/>
      <w:pPr>
        <w:ind w:left="567" w:hanging="283"/>
      </w:pPr>
      <w:rPr>
        <w:rFonts w:ascii="Symbol" w:hAnsi="Symbol" w:hint="default"/>
      </w:rPr>
    </w:lvl>
    <w:lvl w:ilvl="1" w:tplc="E808262C">
      <w:start w:val="1"/>
      <w:numFmt w:val="bullet"/>
      <w:pStyle w:val="BulletInden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6" w15:restartNumberingAfterBreak="0">
    <w:nsid w:val="3A3A713D"/>
    <w:multiLevelType w:val="hybridMultilevel"/>
    <w:tmpl w:val="FEB278A0"/>
    <w:lvl w:ilvl="0" w:tplc="40090003">
      <w:start w:val="1"/>
      <w:numFmt w:val="bullet"/>
      <w:lvlText w:val="o"/>
      <w:lvlJc w:val="left"/>
      <w:pPr>
        <w:ind w:left="1444" w:hanging="360"/>
      </w:pPr>
      <w:rPr>
        <w:rFonts w:ascii="Courier New" w:hAnsi="Courier New" w:cs="Courier New" w:hint="default"/>
      </w:rPr>
    </w:lvl>
    <w:lvl w:ilvl="1" w:tplc="40090003">
      <w:start w:val="1"/>
      <w:numFmt w:val="bullet"/>
      <w:lvlText w:val="o"/>
      <w:lvlJc w:val="left"/>
      <w:pPr>
        <w:ind w:left="2164" w:hanging="360"/>
      </w:pPr>
      <w:rPr>
        <w:rFonts w:ascii="Courier New" w:hAnsi="Courier New" w:cs="Courier New" w:hint="default"/>
      </w:rPr>
    </w:lvl>
    <w:lvl w:ilvl="2" w:tplc="40090005">
      <w:start w:val="1"/>
      <w:numFmt w:val="bullet"/>
      <w:lvlText w:val=""/>
      <w:lvlJc w:val="left"/>
      <w:pPr>
        <w:ind w:left="2884" w:hanging="360"/>
      </w:pPr>
      <w:rPr>
        <w:rFonts w:ascii="Wingdings" w:hAnsi="Wingdings" w:hint="default"/>
      </w:rPr>
    </w:lvl>
    <w:lvl w:ilvl="3" w:tplc="40090001">
      <w:start w:val="1"/>
      <w:numFmt w:val="bullet"/>
      <w:lvlText w:val=""/>
      <w:lvlJc w:val="left"/>
      <w:pPr>
        <w:ind w:left="3604" w:hanging="360"/>
      </w:pPr>
      <w:rPr>
        <w:rFonts w:ascii="Symbol" w:hAnsi="Symbol" w:hint="default"/>
      </w:rPr>
    </w:lvl>
    <w:lvl w:ilvl="4" w:tplc="40090003">
      <w:start w:val="1"/>
      <w:numFmt w:val="bullet"/>
      <w:lvlText w:val="o"/>
      <w:lvlJc w:val="left"/>
      <w:pPr>
        <w:ind w:left="4324" w:hanging="360"/>
      </w:pPr>
      <w:rPr>
        <w:rFonts w:ascii="Courier New" w:hAnsi="Courier New" w:cs="Courier New" w:hint="default"/>
      </w:rPr>
    </w:lvl>
    <w:lvl w:ilvl="5" w:tplc="40090005">
      <w:start w:val="1"/>
      <w:numFmt w:val="bullet"/>
      <w:lvlText w:val=""/>
      <w:lvlJc w:val="left"/>
      <w:pPr>
        <w:ind w:left="5044" w:hanging="360"/>
      </w:pPr>
      <w:rPr>
        <w:rFonts w:ascii="Wingdings" w:hAnsi="Wingdings" w:hint="default"/>
      </w:rPr>
    </w:lvl>
    <w:lvl w:ilvl="6" w:tplc="40090001">
      <w:start w:val="1"/>
      <w:numFmt w:val="bullet"/>
      <w:lvlText w:val=""/>
      <w:lvlJc w:val="left"/>
      <w:pPr>
        <w:ind w:left="5764" w:hanging="360"/>
      </w:pPr>
      <w:rPr>
        <w:rFonts w:ascii="Symbol" w:hAnsi="Symbol" w:hint="default"/>
      </w:rPr>
    </w:lvl>
    <w:lvl w:ilvl="7" w:tplc="40090003">
      <w:start w:val="1"/>
      <w:numFmt w:val="bullet"/>
      <w:lvlText w:val="o"/>
      <w:lvlJc w:val="left"/>
      <w:pPr>
        <w:ind w:left="6484" w:hanging="360"/>
      </w:pPr>
      <w:rPr>
        <w:rFonts w:ascii="Courier New" w:hAnsi="Courier New" w:cs="Courier New" w:hint="default"/>
      </w:rPr>
    </w:lvl>
    <w:lvl w:ilvl="8" w:tplc="40090005">
      <w:start w:val="1"/>
      <w:numFmt w:val="bullet"/>
      <w:lvlText w:val=""/>
      <w:lvlJc w:val="left"/>
      <w:pPr>
        <w:ind w:left="7204" w:hanging="360"/>
      </w:pPr>
      <w:rPr>
        <w:rFonts w:ascii="Wingdings" w:hAnsi="Wingdings" w:hint="default"/>
      </w:rPr>
    </w:lvl>
  </w:abstractNum>
  <w:abstractNum w:abstractNumId="27" w15:restartNumberingAfterBreak="0">
    <w:nsid w:val="4106334C"/>
    <w:multiLevelType w:val="multilevel"/>
    <w:tmpl w:val="7A9E97C6"/>
    <w:name w:val="List"/>
    <w:lvl w:ilvl="0">
      <w:start w:val="1"/>
      <w:numFmt w:val="none"/>
      <w:pStyle w:val="List"/>
      <w:suff w:val="nothing"/>
      <w:lvlText w:val=""/>
      <w:lvlJc w:val="left"/>
      <w:pPr>
        <w:tabs>
          <w:tab w:val="num" w:pos="0"/>
        </w:tabs>
        <w:ind w:left="0" w:firstLine="0"/>
      </w:pPr>
    </w:lvl>
    <w:lvl w:ilvl="1">
      <w:start w:val="1"/>
      <w:numFmt w:val="none"/>
      <w:pStyle w:val="List2"/>
      <w:suff w:val="nothing"/>
      <w:lvlText w:val=""/>
      <w:lvlJc w:val="left"/>
      <w:pPr>
        <w:tabs>
          <w:tab w:val="num" w:pos="357"/>
        </w:tabs>
        <w:ind w:left="357" w:firstLine="0"/>
      </w:pPr>
    </w:lvl>
    <w:lvl w:ilvl="2">
      <w:start w:val="1"/>
      <w:numFmt w:val="none"/>
      <w:pStyle w:val="List3"/>
      <w:suff w:val="nothing"/>
      <w:lvlText w:val=""/>
      <w:lvlJc w:val="left"/>
      <w:pPr>
        <w:tabs>
          <w:tab w:val="num" w:pos="714"/>
        </w:tabs>
        <w:ind w:left="714" w:firstLine="0"/>
      </w:pPr>
    </w:lvl>
    <w:lvl w:ilvl="3">
      <w:start w:val="1"/>
      <w:numFmt w:val="none"/>
      <w:pStyle w:val="List4"/>
      <w:suff w:val="nothing"/>
      <w:lvlText w:val=""/>
      <w:lvlJc w:val="left"/>
      <w:pPr>
        <w:tabs>
          <w:tab w:val="num" w:pos="1071"/>
        </w:tabs>
        <w:ind w:left="1071" w:firstLine="0"/>
      </w:pPr>
    </w:lvl>
    <w:lvl w:ilvl="4">
      <w:start w:val="1"/>
      <w:numFmt w:val="none"/>
      <w:pStyle w:val="List5"/>
      <w:suff w:val="nothing"/>
      <w:lvlText w:val=""/>
      <w:lvlJc w:val="left"/>
      <w:pPr>
        <w:tabs>
          <w:tab w:val="num" w:pos="1429"/>
        </w:tabs>
        <w:ind w:left="1429"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2946BBD"/>
    <w:multiLevelType w:val="multilevel"/>
    <w:tmpl w:val="218A096C"/>
    <w:lvl w:ilvl="0">
      <w:start w:val="1"/>
      <w:numFmt w:val="bullet"/>
      <w:lvlText w:val=""/>
      <w:lvlJc w:val="left"/>
      <w:pPr>
        <w:ind w:left="360" w:hanging="360"/>
      </w:pPr>
      <w:rPr>
        <w:rFonts w:ascii="Symbol" w:hAnsi="Symbol"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6C063D"/>
    <w:multiLevelType w:val="hybridMultilevel"/>
    <w:tmpl w:val="F4F61EC0"/>
    <w:lvl w:ilvl="0" w:tplc="04090001">
      <w:start w:val="1"/>
      <w:numFmt w:val="bullet"/>
      <w:lvlText w:val=""/>
      <w:lvlJc w:val="left"/>
      <w:pPr>
        <w:ind w:left="1265" w:hanging="360"/>
      </w:pPr>
      <w:rPr>
        <w:rFonts w:ascii="Symbol" w:hAnsi="Symbol" w:hint="default"/>
      </w:rPr>
    </w:lvl>
    <w:lvl w:ilvl="1" w:tplc="04090003">
      <w:start w:val="1"/>
      <w:numFmt w:val="bullet"/>
      <w:lvlText w:val="o"/>
      <w:lvlJc w:val="left"/>
      <w:pPr>
        <w:ind w:left="1985" w:hanging="360"/>
      </w:pPr>
      <w:rPr>
        <w:rFonts w:ascii="Courier New" w:hAnsi="Courier New" w:cs="Courier New" w:hint="default"/>
      </w:rPr>
    </w:lvl>
    <w:lvl w:ilvl="2" w:tplc="04090005">
      <w:start w:val="1"/>
      <w:numFmt w:val="bullet"/>
      <w:lvlText w:val=""/>
      <w:lvlJc w:val="left"/>
      <w:pPr>
        <w:ind w:left="2705" w:hanging="360"/>
      </w:pPr>
      <w:rPr>
        <w:rFonts w:ascii="Wingdings" w:hAnsi="Wingdings" w:hint="default"/>
      </w:rPr>
    </w:lvl>
    <w:lvl w:ilvl="3" w:tplc="04090001">
      <w:start w:val="1"/>
      <w:numFmt w:val="bullet"/>
      <w:lvlText w:val=""/>
      <w:lvlJc w:val="left"/>
      <w:pPr>
        <w:ind w:left="3425" w:hanging="360"/>
      </w:pPr>
      <w:rPr>
        <w:rFonts w:ascii="Symbol" w:hAnsi="Symbol" w:hint="default"/>
      </w:rPr>
    </w:lvl>
    <w:lvl w:ilvl="4" w:tplc="04090003">
      <w:start w:val="1"/>
      <w:numFmt w:val="bullet"/>
      <w:lvlText w:val="o"/>
      <w:lvlJc w:val="left"/>
      <w:pPr>
        <w:ind w:left="4145" w:hanging="360"/>
      </w:pPr>
      <w:rPr>
        <w:rFonts w:ascii="Courier New" w:hAnsi="Courier New" w:cs="Courier New" w:hint="default"/>
      </w:rPr>
    </w:lvl>
    <w:lvl w:ilvl="5" w:tplc="04090005">
      <w:start w:val="1"/>
      <w:numFmt w:val="bullet"/>
      <w:lvlText w:val=""/>
      <w:lvlJc w:val="left"/>
      <w:pPr>
        <w:ind w:left="4865" w:hanging="360"/>
      </w:pPr>
      <w:rPr>
        <w:rFonts w:ascii="Wingdings" w:hAnsi="Wingdings" w:hint="default"/>
      </w:rPr>
    </w:lvl>
    <w:lvl w:ilvl="6" w:tplc="04090001">
      <w:start w:val="1"/>
      <w:numFmt w:val="bullet"/>
      <w:lvlText w:val=""/>
      <w:lvlJc w:val="left"/>
      <w:pPr>
        <w:ind w:left="5585" w:hanging="360"/>
      </w:pPr>
      <w:rPr>
        <w:rFonts w:ascii="Symbol" w:hAnsi="Symbol" w:hint="default"/>
      </w:rPr>
    </w:lvl>
    <w:lvl w:ilvl="7" w:tplc="04090003">
      <w:start w:val="1"/>
      <w:numFmt w:val="bullet"/>
      <w:lvlText w:val="o"/>
      <w:lvlJc w:val="left"/>
      <w:pPr>
        <w:ind w:left="6305" w:hanging="360"/>
      </w:pPr>
      <w:rPr>
        <w:rFonts w:ascii="Courier New" w:hAnsi="Courier New" w:cs="Courier New" w:hint="default"/>
      </w:rPr>
    </w:lvl>
    <w:lvl w:ilvl="8" w:tplc="04090005">
      <w:start w:val="1"/>
      <w:numFmt w:val="bullet"/>
      <w:lvlText w:val=""/>
      <w:lvlJc w:val="left"/>
      <w:pPr>
        <w:ind w:left="7025" w:hanging="360"/>
      </w:pPr>
      <w:rPr>
        <w:rFonts w:ascii="Wingdings" w:hAnsi="Wingdings" w:hint="default"/>
      </w:rPr>
    </w:lvl>
  </w:abstractNum>
  <w:abstractNum w:abstractNumId="30" w15:restartNumberingAfterBreak="0">
    <w:nsid w:val="46F56AFD"/>
    <w:multiLevelType w:val="hybridMultilevel"/>
    <w:tmpl w:val="7F765FB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3">
      <w:start w:val="1"/>
      <w:numFmt w:val="bullet"/>
      <w:lvlText w:val="o"/>
      <w:lvlJc w:val="left"/>
      <w:pPr>
        <w:ind w:left="2160" w:hanging="360"/>
      </w:pPr>
      <w:rPr>
        <w:rFonts w:ascii="Courier New" w:hAnsi="Courier New" w:cs="Courier New"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E2E7EBC"/>
    <w:multiLevelType w:val="hybridMultilevel"/>
    <w:tmpl w:val="732E4432"/>
    <w:lvl w:ilvl="0" w:tplc="04090001">
      <w:start w:val="1"/>
      <w:numFmt w:val="bullet"/>
      <w:lvlText w:val=""/>
      <w:lvlJc w:val="left"/>
      <w:pPr>
        <w:ind w:left="1238" w:hanging="360"/>
      </w:pPr>
      <w:rPr>
        <w:rFonts w:ascii="Symbol" w:hAnsi="Symbol"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32" w15:restartNumberingAfterBreak="0">
    <w:nsid w:val="5A704D8A"/>
    <w:multiLevelType w:val="hybridMultilevel"/>
    <w:tmpl w:val="52F29CBA"/>
    <w:lvl w:ilvl="0" w:tplc="237CA768">
      <w:start w:val="1"/>
      <w:numFmt w:val="bullet"/>
      <w:pStyle w:val="RSBSPBBFTable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B51BCF"/>
    <w:multiLevelType w:val="multilevel"/>
    <w:tmpl w:val="F95E47A6"/>
    <w:lvl w:ilvl="0">
      <w:start w:val="1"/>
      <w:numFmt w:val="bullet"/>
      <w:lvlText w:val=""/>
      <w:lvlJc w:val="left"/>
      <w:pPr>
        <w:ind w:left="360" w:hanging="360"/>
      </w:pPr>
      <w:rPr>
        <w:rFonts w:ascii="Symbol" w:hAnsi="Symbol"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5D57908"/>
    <w:multiLevelType w:val="multilevel"/>
    <w:tmpl w:val="272AC5A2"/>
    <w:lvl w:ilvl="0">
      <w:start w:val="1"/>
      <w:numFmt w:val="none"/>
      <w:pStyle w:val="CDTTYTablefigurenotes"/>
      <w:lvlText w:val="Notes: "/>
      <w:lvlJc w:val="left"/>
      <w:pPr>
        <w:tabs>
          <w:tab w:val="num" w:pos="720"/>
        </w:tabs>
        <w:ind w:left="720" w:hanging="720"/>
      </w:pPr>
      <w:rPr>
        <w:rFonts w:cs="Times New Roman" w:hint="default"/>
        <w:b w:val="0"/>
        <w:bCs w:val="0"/>
        <w:i w:val="0"/>
        <w:iCs w:val="0"/>
        <w:caps w:val="0"/>
        <w:smallCaps w:val="0"/>
        <w:strike w:val="0"/>
        <w:dstrike w:val="0"/>
        <w:vanish w:val="0"/>
        <w:color w:val="808080"/>
        <w:spacing w:val="0"/>
        <w:kern w:val="0"/>
        <w:position w:val="0"/>
        <w:u w:val="none"/>
        <w:vertAlign w:val="baseline"/>
        <w:em w:val="none"/>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429"/>
        </w:tabs>
        <w:ind w:left="1429" w:hanging="709"/>
      </w:pPr>
      <w:rPr>
        <w:rFonts w:hint="default"/>
      </w:rPr>
    </w:lvl>
    <w:lvl w:ilvl="3">
      <w:start w:val="1"/>
      <w:numFmt w:val="lowerRoman"/>
      <w:lvlText w:val="(%4)"/>
      <w:lvlJc w:val="left"/>
      <w:pPr>
        <w:tabs>
          <w:tab w:val="num" w:pos="2160"/>
        </w:tabs>
        <w:ind w:left="1440" w:firstLine="0"/>
      </w:pPr>
      <w:rPr>
        <w:rFonts w:hint="default"/>
      </w:rPr>
    </w:lvl>
    <w:lvl w:ilvl="4">
      <w:start w:val="1"/>
      <w:numFmt w:val="decimal"/>
      <w:lvlRestart w:val="1"/>
      <w:suff w:val="nothing"/>
      <w:lvlText w:val="Table %1.%5"/>
      <w:lvlJc w:val="left"/>
      <w:pPr>
        <w:ind w:left="0" w:firstLine="0"/>
      </w:pPr>
      <w:rPr>
        <w:rFonts w:hint="default"/>
      </w:rPr>
    </w:lvl>
    <w:lvl w:ilvl="5">
      <w:start w:val="1"/>
      <w:numFmt w:val="decimal"/>
      <w:lvlRestart w:val="1"/>
      <w:suff w:val="nothing"/>
      <w:lvlText w:val="Figure %1.%6"/>
      <w:lvlJc w:val="left"/>
      <w:pPr>
        <w:ind w:left="-290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6D4820E4"/>
    <w:multiLevelType w:val="multilevel"/>
    <w:tmpl w:val="CEC26422"/>
    <w:lvl w:ilvl="0">
      <w:start w:val="1"/>
      <w:numFmt w:val="decimal"/>
      <w:pStyle w:val="CDDDDChaptertitle"/>
      <w:lvlText w:val="%1."/>
      <w:lvlJc w:val="left"/>
      <w:pPr>
        <w:tabs>
          <w:tab w:val="num" w:pos="720"/>
        </w:tabs>
        <w:ind w:left="720" w:hanging="720"/>
      </w:pPr>
      <w:rPr>
        <w:rFonts w:cs="Times New Roman"/>
        <w:b/>
        <w:bCs w:val="0"/>
        <w:i w:val="0"/>
        <w:iCs w:val="0"/>
        <w:caps w:val="0"/>
        <w:strike w:val="0"/>
        <w:dstrike w:val="0"/>
        <w:vanish w:val="0"/>
        <w:webHidden w:val="0"/>
        <w:color w:val="auto"/>
        <w:spacing w:val="0"/>
        <w:kern w:val="0"/>
        <w:position w:val="0"/>
        <w:u w:val="none"/>
        <w:effect w:val="none"/>
        <w:vertAlign w:val="baseline"/>
        <w:em w:val="none"/>
        <w:specVanish w:val="0"/>
      </w:rPr>
    </w:lvl>
    <w:lvl w:ilvl="1">
      <w:start w:val="1"/>
      <w:numFmt w:val="none"/>
      <w:pStyle w:val="CDDDEChheading2"/>
      <w:suff w:val="nothing"/>
      <w:lvlText w:val=""/>
      <w:lvlJc w:val="left"/>
      <w:pPr>
        <w:ind w:left="0" w:firstLine="0"/>
      </w:pPr>
      <w:rPr>
        <w:b/>
        <w:i w:val="0"/>
        <w:color w:val="auto"/>
      </w:rPr>
    </w:lvl>
    <w:lvl w:ilvl="2">
      <w:start w:val="1"/>
      <w:numFmt w:val="none"/>
      <w:pStyle w:val="CDDDFChheading3"/>
      <w:suff w:val="nothing"/>
      <w:lvlText w:val=""/>
      <w:lvlJc w:val="left"/>
      <w:pPr>
        <w:ind w:left="0" w:firstLine="0"/>
      </w:pPr>
      <w:rPr>
        <w:color w:val="auto"/>
      </w:rPr>
    </w:lvl>
    <w:lvl w:ilvl="3">
      <w:start w:val="1"/>
      <w:numFmt w:val="none"/>
      <w:pStyle w:val="CDDDGChheading4"/>
      <w:suff w:val="nothing"/>
      <w:lvlText w:val=""/>
      <w:lvlJc w:val="left"/>
      <w:pPr>
        <w:ind w:left="0" w:firstLine="0"/>
      </w:pPr>
    </w:lvl>
    <w:lvl w:ilvl="4">
      <w:start w:val="1"/>
      <w:numFmt w:val="decimal"/>
      <w:lvlRestart w:val="1"/>
      <w:pStyle w:val="CDDDHChpara"/>
      <w:lvlText w:val="%1.%5"/>
      <w:lvlJc w:val="left"/>
      <w:pPr>
        <w:tabs>
          <w:tab w:val="num" w:pos="720"/>
        </w:tabs>
        <w:ind w:left="720" w:hanging="720"/>
      </w:pPr>
    </w:lvl>
    <w:lvl w:ilvl="5">
      <w:start w:val="1"/>
      <w:numFmt w:val="lowerLetter"/>
      <w:pStyle w:val="CDDDIChsub-para"/>
      <w:lvlText w:val="(%6)"/>
      <w:lvlJc w:val="left"/>
      <w:pPr>
        <w:tabs>
          <w:tab w:val="num" w:pos="1440"/>
        </w:tabs>
        <w:ind w:left="1440" w:hanging="720"/>
      </w:pPr>
    </w:lvl>
    <w:lvl w:ilvl="6">
      <w:start w:val="1"/>
      <w:numFmt w:val="lowerRoman"/>
      <w:pStyle w:val="CDDDJChsub-sub-para"/>
      <w:lvlText w:val="(%7)"/>
      <w:lvlJc w:val="left"/>
      <w:pPr>
        <w:tabs>
          <w:tab w:val="num" w:pos="2160"/>
        </w:tabs>
        <w:ind w:left="2160" w:hanging="720"/>
      </w:pPr>
    </w:lvl>
    <w:lvl w:ilvl="7">
      <w:start w:val="1"/>
      <w:numFmt w:val="decimal"/>
      <w:lvlRestart w:val="1"/>
      <w:pStyle w:val="CDDDKChtabletitle"/>
      <w:suff w:val="nothing"/>
      <w:lvlText w:val="Table %1.%8"/>
      <w:lvlJc w:val="left"/>
      <w:pPr>
        <w:ind w:left="0" w:firstLine="0"/>
      </w:pPr>
    </w:lvl>
    <w:lvl w:ilvl="8">
      <w:start w:val="1"/>
      <w:numFmt w:val="decimal"/>
      <w:lvlRestart w:val="1"/>
      <w:pStyle w:val="CDDDLChfiguretitle"/>
      <w:suff w:val="nothing"/>
      <w:lvlText w:val="Figure %1.%9"/>
      <w:lvlJc w:val="left"/>
      <w:pPr>
        <w:ind w:left="0" w:firstLine="0"/>
      </w:pPr>
    </w:lvl>
  </w:abstractNum>
  <w:abstractNum w:abstractNumId="36" w15:restartNumberingAfterBreak="0">
    <w:nsid w:val="6D826B8A"/>
    <w:multiLevelType w:val="hybridMultilevel"/>
    <w:tmpl w:val="CFA0B55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3">
      <w:start w:val="1"/>
      <w:numFmt w:val="bullet"/>
      <w:lvlText w:val="o"/>
      <w:lvlJc w:val="left"/>
      <w:pPr>
        <w:ind w:left="2160" w:hanging="360"/>
      </w:pPr>
      <w:rPr>
        <w:rFonts w:ascii="Courier New" w:hAnsi="Courier New" w:cs="Courier New"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911314"/>
    <w:multiLevelType w:val="hybridMultilevel"/>
    <w:tmpl w:val="23D02B96"/>
    <w:lvl w:ilvl="0" w:tplc="B9DA65C6">
      <w:start w:val="1"/>
      <w:numFmt w:val="bullet"/>
      <w:pStyle w:val="Style11ptJustified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205B56"/>
    <w:multiLevelType w:val="hybridMultilevel"/>
    <w:tmpl w:val="30FE0A34"/>
    <w:lvl w:ilvl="0" w:tplc="2382736E">
      <w:start w:val="1"/>
      <w:numFmt w:val="bullet"/>
      <w:lvlText w:val=""/>
      <w:lvlJc w:val="left"/>
      <w:pPr>
        <w:ind w:left="780" w:hanging="360"/>
      </w:pPr>
      <w:rPr>
        <w:rFonts w:ascii="Symbol" w:hAnsi="Symbol" w:hint="default"/>
        <w:color w:val="auto"/>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9" w15:restartNumberingAfterBreak="0">
    <w:nsid w:val="733578E4"/>
    <w:multiLevelType w:val="multilevel"/>
    <w:tmpl w:val="654CA60E"/>
    <w:name w:val="RSB Consdoc exec list"/>
    <w:lvl w:ilvl="0">
      <w:start w:val="1"/>
      <w:numFmt w:val="none"/>
      <w:pStyle w:val="CDCCCExecheading"/>
      <w:suff w:val="nothing"/>
      <w:lvlText w:val=""/>
      <w:lvlJc w:val="left"/>
      <w:pPr>
        <w:ind w:left="0" w:firstLine="0"/>
      </w:pPr>
      <w:rPr>
        <w:rFonts w:hint="default"/>
      </w:rPr>
    </w:lvl>
    <w:lvl w:ilvl="1">
      <w:start w:val="1"/>
      <w:numFmt w:val="none"/>
      <w:pStyle w:val="CDCCDExecheading2"/>
      <w:suff w:val="nothing"/>
      <w:lvlText w:val="%2"/>
      <w:lvlJc w:val="left"/>
      <w:pPr>
        <w:ind w:left="0" w:firstLine="0"/>
      </w:pPr>
      <w:rPr>
        <w:rFonts w:hint="default"/>
      </w:rPr>
    </w:lvl>
    <w:lvl w:ilvl="2">
      <w:start w:val="1"/>
      <w:numFmt w:val="none"/>
      <w:pStyle w:val="CDCCEExecheading3"/>
      <w:suff w:val="nothing"/>
      <w:lvlText w:val=""/>
      <w:lvlJc w:val="left"/>
      <w:pPr>
        <w:ind w:left="0" w:firstLine="0"/>
      </w:pPr>
      <w:rPr>
        <w:rFonts w:hint="default"/>
      </w:rPr>
    </w:lvl>
    <w:lvl w:ilvl="3">
      <w:start w:val="1"/>
      <w:numFmt w:val="none"/>
      <w:pStyle w:val="CDCCFExecheading4"/>
      <w:suff w:val="nothing"/>
      <w:lvlText w:val=""/>
      <w:lvlJc w:val="left"/>
      <w:pPr>
        <w:ind w:left="0" w:firstLine="0"/>
      </w:pPr>
      <w:rPr>
        <w:rFonts w:hint="default"/>
      </w:rPr>
    </w:lvl>
    <w:lvl w:ilvl="4">
      <w:start w:val="1"/>
      <w:numFmt w:val="decimal"/>
      <w:lvlRestart w:val="1"/>
      <w:pStyle w:val="CDCCGExecpara"/>
      <w:lvlText w:val="%5."/>
      <w:lvlJc w:val="left"/>
      <w:pPr>
        <w:tabs>
          <w:tab w:val="num" w:pos="720"/>
        </w:tabs>
        <w:ind w:left="720" w:hanging="720"/>
      </w:pPr>
      <w:rPr>
        <w:rFonts w:hint="default"/>
      </w:rPr>
    </w:lvl>
    <w:lvl w:ilvl="5">
      <w:start w:val="1"/>
      <w:numFmt w:val="lowerLetter"/>
      <w:pStyle w:val="CDCCHExecsub-para"/>
      <w:lvlText w:val="(%6)"/>
      <w:lvlJc w:val="left"/>
      <w:pPr>
        <w:tabs>
          <w:tab w:val="num" w:pos="1440"/>
        </w:tabs>
        <w:ind w:left="1440" w:hanging="720"/>
      </w:pPr>
      <w:rPr>
        <w:rFonts w:hint="default"/>
      </w:rPr>
    </w:lvl>
    <w:lvl w:ilvl="6">
      <w:start w:val="1"/>
      <w:numFmt w:val="lowerRoman"/>
      <w:pStyle w:val="CDCCIExecsub-sub-para"/>
      <w:lvlText w:val="(%7)"/>
      <w:lvlJc w:val="left"/>
      <w:pPr>
        <w:tabs>
          <w:tab w:val="num" w:pos="2160"/>
        </w:tabs>
        <w:ind w:left="2160" w:hanging="720"/>
      </w:pPr>
      <w:rPr>
        <w:rFonts w:hint="default"/>
      </w:rPr>
    </w:lvl>
    <w:lvl w:ilvl="7">
      <w:start w:val="1"/>
      <w:numFmt w:val="decimal"/>
      <w:lvlRestart w:val="1"/>
      <w:pStyle w:val="CDCCJExectabletitle"/>
      <w:suff w:val="nothing"/>
      <w:lvlText w:val="Table %8"/>
      <w:lvlJc w:val="left"/>
      <w:pPr>
        <w:ind w:left="0" w:firstLine="0"/>
      </w:pPr>
      <w:rPr>
        <w:rFonts w:hint="default"/>
      </w:rPr>
    </w:lvl>
    <w:lvl w:ilvl="8">
      <w:start w:val="1"/>
      <w:numFmt w:val="decimal"/>
      <w:lvlRestart w:val="1"/>
      <w:pStyle w:val="CDCCKExecfiguretitle"/>
      <w:suff w:val="nothing"/>
      <w:lvlText w:val="Figure %9"/>
      <w:lvlJc w:val="left"/>
      <w:pPr>
        <w:ind w:left="0" w:firstLine="0"/>
      </w:pPr>
      <w:rPr>
        <w:rFonts w:hint="default"/>
      </w:rPr>
    </w:lvl>
  </w:abstractNum>
  <w:abstractNum w:abstractNumId="40" w15:restartNumberingAfterBreak="0">
    <w:nsid w:val="73ED0EDA"/>
    <w:multiLevelType w:val="hybridMultilevel"/>
    <w:tmpl w:val="D2DE4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4F80E40"/>
    <w:multiLevelType w:val="multilevel"/>
    <w:tmpl w:val="9B3243F2"/>
    <w:lvl w:ilvl="0">
      <w:start w:val="1"/>
      <w:numFmt w:val="decimal"/>
      <w:pStyle w:val="Heading1"/>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lowerLetter"/>
      <w:lvlText w:val="(%3)"/>
      <w:lvlJc w:val="left"/>
      <w:pPr>
        <w:tabs>
          <w:tab w:val="num" w:pos="1429"/>
        </w:tabs>
        <w:ind w:left="1429" w:hanging="709"/>
      </w:pPr>
    </w:lvl>
    <w:lvl w:ilvl="3">
      <w:start w:val="1"/>
      <w:numFmt w:val="lowerRoman"/>
      <w:lvlText w:val="(%4)"/>
      <w:lvlJc w:val="left"/>
      <w:pPr>
        <w:tabs>
          <w:tab w:val="num" w:pos="2160"/>
        </w:tabs>
        <w:ind w:left="1440" w:firstLine="0"/>
      </w:pPr>
    </w:lvl>
    <w:lvl w:ilvl="4">
      <w:start w:val="1"/>
      <w:numFmt w:val="decimal"/>
      <w:lvlRestart w:val="1"/>
      <w:suff w:val="space"/>
      <w:lvlText w:val="Table %1.%5:"/>
      <w:lvlJc w:val="left"/>
      <w:pPr>
        <w:ind w:left="0" w:firstLine="0"/>
      </w:pPr>
      <w:rPr>
        <w:rFonts w:cs="Times New Roman"/>
        <w:b w:val="0"/>
        <w:bCs w:val="0"/>
        <w:i w:val="0"/>
        <w:iCs w:val="0"/>
        <w:caps w:val="0"/>
        <w:smallCaps w:val="0"/>
        <w:strike w:val="0"/>
        <w:dstrike w:val="0"/>
        <w:outline w:val="0"/>
        <w:shadow w:val="0"/>
        <w:emboss w:val="0"/>
        <w:imprint w:val="0"/>
        <w:noProof w:val="0"/>
        <w:vanish w:val="0"/>
        <w:webHidden w:val="0"/>
        <w:color w:val="000000"/>
        <w:spacing w:val="0"/>
        <w:kern w:val="0"/>
        <w:position w:val="0"/>
        <w:u w:val="none"/>
        <w:effect w:val="none"/>
        <w:vertAlign w:val="baseline"/>
        <w:em w:val="none"/>
        <w:specVanish w:val="0"/>
      </w:rPr>
    </w:lvl>
    <w:lvl w:ilvl="5">
      <w:start w:val="1"/>
      <w:numFmt w:val="decimal"/>
      <w:lvlRestart w:val="1"/>
      <w:suff w:val="space"/>
      <w:lvlText w:val="Figure %1.%6"/>
      <w:lvlJc w:val="left"/>
      <w:pPr>
        <w:ind w:left="0" w:firstLine="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88A1147"/>
    <w:multiLevelType w:val="hybridMultilevel"/>
    <w:tmpl w:val="811A2C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3" w15:restartNumberingAfterBreak="0">
    <w:nsid w:val="7B4E2047"/>
    <w:multiLevelType w:val="multilevel"/>
    <w:tmpl w:val="2F8A513E"/>
    <w:lvl w:ilvl="0">
      <w:start w:val="1"/>
      <w:numFmt w:val="decimal"/>
      <w:lvlText w:val="%1."/>
      <w:lvlJc w:val="left"/>
      <w:pPr>
        <w:tabs>
          <w:tab w:val="num" w:pos="360"/>
        </w:tabs>
        <w:ind w:left="360" w:hanging="360"/>
      </w:pPr>
      <w:rPr>
        <w:rFonts w:ascii="Arial Narrow" w:hAnsi="Arial Narrow" w:hint="default"/>
        <w:b/>
        <w:i w:val="0"/>
        <w:sz w:val="22"/>
        <w:szCs w:val="22"/>
      </w:rPr>
    </w:lvl>
    <w:lvl w:ilvl="1">
      <w:start w:val="1"/>
      <w:numFmt w:val="decimal"/>
      <w:pStyle w:val="Heading2ArialNarrow"/>
      <w:lvlText w:val="%1.%2"/>
      <w:lvlJc w:val="left"/>
      <w:pPr>
        <w:tabs>
          <w:tab w:val="num" w:pos="792"/>
        </w:tabs>
        <w:ind w:left="792" w:hanging="432"/>
      </w:pPr>
      <w:rPr>
        <w:rFonts w:ascii="Arial Narrow" w:hAnsi="Arial Narrow" w:hint="default"/>
        <w:b/>
        <w:i w:val="0"/>
        <w:sz w:val="20"/>
        <w:szCs w:val="2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num>
  <w:num w:numId="7">
    <w:abstractNumId w:val="29"/>
  </w:num>
  <w:num w:numId="8">
    <w:abstractNumId w:val="20"/>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14"/>
  </w:num>
  <w:num w:numId="1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6"/>
  </w:num>
  <w:num w:numId="15">
    <w:abstractNumId w:val="41"/>
  </w:num>
  <w:num w:numId="16">
    <w:abstractNumId w:val="30"/>
  </w:num>
  <w:num w:numId="17">
    <w:abstractNumId w:val="16"/>
  </w:num>
  <w:num w:numId="18">
    <w:abstractNumId w:val="39"/>
  </w:num>
  <w:num w:numId="19">
    <w:abstractNumId w:val="17"/>
  </w:num>
  <w:num w:numId="20">
    <w:abstractNumId w:val="34"/>
  </w:num>
  <w:num w:numId="21">
    <w:abstractNumId w:val="37"/>
  </w:num>
  <w:num w:numId="22">
    <w:abstractNumId w:val="25"/>
  </w:num>
  <w:num w:numId="23">
    <w:abstractNumId w:val="32"/>
  </w:num>
  <w:num w:numId="24">
    <w:abstractNumId w:val="22"/>
  </w:num>
  <w:num w:numId="25">
    <w:abstractNumId w:val="27"/>
  </w:num>
  <w:num w:numId="26">
    <w:abstractNumId w:val="11"/>
  </w:num>
  <w:num w:numId="27">
    <w:abstractNumId w:val="3"/>
  </w:num>
  <w:num w:numId="28">
    <w:abstractNumId w:val="4"/>
  </w:num>
  <w:num w:numId="29">
    <w:abstractNumId w:val="43"/>
  </w:num>
  <w:num w:numId="30">
    <w:abstractNumId w:val="24"/>
  </w:num>
  <w:num w:numId="31">
    <w:abstractNumId w:val="21"/>
  </w:num>
  <w:num w:numId="32">
    <w:abstractNumId w:val="8"/>
  </w:num>
  <w:num w:numId="33">
    <w:abstractNumId w:val="19"/>
  </w:num>
  <w:num w:numId="34">
    <w:abstractNumId w:val="23"/>
  </w:num>
  <w:num w:numId="35">
    <w:abstractNumId w:val="31"/>
  </w:num>
  <w:num w:numId="36">
    <w:abstractNumId w:val="6"/>
  </w:num>
  <w:num w:numId="37">
    <w:abstractNumId w:val="0"/>
  </w:num>
  <w:num w:numId="38">
    <w:abstractNumId w:val="1"/>
  </w:num>
  <w:num w:numId="39">
    <w:abstractNumId w:val="7"/>
  </w:num>
  <w:num w:numId="40">
    <w:abstractNumId w:val="33"/>
  </w:num>
  <w:num w:numId="41">
    <w:abstractNumId w:val="28"/>
  </w:num>
  <w:num w:numId="42">
    <w:abstractNumId w:val="13"/>
  </w:num>
  <w:num w:numId="43">
    <w:abstractNumId w:val="2"/>
  </w:num>
  <w:num w:numId="44">
    <w:abstractNumId w:val="40"/>
  </w:num>
  <w:num w:numId="45">
    <w:abstractNumId w:val="38"/>
  </w:num>
  <w:num w:numId="46">
    <w:abstractNumId w:val="41"/>
    <w:lvlOverride w:ilvl="0">
      <w:startOverride w:val="8"/>
    </w:lvlOverride>
    <w:lvlOverride w:ilvl="1">
      <w:startOverride w:val="2"/>
    </w:lvlOverride>
  </w:num>
  <w:num w:numId="47">
    <w:abstractNumId w:val="41"/>
    <w:lvlOverride w:ilvl="0">
      <w:startOverride w:val="9"/>
    </w:lvlOverride>
    <w:lvlOverride w:ilvl="1">
      <w:startOverride w:val="2"/>
    </w:lvlOverride>
  </w:num>
  <w:num w:numId="48">
    <w:abstractNumId w:val="18"/>
  </w:num>
  <w:num w:numId="49">
    <w:abstractNumId w:val="5"/>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F2A"/>
    <w:rsid w:val="00014F1F"/>
    <w:rsid w:val="000533DA"/>
    <w:rsid w:val="00054911"/>
    <w:rsid w:val="000565D5"/>
    <w:rsid w:val="000670CF"/>
    <w:rsid w:val="000C5468"/>
    <w:rsid w:val="000E4D8E"/>
    <w:rsid w:val="000F5522"/>
    <w:rsid w:val="0011489A"/>
    <w:rsid w:val="00121D73"/>
    <w:rsid w:val="0012340B"/>
    <w:rsid w:val="00144DE3"/>
    <w:rsid w:val="001770AE"/>
    <w:rsid w:val="00180943"/>
    <w:rsid w:val="001D63C7"/>
    <w:rsid w:val="002035CA"/>
    <w:rsid w:val="002430CF"/>
    <w:rsid w:val="00250D0A"/>
    <w:rsid w:val="00256953"/>
    <w:rsid w:val="002803F3"/>
    <w:rsid w:val="00280DC5"/>
    <w:rsid w:val="002C0D3A"/>
    <w:rsid w:val="002D6948"/>
    <w:rsid w:val="002E5794"/>
    <w:rsid w:val="00346E4C"/>
    <w:rsid w:val="00370004"/>
    <w:rsid w:val="00371592"/>
    <w:rsid w:val="00371F61"/>
    <w:rsid w:val="003728DE"/>
    <w:rsid w:val="00393DEA"/>
    <w:rsid w:val="003C2B56"/>
    <w:rsid w:val="0040498B"/>
    <w:rsid w:val="00412F14"/>
    <w:rsid w:val="00437DF0"/>
    <w:rsid w:val="004522BF"/>
    <w:rsid w:val="00454B8B"/>
    <w:rsid w:val="00465E97"/>
    <w:rsid w:val="004C4B31"/>
    <w:rsid w:val="004C648D"/>
    <w:rsid w:val="004E3299"/>
    <w:rsid w:val="004F0A88"/>
    <w:rsid w:val="004F0DA8"/>
    <w:rsid w:val="004F2F77"/>
    <w:rsid w:val="004F444D"/>
    <w:rsid w:val="0051037F"/>
    <w:rsid w:val="00512ABB"/>
    <w:rsid w:val="00541860"/>
    <w:rsid w:val="00555020"/>
    <w:rsid w:val="00584A67"/>
    <w:rsid w:val="005C1195"/>
    <w:rsid w:val="005C3B70"/>
    <w:rsid w:val="005D2495"/>
    <w:rsid w:val="00644502"/>
    <w:rsid w:val="00645A0B"/>
    <w:rsid w:val="00657A89"/>
    <w:rsid w:val="006B4013"/>
    <w:rsid w:val="006E7F2A"/>
    <w:rsid w:val="006F6667"/>
    <w:rsid w:val="007179B8"/>
    <w:rsid w:val="00746A64"/>
    <w:rsid w:val="00763171"/>
    <w:rsid w:val="007A3823"/>
    <w:rsid w:val="007B32CD"/>
    <w:rsid w:val="007E4EA1"/>
    <w:rsid w:val="007E5907"/>
    <w:rsid w:val="0082238A"/>
    <w:rsid w:val="008315DC"/>
    <w:rsid w:val="00844400"/>
    <w:rsid w:val="008C1EAE"/>
    <w:rsid w:val="008C2B41"/>
    <w:rsid w:val="00914A3C"/>
    <w:rsid w:val="009158BE"/>
    <w:rsid w:val="009254B0"/>
    <w:rsid w:val="00930ADC"/>
    <w:rsid w:val="0097728B"/>
    <w:rsid w:val="00980FD9"/>
    <w:rsid w:val="009C1EF3"/>
    <w:rsid w:val="009D40D6"/>
    <w:rsid w:val="009F5754"/>
    <w:rsid w:val="009F7920"/>
    <w:rsid w:val="00A31AF3"/>
    <w:rsid w:val="00A34F3D"/>
    <w:rsid w:val="00A43D6F"/>
    <w:rsid w:val="00A46E55"/>
    <w:rsid w:val="00A54626"/>
    <w:rsid w:val="00A60508"/>
    <w:rsid w:val="00A60FFE"/>
    <w:rsid w:val="00A71FAE"/>
    <w:rsid w:val="00AC4AFC"/>
    <w:rsid w:val="00AE3F8B"/>
    <w:rsid w:val="00B006C1"/>
    <w:rsid w:val="00B219BD"/>
    <w:rsid w:val="00B26A82"/>
    <w:rsid w:val="00B32DBD"/>
    <w:rsid w:val="00B72530"/>
    <w:rsid w:val="00B81BEC"/>
    <w:rsid w:val="00B8562C"/>
    <w:rsid w:val="00BC7553"/>
    <w:rsid w:val="00BD049D"/>
    <w:rsid w:val="00BE0592"/>
    <w:rsid w:val="00BF0346"/>
    <w:rsid w:val="00BF7D58"/>
    <w:rsid w:val="00C03A53"/>
    <w:rsid w:val="00C108E8"/>
    <w:rsid w:val="00C348D3"/>
    <w:rsid w:val="00C54CFA"/>
    <w:rsid w:val="00C73980"/>
    <w:rsid w:val="00C7444B"/>
    <w:rsid w:val="00CB226D"/>
    <w:rsid w:val="00CD23CC"/>
    <w:rsid w:val="00CE7C1F"/>
    <w:rsid w:val="00CF2779"/>
    <w:rsid w:val="00D24C97"/>
    <w:rsid w:val="00D35BD2"/>
    <w:rsid w:val="00D50BC8"/>
    <w:rsid w:val="00D55285"/>
    <w:rsid w:val="00D967D6"/>
    <w:rsid w:val="00DA4887"/>
    <w:rsid w:val="00E02CB6"/>
    <w:rsid w:val="00E329E4"/>
    <w:rsid w:val="00E342F5"/>
    <w:rsid w:val="00E4730C"/>
    <w:rsid w:val="00E516F4"/>
    <w:rsid w:val="00E52D34"/>
    <w:rsid w:val="00E53688"/>
    <w:rsid w:val="00E624AA"/>
    <w:rsid w:val="00E642F8"/>
    <w:rsid w:val="00E70329"/>
    <w:rsid w:val="00E9390A"/>
    <w:rsid w:val="00E97987"/>
    <w:rsid w:val="00EC1593"/>
    <w:rsid w:val="00ED2F95"/>
    <w:rsid w:val="00EF56AA"/>
    <w:rsid w:val="00F00339"/>
    <w:rsid w:val="00F20938"/>
    <w:rsid w:val="00F23C10"/>
    <w:rsid w:val="00F2485F"/>
    <w:rsid w:val="00F3722A"/>
    <w:rsid w:val="00F506EE"/>
    <w:rsid w:val="00F920C3"/>
    <w:rsid w:val="00F9408D"/>
    <w:rsid w:val="00F9612E"/>
    <w:rsid w:val="00FD55BD"/>
    <w:rsid w:val="00FE3423"/>
    <w:rsid w:val="00FE3AFB"/>
    <w:rsid w:val="00FF4B4E"/>
    <w:rsid w:val="00FF515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68238C"/>
  <w15:docId w15:val="{C66CA2CB-E42D-4EF6-AA49-E410769B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B70"/>
    <w:pPr>
      <w:spacing w:after="0" w:line="240" w:lineRule="auto"/>
      <w:jc w:val="both"/>
    </w:pPr>
    <w:rPr>
      <w:rFonts w:ascii="Arial" w:eastAsia="Times New Roman" w:hAnsi="Arial" w:cs="Times New Roman"/>
      <w:szCs w:val="24"/>
      <w:lang w:val="en-GB"/>
    </w:rPr>
  </w:style>
  <w:style w:type="paragraph" w:styleId="Heading1">
    <w:name w:val="heading 1"/>
    <w:basedOn w:val="Normal"/>
    <w:next w:val="Heading2"/>
    <w:link w:val="Heading1Char"/>
    <w:uiPriority w:val="9"/>
    <w:qFormat/>
    <w:rsid w:val="005C3B70"/>
    <w:pPr>
      <w:keepNext/>
      <w:pageBreakBefore/>
      <w:numPr>
        <w:numId w:val="1"/>
      </w:numPr>
      <w:pBdr>
        <w:bottom w:val="single" w:sz="18" w:space="3" w:color="auto"/>
      </w:pBdr>
      <w:spacing w:after="480"/>
      <w:outlineLvl w:val="0"/>
    </w:pPr>
    <w:rPr>
      <w:b/>
      <w:kern w:val="28"/>
      <w:sz w:val="44"/>
    </w:rPr>
  </w:style>
  <w:style w:type="paragraph" w:styleId="Heading2">
    <w:name w:val="heading 2"/>
    <w:basedOn w:val="Normal"/>
    <w:next w:val="ListNumber2"/>
    <w:link w:val="Heading2Char"/>
    <w:uiPriority w:val="9"/>
    <w:unhideWhenUsed/>
    <w:qFormat/>
    <w:rsid w:val="005C3B70"/>
    <w:pPr>
      <w:keepNext/>
      <w:tabs>
        <w:tab w:val="left" w:pos="720"/>
        <w:tab w:val="left" w:pos="1440"/>
      </w:tabs>
      <w:spacing w:before="180" w:after="120"/>
      <w:outlineLvl w:val="1"/>
    </w:pPr>
    <w:rPr>
      <w:b/>
      <w:bCs/>
      <w:sz w:val="26"/>
      <w:szCs w:val="26"/>
    </w:rPr>
  </w:style>
  <w:style w:type="paragraph" w:styleId="Heading3">
    <w:name w:val="heading 3"/>
    <w:basedOn w:val="Normal"/>
    <w:next w:val="ListNumber2"/>
    <w:link w:val="Heading3Char"/>
    <w:uiPriority w:val="9"/>
    <w:qFormat/>
    <w:rsid w:val="002D6948"/>
    <w:pPr>
      <w:keepNext/>
      <w:tabs>
        <w:tab w:val="left" w:pos="1440"/>
      </w:tabs>
      <w:spacing w:before="180" w:after="120"/>
      <w:outlineLvl w:val="2"/>
    </w:pPr>
    <w:rPr>
      <w:b/>
      <w:i/>
    </w:rPr>
  </w:style>
  <w:style w:type="paragraph" w:styleId="Heading4">
    <w:name w:val="heading 4"/>
    <w:basedOn w:val="Heading3"/>
    <w:next w:val="ListNumber2"/>
    <w:link w:val="Heading4Char"/>
    <w:uiPriority w:val="9"/>
    <w:qFormat/>
    <w:rsid w:val="002D6948"/>
    <w:pPr>
      <w:outlineLvl w:val="3"/>
    </w:pPr>
    <w:rPr>
      <w:b w:val="0"/>
    </w:rPr>
  </w:style>
  <w:style w:type="paragraph" w:styleId="Heading5">
    <w:name w:val="heading 5"/>
    <w:next w:val="Normal"/>
    <w:link w:val="Heading5Char"/>
    <w:uiPriority w:val="9"/>
    <w:qFormat/>
    <w:rsid w:val="002D6948"/>
    <w:pPr>
      <w:keepNext/>
      <w:keepLines/>
      <w:spacing w:before="240" w:after="60" w:line="240" w:lineRule="auto"/>
      <w:jc w:val="center"/>
      <w:outlineLvl w:val="4"/>
    </w:pPr>
    <w:rPr>
      <w:rFonts w:ascii="Arial" w:eastAsia="Times New Roman" w:hAnsi="Arial" w:cs="Times New Roman"/>
      <w:b/>
      <w:bCs/>
      <w:iCs/>
      <w:szCs w:val="26"/>
      <w:lang w:val="en-GB"/>
    </w:rPr>
  </w:style>
  <w:style w:type="paragraph" w:styleId="Heading6">
    <w:name w:val="heading 6"/>
    <w:next w:val="Normal"/>
    <w:link w:val="Heading6Char"/>
    <w:uiPriority w:val="9"/>
    <w:qFormat/>
    <w:rsid w:val="002D6948"/>
    <w:pPr>
      <w:keepNext/>
      <w:keepLines/>
      <w:spacing w:before="240" w:after="60" w:line="240" w:lineRule="auto"/>
      <w:jc w:val="center"/>
      <w:outlineLvl w:val="5"/>
    </w:pPr>
    <w:rPr>
      <w:rFonts w:ascii="Arial" w:eastAsia="Times New Roman" w:hAnsi="Arial" w:cs="Times New Roman"/>
      <w:b/>
      <w:iCs/>
      <w:lang w:val="en-GB"/>
    </w:rPr>
  </w:style>
  <w:style w:type="paragraph" w:styleId="Heading7">
    <w:name w:val="heading 7"/>
    <w:basedOn w:val="Normal"/>
    <w:next w:val="Normal"/>
    <w:link w:val="Heading7Char"/>
    <w:uiPriority w:val="9"/>
    <w:unhideWhenUsed/>
    <w:qFormat/>
    <w:rsid w:val="002D6948"/>
    <w:pPr>
      <w:spacing w:before="240" w:after="60"/>
      <w:jc w:val="left"/>
      <w:outlineLvl w:val="6"/>
    </w:pPr>
    <w:rPr>
      <w:rFonts w:ascii="Calibri" w:hAnsi="Calibri"/>
      <w:sz w:val="24"/>
      <w:lang w:val="en-US" w:bidi="en-US"/>
    </w:rPr>
  </w:style>
  <w:style w:type="paragraph" w:styleId="Heading8">
    <w:name w:val="heading 8"/>
    <w:basedOn w:val="Heading9"/>
    <w:link w:val="Heading8Char"/>
    <w:uiPriority w:val="9"/>
    <w:qFormat/>
    <w:rsid w:val="002D6948"/>
    <w:pPr>
      <w:pBdr>
        <w:top w:val="none" w:sz="0" w:space="0" w:color="auto"/>
        <w:bottom w:val="none" w:sz="0" w:space="0" w:color="auto"/>
      </w:pBdr>
      <w:outlineLvl w:val="7"/>
    </w:pPr>
    <w:rPr>
      <w:iCs/>
      <w:sz w:val="38"/>
      <w:szCs w:val="24"/>
    </w:rPr>
  </w:style>
  <w:style w:type="paragraph" w:styleId="Heading9">
    <w:name w:val="heading 9"/>
    <w:link w:val="Heading9Char"/>
    <w:uiPriority w:val="9"/>
    <w:qFormat/>
    <w:rsid w:val="002D6948"/>
    <w:pPr>
      <w:pBdr>
        <w:top w:val="single" w:sz="24" w:space="1" w:color="auto"/>
        <w:bottom w:val="single" w:sz="24" w:space="1" w:color="auto"/>
      </w:pBdr>
      <w:spacing w:before="360" w:after="360" w:line="240" w:lineRule="auto"/>
      <w:outlineLvl w:val="8"/>
    </w:pPr>
    <w:rPr>
      <w:rFonts w:ascii="Arial" w:eastAsia="Times New Roman" w:hAnsi="Arial" w:cs="Arial"/>
      <w:b/>
      <w:sz w:val="46"/>
      <w:szCs w:val="4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2">
    <w:name w:val="List Number 2"/>
    <w:basedOn w:val="Normal"/>
    <w:unhideWhenUsed/>
    <w:rsid w:val="005C3B70"/>
    <w:pPr>
      <w:suppressAutoHyphens/>
      <w:spacing w:before="120" w:after="120" w:line="340" w:lineRule="exact"/>
    </w:pPr>
  </w:style>
  <w:style w:type="paragraph" w:customStyle="1" w:styleId="CDAAADocumenttitle">
    <w:name w:val="CDAAA: Document title"/>
    <w:rsid w:val="005C3B70"/>
    <w:pPr>
      <w:pBdr>
        <w:top w:val="single" w:sz="18" w:space="18" w:color="auto"/>
        <w:bottom w:val="single" w:sz="18" w:space="18" w:color="auto"/>
      </w:pBdr>
      <w:spacing w:before="4680" w:after="960" w:line="240" w:lineRule="auto"/>
    </w:pPr>
    <w:rPr>
      <w:rFonts w:ascii="Arial" w:eastAsia="Times New Roman" w:hAnsi="Arial" w:cs="Arial"/>
      <w:b/>
      <w:sz w:val="46"/>
      <w:szCs w:val="46"/>
      <w:lang w:val="en-GB"/>
    </w:rPr>
  </w:style>
  <w:style w:type="character" w:customStyle="1" w:styleId="Heading1Char">
    <w:name w:val="Heading 1 Char"/>
    <w:basedOn w:val="DefaultParagraphFont"/>
    <w:link w:val="Heading1"/>
    <w:uiPriority w:val="9"/>
    <w:rsid w:val="005C3B70"/>
    <w:rPr>
      <w:rFonts w:ascii="Arial" w:eastAsia="Times New Roman" w:hAnsi="Arial" w:cs="Times New Roman"/>
      <w:b/>
      <w:kern w:val="28"/>
      <w:sz w:val="44"/>
      <w:szCs w:val="24"/>
      <w:lang w:val="en-GB"/>
    </w:rPr>
  </w:style>
  <w:style w:type="character" w:customStyle="1" w:styleId="Heading2Char">
    <w:name w:val="Heading 2 Char"/>
    <w:basedOn w:val="DefaultParagraphFont"/>
    <w:link w:val="Heading2"/>
    <w:uiPriority w:val="9"/>
    <w:rsid w:val="005C3B70"/>
    <w:rPr>
      <w:rFonts w:ascii="Arial" w:eastAsia="Times New Roman" w:hAnsi="Arial" w:cs="Times New Roman"/>
      <w:b/>
      <w:bCs/>
      <w:sz w:val="26"/>
      <w:szCs w:val="26"/>
      <w:lang w:val="en-GB"/>
    </w:rPr>
  </w:style>
  <w:style w:type="paragraph" w:styleId="TOC1">
    <w:name w:val="toc 1"/>
    <w:basedOn w:val="Normal"/>
    <w:next w:val="Normal"/>
    <w:autoRedefine/>
    <w:uiPriority w:val="39"/>
    <w:unhideWhenUsed/>
    <w:rsid w:val="005C3B70"/>
    <w:pPr>
      <w:keepNext/>
      <w:widowControl w:val="0"/>
      <w:tabs>
        <w:tab w:val="left" w:pos="709"/>
        <w:tab w:val="right" w:leader="dot" w:pos="9000"/>
      </w:tabs>
      <w:spacing w:before="160" w:line="320" w:lineRule="exact"/>
      <w:ind w:left="720" w:hanging="720"/>
      <w:jc w:val="left"/>
    </w:pPr>
    <w:rPr>
      <w:b/>
      <w:noProof/>
      <w:sz w:val="24"/>
    </w:rPr>
  </w:style>
  <w:style w:type="paragraph" w:styleId="TOC2">
    <w:name w:val="toc 2"/>
    <w:basedOn w:val="TOC1"/>
    <w:next w:val="Normal"/>
    <w:autoRedefine/>
    <w:uiPriority w:val="39"/>
    <w:unhideWhenUsed/>
    <w:rsid w:val="005C3B70"/>
    <w:pPr>
      <w:tabs>
        <w:tab w:val="clear" w:pos="709"/>
        <w:tab w:val="left" w:pos="700"/>
      </w:tabs>
      <w:spacing w:before="20" w:after="20"/>
      <w:ind w:left="1202" w:firstLine="0"/>
    </w:pPr>
    <w:rPr>
      <w:sz w:val="20"/>
    </w:rPr>
  </w:style>
  <w:style w:type="character" w:customStyle="1" w:styleId="ListParagraphChar">
    <w:name w:val="List Paragraph Char"/>
    <w:aliases w:val="lp1 Char,List Paragraph1 Char,List Paragraph11 Char,Primus H 3 Char,Use Case List Paragraph Char,YC Bulet Char,3 - Policy Statment Char"/>
    <w:link w:val="ListParagraph"/>
    <w:uiPriority w:val="34"/>
    <w:locked/>
    <w:rsid w:val="005C3B70"/>
    <w:rPr>
      <w:rFonts w:ascii="Calibri" w:eastAsia="Calibri" w:hAnsi="Calibri" w:cs="Calibri"/>
    </w:rPr>
  </w:style>
  <w:style w:type="paragraph" w:styleId="ListParagraph">
    <w:name w:val="List Paragraph"/>
    <w:aliases w:val="lp1,List Paragraph1,List Paragraph11,Primus H 3,Use Case List Paragraph,YC Bulet,3 - Policy Statment"/>
    <w:basedOn w:val="Normal"/>
    <w:link w:val="ListParagraphChar"/>
    <w:qFormat/>
    <w:rsid w:val="005C3B70"/>
    <w:pPr>
      <w:spacing w:after="200" w:line="276" w:lineRule="auto"/>
      <w:ind w:left="720"/>
      <w:contextualSpacing/>
      <w:jc w:val="left"/>
    </w:pPr>
    <w:rPr>
      <w:rFonts w:ascii="Calibri" w:eastAsia="Calibri" w:hAnsi="Calibri" w:cs="Calibri"/>
      <w:szCs w:val="22"/>
      <w:lang w:val="en-IN"/>
    </w:rPr>
  </w:style>
  <w:style w:type="paragraph" w:customStyle="1" w:styleId="CDDDEChheading2">
    <w:name w:val="CDDDE: Ch heading 2"/>
    <w:next w:val="CDDDHChpara"/>
    <w:link w:val="CDDDEChheading2Char"/>
    <w:rsid w:val="005C3B70"/>
    <w:pPr>
      <w:keepNext/>
      <w:numPr>
        <w:ilvl w:val="1"/>
        <w:numId w:val="2"/>
      </w:numPr>
      <w:spacing w:before="180" w:after="120" w:line="240" w:lineRule="auto"/>
      <w:outlineLvl w:val="1"/>
    </w:pPr>
    <w:rPr>
      <w:rFonts w:ascii="Arial" w:eastAsia="Times New Roman" w:hAnsi="Arial" w:cs="Times New Roman"/>
      <w:b/>
      <w:bCs/>
      <w:sz w:val="24"/>
      <w:szCs w:val="26"/>
      <w:lang w:val="en-GB"/>
    </w:rPr>
  </w:style>
  <w:style w:type="paragraph" w:customStyle="1" w:styleId="CDDDDChaptertitle">
    <w:name w:val="CDDDD: Chapter title"/>
    <w:next w:val="CDDDEChheading2"/>
    <w:rsid w:val="005C3B70"/>
    <w:pPr>
      <w:keepNext/>
      <w:pageBreakBefore/>
      <w:numPr>
        <w:numId w:val="2"/>
      </w:numPr>
      <w:pBdr>
        <w:bottom w:val="single" w:sz="12" w:space="1" w:color="auto"/>
      </w:pBdr>
      <w:spacing w:after="480" w:line="240" w:lineRule="auto"/>
      <w:outlineLvl w:val="0"/>
    </w:pPr>
    <w:rPr>
      <w:rFonts w:ascii="Arial" w:eastAsia="Times New Roman" w:hAnsi="Arial" w:cs="Times New Roman"/>
      <w:b/>
      <w:kern w:val="28"/>
      <w:sz w:val="44"/>
      <w:szCs w:val="24"/>
      <w:lang w:val="en-GB"/>
    </w:rPr>
  </w:style>
  <w:style w:type="paragraph" w:customStyle="1" w:styleId="CDDDHChpara">
    <w:name w:val="CDDDH: Ch para"/>
    <w:rsid w:val="005C3B70"/>
    <w:pPr>
      <w:numPr>
        <w:ilvl w:val="4"/>
        <w:numId w:val="2"/>
      </w:numPr>
      <w:spacing w:before="120" w:after="120" w:line="320" w:lineRule="exact"/>
      <w:jc w:val="both"/>
    </w:pPr>
    <w:rPr>
      <w:rFonts w:ascii="Arial" w:eastAsia="Times New Roman" w:hAnsi="Arial" w:cs="Times New Roman"/>
      <w:szCs w:val="24"/>
      <w:lang w:val="en-GB"/>
    </w:rPr>
  </w:style>
  <w:style w:type="paragraph" w:customStyle="1" w:styleId="CDDDFChheading3">
    <w:name w:val="CDDDF: Ch heading 3"/>
    <w:next w:val="CDDDHChpara"/>
    <w:rsid w:val="005C3B70"/>
    <w:pPr>
      <w:keepNext/>
      <w:numPr>
        <w:ilvl w:val="2"/>
        <w:numId w:val="2"/>
      </w:numPr>
      <w:spacing w:before="180" w:after="120" w:line="240" w:lineRule="auto"/>
      <w:outlineLvl w:val="2"/>
    </w:pPr>
    <w:rPr>
      <w:rFonts w:ascii="Arial" w:eastAsia="Times New Roman" w:hAnsi="Arial" w:cs="Times New Roman"/>
      <w:b/>
      <w:i/>
      <w:szCs w:val="24"/>
      <w:lang w:val="en-GB"/>
    </w:rPr>
  </w:style>
  <w:style w:type="paragraph" w:customStyle="1" w:styleId="CDDDGChheading4">
    <w:name w:val="CDDDG: Ch heading 4"/>
    <w:next w:val="CDDDHChpara"/>
    <w:rsid w:val="005C3B70"/>
    <w:pPr>
      <w:keepNext/>
      <w:numPr>
        <w:ilvl w:val="3"/>
        <w:numId w:val="2"/>
      </w:numPr>
      <w:spacing w:before="180" w:after="120" w:line="240" w:lineRule="auto"/>
      <w:outlineLvl w:val="3"/>
    </w:pPr>
    <w:rPr>
      <w:rFonts w:ascii="Arial" w:eastAsia="Times New Roman" w:hAnsi="Arial" w:cs="Times New Roman"/>
      <w:i/>
      <w:szCs w:val="24"/>
      <w:lang w:val="en-GB"/>
    </w:rPr>
  </w:style>
  <w:style w:type="paragraph" w:customStyle="1" w:styleId="CDDDIChsub-para">
    <w:name w:val="CDDDI: Ch sub-para"/>
    <w:basedOn w:val="CDDDHChpara"/>
    <w:rsid w:val="005C3B70"/>
    <w:pPr>
      <w:numPr>
        <w:ilvl w:val="5"/>
      </w:numPr>
    </w:pPr>
  </w:style>
  <w:style w:type="paragraph" w:customStyle="1" w:styleId="CDDDJChsub-sub-para">
    <w:name w:val="CDDDJ: Ch sub-sub-para"/>
    <w:basedOn w:val="CDDDIChsub-para"/>
    <w:rsid w:val="005C3B70"/>
    <w:pPr>
      <w:numPr>
        <w:ilvl w:val="6"/>
      </w:numPr>
    </w:pPr>
  </w:style>
  <w:style w:type="paragraph" w:customStyle="1" w:styleId="CDDDKChtabletitle">
    <w:name w:val="CDDDK: Ch table title"/>
    <w:next w:val="Normal"/>
    <w:rsid w:val="005C3B70"/>
    <w:pPr>
      <w:keepNext/>
      <w:numPr>
        <w:ilvl w:val="7"/>
        <w:numId w:val="2"/>
      </w:numPr>
      <w:spacing w:before="240" w:after="60" w:line="240" w:lineRule="auto"/>
      <w:jc w:val="center"/>
      <w:outlineLvl w:val="4"/>
    </w:pPr>
    <w:rPr>
      <w:rFonts w:ascii="Arial" w:eastAsia="Times New Roman" w:hAnsi="Arial" w:cs="Times New Roman"/>
      <w:b/>
      <w:bCs/>
      <w:iCs/>
      <w:szCs w:val="26"/>
      <w:lang w:val="en-GB"/>
    </w:rPr>
  </w:style>
  <w:style w:type="paragraph" w:customStyle="1" w:styleId="CDDDLChfiguretitle">
    <w:name w:val="CDDDL: Ch figure title"/>
    <w:next w:val="Normal"/>
    <w:rsid w:val="005C3B70"/>
    <w:pPr>
      <w:keepNext/>
      <w:numPr>
        <w:ilvl w:val="8"/>
        <w:numId w:val="2"/>
      </w:numPr>
      <w:spacing w:before="240" w:after="60" w:line="240" w:lineRule="auto"/>
      <w:jc w:val="center"/>
      <w:outlineLvl w:val="5"/>
    </w:pPr>
    <w:rPr>
      <w:rFonts w:ascii="Arial" w:eastAsia="Times New Roman" w:hAnsi="Arial" w:cs="Times New Roman"/>
      <w:b/>
      <w:iCs/>
      <w:lang w:val="en-GB"/>
    </w:rPr>
  </w:style>
  <w:style w:type="character" w:customStyle="1" w:styleId="CDTTTTablefiguretextChar">
    <w:name w:val="CDTTT: Table/figure text Char"/>
    <w:link w:val="CDTTTTablefiguretext"/>
    <w:locked/>
    <w:rsid w:val="00BC7553"/>
    <w:rPr>
      <w:rFonts w:ascii="Arial" w:hAnsi="Arial" w:cs="Arial"/>
      <w:sz w:val="18"/>
      <w:szCs w:val="24"/>
      <w:lang w:val="en-GB"/>
    </w:rPr>
  </w:style>
  <w:style w:type="paragraph" w:customStyle="1" w:styleId="CDTTTTablefiguretext">
    <w:name w:val="CDTTT: Table/figure text"/>
    <w:basedOn w:val="Normal"/>
    <w:next w:val="Normal"/>
    <w:link w:val="CDTTTTablefiguretextChar"/>
    <w:rsid w:val="00BC7553"/>
    <w:pPr>
      <w:tabs>
        <w:tab w:val="num" w:pos="0"/>
      </w:tabs>
      <w:spacing w:before="20" w:after="20"/>
      <w:jc w:val="left"/>
    </w:pPr>
    <w:rPr>
      <w:rFonts w:eastAsiaTheme="minorHAnsi" w:cs="Arial"/>
      <w:sz w:val="18"/>
    </w:rPr>
  </w:style>
  <w:style w:type="table" w:styleId="TableGrid">
    <w:name w:val="Table Grid"/>
    <w:basedOn w:val="TableNormal"/>
    <w:rsid w:val="00BC755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423"/>
    <w:pPr>
      <w:tabs>
        <w:tab w:val="center" w:pos="4513"/>
        <w:tab w:val="right" w:pos="9026"/>
      </w:tabs>
    </w:pPr>
  </w:style>
  <w:style w:type="character" w:customStyle="1" w:styleId="HeaderChar">
    <w:name w:val="Header Char"/>
    <w:basedOn w:val="DefaultParagraphFont"/>
    <w:link w:val="Header"/>
    <w:uiPriority w:val="99"/>
    <w:rsid w:val="00FE3423"/>
    <w:rPr>
      <w:rFonts w:ascii="Arial" w:eastAsia="Times New Roman" w:hAnsi="Arial" w:cs="Times New Roman"/>
      <w:szCs w:val="24"/>
      <w:lang w:val="en-GB"/>
    </w:rPr>
  </w:style>
  <w:style w:type="paragraph" w:styleId="Footer">
    <w:name w:val="footer"/>
    <w:basedOn w:val="Normal"/>
    <w:link w:val="FooterChar"/>
    <w:uiPriority w:val="99"/>
    <w:unhideWhenUsed/>
    <w:rsid w:val="00FE3423"/>
    <w:pPr>
      <w:tabs>
        <w:tab w:val="center" w:pos="4513"/>
        <w:tab w:val="right" w:pos="9026"/>
      </w:tabs>
    </w:pPr>
  </w:style>
  <w:style w:type="character" w:customStyle="1" w:styleId="FooterChar">
    <w:name w:val="Footer Char"/>
    <w:basedOn w:val="DefaultParagraphFont"/>
    <w:link w:val="Footer"/>
    <w:uiPriority w:val="99"/>
    <w:rsid w:val="00FE3423"/>
    <w:rPr>
      <w:rFonts w:ascii="Arial" w:eastAsia="Times New Roman" w:hAnsi="Arial" w:cs="Times New Roman"/>
      <w:szCs w:val="24"/>
      <w:lang w:val="en-GB"/>
    </w:rPr>
  </w:style>
  <w:style w:type="character" w:customStyle="1" w:styleId="Heading3Char">
    <w:name w:val="Heading 3 Char"/>
    <w:basedOn w:val="DefaultParagraphFont"/>
    <w:link w:val="Heading3"/>
    <w:uiPriority w:val="9"/>
    <w:rsid w:val="002D6948"/>
    <w:rPr>
      <w:rFonts w:ascii="Arial" w:eastAsia="Times New Roman" w:hAnsi="Arial" w:cs="Times New Roman"/>
      <w:b/>
      <w:i/>
      <w:szCs w:val="24"/>
      <w:lang w:val="en-GB"/>
    </w:rPr>
  </w:style>
  <w:style w:type="character" w:customStyle="1" w:styleId="Heading4Char">
    <w:name w:val="Heading 4 Char"/>
    <w:basedOn w:val="DefaultParagraphFont"/>
    <w:link w:val="Heading4"/>
    <w:uiPriority w:val="9"/>
    <w:rsid w:val="002D6948"/>
    <w:rPr>
      <w:rFonts w:ascii="Arial" w:eastAsia="Times New Roman" w:hAnsi="Arial" w:cs="Times New Roman"/>
      <w:i/>
      <w:szCs w:val="24"/>
      <w:lang w:val="en-GB"/>
    </w:rPr>
  </w:style>
  <w:style w:type="character" w:customStyle="1" w:styleId="Heading5Char">
    <w:name w:val="Heading 5 Char"/>
    <w:basedOn w:val="DefaultParagraphFont"/>
    <w:link w:val="Heading5"/>
    <w:uiPriority w:val="9"/>
    <w:rsid w:val="002D6948"/>
    <w:rPr>
      <w:rFonts w:ascii="Arial" w:eastAsia="Times New Roman" w:hAnsi="Arial" w:cs="Times New Roman"/>
      <w:b/>
      <w:bCs/>
      <w:iCs/>
      <w:szCs w:val="26"/>
      <w:lang w:val="en-GB"/>
    </w:rPr>
  </w:style>
  <w:style w:type="character" w:customStyle="1" w:styleId="Heading6Char">
    <w:name w:val="Heading 6 Char"/>
    <w:basedOn w:val="DefaultParagraphFont"/>
    <w:link w:val="Heading6"/>
    <w:uiPriority w:val="9"/>
    <w:rsid w:val="002D6948"/>
    <w:rPr>
      <w:rFonts w:ascii="Arial" w:eastAsia="Times New Roman" w:hAnsi="Arial" w:cs="Times New Roman"/>
      <w:b/>
      <w:iCs/>
      <w:lang w:val="en-GB"/>
    </w:rPr>
  </w:style>
  <w:style w:type="character" w:customStyle="1" w:styleId="Heading7Char">
    <w:name w:val="Heading 7 Char"/>
    <w:basedOn w:val="DefaultParagraphFont"/>
    <w:link w:val="Heading7"/>
    <w:uiPriority w:val="9"/>
    <w:rsid w:val="002D6948"/>
    <w:rPr>
      <w:rFonts w:ascii="Calibri" w:eastAsia="Times New Roman" w:hAnsi="Calibri" w:cs="Times New Roman"/>
      <w:sz w:val="24"/>
      <w:szCs w:val="24"/>
      <w:lang w:val="en-US" w:bidi="en-US"/>
    </w:rPr>
  </w:style>
  <w:style w:type="character" w:customStyle="1" w:styleId="Heading8Char">
    <w:name w:val="Heading 8 Char"/>
    <w:basedOn w:val="DefaultParagraphFont"/>
    <w:link w:val="Heading8"/>
    <w:uiPriority w:val="9"/>
    <w:rsid w:val="002D6948"/>
    <w:rPr>
      <w:rFonts w:ascii="Arial" w:eastAsia="Times New Roman" w:hAnsi="Arial" w:cs="Arial"/>
      <w:b/>
      <w:iCs/>
      <w:sz w:val="38"/>
      <w:szCs w:val="24"/>
      <w:lang w:val="en-GB"/>
    </w:rPr>
  </w:style>
  <w:style w:type="character" w:customStyle="1" w:styleId="Heading9Char">
    <w:name w:val="Heading 9 Char"/>
    <w:basedOn w:val="DefaultParagraphFont"/>
    <w:link w:val="Heading9"/>
    <w:uiPriority w:val="9"/>
    <w:rsid w:val="002D6948"/>
    <w:rPr>
      <w:rFonts w:ascii="Arial" w:eastAsia="Times New Roman" w:hAnsi="Arial" w:cs="Arial"/>
      <w:b/>
      <w:sz w:val="46"/>
      <w:szCs w:val="46"/>
      <w:lang w:val="en-GB"/>
    </w:rPr>
  </w:style>
  <w:style w:type="character" w:styleId="PageNumber">
    <w:name w:val="page number"/>
    <w:rsid w:val="002D6948"/>
    <w:rPr>
      <w:rFonts w:ascii="Arial" w:hAnsi="Arial"/>
      <w:color w:val="auto"/>
      <w:sz w:val="16"/>
    </w:rPr>
  </w:style>
  <w:style w:type="table" w:customStyle="1" w:styleId="CDTTUTablewithtotalrow">
    <w:name w:val="CDTTU: Table with total row"/>
    <w:basedOn w:val="TableNormal"/>
    <w:rsid w:val="002D6948"/>
    <w:pPr>
      <w:spacing w:after="0" w:line="240" w:lineRule="auto"/>
      <w:jc w:val="center"/>
    </w:pPr>
    <w:rPr>
      <w:rFonts w:ascii="Arial" w:eastAsia="Times New Roman" w:hAnsi="Arial" w:cs="Times New Roman"/>
      <w:sz w:val="18"/>
      <w:szCs w:val="20"/>
      <w:lang w:val="en-US"/>
    </w:rPr>
    <w:tblPr>
      <w:tblBorders>
        <w:top w:val="single" w:sz="12" w:space="0" w:color="auto"/>
        <w:bottom w:val="single" w:sz="12" w:space="0" w:color="auto"/>
      </w:tblBorders>
    </w:tblPr>
    <w:tblStylePr w:type="firstRow">
      <w:rPr>
        <w:rFonts w:ascii="Arial" w:hAnsi="Arial"/>
        <w:b/>
        <w:sz w:val="18"/>
      </w:rPr>
      <w:tblPr/>
      <w:tcPr>
        <w:tcBorders>
          <w:bottom w:val="single" w:sz="6" w:space="0" w:color="auto"/>
        </w:tcBorders>
      </w:tcPr>
    </w:tblStylePr>
    <w:tblStylePr w:type="lastRow">
      <w:rPr>
        <w:rFonts w:ascii="Arial" w:hAnsi="Arial"/>
        <w:b/>
        <w:sz w:val="18"/>
      </w:rPr>
      <w:tblPr/>
      <w:tcPr>
        <w:tcBorders>
          <w:top w:val="dashSmallGap" w:sz="4" w:space="0" w:color="auto"/>
        </w:tcBorders>
      </w:tcPr>
    </w:tblStylePr>
    <w:tblStylePr w:type="firstCol">
      <w:pPr>
        <w:wordWrap/>
        <w:jc w:val="left"/>
      </w:pPr>
    </w:tblStylePr>
  </w:style>
  <w:style w:type="paragraph" w:customStyle="1" w:styleId="CDBBBContentsheader">
    <w:name w:val="CDBBB: Contents header"/>
    <w:basedOn w:val="Heading1"/>
    <w:next w:val="CDTTTTablefiguretext"/>
    <w:rsid w:val="002D6948"/>
    <w:pPr>
      <w:numPr>
        <w:numId w:val="0"/>
      </w:numPr>
      <w:outlineLvl w:val="9"/>
    </w:pPr>
  </w:style>
  <w:style w:type="paragraph" w:styleId="TOC3">
    <w:name w:val="toc 3"/>
    <w:basedOn w:val="TOC2"/>
    <w:next w:val="Normal"/>
    <w:rsid w:val="002D6948"/>
    <w:pPr>
      <w:ind w:left="1684"/>
    </w:pPr>
    <w:rPr>
      <w:b w:val="0"/>
    </w:rPr>
  </w:style>
  <w:style w:type="paragraph" w:styleId="ListNumber3">
    <w:name w:val="List Number 3"/>
    <w:basedOn w:val="Normal"/>
    <w:link w:val="ListNumber3Char"/>
    <w:rsid w:val="002D6948"/>
    <w:pPr>
      <w:tabs>
        <w:tab w:val="left" w:pos="1440"/>
      </w:tabs>
      <w:suppressAutoHyphens/>
      <w:spacing w:before="120" w:after="120" w:line="340" w:lineRule="exact"/>
    </w:pPr>
  </w:style>
  <w:style w:type="paragraph" w:customStyle="1" w:styleId="ListNumber4BodyText">
    <w:name w:val="List Number 4 (Body Text)"/>
    <w:basedOn w:val="ListNumber3"/>
    <w:semiHidden/>
    <w:rsid w:val="002D6948"/>
  </w:style>
  <w:style w:type="character" w:styleId="Hyperlink">
    <w:name w:val="Hyperlink"/>
    <w:uiPriority w:val="99"/>
    <w:rsid w:val="002D6948"/>
    <w:rPr>
      <w:rFonts w:ascii="Arial" w:hAnsi="Arial"/>
      <w:color w:val="333333"/>
      <w:sz w:val="20"/>
      <w:u w:val="single"/>
    </w:rPr>
  </w:style>
  <w:style w:type="paragraph" w:customStyle="1" w:styleId="CDEEEAnnextitle">
    <w:name w:val="CDEEE: Annex title"/>
    <w:next w:val="CDEEFAnnexheading2"/>
    <w:rsid w:val="002D6948"/>
    <w:pPr>
      <w:pageBreakBefore/>
      <w:numPr>
        <w:numId w:val="17"/>
      </w:numPr>
      <w:pBdr>
        <w:bottom w:val="single" w:sz="12" w:space="1" w:color="auto"/>
      </w:pBdr>
      <w:spacing w:after="480" w:line="240" w:lineRule="auto"/>
      <w:outlineLvl w:val="0"/>
    </w:pPr>
    <w:rPr>
      <w:rFonts w:ascii="Arial" w:eastAsia="Times New Roman" w:hAnsi="Arial" w:cs="Times New Roman"/>
      <w:b/>
      <w:i/>
      <w:kern w:val="28"/>
      <w:sz w:val="44"/>
      <w:szCs w:val="24"/>
      <w:lang w:val="en-GB"/>
    </w:rPr>
  </w:style>
  <w:style w:type="paragraph" w:customStyle="1" w:styleId="CDEEFAnnexheading2">
    <w:name w:val="CDEEF: Annex heading 2"/>
    <w:next w:val="CDEEIAnnexpara"/>
    <w:rsid w:val="002D6948"/>
    <w:pPr>
      <w:keepNext/>
      <w:numPr>
        <w:ilvl w:val="1"/>
        <w:numId w:val="17"/>
      </w:numPr>
      <w:spacing w:before="180" w:after="120" w:line="240" w:lineRule="auto"/>
      <w:outlineLvl w:val="1"/>
    </w:pPr>
    <w:rPr>
      <w:rFonts w:ascii="Arial" w:eastAsia="Times New Roman" w:hAnsi="Arial" w:cs="Times New Roman"/>
      <w:b/>
      <w:bCs/>
      <w:sz w:val="24"/>
      <w:szCs w:val="26"/>
      <w:lang w:val="en-GB"/>
    </w:rPr>
  </w:style>
  <w:style w:type="paragraph" w:customStyle="1" w:styleId="CDEEIAnnexpara">
    <w:name w:val="CDEEI: Annex para"/>
    <w:rsid w:val="002D6948"/>
    <w:pPr>
      <w:numPr>
        <w:ilvl w:val="4"/>
        <w:numId w:val="17"/>
      </w:numPr>
      <w:spacing w:before="120" w:after="120" w:line="320" w:lineRule="exact"/>
      <w:jc w:val="both"/>
    </w:pPr>
    <w:rPr>
      <w:rFonts w:ascii="Arial" w:eastAsia="Times New Roman" w:hAnsi="Arial" w:cs="Times New Roman"/>
      <w:szCs w:val="24"/>
      <w:lang w:val="en-GB"/>
    </w:rPr>
  </w:style>
  <w:style w:type="paragraph" w:customStyle="1" w:styleId="CDEELAnnextabletitle">
    <w:name w:val="CDEEL: Annex table title"/>
    <w:basedOn w:val="Normal"/>
    <w:next w:val="CDTTTTablefiguretext"/>
    <w:rsid w:val="002D6948"/>
    <w:pPr>
      <w:keepNext/>
      <w:keepLines/>
      <w:numPr>
        <w:ilvl w:val="7"/>
        <w:numId w:val="17"/>
      </w:numPr>
      <w:spacing w:before="240" w:after="60"/>
      <w:jc w:val="center"/>
      <w:outlineLvl w:val="4"/>
    </w:pPr>
    <w:rPr>
      <w:b/>
    </w:rPr>
  </w:style>
  <w:style w:type="table" w:customStyle="1" w:styleId="CDTTVTablesanstotalrow">
    <w:name w:val="CDTTV: Table sans total row"/>
    <w:basedOn w:val="CDTTUTablewithtotalrow"/>
    <w:rsid w:val="002D6948"/>
    <w:tblPr/>
    <w:tblStylePr w:type="firstRow">
      <w:rPr>
        <w:rFonts w:ascii="Arial" w:hAnsi="Arial"/>
        <w:b/>
        <w:sz w:val="18"/>
      </w:rPr>
      <w:tblPr/>
      <w:tcPr>
        <w:tcBorders>
          <w:bottom w:val="single" w:sz="6" w:space="0" w:color="auto"/>
        </w:tcBorders>
      </w:tcPr>
    </w:tblStylePr>
    <w:tblStylePr w:type="lastRow">
      <w:rPr>
        <w:rFonts w:ascii="Arial" w:hAnsi="Arial"/>
        <w:b w:val="0"/>
        <w:sz w:val="18"/>
      </w:rPr>
      <w:tblPr/>
      <w:tcPr>
        <w:tcBorders>
          <w:top w:val="nil"/>
        </w:tcBorders>
      </w:tcPr>
    </w:tblStylePr>
    <w:tblStylePr w:type="firstCol">
      <w:pPr>
        <w:wordWrap/>
        <w:jc w:val="left"/>
      </w:pPr>
    </w:tblStylePr>
  </w:style>
  <w:style w:type="paragraph" w:customStyle="1" w:styleId="CDCCCExecheading">
    <w:name w:val="CDCCC: Exec heading"/>
    <w:next w:val="CDCCDExecheading2"/>
    <w:rsid w:val="002D6948"/>
    <w:pPr>
      <w:keepNext/>
      <w:pageBreakBefore/>
      <w:numPr>
        <w:numId w:val="18"/>
      </w:numPr>
      <w:pBdr>
        <w:bottom w:val="single" w:sz="12" w:space="1" w:color="auto"/>
      </w:pBdr>
      <w:spacing w:after="480" w:line="240" w:lineRule="auto"/>
    </w:pPr>
    <w:rPr>
      <w:rFonts w:ascii="Arial" w:eastAsia="Times New Roman" w:hAnsi="Arial" w:cs="Times New Roman"/>
      <w:b/>
      <w:i/>
      <w:kern w:val="28"/>
      <w:sz w:val="44"/>
      <w:szCs w:val="46"/>
      <w:lang w:val="en-GB"/>
    </w:rPr>
  </w:style>
  <w:style w:type="paragraph" w:customStyle="1" w:styleId="CDCCGExecpara">
    <w:name w:val="CDCCG: Exec para"/>
    <w:rsid w:val="002D6948"/>
    <w:pPr>
      <w:numPr>
        <w:ilvl w:val="4"/>
        <w:numId w:val="18"/>
      </w:numPr>
      <w:spacing w:before="120" w:after="120" w:line="320" w:lineRule="exact"/>
      <w:jc w:val="both"/>
    </w:pPr>
    <w:rPr>
      <w:rFonts w:ascii="Arial" w:eastAsia="Times New Roman" w:hAnsi="Arial" w:cs="Times New Roman"/>
      <w:szCs w:val="24"/>
      <w:lang w:val="en-GB"/>
    </w:rPr>
  </w:style>
  <w:style w:type="character" w:customStyle="1" w:styleId="ListNumber3Char">
    <w:name w:val="List Number 3 Char"/>
    <w:link w:val="ListNumber3"/>
    <w:rsid w:val="002D6948"/>
    <w:rPr>
      <w:rFonts w:ascii="Arial" w:eastAsia="Times New Roman" w:hAnsi="Arial" w:cs="Times New Roman"/>
      <w:szCs w:val="24"/>
      <w:lang w:val="en-GB"/>
    </w:rPr>
  </w:style>
  <w:style w:type="paragraph" w:customStyle="1" w:styleId="CDEEGAnnexheading3">
    <w:name w:val="CDEEG: Annex heading 3"/>
    <w:next w:val="CDEEIAnnexpara"/>
    <w:rsid w:val="002D6948"/>
    <w:pPr>
      <w:keepNext/>
      <w:numPr>
        <w:ilvl w:val="2"/>
        <w:numId w:val="17"/>
      </w:numPr>
      <w:spacing w:before="180" w:after="120" w:line="240" w:lineRule="auto"/>
      <w:outlineLvl w:val="2"/>
    </w:pPr>
    <w:rPr>
      <w:rFonts w:ascii="Arial" w:eastAsia="Times New Roman" w:hAnsi="Arial" w:cs="Times New Roman"/>
      <w:b/>
      <w:i/>
      <w:szCs w:val="24"/>
      <w:lang w:val="en-GB"/>
    </w:rPr>
  </w:style>
  <w:style w:type="paragraph" w:customStyle="1" w:styleId="CDEEJAnnexsub-para">
    <w:name w:val="CDEEJ: Annex sub-para"/>
    <w:basedOn w:val="CDEEIAnnexpara"/>
    <w:rsid w:val="002D6948"/>
    <w:pPr>
      <w:numPr>
        <w:ilvl w:val="5"/>
      </w:numPr>
    </w:pPr>
  </w:style>
  <w:style w:type="paragraph" w:customStyle="1" w:styleId="CDEEKAnnexsub-sub-para">
    <w:name w:val="CDEEK: Annex sub-sub-para"/>
    <w:basedOn w:val="CDEEJAnnexsub-para"/>
    <w:rsid w:val="002D6948"/>
    <w:pPr>
      <w:numPr>
        <w:ilvl w:val="6"/>
      </w:numPr>
    </w:pPr>
  </w:style>
  <w:style w:type="paragraph" w:customStyle="1" w:styleId="CDCCDExecheading2">
    <w:name w:val="CDCCD: Exec heading 2"/>
    <w:next w:val="CDCCGExecpara"/>
    <w:rsid w:val="002D6948"/>
    <w:pPr>
      <w:keepNext/>
      <w:numPr>
        <w:ilvl w:val="1"/>
        <w:numId w:val="18"/>
      </w:numPr>
      <w:spacing w:before="180" w:after="120" w:line="240" w:lineRule="auto"/>
    </w:pPr>
    <w:rPr>
      <w:rFonts w:ascii="Arial" w:eastAsia="Times New Roman" w:hAnsi="Arial" w:cs="Times New Roman"/>
      <w:b/>
      <w:bCs/>
      <w:sz w:val="24"/>
      <w:szCs w:val="26"/>
      <w:lang w:val="en-GB"/>
    </w:rPr>
  </w:style>
  <w:style w:type="paragraph" w:customStyle="1" w:styleId="CDCCEExecheading3">
    <w:name w:val="CDCCE: Exec heading 3"/>
    <w:next w:val="CDCCGExecpara"/>
    <w:rsid w:val="002D6948"/>
    <w:pPr>
      <w:keepNext/>
      <w:numPr>
        <w:ilvl w:val="2"/>
        <w:numId w:val="18"/>
      </w:numPr>
      <w:spacing w:before="180" w:after="120" w:line="240" w:lineRule="auto"/>
    </w:pPr>
    <w:rPr>
      <w:rFonts w:ascii="Arial" w:eastAsia="Times New Roman" w:hAnsi="Arial" w:cs="Times New Roman"/>
      <w:b/>
      <w:i/>
      <w:kern w:val="28"/>
      <w:szCs w:val="24"/>
      <w:lang w:val="en-GB"/>
    </w:rPr>
  </w:style>
  <w:style w:type="paragraph" w:customStyle="1" w:styleId="CDCCHExecsub-para">
    <w:name w:val="CDCCH: Exec sub-para"/>
    <w:next w:val="CDCCGExecpara"/>
    <w:rsid w:val="002D6948"/>
    <w:pPr>
      <w:numPr>
        <w:ilvl w:val="5"/>
        <w:numId w:val="18"/>
      </w:numPr>
      <w:spacing w:before="120" w:after="120" w:line="320" w:lineRule="exact"/>
      <w:jc w:val="both"/>
    </w:pPr>
    <w:rPr>
      <w:rFonts w:ascii="Arial" w:eastAsia="Times New Roman" w:hAnsi="Arial" w:cs="Times New Roman"/>
      <w:szCs w:val="24"/>
      <w:lang w:val="en-GB"/>
    </w:rPr>
  </w:style>
  <w:style w:type="paragraph" w:customStyle="1" w:styleId="CDCCIExecsub-sub-para">
    <w:name w:val="CDCCI: Exec sub-sub-para"/>
    <w:basedOn w:val="CDCCHExecsub-para"/>
    <w:rsid w:val="002D6948"/>
    <w:pPr>
      <w:numPr>
        <w:ilvl w:val="6"/>
      </w:numPr>
    </w:pPr>
  </w:style>
  <w:style w:type="paragraph" w:styleId="FootnoteText">
    <w:name w:val="footnote text"/>
    <w:basedOn w:val="Normal"/>
    <w:link w:val="FootnoteTextChar"/>
    <w:rsid w:val="002D6948"/>
    <w:pPr>
      <w:keepLines/>
      <w:widowControl w:val="0"/>
      <w:spacing w:before="30" w:after="30"/>
    </w:pPr>
    <w:rPr>
      <w:sz w:val="18"/>
    </w:rPr>
  </w:style>
  <w:style w:type="character" w:customStyle="1" w:styleId="FootnoteTextChar">
    <w:name w:val="Footnote Text Char"/>
    <w:basedOn w:val="DefaultParagraphFont"/>
    <w:link w:val="FootnoteText"/>
    <w:rsid w:val="002D6948"/>
    <w:rPr>
      <w:rFonts w:ascii="Arial" w:eastAsia="Times New Roman" w:hAnsi="Arial" w:cs="Times New Roman"/>
      <w:sz w:val="18"/>
      <w:szCs w:val="24"/>
      <w:lang w:val="en-GB"/>
    </w:rPr>
  </w:style>
  <w:style w:type="character" w:styleId="FootnoteReference">
    <w:name w:val="footnote reference"/>
    <w:semiHidden/>
    <w:rsid w:val="002D6948"/>
    <w:rPr>
      <w:rFonts w:ascii="Arial" w:hAnsi="Arial"/>
      <w:sz w:val="20"/>
      <w:vertAlign w:val="superscript"/>
    </w:rPr>
  </w:style>
  <w:style w:type="paragraph" w:customStyle="1" w:styleId="CDAAEfooterpagenumber">
    <w:name w:val="CDAAE: footer page number"/>
    <w:basedOn w:val="Normal"/>
    <w:rsid w:val="002D6948"/>
    <w:pPr>
      <w:pBdr>
        <w:bottom w:val="single" w:sz="12" w:space="1" w:color="000000"/>
      </w:pBdr>
      <w:tabs>
        <w:tab w:val="num" w:pos="0"/>
      </w:tabs>
      <w:spacing w:before="10" w:after="10"/>
      <w:ind w:left="-96" w:right="-96"/>
      <w:jc w:val="center"/>
    </w:pPr>
    <w:rPr>
      <w:color w:val="333333"/>
      <w:sz w:val="16"/>
    </w:rPr>
  </w:style>
  <w:style w:type="paragraph" w:customStyle="1" w:styleId="CDAACPublicationdate">
    <w:name w:val="CDAAC: Publication date"/>
    <w:basedOn w:val="Normal"/>
    <w:rsid w:val="002D6948"/>
    <w:pPr>
      <w:spacing w:before="1560" w:after="360"/>
    </w:pPr>
    <w:rPr>
      <w:b/>
      <w:sz w:val="28"/>
      <w:szCs w:val="28"/>
    </w:rPr>
  </w:style>
  <w:style w:type="paragraph" w:styleId="BalloonText">
    <w:name w:val="Balloon Text"/>
    <w:basedOn w:val="Normal"/>
    <w:link w:val="BalloonTextChar"/>
    <w:semiHidden/>
    <w:rsid w:val="002D6948"/>
    <w:rPr>
      <w:rFonts w:ascii="Tahoma" w:hAnsi="Tahoma" w:cs="Tahoma"/>
      <w:sz w:val="16"/>
      <w:szCs w:val="16"/>
    </w:rPr>
  </w:style>
  <w:style w:type="character" w:customStyle="1" w:styleId="BalloonTextChar">
    <w:name w:val="Balloon Text Char"/>
    <w:basedOn w:val="DefaultParagraphFont"/>
    <w:link w:val="BalloonText"/>
    <w:semiHidden/>
    <w:rsid w:val="002D6948"/>
    <w:rPr>
      <w:rFonts w:ascii="Tahoma" w:eastAsia="Times New Roman" w:hAnsi="Tahoma" w:cs="Tahoma"/>
      <w:sz w:val="16"/>
      <w:szCs w:val="16"/>
      <w:lang w:val="en-GB"/>
    </w:rPr>
  </w:style>
  <w:style w:type="paragraph" w:customStyle="1" w:styleId="CDTTXTablefiguresource">
    <w:name w:val="CDTTX: Table/figure source"/>
    <w:basedOn w:val="CDTTTTablefiguretext"/>
    <w:next w:val="CDTTYTablefigurenotes"/>
    <w:rsid w:val="002D6948"/>
    <w:pPr>
      <w:numPr>
        <w:numId w:val="19"/>
      </w:numPr>
    </w:pPr>
    <w:rPr>
      <w:rFonts w:eastAsia="Times New Roman" w:cs="Times New Roman"/>
      <w:color w:val="808080"/>
      <w:sz w:val="14"/>
    </w:rPr>
  </w:style>
  <w:style w:type="paragraph" w:customStyle="1" w:styleId="CDTTYTablefigurenotes">
    <w:name w:val="CDTTY: Table/figure notes"/>
    <w:next w:val="CDTTWTablefigurenotescont"/>
    <w:rsid w:val="002D6948"/>
    <w:pPr>
      <w:numPr>
        <w:numId w:val="20"/>
      </w:numPr>
      <w:spacing w:before="20" w:after="20" w:line="240" w:lineRule="auto"/>
    </w:pPr>
    <w:rPr>
      <w:rFonts w:ascii="Arial" w:eastAsia="Times New Roman" w:hAnsi="Arial" w:cs="Times New Roman"/>
      <w:color w:val="808080"/>
      <w:sz w:val="14"/>
      <w:szCs w:val="24"/>
      <w:lang w:val="en-GB"/>
    </w:rPr>
  </w:style>
  <w:style w:type="paragraph" w:customStyle="1" w:styleId="CDEEMAnnexfiguretitle">
    <w:name w:val="CDEEM: Annex figure title"/>
    <w:basedOn w:val="CDEELAnnextabletitle"/>
    <w:next w:val="CDTTTTablefiguretext"/>
    <w:rsid w:val="002D6948"/>
    <w:pPr>
      <w:numPr>
        <w:ilvl w:val="8"/>
      </w:numPr>
      <w:outlineLvl w:val="5"/>
    </w:pPr>
  </w:style>
  <w:style w:type="paragraph" w:customStyle="1" w:styleId="CDCCJExectabletitle">
    <w:name w:val="CDCCJ: Exec table title"/>
    <w:next w:val="CDTTTTablefiguretext"/>
    <w:rsid w:val="002D6948"/>
    <w:pPr>
      <w:keepNext/>
      <w:numPr>
        <w:ilvl w:val="7"/>
        <w:numId w:val="18"/>
      </w:numPr>
      <w:spacing w:before="240" w:after="60" w:line="240" w:lineRule="auto"/>
      <w:jc w:val="center"/>
    </w:pPr>
    <w:rPr>
      <w:rFonts w:ascii="Arial" w:eastAsia="Times New Roman" w:hAnsi="Arial" w:cs="Times New Roman"/>
      <w:b/>
      <w:lang w:val="en-GB"/>
    </w:rPr>
  </w:style>
  <w:style w:type="paragraph" w:customStyle="1" w:styleId="CDEEHAnnexheading4">
    <w:name w:val="CDEEH: Annex heading 4"/>
    <w:next w:val="CDEEIAnnexpara"/>
    <w:rsid w:val="002D6948"/>
    <w:pPr>
      <w:keepNext/>
      <w:numPr>
        <w:ilvl w:val="3"/>
        <w:numId w:val="17"/>
      </w:numPr>
      <w:spacing w:before="180" w:after="120" w:line="240" w:lineRule="auto"/>
      <w:outlineLvl w:val="3"/>
    </w:pPr>
    <w:rPr>
      <w:rFonts w:ascii="Arial" w:eastAsia="Times New Roman" w:hAnsi="Arial" w:cs="Times New Roman"/>
      <w:i/>
      <w:szCs w:val="24"/>
      <w:lang w:val="en-GB"/>
    </w:rPr>
  </w:style>
  <w:style w:type="paragraph" w:customStyle="1" w:styleId="CDCCFExecheading4">
    <w:name w:val="CDCCF: Exec heading 4"/>
    <w:next w:val="CDCCGExecpara"/>
    <w:rsid w:val="002D6948"/>
    <w:pPr>
      <w:keepNext/>
      <w:numPr>
        <w:ilvl w:val="3"/>
        <w:numId w:val="18"/>
      </w:numPr>
      <w:spacing w:before="180" w:after="120" w:line="240" w:lineRule="auto"/>
    </w:pPr>
    <w:rPr>
      <w:rFonts w:ascii="Arial" w:eastAsia="Times New Roman" w:hAnsi="Arial" w:cs="Times New Roman"/>
      <w:i/>
      <w:szCs w:val="24"/>
      <w:lang w:val="en-GB"/>
    </w:rPr>
  </w:style>
  <w:style w:type="paragraph" w:customStyle="1" w:styleId="CDCCKExecfiguretitle">
    <w:name w:val="CDCCK: Exec figure title"/>
    <w:basedOn w:val="CDCCJExectabletitle"/>
    <w:next w:val="CDTTTTablefiguretext"/>
    <w:rsid w:val="002D6948"/>
    <w:pPr>
      <w:numPr>
        <w:ilvl w:val="8"/>
      </w:numPr>
    </w:pPr>
  </w:style>
  <w:style w:type="paragraph" w:customStyle="1" w:styleId="CDAABDocreference">
    <w:name w:val="CDAAB: Doc reference"/>
    <w:rsid w:val="002D6948"/>
    <w:pPr>
      <w:spacing w:before="1560" w:after="480" w:line="240" w:lineRule="auto"/>
    </w:pPr>
    <w:rPr>
      <w:rFonts w:ascii="Arial" w:eastAsia="Times New Roman" w:hAnsi="Arial" w:cs="Arial"/>
      <w:b/>
      <w:iCs/>
      <w:sz w:val="38"/>
      <w:szCs w:val="24"/>
      <w:lang w:val="en-GB"/>
    </w:rPr>
  </w:style>
  <w:style w:type="paragraph" w:customStyle="1" w:styleId="CDTTWTablefigurenotescont">
    <w:name w:val="CDTTW: Table/figure notes cont..."/>
    <w:basedOn w:val="CDTTYTablefigurenotes"/>
    <w:rsid w:val="002D6948"/>
    <w:pPr>
      <w:numPr>
        <w:numId w:val="0"/>
      </w:numPr>
      <w:ind w:left="720"/>
    </w:pPr>
  </w:style>
  <w:style w:type="paragraph" w:styleId="TOC4">
    <w:name w:val="toc 4"/>
    <w:basedOn w:val="Normal"/>
    <w:next w:val="Normal"/>
    <w:autoRedefine/>
    <w:semiHidden/>
    <w:rsid w:val="002D6948"/>
    <w:pPr>
      <w:tabs>
        <w:tab w:val="right" w:leader="dot" w:pos="9016"/>
      </w:tabs>
      <w:ind w:left="1077"/>
    </w:pPr>
    <w:rPr>
      <w:sz w:val="20"/>
    </w:rPr>
  </w:style>
  <w:style w:type="character" w:customStyle="1" w:styleId="CDDDEChheading2Char">
    <w:name w:val="CDDDE: Ch heading 2 Char"/>
    <w:link w:val="CDDDEChheading2"/>
    <w:rsid w:val="002D6948"/>
    <w:rPr>
      <w:rFonts w:ascii="Arial" w:eastAsia="Times New Roman" w:hAnsi="Arial" w:cs="Times New Roman"/>
      <w:b/>
      <w:bCs/>
      <w:sz w:val="24"/>
      <w:szCs w:val="26"/>
      <w:lang w:val="en-GB"/>
    </w:rPr>
  </w:style>
  <w:style w:type="paragraph" w:customStyle="1" w:styleId="ReportText">
    <w:name w:val="Report Text"/>
    <w:basedOn w:val="Normal"/>
    <w:link w:val="ReportTextChar"/>
    <w:qFormat/>
    <w:rsid w:val="002D6948"/>
    <w:pPr>
      <w:spacing w:after="200" w:line="276" w:lineRule="auto"/>
      <w:jc w:val="left"/>
    </w:pPr>
    <w:rPr>
      <w:rFonts w:ascii="Calibri" w:eastAsia="Calibri" w:hAnsi="Calibri" w:cs="Arial"/>
      <w:color w:val="404040"/>
      <w:sz w:val="24"/>
      <w:lang w:val="en-US" w:bidi="ar-AE"/>
    </w:rPr>
  </w:style>
  <w:style w:type="character" w:customStyle="1" w:styleId="ReportTextChar">
    <w:name w:val="Report Text Char"/>
    <w:link w:val="ReportText"/>
    <w:rsid w:val="002D6948"/>
    <w:rPr>
      <w:rFonts w:ascii="Calibri" w:eastAsia="Calibri" w:hAnsi="Calibri" w:cs="Arial"/>
      <w:color w:val="404040"/>
      <w:sz w:val="24"/>
      <w:szCs w:val="24"/>
      <w:lang w:val="en-US" w:bidi="ar-AE"/>
    </w:rPr>
  </w:style>
  <w:style w:type="paragraph" w:customStyle="1" w:styleId="Normal-Bullets">
    <w:name w:val="Normal - Bullets"/>
    <w:basedOn w:val="ListParagraph"/>
    <w:link w:val="Normal-BulletsChar"/>
    <w:autoRedefine/>
    <w:qFormat/>
    <w:rsid w:val="002D6948"/>
    <w:pPr>
      <w:spacing w:before="120" w:after="120" w:line="288" w:lineRule="auto"/>
      <w:ind w:left="360"/>
      <w:contextualSpacing w:val="0"/>
      <w:jc w:val="both"/>
    </w:pPr>
    <w:rPr>
      <w:rFonts w:ascii="Tahoma" w:eastAsia="MS Mincho" w:hAnsi="Tahoma" w:cs="Tahoma"/>
      <w:szCs w:val="20"/>
      <w:lang w:val="en-GB" w:eastAsia="de-DE"/>
    </w:rPr>
  </w:style>
  <w:style w:type="character" w:customStyle="1" w:styleId="Normal-BulletsChar">
    <w:name w:val="Normal - Bullets Char"/>
    <w:link w:val="Normal-Bullets"/>
    <w:rsid w:val="002D6948"/>
    <w:rPr>
      <w:rFonts w:ascii="Tahoma" w:eastAsia="MS Mincho" w:hAnsi="Tahoma" w:cs="Tahoma"/>
      <w:szCs w:val="20"/>
      <w:lang w:val="en-GB" w:eastAsia="de-DE"/>
    </w:rPr>
  </w:style>
  <w:style w:type="table" w:customStyle="1" w:styleId="GridTable1Light1">
    <w:name w:val="Grid Table 1 Light1"/>
    <w:basedOn w:val="TableNormal"/>
    <w:uiPriority w:val="46"/>
    <w:rsid w:val="002D6948"/>
    <w:pPr>
      <w:spacing w:after="0" w:line="240" w:lineRule="auto"/>
    </w:pPr>
    <w:rPr>
      <w:rFonts w:ascii="Landor Corp S" w:eastAsia="MS Mincho" w:hAnsi="Landor Corp S" w:cs="Arial"/>
      <w:sz w:val="24"/>
      <w:szCs w:val="24"/>
      <w:lang w:val="en-GB"/>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mmentReference">
    <w:name w:val="annotation reference"/>
    <w:rsid w:val="002D6948"/>
    <w:rPr>
      <w:sz w:val="16"/>
      <w:szCs w:val="16"/>
    </w:rPr>
  </w:style>
  <w:style w:type="paragraph" w:styleId="CommentText">
    <w:name w:val="annotation text"/>
    <w:basedOn w:val="Normal"/>
    <w:link w:val="CommentTextChar"/>
    <w:rsid w:val="002D6948"/>
    <w:rPr>
      <w:sz w:val="20"/>
      <w:szCs w:val="20"/>
    </w:rPr>
  </w:style>
  <w:style w:type="character" w:customStyle="1" w:styleId="CommentTextChar">
    <w:name w:val="Comment Text Char"/>
    <w:basedOn w:val="DefaultParagraphFont"/>
    <w:link w:val="CommentText"/>
    <w:rsid w:val="002D6948"/>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rsid w:val="002D6948"/>
    <w:rPr>
      <w:b/>
      <w:bCs/>
    </w:rPr>
  </w:style>
  <w:style w:type="character" w:customStyle="1" w:styleId="CommentSubjectChar">
    <w:name w:val="Comment Subject Char"/>
    <w:basedOn w:val="CommentTextChar"/>
    <w:link w:val="CommentSubject"/>
    <w:rsid w:val="002D6948"/>
    <w:rPr>
      <w:rFonts w:ascii="Arial" w:eastAsia="Times New Roman" w:hAnsi="Arial" w:cs="Times New Roman"/>
      <w:b/>
      <w:bCs/>
      <w:sz w:val="20"/>
      <w:szCs w:val="20"/>
      <w:lang w:val="en-GB"/>
    </w:rPr>
  </w:style>
  <w:style w:type="table" w:styleId="TableGrid8">
    <w:name w:val="Table Grid 8"/>
    <w:basedOn w:val="TableNormal"/>
    <w:rsid w:val="002D6948"/>
    <w:pPr>
      <w:spacing w:after="0" w:line="240" w:lineRule="auto"/>
      <w:jc w:val="both"/>
    </w:pPr>
    <w:rPr>
      <w:rFonts w:ascii="Times New Roman" w:eastAsia="Times New Roman" w:hAnsi="Times New Roman" w:cs="Times New Roman"/>
      <w:sz w:val="20"/>
      <w:szCs w:val="20"/>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EHSMSBody">
    <w:name w:val="EHSMSBody"/>
    <w:link w:val="EHSMSBodyChar"/>
    <w:qFormat/>
    <w:rsid w:val="002D6948"/>
    <w:pPr>
      <w:spacing w:after="120" w:line="240" w:lineRule="auto"/>
    </w:pPr>
    <w:rPr>
      <w:rFonts w:ascii="Arial" w:eastAsia="Times New Roman" w:hAnsi="Arial" w:cs="Arial"/>
      <w:lang w:val="en-GB" w:eastAsia="en-GB"/>
    </w:rPr>
  </w:style>
  <w:style w:type="character" w:customStyle="1" w:styleId="EHSMSBodyChar">
    <w:name w:val="EHSMSBody Char"/>
    <w:link w:val="EHSMSBody"/>
    <w:rsid w:val="002D6948"/>
    <w:rPr>
      <w:rFonts w:ascii="Arial" w:eastAsia="Times New Roman" w:hAnsi="Arial" w:cs="Arial"/>
      <w:lang w:val="en-GB" w:eastAsia="en-GB"/>
    </w:rPr>
  </w:style>
  <w:style w:type="table" w:styleId="TableGrid1">
    <w:name w:val="Table Grid 1"/>
    <w:basedOn w:val="TableNormal"/>
    <w:rsid w:val="002D6948"/>
    <w:pPr>
      <w:spacing w:after="0" w:line="240" w:lineRule="auto"/>
      <w:jc w:val="both"/>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NoSpacing">
    <w:name w:val="No Spacing"/>
    <w:link w:val="NoSpacingChar"/>
    <w:uiPriority w:val="1"/>
    <w:qFormat/>
    <w:rsid w:val="002D6948"/>
    <w:pPr>
      <w:spacing w:after="0" w:line="240" w:lineRule="auto"/>
    </w:pPr>
    <w:rPr>
      <w:rFonts w:ascii="Calibri" w:eastAsia="Calibri" w:hAnsi="Calibri" w:cs="Arial"/>
      <w:lang w:val="en-US"/>
    </w:rPr>
  </w:style>
  <w:style w:type="paragraph" w:styleId="Revision">
    <w:name w:val="Revision"/>
    <w:hidden/>
    <w:uiPriority w:val="99"/>
    <w:semiHidden/>
    <w:rsid w:val="002D6948"/>
    <w:pPr>
      <w:spacing w:after="0" w:line="240" w:lineRule="auto"/>
    </w:pPr>
    <w:rPr>
      <w:rFonts w:ascii="Arial" w:eastAsia="Times New Roman" w:hAnsi="Arial" w:cs="Times New Roman"/>
      <w:szCs w:val="24"/>
      <w:lang w:val="en-GB"/>
    </w:rPr>
  </w:style>
  <w:style w:type="paragraph" w:styleId="Subtitle">
    <w:name w:val="Subtitle"/>
    <w:basedOn w:val="Normal"/>
    <w:next w:val="Normal"/>
    <w:link w:val="SubtitleChar"/>
    <w:uiPriority w:val="11"/>
    <w:qFormat/>
    <w:rsid w:val="002D6948"/>
    <w:pPr>
      <w:numPr>
        <w:ilvl w:val="1"/>
      </w:numPr>
    </w:pPr>
    <w:rPr>
      <w:rFonts w:ascii="Cambria" w:hAnsi="Cambria"/>
      <w:i/>
      <w:iCs/>
      <w:color w:val="4F81BD"/>
      <w:spacing w:val="15"/>
      <w:sz w:val="24"/>
    </w:rPr>
  </w:style>
  <w:style w:type="character" w:customStyle="1" w:styleId="SubtitleChar">
    <w:name w:val="Subtitle Char"/>
    <w:basedOn w:val="DefaultParagraphFont"/>
    <w:link w:val="Subtitle"/>
    <w:uiPriority w:val="11"/>
    <w:rsid w:val="002D6948"/>
    <w:rPr>
      <w:rFonts w:ascii="Cambria" w:eastAsia="Times New Roman" w:hAnsi="Cambria" w:cs="Times New Roman"/>
      <w:i/>
      <w:iCs/>
      <w:color w:val="4F81BD"/>
      <w:spacing w:val="15"/>
      <w:sz w:val="24"/>
      <w:szCs w:val="24"/>
      <w:lang w:val="en-GB"/>
    </w:rPr>
  </w:style>
  <w:style w:type="character" w:styleId="Strong">
    <w:name w:val="Strong"/>
    <w:uiPriority w:val="22"/>
    <w:qFormat/>
    <w:rsid w:val="002D6948"/>
    <w:rPr>
      <w:b/>
      <w:bCs/>
    </w:rPr>
  </w:style>
  <w:style w:type="paragraph" w:customStyle="1" w:styleId="SPCCDbRedexecH1">
    <w:name w:val="SPCCDb: Red exec H1"/>
    <w:basedOn w:val="Normal"/>
    <w:rsid w:val="002D6948"/>
    <w:pPr>
      <w:keepNext/>
      <w:spacing w:before="300"/>
      <w:jc w:val="left"/>
    </w:pPr>
    <w:rPr>
      <w:rFonts w:ascii="Trebuchet MS" w:hAnsi="Trebuchet MS"/>
      <w:color w:val="A30046"/>
      <w:sz w:val="28"/>
      <w:szCs w:val="26"/>
    </w:rPr>
  </w:style>
  <w:style w:type="paragraph" w:customStyle="1" w:styleId="SPCCGaexecpars">
    <w:name w:val="SPCCGa: exec pars"/>
    <w:basedOn w:val="CDCCGExecpara"/>
    <w:rsid w:val="002D6948"/>
    <w:pPr>
      <w:numPr>
        <w:ilvl w:val="0"/>
        <w:numId w:val="0"/>
      </w:numPr>
      <w:spacing w:before="240" w:after="0" w:line="260" w:lineRule="exact"/>
      <w:jc w:val="left"/>
    </w:pPr>
    <w:rPr>
      <w:rFonts w:ascii="Verdana" w:hAnsi="Verdana"/>
      <w:color w:val="595959"/>
      <w:sz w:val="20"/>
    </w:rPr>
  </w:style>
  <w:style w:type="paragraph" w:customStyle="1" w:styleId="Default">
    <w:name w:val="Default"/>
    <w:rsid w:val="002D6948"/>
    <w:pPr>
      <w:autoSpaceDE w:val="0"/>
      <w:autoSpaceDN w:val="0"/>
      <w:adjustRightInd w:val="0"/>
      <w:spacing w:after="0" w:line="240" w:lineRule="auto"/>
    </w:pPr>
    <w:rPr>
      <w:rFonts w:ascii="Arial" w:eastAsia="Calibri" w:hAnsi="Arial" w:cs="Arial"/>
      <w:color w:val="000000"/>
      <w:sz w:val="24"/>
      <w:szCs w:val="24"/>
      <w:lang w:val="en-US"/>
    </w:rPr>
  </w:style>
  <w:style w:type="paragraph" w:customStyle="1" w:styleId="Style11ptJustified2">
    <w:name w:val="Style 11 pt Justified2"/>
    <w:basedOn w:val="Normal"/>
    <w:rsid w:val="002D6948"/>
    <w:pPr>
      <w:numPr>
        <w:numId w:val="21"/>
      </w:numPr>
    </w:pPr>
    <w:rPr>
      <w:rFonts w:ascii="Times New Roman" w:hAnsi="Times New Roman"/>
      <w:szCs w:val="22"/>
    </w:rPr>
  </w:style>
  <w:style w:type="paragraph" w:customStyle="1" w:styleId="BodytextChar">
    <w:name w:val="Body text Char"/>
    <w:aliases w:val="Normal body Char"/>
    <w:basedOn w:val="Normal"/>
    <w:link w:val="BodytextCharChar"/>
    <w:rsid w:val="002D6948"/>
    <w:pPr>
      <w:tabs>
        <w:tab w:val="left" w:pos="1008"/>
      </w:tabs>
      <w:spacing w:after="120"/>
      <w:ind w:left="1008"/>
    </w:pPr>
    <w:rPr>
      <w:rFonts w:ascii="Times New Roman" w:hAnsi="Times New Roman"/>
      <w:szCs w:val="22"/>
    </w:rPr>
  </w:style>
  <w:style w:type="character" w:customStyle="1" w:styleId="BodytextCharChar">
    <w:name w:val="Body text Char Char"/>
    <w:aliases w:val="Normal body Char Char"/>
    <w:basedOn w:val="DefaultParagraphFont"/>
    <w:link w:val="BodytextChar"/>
    <w:rsid w:val="002D6948"/>
    <w:rPr>
      <w:rFonts w:ascii="Times New Roman" w:eastAsia="Times New Roman" w:hAnsi="Times New Roman" w:cs="Times New Roman"/>
      <w:lang w:val="en-GB"/>
    </w:rPr>
  </w:style>
  <w:style w:type="paragraph" w:customStyle="1" w:styleId="PBody">
    <w:name w:val="PBody"/>
    <w:basedOn w:val="Normal"/>
    <w:uiPriority w:val="99"/>
    <w:rsid w:val="002D6948"/>
    <w:pPr>
      <w:spacing w:before="120" w:after="120" w:line="360" w:lineRule="auto"/>
    </w:pPr>
    <w:rPr>
      <w:rFonts w:ascii="Verdana" w:hAnsi="Verdana"/>
      <w:sz w:val="20"/>
      <w:lang w:val="en-US"/>
    </w:rPr>
  </w:style>
  <w:style w:type="paragraph" w:customStyle="1" w:styleId="Bullet">
    <w:name w:val="Bullet"/>
    <w:basedOn w:val="Normal"/>
    <w:link w:val="BulletChar"/>
    <w:qFormat/>
    <w:rsid w:val="002D6948"/>
    <w:pPr>
      <w:numPr>
        <w:numId w:val="22"/>
      </w:numPr>
      <w:autoSpaceDE w:val="0"/>
      <w:autoSpaceDN w:val="0"/>
      <w:adjustRightInd w:val="0"/>
      <w:spacing w:line="280" w:lineRule="exact"/>
      <w:jc w:val="left"/>
    </w:pPr>
    <w:rPr>
      <w:rFonts w:asciiTheme="majorHAnsi" w:eastAsiaTheme="minorEastAsia" w:hAnsiTheme="majorHAnsi" w:cs="Times"/>
      <w:szCs w:val="22"/>
      <w:lang w:eastAsia="ja-JP"/>
    </w:rPr>
  </w:style>
  <w:style w:type="paragraph" w:customStyle="1" w:styleId="BulletIndent">
    <w:name w:val="Bullet (Indent)"/>
    <w:basedOn w:val="Bullet"/>
    <w:qFormat/>
    <w:rsid w:val="002D6948"/>
    <w:pPr>
      <w:numPr>
        <w:ilvl w:val="1"/>
      </w:numPr>
      <w:ind w:left="900"/>
    </w:pPr>
  </w:style>
  <w:style w:type="paragraph" w:customStyle="1" w:styleId="RSBSPBBFTablebullet">
    <w:name w:val="RSBSPBBF: Table bullet"/>
    <w:basedOn w:val="ListParagraph"/>
    <w:qFormat/>
    <w:rsid w:val="002D6948"/>
    <w:pPr>
      <w:numPr>
        <w:numId w:val="23"/>
      </w:numPr>
      <w:spacing w:before="60" w:after="60" w:line="240" w:lineRule="auto"/>
      <w:ind w:left="332" w:hanging="332"/>
    </w:pPr>
    <w:rPr>
      <w:rFonts w:ascii="Verdana" w:eastAsiaTheme="minorHAnsi" w:hAnsi="Verdana" w:cstheme="minorBidi"/>
      <w:color w:val="404040" w:themeColor="text1" w:themeTint="BF"/>
      <w:sz w:val="16"/>
      <w:szCs w:val="18"/>
      <w:lang w:val="en-GB"/>
    </w:rPr>
  </w:style>
  <w:style w:type="paragraph" w:customStyle="1" w:styleId="CDEACsupportinitnum">
    <w:name w:val="CDEAC: support init num"/>
    <w:basedOn w:val="Normal"/>
    <w:rsid w:val="002D6948"/>
    <w:pPr>
      <w:keepNext/>
      <w:spacing w:before="70" w:after="70"/>
      <w:outlineLvl w:val="1"/>
    </w:pPr>
    <w:rPr>
      <w:rFonts w:ascii="Trebuchet MS" w:hAnsi="Trebuchet MS"/>
      <w:bCs/>
      <w:color w:val="FFFFFF"/>
      <w:sz w:val="24"/>
      <w:szCs w:val="26"/>
    </w:rPr>
  </w:style>
  <w:style w:type="table" w:styleId="TableTheme">
    <w:name w:val="Table Theme"/>
    <w:basedOn w:val="TableNormal"/>
    <w:rsid w:val="002D6948"/>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2D6948"/>
    <w:pPr>
      <w:numPr>
        <w:numId w:val="24"/>
      </w:numPr>
    </w:pPr>
  </w:style>
  <w:style w:type="paragraph" w:customStyle="1" w:styleId="Tabletext">
    <w:name w:val="Tabletext"/>
    <w:basedOn w:val="Normal"/>
    <w:link w:val="TabletextChar"/>
    <w:qFormat/>
    <w:rsid w:val="002D6948"/>
    <w:pPr>
      <w:tabs>
        <w:tab w:val="left" w:pos="0"/>
      </w:tabs>
      <w:spacing w:before="120" w:after="120" w:line="360" w:lineRule="auto"/>
    </w:pPr>
    <w:rPr>
      <w:rFonts w:eastAsia="Calibri"/>
      <w:color w:val="000000"/>
      <w:szCs w:val="20"/>
      <w:lang w:val="en-US" w:bidi="en-US"/>
    </w:rPr>
  </w:style>
  <w:style w:type="character" w:customStyle="1" w:styleId="TabletextChar">
    <w:name w:val="Tabletext Char"/>
    <w:basedOn w:val="DefaultParagraphFont"/>
    <w:link w:val="Tabletext"/>
    <w:rsid w:val="002D6948"/>
    <w:rPr>
      <w:rFonts w:ascii="Arial" w:eastAsia="Calibri" w:hAnsi="Arial" w:cs="Times New Roman"/>
      <w:color w:val="000000"/>
      <w:szCs w:val="20"/>
      <w:lang w:val="en-US" w:bidi="en-US"/>
    </w:rPr>
  </w:style>
  <w:style w:type="character" w:customStyle="1" w:styleId="BulletChar">
    <w:name w:val="Bullet Char"/>
    <w:basedOn w:val="DefaultParagraphFont"/>
    <w:link w:val="Bullet"/>
    <w:rsid w:val="002D6948"/>
    <w:rPr>
      <w:rFonts w:asciiTheme="majorHAnsi" w:eastAsiaTheme="minorEastAsia" w:hAnsiTheme="majorHAnsi" w:cs="Times"/>
      <w:lang w:val="en-GB" w:eastAsia="ja-JP"/>
    </w:rPr>
  </w:style>
  <w:style w:type="paragraph" w:customStyle="1" w:styleId="Note">
    <w:name w:val="Note"/>
    <w:basedOn w:val="Normal"/>
    <w:link w:val="NoteChar"/>
    <w:qFormat/>
    <w:rsid w:val="002D6948"/>
    <w:pPr>
      <w:tabs>
        <w:tab w:val="left" w:pos="0"/>
      </w:tabs>
      <w:spacing w:before="120" w:after="120" w:line="360" w:lineRule="auto"/>
    </w:pPr>
    <w:rPr>
      <w:rFonts w:eastAsia="Calibri"/>
      <w:i/>
      <w:color w:val="0033CC"/>
      <w:sz w:val="20"/>
      <w:szCs w:val="20"/>
      <w:lang w:val="en-US" w:bidi="en-US"/>
    </w:rPr>
  </w:style>
  <w:style w:type="character" w:customStyle="1" w:styleId="NoteChar">
    <w:name w:val="Note Char"/>
    <w:basedOn w:val="DefaultParagraphFont"/>
    <w:link w:val="Note"/>
    <w:rsid w:val="002D6948"/>
    <w:rPr>
      <w:rFonts w:ascii="Arial" w:eastAsia="Calibri" w:hAnsi="Arial" w:cs="Times New Roman"/>
      <w:i/>
      <w:color w:val="0033CC"/>
      <w:sz w:val="20"/>
      <w:szCs w:val="20"/>
      <w:lang w:val="en-US" w:bidi="en-US"/>
    </w:rPr>
  </w:style>
  <w:style w:type="paragraph" w:customStyle="1" w:styleId="bulleted1">
    <w:name w:val="bulleted1"/>
    <w:basedOn w:val="Default"/>
    <w:next w:val="Default"/>
    <w:rsid w:val="002D6948"/>
    <w:rPr>
      <w:rFonts w:ascii="IELEBB+Arial" w:eastAsia="Times New Roman" w:hAnsi="IELEBB+Arial" w:cs="Times New Roman"/>
      <w:color w:val="auto"/>
      <w:lang w:val="en-IN"/>
    </w:rPr>
  </w:style>
  <w:style w:type="paragraph" w:styleId="BodyText">
    <w:name w:val="Body Text"/>
    <w:basedOn w:val="Default"/>
    <w:next w:val="Default"/>
    <w:link w:val="BodyTextChar0"/>
    <w:rsid w:val="002D6948"/>
    <w:rPr>
      <w:rFonts w:ascii="IELEBB+Arial" w:eastAsia="Times New Roman" w:hAnsi="IELEBB+Arial" w:cs="Times New Roman"/>
      <w:color w:val="auto"/>
      <w:lang w:val="en-IN"/>
    </w:rPr>
  </w:style>
  <w:style w:type="character" w:customStyle="1" w:styleId="BodyTextChar0">
    <w:name w:val="Body Text Char"/>
    <w:basedOn w:val="DefaultParagraphFont"/>
    <w:link w:val="BodyText"/>
    <w:rsid w:val="002D6948"/>
    <w:rPr>
      <w:rFonts w:ascii="IELEBB+Arial" w:eastAsia="Times New Roman" w:hAnsi="IELEBB+Arial" w:cs="Times New Roman"/>
      <w:sz w:val="24"/>
      <w:szCs w:val="24"/>
    </w:rPr>
  </w:style>
  <w:style w:type="paragraph" w:customStyle="1" w:styleId="Bodytext0">
    <w:name w:val="Bodytext"/>
    <w:basedOn w:val="Default"/>
    <w:next w:val="Default"/>
    <w:rsid w:val="002D6948"/>
    <w:rPr>
      <w:rFonts w:ascii="IELEBB+Arial" w:eastAsia="Times New Roman" w:hAnsi="IELEBB+Arial" w:cs="Times New Roman"/>
      <w:color w:val="auto"/>
      <w:lang w:val="en-IN"/>
    </w:rPr>
  </w:style>
  <w:style w:type="paragraph" w:customStyle="1" w:styleId="Spacing">
    <w:name w:val="Spacing"/>
    <w:basedOn w:val="Normal"/>
    <w:rsid w:val="002D6948"/>
    <w:pPr>
      <w:spacing w:line="160" w:lineRule="exact"/>
    </w:pPr>
    <w:rPr>
      <w:rFonts w:ascii="Times New Roman" w:hAnsi="Times New Roman"/>
      <w:sz w:val="24"/>
    </w:rPr>
  </w:style>
  <w:style w:type="paragraph" w:styleId="List">
    <w:name w:val="List"/>
    <w:basedOn w:val="Normal"/>
    <w:rsid w:val="002D6948"/>
    <w:pPr>
      <w:numPr>
        <w:numId w:val="25"/>
      </w:numPr>
      <w:spacing w:line="260" w:lineRule="atLeast"/>
      <w:jc w:val="left"/>
    </w:pPr>
    <w:rPr>
      <w:rFonts w:cs="Arial"/>
      <w:sz w:val="20"/>
    </w:rPr>
  </w:style>
  <w:style w:type="paragraph" w:styleId="List2">
    <w:name w:val="List 2"/>
    <w:basedOn w:val="Normal"/>
    <w:rsid w:val="002D6948"/>
    <w:pPr>
      <w:numPr>
        <w:ilvl w:val="1"/>
        <w:numId w:val="25"/>
      </w:numPr>
      <w:spacing w:line="260" w:lineRule="atLeast"/>
      <w:jc w:val="left"/>
    </w:pPr>
    <w:rPr>
      <w:rFonts w:cs="Arial"/>
      <w:sz w:val="20"/>
    </w:rPr>
  </w:style>
  <w:style w:type="paragraph" w:styleId="List3">
    <w:name w:val="List 3"/>
    <w:basedOn w:val="Normal"/>
    <w:rsid w:val="002D6948"/>
    <w:pPr>
      <w:numPr>
        <w:ilvl w:val="2"/>
        <w:numId w:val="25"/>
      </w:numPr>
      <w:spacing w:line="260" w:lineRule="atLeast"/>
      <w:jc w:val="left"/>
    </w:pPr>
    <w:rPr>
      <w:rFonts w:cs="Arial"/>
      <w:sz w:val="20"/>
    </w:rPr>
  </w:style>
  <w:style w:type="paragraph" w:styleId="List4">
    <w:name w:val="List 4"/>
    <w:basedOn w:val="Normal"/>
    <w:rsid w:val="002D6948"/>
    <w:pPr>
      <w:numPr>
        <w:ilvl w:val="3"/>
        <w:numId w:val="25"/>
      </w:numPr>
      <w:spacing w:line="260" w:lineRule="atLeast"/>
      <w:jc w:val="left"/>
    </w:pPr>
    <w:rPr>
      <w:rFonts w:cs="Arial"/>
      <w:sz w:val="20"/>
    </w:rPr>
  </w:style>
  <w:style w:type="paragraph" w:styleId="List5">
    <w:name w:val="List 5"/>
    <w:basedOn w:val="Normal"/>
    <w:rsid w:val="002D6948"/>
    <w:pPr>
      <w:numPr>
        <w:ilvl w:val="4"/>
        <w:numId w:val="25"/>
      </w:numPr>
      <w:spacing w:line="260" w:lineRule="atLeast"/>
      <w:jc w:val="left"/>
    </w:pPr>
    <w:rPr>
      <w:rFonts w:cs="Arial"/>
      <w:sz w:val="20"/>
    </w:rPr>
  </w:style>
  <w:style w:type="paragraph" w:customStyle="1" w:styleId="Underh1">
    <w:name w:val="Under h1"/>
    <w:basedOn w:val="Normal"/>
    <w:link w:val="Underh1Char"/>
    <w:qFormat/>
    <w:rsid w:val="002D6948"/>
    <w:pPr>
      <w:widowControl w:val="0"/>
      <w:suppressLineNumbers/>
      <w:suppressAutoHyphens/>
      <w:spacing w:line="305" w:lineRule="auto"/>
      <w:ind w:left="360"/>
    </w:pPr>
    <w:rPr>
      <w:rFonts w:ascii="Tahoma" w:hAnsi="Tahoma" w:cs="Tahoma"/>
      <w:sz w:val="20"/>
      <w:szCs w:val="20"/>
      <w:lang w:eastAsia="en-GB"/>
    </w:rPr>
  </w:style>
  <w:style w:type="character" w:customStyle="1" w:styleId="Underh1Char">
    <w:name w:val="Under h1 Char"/>
    <w:basedOn w:val="DefaultParagraphFont"/>
    <w:link w:val="Underh1"/>
    <w:rsid w:val="002D6948"/>
    <w:rPr>
      <w:rFonts w:ascii="Tahoma" w:eastAsia="Times New Roman" w:hAnsi="Tahoma" w:cs="Tahoma"/>
      <w:sz w:val="20"/>
      <w:szCs w:val="20"/>
      <w:lang w:val="en-GB" w:eastAsia="en-GB"/>
    </w:rPr>
  </w:style>
  <w:style w:type="paragraph" w:styleId="BodyTextIndent">
    <w:name w:val="Body Text Indent"/>
    <w:basedOn w:val="Normal"/>
    <w:link w:val="BodyTextIndentChar"/>
    <w:unhideWhenUsed/>
    <w:rsid w:val="002D6948"/>
    <w:pPr>
      <w:spacing w:after="120"/>
      <w:ind w:left="283"/>
    </w:pPr>
  </w:style>
  <w:style w:type="character" w:customStyle="1" w:styleId="BodyTextIndentChar">
    <w:name w:val="Body Text Indent Char"/>
    <w:basedOn w:val="DefaultParagraphFont"/>
    <w:link w:val="BodyTextIndent"/>
    <w:rsid w:val="002D6948"/>
    <w:rPr>
      <w:rFonts w:ascii="Arial" w:eastAsia="Times New Roman" w:hAnsi="Arial" w:cs="Times New Roman"/>
      <w:szCs w:val="24"/>
      <w:lang w:val="en-GB"/>
    </w:rPr>
  </w:style>
  <w:style w:type="paragraph" w:customStyle="1" w:styleId="ContentBullet">
    <w:name w:val="Content Bullet"/>
    <w:basedOn w:val="Normal"/>
    <w:link w:val="ContentBulletChar"/>
    <w:autoRedefine/>
    <w:rsid w:val="002D6948"/>
    <w:pPr>
      <w:framePr w:hSpace="180" w:wrap="around" w:vAnchor="text" w:hAnchor="text" w:x="-93" w:y="1"/>
      <w:numPr>
        <w:numId w:val="26"/>
      </w:numPr>
      <w:spacing w:line="305" w:lineRule="auto"/>
      <w:ind w:left="360"/>
      <w:suppressOverlap/>
      <w:jc w:val="left"/>
    </w:pPr>
    <w:rPr>
      <w:rFonts w:eastAsia="Batang" w:cs="Arial"/>
      <w:sz w:val="20"/>
      <w:szCs w:val="20"/>
      <w:lang w:eastAsia="ko-KR"/>
    </w:rPr>
  </w:style>
  <w:style w:type="character" w:customStyle="1" w:styleId="ContentBulletChar">
    <w:name w:val="Content Bullet Char"/>
    <w:basedOn w:val="DefaultParagraphFont"/>
    <w:link w:val="ContentBullet"/>
    <w:rsid w:val="002D6948"/>
    <w:rPr>
      <w:rFonts w:ascii="Arial" w:eastAsia="Batang" w:hAnsi="Arial" w:cs="Arial"/>
      <w:sz w:val="20"/>
      <w:szCs w:val="20"/>
      <w:lang w:val="en-GB" w:eastAsia="ko-KR"/>
    </w:rPr>
  </w:style>
  <w:style w:type="paragraph" w:customStyle="1" w:styleId="TableContent">
    <w:name w:val="TableContent"/>
    <w:basedOn w:val="Normal"/>
    <w:rsid w:val="002D6948"/>
    <w:pPr>
      <w:ind w:left="144"/>
    </w:pPr>
    <w:rPr>
      <w:lang w:val="en-US"/>
    </w:rPr>
  </w:style>
  <w:style w:type="paragraph" w:customStyle="1" w:styleId="TableHeading">
    <w:name w:val="TableHeading"/>
    <w:basedOn w:val="Normal"/>
    <w:rsid w:val="002D6948"/>
    <w:pPr>
      <w:spacing w:before="120"/>
    </w:pPr>
    <w:rPr>
      <w:b/>
      <w:lang w:val="en-US"/>
    </w:rPr>
  </w:style>
  <w:style w:type="paragraph" w:customStyle="1" w:styleId="Tablehead">
    <w:name w:val="Tablehead"/>
    <w:basedOn w:val="Normal"/>
    <w:link w:val="TableheadChar"/>
    <w:qFormat/>
    <w:rsid w:val="002D6948"/>
    <w:pPr>
      <w:jc w:val="center"/>
    </w:pPr>
    <w:rPr>
      <w:rFonts w:ascii="Arial Bold" w:hAnsi="Arial Bold"/>
      <w:b/>
      <w:lang w:val="en-US"/>
    </w:rPr>
  </w:style>
  <w:style w:type="character" w:customStyle="1" w:styleId="TableheadChar">
    <w:name w:val="Tablehead Char"/>
    <w:link w:val="Tablehead"/>
    <w:rsid w:val="002D6948"/>
    <w:rPr>
      <w:rFonts w:ascii="Arial Bold" w:eastAsia="Times New Roman" w:hAnsi="Arial Bold" w:cs="Times New Roman"/>
      <w:b/>
      <w:szCs w:val="24"/>
      <w:lang w:val="en-US"/>
    </w:rPr>
  </w:style>
  <w:style w:type="character" w:customStyle="1" w:styleId="WW8Num5z0">
    <w:name w:val="WW8Num5z0"/>
    <w:rsid w:val="002D6948"/>
    <w:rPr>
      <w:rFonts w:ascii="Symbol" w:hAnsi="Symbol"/>
    </w:rPr>
  </w:style>
  <w:style w:type="character" w:customStyle="1" w:styleId="WW8Num6z0">
    <w:name w:val="WW8Num6z0"/>
    <w:rsid w:val="002D6948"/>
    <w:rPr>
      <w:rFonts w:ascii="Symbol" w:hAnsi="Symbol"/>
    </w:rPr>
  </w:style>
  <w:style w:type="character" w:customStyle="1" w:styleId="WW8Num7z0">
    <w:name w:val="WW8Num7z0"/>
    <w:rsid w:val="002D6948"/>
    <w:rPr>
      <w:rFonts w:ascii="Symbol" w:hAnsi="Symbol"/>
    </w:rPr>
  </w:style>
  <w:style w:type="character" w:customStyle="1" w:styleId="WW8Num8z0">
    <w:name w:val="WW8Num8z0"/>
    <w:rsid w:val="002D6948"/>
    <w:rPr>
      <w:rFonts w:ascii="Symbol" w:hAnsi="Symbol"/>
    </w:rPr>
  </w:style>
  <w:style w:type="character" w:customStyle="1" w:styleId="WW8Num10z0">
    <w:name w:val="WW8Num10z0"/>
    <w:rsid w:val="002D6948"/>
    <w:rPr>
      <w:rFonts w:ascii="Wingdings" w:hAnsi="Wingdings"/>
    </w:rPr>
  </w:style>
  <w:style w:type="character" w:customStyle="1" w:styleId="WW8Num10z1">
    <w:name w:val="WW8Num10z1"/>
    <w:rsid w:val="002D6948"/>
    <w:rPr>
      <w:rFonts w:ascii="Courier New" w:hAnsi="Courier New"/>
    </w:rPr>
  </w:style>
  <w:style w:type="character" w:customStyle="1" w:styleId="WW8Num10z3">
    <w:name w:val="WW8Num10z3"/>
    <w:rsid w:val="002D6948"/>
    <w:rPr>
      <w:rFonts w:ascii="Symbol" w:hAnsi="Symbol"/>
    </w:rPr>
  </w:style>
  <w:style w:type="character" w:customStyle="1" w:styleId="WW8Num11z0">
    <w:name w:val="WW8Num11z0"/>
    <w:rsid w:val="002D6948"/>
    <w:rPr>
      <w:rFonts w:ascii="Symbol" w:hAnsi="Symbol"/>
    </w:rPr>
  </w:style>
  <w:style w:type="character" w:customStyle="1" w:styleId="WW8Num11z1">
    <w:name w:val="WW8Num11z1"/>
    <w:rsid w:val="002D6948"/>
    <w:rPr>
      <w:rFonts w:ascii="Courier New" w:hAnsi="Courier New"/>
    </w:rPr>
  </w:style>
  <w:style w:type="character" w:customStyle="1" w:styleId="WW8Num11z2">
    <w:name w:val="WW8Num11z2"/>
    <w:rsid w:val="002D6948"/>
    <w:rPr>
      <w:rFonts w:ascii="Wingdings" w:hAnsi="Wingdings"/>
    </w:rPr>
  </w:style>
  <w:style w:type="character" w:customStyle="1" w:styleId="WW8Num12z0">
    <w:name w:val="WW8Num12z0"/>
    <w:rsid w:val="002D6948"/>
    <w:rPr>
      <w:rFonts w:ascii="Symbol" w:hAnsi="Symbol"/>
    </w:rPr>
  </w:style>
  <w:style w:type="character" w:customStyle="1" w:styleId="WW8Num12z1">
    <w:name w:val="WW8Num12z1"/>
    <w:rsid w:val="002D6948"/>
    <w:rPr>
      <w:rFonts w:ascii="Courier New" w:hAnsi="Courier New"/>
    </w:rPr>
  </w:style>
  <w:style w:type="character" w:customStyle="1" w:styleId="WW8Num12z2">
    <w:name w:val="WW8Num12z2"/>
    <w:rsid w:val="002D6948"/>
    <w:rPr>
      <w:rFonts w:ascii="Wingdings" w:hAnsi="Wingdings"/>
    </w:rPr>
  </w:style>
  <w:style w:type="character" w:customStyle="1" w:styleId="WW8Num13z0">
    <w:name w:val="WW8Num13z0"/>
    <w:rsid w:val="002D6948"/>
    <w:rPr>
      <w:rFonts w:ascii="Symbol" w:hAnsi="Symbol"/>
    </w:rPr>
  </w:style>
  <w:style w:type="character" w:customStyle="1" w:styleId="WW8Num13z1">
    <w:name w:val="WW8Num13z1"/>
    <w:rsid w:val="002D6948"/>
    <w:rPr>
      <w:rFonts w:ascii="Courier New" w:hAnsi="Courier New"/>
    </w:rPr>
  </w:style>
  <w:style w:type="character" w:customStyle="1" w:styleId="WW8Num13z2">
    <w:name w:val="WW8Num13z2"/>
    <w:rsid w:val="002D6948"/>
    <w:rPr>
      <w:rFonts w:ascii="Wingdings" w:hAnsi="Wingdings"/>
    </w:rPr>
  </w:style>
  <w:style w:type="character" w:customStyle="1" w:styleId="WW8Num14z0">
    <w:name w:val="WW8Num14z0"/>
    <w:rsid w:val="002D6948"/>
    <w:rPr>
      <w:rFonts w:ascii="Symbol" w:hAnsi="Symbol"/>
      <w:sz w:val="20"/>
    </w:rPr>
  </w:style>
  <w:style w:type="character" w:customStyle="1" w:styleId="WW8Num14z1">
    <w:name w:val="WW8Num14z1"/>
    <w:rsid w:val="002D6948"/>
    <w:rPr>
      <w:rFonts w:ascii="Courier New" w:hAnsi="Courier New"/>
    </w:rPr>
  </w:style>
  <w:style w:type="character" w:customStyle="1" w:styleId="WW8Num14z2">
    <w:name w:val="WW8Num14z2"/>
    <w:rsid w:val="002D6948"/>
    <w:rPr>
      <w:rFonts w:ascii="Wingdings" w:hAnsi="Wingdings"/>
    </w:rPr>
  </w:style>
  <w:style w:type="character" w:customStyle="1" w:styleId="WW8Num14z3">
    <w:name w:val="WW8Num14z3"/>
    <w:rsid w:val="002D6948"/>
    <w:rPr>
      <w:rFonts w:ascii="Symbol" w:hAnsi="Symbol"/>
    </w:rPr>
  </w:style>
  <w:style w:type="character" w:customStyle="1" w:styleId="WW8Num15z0">
    <w:name w:val="WW8Num15z0"/>
    <w:rsid w:val="002D6948"/>
    <w:rPr>
      <w:rFonts w:ascii="Times New Roman" w:hAnsi="Times New Roman"/>
      <w:b w:val="0"/>
      <w:i w:val="0"/>
      <w:sz w:val="28"/>
    </w:rPr>
  </w:style>
  <w:style w:type="character" w:customStyle="1" w:styleId="WW8Num15z1">
    <w:name w:val="WW8Num15z1"/>
    <w:rsid w:val="002D6948"/>
    <w:rPr>
      <w:rFonts w:ascii="Times New Roman" w:hAnsi="Times New Roman"/>
      <w:b/>
      <w:i w:val="0"/>
      <w:sz w:val="24"/>
    </w:rPr>
  </w:style>
  <w:style w:type="character" w:customStyle="1" w:styleId="WW8Num15z2">
    <w:name w:val="WW8Num15z2"/>
    <w:rsid w:val="002D6948"/>
    <w:rPr>
      <w:rFonts w:ascii="Times New Roman" w:hAnsi="Times New Roman"/>
      <w:b/>
      <w:i w:val="0"/>
      <w:sz w:val="22"/>
    </w:rPr>
  </w:style>
  <w:style w:type="character" w:customStyle="1" w:styleId="WW8Num16z1">
    <w:name w:val="WW8Num16z1"/>
    <w:rsid w:val="002D6948"/>
    <w:rPr>
      <w:rFonts w:ascii="Courier New" w:hAnsi="Courier New"/>
    </w:rPr>
  </w:style>
  <w:style w:type="character" w:customStyle="1" w:styleId="WW8Num16z2">
    <w:name w:val="WW8Num16z2"/>
    <w:rsid w:val="002D6948"/>
    <w:rPr>
      <w:rFonts w:ascii="Wingdings" w:hAnsi="Wingdings"/>
    </w:rPr>
  </w:style>
  <w:style w:type="character" w:customStyle="1" w:styleId="WW8Num16z3">
    <w:name w:val="WW8Num16z3"/>
    <w:rsid w:val="002D6948"/>
    <w:rPr>
      <w:rFonts w:ascii="Symbol" w:hAnsi="Symbol"/>
    </w:rPr>
  </w:style>
  <w:style w:type="character" w:customStyle="1" w:styleId="WW8Num17z0">
    <w:name w:val="WW8Num17z0"/>
    <w:rsid w:val="002D6948"/>
    <w:rPr>
      <w:rFonts w:ascii="Symbol" w:hAnsi="Symbol"/>
    </w:rPr>
  </w:style>
  <w:style w:type="character" w:customStyle="1" w:styleId="WW8Num17z1">
    <w:name w:val="WW8Num17z1"/>
    <w:rsid w:val="002D6948"/>
    <w:rPr>
      <w:rFonts w:ascii="Courier New" w:hAnsi="Courier New"/>
    </w:rPr>
  </w:style>
  <w:style w:type="character" w:customStyle="1" w:styleId="WW8Num17z2">
    <w:name w:val="WW8Num17z2"/>
    <w:rsid w:val="002D6948"/>
    <w:rPr>
      <w:rFonts w:ascii="Wingdings" w:hAnsi="Wingdings"/>
    </w:rPr>
  </w:style>
  <w:style w:type="character" w:customStyle="1" w:styleId="WW8Num18z0">
    <w:name w:val="WW8Num18z0"/>
    <w:rsid w:val="002D6948"/>
    <w:rPr>
      <w:rFonts w:ascii="Wingdings" w:hAnsi="Wingdings"/>
    </w:rPr>
  </w:style>
  <w:style w:type="character" w:customStyle="1" w:styleId="WW8Num18z1">
    <w:name w:val="WW8Num18z1"/>
    <w:rsid w:val="002D6948"/>
    <w:rPr>
      <w:rFonts w:ascii="Courier New" w:hAnsi="Courier New"/>
    </w:rPr>
  </w:style>
  <w:style w:type="character" w:customStyle="1" w:styleId="WW8Num18z3">
    <w:name w:val="WW8Num18z3"/>
    <w:rsid w:val="002D6948"/>
    <w:rPr>
      <w:rFonts w:ascii="Symbol" w:hAnsi="Symbol"/>
    </w:rPr>
  </w:style>
  <w:style w:type="character" w:customStyle="1" w:styleId="WW8Num19z0">
    <w:name w:val="WW8Num19z0"/>
    <w:rsid w:val="002D6948"/>
    <w:rPr>
      <w:rFonts w:ascii="Symbol" w:hAnsi="Symbol"/>
    </w:rPr>
  </w:style>
  <w:style w:type="character" w:customStyle="1" w:styleId="WW8Num19z1">
    <w:name w:val="WW8Num19z1"/>
    <w:rsid w:val="002D6948"/>
    <w:rPr>
      <w:rFonts w:ascii="Courier New" w:hAnsi="Courier New"/>
    </w:rPr>
  </w:style>
  <w:style w:type="character" w:customStyle="1" w:styleId="WW8Num19z2">
    <w:name w:val="WW8Num19z2"/>
    <w:rsid w:val="002D6948"/>
    <w:rPr>
      <w:rFonts w:ascii="Wingdings" w:hAnsi="Wingdings"/>
    </w:rPr>
  </w:style>
  <w:style w:type="character" w:customStyle="1" w:styleId="WW8Num20z0">
    <w:name w:val="WW8Num20z0"/>
    <w:rsid w:val="002D6948"/>
    <w:rPr>
      <w:rFonts w:ascii="Symbol" w:hAnsi="Symbol"/>
    </w:rPr>
  </w:style>
  <w:style w:type="character" w:customStyle="1" w:styleId="WW8Num20z1">
    <w:name w:val="WW8Num20z1"/>
    <w:rsid w:val="002D6948"/>
    <w:rPr>
      <w:rFonts w:ascii="Courier New" w:hAnsi="Courier New"/>
    </w:rPr>
  </w:style>
  <w:style w:type="character" w:customStyle="1" w:styleId="WW8Num20z2">
    <w:name w:val="WW8Num20z2"/>
    <w:rsid w:val="002D6948"/>
    <w:rPr>
      <w:rFonts w:ascii="Wingdings" w:hAnsi="Wingdings"/>
    </w:rPr>
  </w:style>
  <w:style w:type="character" w:customStyle="1" w:styleId="WW8Num21z0">
    <w:name w:val="WW8Num21z0"/>
    <w:rsid w:val="002D6948"/>
    <w:rPr>
      <w:rFonts w:ascii="Symbol" w:hAnsi="Symbol"/>
    </w:rPr>
  </w:style>
  <w:style w:type="character" w:customStyle="1" w:styleId="WW8Num21z1">
    <w:name w:val="WW8Num21z1"/>
    <w:rsid w:val="002D6948"/>
    <w:rPr>
      <w:rFonts w:ascii="Courier New" w:hAnsi="Courier New"/>
    </w:rPr>
  </w:style>
  <w:style w:type="character" w:customStyle="1" w:styleId="WW8Num21z2">
    <w:name w:val="WW8Num21z2"/>
    <w:rsid w:val="002D6948"/>
    <w:rPr>
      <w:rFonts w:ascii="Wingdings" w:hAnsi="Wingdings"/>
    </w:rPr>
  </w:style>
  <w:style w:type="character" w:customStyle="1" w:styleId="WW8Num22z0">
    <w:name w:val="WW8Num22z0"/>
    <w:rsid w:val="002D6948"/>
    <w:rPr>
      <w:rFonts w:ascii="Symbol" w:hAnsi="Symbol"/>
    </w:rPr>
  </w:style>
  <w:style w:type="character" w:customStyle="1" w:styleId="WW8Num22z1">
    <w:name w:val="WW8Num22z1"/>
    <w:rsid w:val="002D6948"/>
    <w:rPr>
      <w:rFonts w:ascii="Courier New" w:hAnsi="Courier New"/>
    </w:rPr>
  </w:style>
  <w:style w:type="character" w:customStyle="1" w:styleId="WW8Num22z2">
    <w:name w:val="WW8Num22z2"/>
    <w:rsid w:val="002D6948"/>
    <w:rPr>
      <w:rFonts w:ascii="Wingdings" w:hAnsi="Wingdings"/>
    </w:rPr>
  </w:style>
  <w:style w:type="character" w:customStyle="1" w:styleId="WW8Num24z0">
    <w:name w:val="WW8Num24z0"/>
    <w:rsid w:val="002D6948"/>
    <w:rPr>
      <w:rFonts w:ascii="Symbol" w:hAnsi="Symbol"/>
    </w:rPr>
  </w:style>
  <w:style w:type="character" w:customStyle="1" w:styleId="WW8Num24z1">
    <w:name w:val="WW8Num24z1"/>
    <w:rsid w:val="002D6948"/>
    <w:rPr>
      <w:rFonts w:ascii="Courier New" w:hAnsi="Courier New"/>
    </w:rPr>
  </w:style>
  <w:style w:type="character" w:customStyle="1" w:styleId="WW8Num24z2">
    <w:name w:val="WW8Num24z2"/>
    <w:rsid w:val="002D6948"/>
    <w:rPr>
      <w:rFonts w:ascii="Wingdings" w:hAnsi="Wingdings"/>
    </w:rPr>
  </w:style>
  <w:style w:type="character" w:customStyle="1" w:styleId="WW8Num27z0">
    <w:name w:val="WW8Num27z0"/>
    <w:rsid w:val="002D6948"/>
    <w:rPr>
      <w:rFonts w:ascii="Symbol" w:hAnsi="Symbol"/>
    </w:rPr>
  </w:style>
  <w:style w:type="character" w:customStyle="1" w:styleId="WW8Num27z1">
    <w:name w:val="WW8Num27z1"/>
    <w:rsid w:val="002D6948"/>
    <w:rPr>
      <w:rFonts w:ascii="Courier New" w:hAnsi="Courier New"/>
    </w:rPr>
  </w:style>
  <w:style w:type="character" w:customStyle="1" w:styleId="WW8Num27z2">
    <w:name w:val="WW8Num27z2"/>
    <w:rsid w:val="002D6948"/>
    <w:rPr>
      <w:rFonts w:ascii="Wingdings" w:hAnsi="Wingdings"/>
    </w:rPr>
  </w:style>
  <w:style w:type="character" w:customStyle="1" w:styleId="WW8Num29z0">
    <w:name w:val="WW8Num29z0"/>
    <w:rsid w:val="002D6948"/>
    <w:rPr>
      <w:rFonts w:ascii="Wingdings" w:hAnsi="Wingdings"/>
    </w:rPr>
  </w:style>
  <w:style w:type="character" w:customStyle="1" w:styleId="WW8Num29z1">
    <w:name w:val="WW8Num29z1"/>
    <w:rsid w:val="002D6948"/>
    <w:rPr>
      <w:rFonts w:ascii="Courier New" w:hAnsi="Courier New"/>
    </w:rPr>
  </w:style>
  <w:style w:type="character" w:customStyle="1" w:styleId="WW8Num29z3">
    <w:name w:val="WW8Num29z3"/>
    <w:rsid w:val="002D6948"/>
    <w:rPr>
      <w:rFonts w:ascii="Symbol" w:hAnsi="Symbol"/>
    </w:rPr>
  </w:style>
  <w:style w:type="character" w:customStyle="1" w:styleId="WW8Num32z0">
    <w:name w:val="WW8Num32z0"/>
    <w:rsid w:val="002D6948"/>
    <w:rPr>
      <w:rFonts w:ascii="Symbol" w:hAnsi="Symbol"/>
      <w:sz w:val="20"/>
    </w:rPr>
  </w:style>
  <w:style w:type="character" w:customStyle="1" w:styleId="WW8Num32z1">
    <w:name w:val="WW8Num32z1"/>
    <w:rsid w:val="002D6948"/>
    <w:rPr>
      <w:rFonts w:ascii="Courier New" w:hAnsi="Courier New"/>
    </w:rPr>
  </w:style>
  <w:style w:type="character" w:customStyle="1" w:styleId="WW8Num32z2">
    <w:name w:val="WW8Num32z2"/>
    <w:rsid w:val="002D6948"/>
    <w:rPr>
      <w:rFonts w:ascii="Wingdings" w:hAnsi="Wingdings"/>
    </w:rPr>
  </w:style>
  <w:style w:type="character" w:customStyle="1" w:styleId="WW8Num32z3">
    <w:name w:val="WW8Num32z3"/>
    <w:rsid w:val="002D6948"/>
    <w:rPr>
      <w:rFonts w:ascii="Symbol" w:hAnsi="Symbol"/>
    </w:rPr>
  </w:style>
  <w:style w:type="character" w:customStyle="1" w:styleId="WW8Num33z0">
    <w:name w:val="WW8Num33z0"/>
    <w:rsid w:val="002D6948"/>
    <w:rPr>
      <w:rFonts w:ascii="Wingdings" w:hAnsi="Wingdings"/>
    </w:rPr>
  </w:style>
  <w:style w:type="character" w:customStyle="1" w:styleId="WW8Num33z1">
    <w:name w:val="WW8Num33z1"/>
    <w:rsid w:val="002D6948"/>
    <w:rPr>
      <w:rFonts w:ascii="Courier New" w:hAnsi="Courier New"/>
    </w:rPr>
  </w:style>
  <w:style w:type="character" w:customStyle="1" w:styleId="WW8Num33z3">
    <w:name w:val="WW8Num33z3"/>
    <w:rsid w:val="002D6948"/>
    <w:rPr>
      <w:rFonts w:ascii="Symbol" w:hAnsi="Symbol"/>
    </w:rPr>
  </w:style>
  <w:style w:type="character" w:customStyle="1" w:styleId="WW8Num34z0">
    <w:name w:val="WW8Num34z0"/>
    <w:rsid w:val="002D6948"/>
    <w:rPr>
      <w:rFonts w:ascii="Symbol" w:hAnsi="Symbol"/>
    </w:rPr>
  </w:style>
  <w:style w:type="character" w:customStyle="1" w:styleId="WW8Num34z1">
    <w:name w:val="WW8Num34z1"/>
    <w:rsid w:val="002D6948"/>
    <w:rPr>
      <w:rFonts w:ascii="Courier New" w:hAnsi="Courier New"/>
    </w:rPr>
  </w:style>
  <w:style w:type="character" w:customStyle="1" w:styleId="WW8Num34z2">
    <w:name w:val="WW8Num34z2"/>
    <w:rsid w:val="002D6948"/>
    <w:rPr>
      <w:rFonts w:ascii="Wingdings" w:hAnsi="Wingdings"/>
    </w:rPr>
  </w:style>
  <w:style w:type="character" w:customStyle="1" w:styleId="WW8Num35z0">
    <w:name w:val="WW8Num35z0"/>
    <w:rsid w:val="002D6948"/>
    <w:rPr>
      <w:rFonts w:ascii="Times New Roman" w:hAnsi="Times New Roman"/>
      <w:b w:val="0"/>
      <w:i w:val="0"/>
      <w:sz w:val="28"/>
    </w:rPr>
  </w:style>
  <w:style w:type="character" w:customStyle="1" w:styleId="WW8Num35z1">
    <w:name w:val="WW8Num35z1"/>
    <w:rsid w:val="002D6948"/>
    <w:rPr>
      <w:rFonts w:ascii="Times New Roman" w:hAnsi="Times New Roman"/>
      <w:b/>
      <w:i w:val="0"/>
      <w:sz w:val="24"/>
    </w:rPr>
  </w:style>
  <w:style w:type="character" w:customStyle="1" w:styleId="WW8Num35z2">
    <w:name w:val="WW8Num35z2"/>
    <w:rsid w:val="002D6948"/>
    <w:rPr>
      <w:rFonts w:ascii="Times New Roman" w:hAnsi="Times New Roman"/>
      <w:b/>
      <w:i w:val="0"/>
      <w:sz w:val="22"/>
    </w:rPr>
  </w:style>
  <w:style w:type="character" w:customStyle="1" w:styleId="DefaultParagraphFont1">
    <w:name w:val="Default Paragraph Font1"/>
    <w:rsid w:val="002D6948"/>
  </w:style>
  <w:style w:type="character" w:styleId="FollowedHyperlink">
    <w:name w:val="FollowedHyperlink"/>
    <w:basedOn w:val="DefaultParagraphFont1"/>
    <w:rsid w:val="002D6948"/>
    <w:rPr>
      <w:color w:val="800080"/>
      <w:u w:val="single"/>
    </w:rPr>
  </w:style>
  <w:style w:type="paragraph" w:customStyle="1" w:styleId="Heading">
    <w:name w:val="Heading"/>
    <w:basedOn w:val="Normal"/>
    <w:next w:val="BodyText"/>
    <w:rsid w:val="002D6948"/>
    <w:pPr>
      <w:keepNext/>
      <w:spacing w:before="240" w:after="120"/>
      <w:jc w:val="left"/>
    </w:pPr>
    <w:rPr>
      <w:rFonts w:eastAsia="MS Mincho" w:cs="Tahoma"/>
      <w:sz w:val="28"/>
      <w:szCs w:val="28"/>
      <w:lang w:val="en-US" w:bidi="en-US"/>
    </w:rPr>
  </w:style>
  <w:style w:type="paragraph" w:styleId="Caption">
    <w:name w:val="caption"/>
    <w:basedOn w:val="Normal"/>
    <w:next w:val="Normal"/>
    <w:uiPriority w:val="35"/>
    <w:unhideWhenUsed/>
    <w:rsid w:val="002D6948"/>
    <w:pPr>
      <w:jc w:val="left"/>
    </w:pPr>
    <w:rPr>
      <w:rFonts w:ascii="Calibri" w:hAnsi="Calibri"/>
      <w:caps/>
      <w:spacing w:val="10"/>
      <w:sz w:val="18"/>
      <w:szCs w:val="18"/>
      <w:lang w:val="en-US" w:bidi="en-US"/>
    </w:rPr>
  </w:style>
  <w:style w:type="paragraph" w:customStyle="1" w:styleId="Index">
    <w:name w:val="Index"/>
    <w:basedOn w:val="Normal"/>
    <w:rsid w:val="002D6948"/>
    <w:pPr>
      <w:suppressLineNumbers/>
      <w:jc w:val="left"/>
    </w:pPr>
    <w:rPr>
      <w:rFonts w:ascii="Calibri" w:hAnsi="Calibri" w:cs="Tahoma"/>
      <w:sz w:val="24"/>
      <w:lang w:val="en-US" w:bidi="en-US"/>
    </w:rPr>
  </w:style>
  <w:style w:type="paragraph" w:customStyle="1" w:styleId="ListArrowBullet">
    <w:name w:val="List Arrow Bullet"/>
    <w:basedOn w:val="Normal"/>
    <w:rsid w:val="002D6948"/>
    <w:pPr>
      <w:tabs>
        <w:tab w:val="left" w:pos="720"/>
      </w:tabs>
      <w:ind w:left="720" w:hanging="360"/>
      <w:jc w:val="left"/>
    </w:pPr>
    <w:rPr>
      <w:rFonts w:ascii="Calibri" w:hAnsi="Calibri"/>
      <w:sz w:val="24"/>
      <w:lang w:val="en-US" w:bidi="en-US"/>
    </w:rPr>
  </w:style>
  <w:style w:type="paragraph" w:styleId="TOC5">
    <w:name w:val="toc 5"/>
    <w:basedOn w:val="Normal"/>
    <w:next w:val="Normal"/>
    <w:semiHidden/>
    <w:rsid w:val="002D6948"/>
    <w:pPr>
      <w:ind w:left="960"/>
      <w:jc w:val="left"/>
    </w:pPr>
    <w:rPr>
      <w:rFonts w:ascii="Times New Roman" w:hAnsi="Times New Roman"/>
      <w:sz w:val="24"/>
      <w:szCs w:val="21"/>
      <w:lang w:val="en-US" w:bidi="en-US"/>
    </w:rPr>
  </w:style>
  <w:style w:type="paragraph" w:styleId="TOC6">
    <w:name w:val="toc 6"/>
    <w:basedOn w:val="Normal"/>
    <w:next w:val="Normal"/>
    <w:semiHidden/>
    <w:rsid w:val="002D6948"/>
    <w:pPr>
      <w:ind w:left="1200"/>
      <w:jc w:val="left"/>
    </w:pPr>
    <w:rPr>
      <w:rFonts w:ascii="Times New Roman" w:hAnsi="Times New Roman"/>
      <w:sz w:val="24"/>
      <w:szCs w:val="21"/>
      <w:lang w:val="en-US" w:bidi="en-US"/>
    </w:rPr>
  </w:style>
  <w:style w:type="paragraph" w:styleId="TOC7">
    <w:name w:val="toc 7"/>
    <w:basedOn w:val="Normal"/>
    <w:next w:val="Normal"/>
    <w:uiPriority w:val="39"/>
    <w:rsid w:val="002D6948"/>
    <w:pPr>
      <w:ind w:left="1440"/>
      <w:jc w:val="left"/>
    </w:pPr>
    <w:rPr>
      <w:rFonts w:ascii="Times New Roman" w:hAnsi="Times New Roman"/>
      <w:sz w:val="24"/>
      <w:szCs w:val="21"/>
      <w:lang w:val="en-US" w:bidi="en-US"/>
    </w:rPr>
  </w:style>
  <w:style w:type="paragraph" w:styleId="TOC8">
    <w:name w:val="toc 8"/>
    <w:basedOn w:val="Normal"/>
    <w:next w:val="Normal"/>
    <w:uiPriority w:val="39"/>
    <w:rsid w:val="002D6948"/>
    <w:pPr>
      <w:ind w:left="1680"/>
      <w:jc w:val="left"/>
    </w:pPr>
    <w:rPr>
      <w:rFonts w:ascii="Times New Roman" w:hAnsi="Times New Roman"/>
      <w:sz w:val="24"/>
      <w:szCs w:val="21"/>
      <w:lang w:val="en-US" w:bidi="en-US"/>
    </w:rPr>
  </w:style>
  <w:style w:type="paragraph" w:styleId="TOC9">
    <w:name w:val="toc 9"/>
    <w:basedOn w:val="Normal"/>
    <w:next w:val="Normal"/>
    <w:semiHidden/>
    <w:rsid w:val="002D6948"/>
    <w:pPr>
      <w:ind w:left="1920"/>
      <w:jc w:val="left"/>
    </w:pPr>
    <w:rPr>
      <w:rFonts w:ascii="Times New Roman" w:hAnsi="Times New Roman"/>
      <w:sz w:val="24"/>
      <w:szCs w:val="21"/>
      <w:lang w:val="en-US" w:bidi="en-US"/>
    </w:rPr>
  </w:style>
  <w:style w:type="paragraph" w:styleId="ListBullet">
    <w:name w:val="List Bullet"/>
    <w:basedOn w:val="Normal"/>
    <w:rsid w:val="002D6948"/>
    <w:pPr>
      <w:tabs>
        <w:tab w:val="left" w:pos="720"/>
      </w:tabs>
      <w:ind w:left="720" w:hanging="360"/>
      <w:jc w:val="left"/>
    </w:pPr>
    <w:rPr>
      <w:rFonts w:ascii="Calibri" w:hAnsi="Calibri"/>
      <w:sz w:val="24"/>
      <w:lang w:val="en-US" w:bidi="en-US"/>
    </w:rPr>
  </w:style>
  <w:style w:type="paragraph" w:customStyle="1" w:styleId="ListArrowBullet2">
    <w:name w:val="List Arrow Bullet 2"/>
    <w:basedOn w:val="Normal"/>
    <w:rsid w:val="002D6948"/>
    <w:pPr>
      <w:tabs>
        <w:tab w:val="left" w:pos="1080"/>
      </w:tabs>
      <w:ind w:left="360"/>
      <w:jc w:val="left"/>
    </w:pPr>
    <w:rPr>
      <w:rFonts w:ascii="Calibri" w:hAnsi="Calibri"/>
      <w:sz w:val="24"/>
      <w:lang w:val="en-US" w:bidi="en-US"/>
    </w:rPr>
  </w:style>
  <w:style w:type="paragraph" w:customStyle="1" w:styleId="ListArrowBullet3">
    <w:name w:val="List Arrow Bullet 3"/>
    <w:basedOn w:val="Normal"/>
    <w:rsid w:val="002D6948"/>
    <w:pPr>
      <w:tabs>
        <w:tab w:val="left" w:pos="1440"/>
      </w:tabs>
      <w:ind w:left="360"/>
      <w:jc w:val="left"/>
    </w:pPr>
    <w:rPr>
      <w:rFonts w:ascii="Calibri" w:hAnsi="Calibri"/>
      <w:sz w:val="24"/>
      <w:lang w:val="en-US" w:bidi="en-US"/>
    </w:rPr>
  </w:style>
  <w:style w:type="paragraph" w:customStyle="1" w:styleId="ListArrowBullet4">
    <w:name w:val="List Arrow Bullet 4"/>
    <w:basedOn w:val="Normal"/>
    <w:rsid w:val="002D6948"/>
    <w:pPr>
      <w:tabs>
        <w:tab w:val="left" w:pos="1800"/>
      </w:tabs>
      <w:ind w:left="360"/>
      <w:jc w:val="left"/>
    </w:pPr>
    <w:rPr>
      <w:rFonts w:ascii="Calibri" w:hAnsi="Calibri"/>
      <w:sz w:val="24"/>
      <w:lang w:val="en-US" w:bidi="en-US"/>
    </w:rPr>
  </w:style>
  <w:style w:type="paragraph" w:customStyle="1" w:styleId="ListArrowBullet5">
    <w:name w:val="List Arrow Bullet 5"/>
    <w:basedOn w:val="Normal"/>
    <w:rsid w:val="002D6948"/>
    <w:pPr>
      <w:tabs>
        <w:tab w:val="num" w:pos="1800"/>
        <w:tab w:val="left" w:pos="2160"/>
      </w:tabs>
      <w:ind w:left="360"/>
      <w:jc w:val="left"/>
    </w:pPr>
    <w:rPr>
      <w:rFonts w:ascii="Calibri" w:hAnsi="Calibri"/>
      <w:sz w:val="24"/>
      <w:lang w:val="en-US" w:bidi="en-US"/>
    </w:rPr>
  </w:style>
  <w:style w:type="paragraph" w:styleId="ListBullet2">
    <w:name w:val="List Bullet 2"/>
    <w:basedOn w:val="Normal"/>
    <w:rsid w:val="002D6948"/>
    <w:pPr>
      <w:tabs>
        <w:tab w:val="left" w:pos="1080"/>
      </w:tabs>
      <w:ind w:left="360"/>
      <w:jc w:val="left"/>
    </w:pPr>
    <w:rPr>
      <w:rFonts w:ascii="Calibri" w:hAnsi="Calibri"/>
      <w:sz w:val="24"/>
      <w:lang w:val="en-US" w:bidi="en-US"/>
    </w:rPr>
  </w:style>
  <w:style w:type="paragraph" w:styleId="ListBullet3">
    <w:name w:val="List Bullet 3"/>
    <w:basedOn w:val="Normal"/>
    <w:rsid w:val="002D6948"/>
    <w:pPr>
      <w:tabs>
        <w:tab w:val="left" w:pos="1440"/>
      </w:tabs>
      <w:jc w:val="left"/>
    </w:pPr>
    <w:rPr>
      <w:rFonts w:ascii="Calibri" w:hAnsi="Calibri"/>
      <w:sz w:val="24"/>
      <w:lang w:val="en-US" w:bidi="en-US"/>
    </w:rPr>
  </w:style>
  <w:style w:type="paragraph" w:styleId="ListBullet4">
    <w:name w:val="List Bullet 4"/>
    <w:basedOn w:val="Normal"/>
    <w:rsid w:val="002D6948"/>
    <w:pPr>
      <w:tabs>
        <w:tab w:val="left" w:pos="1800"/>
      </w:tabs>
      <w:ind w:left="360"/>
      <w:jc w:val="left"/>
    </w:pPr>
    <w:rPr>
      <w:rFonts w:ascii="Calibri" w:hAnsi="Calibri"/>
      <w:sz w:val="24"/>
      <w:lang w:val="en-US" w:bidi="en-US"/>
    </w:rPr>
  </w:style>
  <w:style w:type="paragraph" w:styleId="ListBullet5">
    <w:name w:val="List Bullet 5"/>
    <w:basedOn w:val="Normal"/>
    <w:rsid w:val="002D6948"/>
    <w:pPr>
      <w:tabs>
        <w:tab w:val="left" w:pos="2160"/>
      </w:tabs>
      <w:ind w:left="360"/>
      <w:jc w:val="left"/>
    </w:pPr>
    <w:rPr>
      <w:rFonts w:ascii="Calibri" w:hAnsi="Calibri"/>
      <w:sz w:val="24"/>
      <w:lang w:val="en-US" w:bidi="en-US"/>
    </w:rPr>
  </w:style>
  <w:style w:type="paragraph" w:styleId="NormalIndent">
    <w:name w:val="Normal Indent"/>
    <w:basedOn w:val="Normal"/>
    <w:rsid w:val="002D6948"/>
    <w:pPr>
      <w:ind w:left="720"/>
    </w:pPr>
    <w:rPr>
      <w:rFonts w:ascii="Calibri" w:hAnsi="Calibri"/>
      <w:sz w:val="24"/>
      <w:lang w:val="en-US" w:bidi="en-US"/>
    </w:rPr>
  </w:style>
  <w:style w:type="paragraph" w:customStyle="1" w:styleId="NormalIndent2">
    <w:name w:val="Normal Indent 2"/>
    <w:basedOn w:val="Normal"/>
    <w:rsid w:val="002D6948"/>
    <w:pPr>
      <w:ind w:left="1080"/>
    </w:pPr>
    <w:rPr>
      <w:rFonts w:ascii="Calibri" w:hAnsi="Calibri"/>
      <w:sz w:val="24"/>
      <w:lang w:val="en-US" w:bidi="en-US"/>
    </w:rPr>
  </w:style>
  <w:style w:type="paragraph" w:customStyle="1" w:styleId="NormalIndent3">
    <w:name w:val="Normal Indent 3"/>
    <w:basedOn w:val="Normal"/>
    <w:rsid w:val="002D6948"/>
    <w:pPr>
      <w:ind w:left="1440"/>
    </w:pPr>
    <w:rPr>
      <w:rFonts w:ascii="Calibri" w:hAnsi="Calibri"/>
      <w:sz w:val="24"/>
      <w:lang w:val="en-US" w:bidi="en-US"/>
    </w:rPr>
  </w:style>
  <w:style w:type="paragraph" w:customStyle="1" w:styleId="NormalIndent4">
    <w:name w:val="Normal Indent 4"/>
    <w:basedOn w:val="Normal"/>
    <w:rsid w:val="002D6948"/>
    <w:pPr>
      <w:ind w:left="1800"/>
    </w:pPr>
    <w:rPr>
      <w:rFonts w:ascii="Calibri" w:hAnsi="Calibri"/>
      <w:sz w:val="24"/>
      <w:lang w:val="en-US" w:bidi="en-US"/>
    </w:rPr>
  </w:style>
  <w:style w:type="paragraph" w:customStyle="1" w:styleId="NormalIndent5">
    <w:name w:val="Normal Indent 5"/>
    <w:basedOn w:val="Normal"/>
    <w:rsid w:val="002D6948"/>
    <w:pPr>
      <w:ind w:left="2160"/>
    </w:pPr>
    <w:rPr>
      <w:rFonts w:ascii="Calibri" w:hAnsi="Calibri"/>
      <w:sz w:val="24"/>
      <w:lang w:val="en-US" w:bidi="en-US"/>
    </w:rPr>
  </w:style>
  <w:style w:type="paragraph" w:styleId="ListNumber">
    <w:name w:val="List Number"/>
    <w:basedOn w:val="Normal"/>
    <w:rsid w:val="002D6948"/>
    <w:pPr>
      <w:spacing w:before="120" w:after="120"/>
      <w:jc w:val="left"/>
    </w:pPr>
    <w:rPr>
      <w:rFonts w:ascii="Calibri" w:hAnsi="Calibri"/>
      <w:sz w:val="24"/>
      <w:lang w:val="en-US" w:bidi="en-US"/>
    </w:rPr>
  </w:style>
  <w:style w:type="paragraph" w:styleId="ListNumber4">
    <w:name w:val="List Number 4"/>
    <w:basedOn w:val="Normal"/>
    <w:rsid w:val="002D6948"/>
    <w:pPr>
      <w:spacing w:before="120" w:after="120"/>
      <w:jc w:val="left"/>
    </w:pPr>
    <w:rPr>
      <w:rFonts w:ascii="Calibri" w:hAnsi="Calibri"/>
      <w:sz w:val="24"/>
      <w:lang w:val="en-US" w:bidi="en-US"/>
    </w:rPr>
  </w:style>
  <w:style w:type="paragraph" w:styleId="ListNumber5">
    <w:name w:val="List Number 5"/>
    <w:basedOn w:val="Normal"/>
    <w:rsid w:val="002D6948"/>
    <w:pPr>
      <w:spacing w:before="120" w:after="120"/>
      <w:jc w:val="left"/>
    </w:pPr>
    <w:rPr>
      <w:rFonts w:ascii="Calibri" w:hAnsi="Calibri"/>
      <w:sz w:val="24"/>
      <w:lang w:val="en-US" w:bidi="en-US"/>
    </w:rPr>
  </w:style>
  <w:style w:type="paragraph" w:customStyle="1" w:styleId="FormHead">
    <w:name w:val="FormHead"/>
    <w:basedOn w:val="BodyText"/>
    <w:next w:val="BodyText"/>
    <w:rsid w:val="002D6948"/>
    <w:pPr>
      <w:autoSpaceDE/>
      <w:autoSpaceDN/>
      <w:adjustRightInd/>
      <w:spacing w:after="120"/>
      <w:ind w:left="720"/>
      <w:jc w:val="center"/>
    </w:pPr>
    <w:rPr>
      <w:rFonts w:ascii="Calibri" w:hAnsi="Calibri"/>
      <w:b/>
      <w:sz w:val="28"/>
      <w:lang w:val="en-US" w:bidi="en-US"/>
    </w:rPr>
  </w:style>
  <w:style w:type="paragraph" w:customStyle="1" w:styleId="FormSubHead">
    <w:name w:val="FormSubHead"/>
    <w:basedOn w:val="Normal"/>
    <w:next w:val="BodyText"/>
    <w:rsid w:val="002D6948"/>
    <w:pPr>
      <w:jc w:val="left"/>
    </w:pPr>
    <w:rPr>
      <w:rFonts w:ascii="Calibri" w:hAnsi="Calibri"/>
      <w:b/>
      <w:sz w:val="24"/>
      <w:lang w:val="en-US" w:bidi="en-US"/>
    </w:rPr>
  </w:style>
  <w:style w:type="paragraph" w:styleId="Title">
    <w:name w:val="Title"/>
    <w:basedOn w:val="Normal"/>
    <w:next w:val="Normal"/>
    <w:link w:val="TitleChar"/>
    <w:uiPriority w:val="10"/>
    <w:qFormat/>
    <w:rsid w:val="002D6948"/>
    <w:pPr>
      <w:spacing w:before="240" w:after="60"/>
      <w:jc w:val="center"/>
      <w:outlineLvl w:val="0"/>
    </w:pPr>
    <w:rPr>
      <w:rFonts w:ascii="Cambria" w:hAnsi="Cambria"/>
      <w:b/>
      <w:bCs/>
      <w:kern w:val="28"/>
      <w:sz w:val="32"/>
      <w:szCs w:val="32"/>
      <w:lang w:val="en-US" w:bidi="en-US"/>
    </w:rPr>
  </w:style>
  <w:style w:type="character" w:customStyle="1" w:styleId="TitleChar">
    <w:name w:val="Title Char"/>
    <w:basedOn w:val="DefaultParagraphFont"/>
    <w:link w:val="Title"/>
    <w:uiPriority w:val="10"/>
    <w:rsid w:val="002D6948"/>
    <w:rPr>
      <w:rFonts w:ascii="Cambria" w:eastAsia="Times New Roman" w:hAnsi="Cambria" w:cs="Times New Roman"/>
      <w:b/>
      <w:bCs/>
      <w:kern w:val="28"/>
      <w:sz w:val="32"/>
      <w:szCs w:val="32"/>
      <w:lang w:val="en-US" w:bidi="en-US"/>
    </w:rPr>
  </w:style>
  <w:style w:type="paragraph" w:customStyle="1" w:styleId="ListNumbered">
    <w:name w:val="List Numbered"/>
    <w:basedOn w:val="Normal"/>
    <w:rsid w:val="002D6948"/>
    <w:pPr>
      <w:spacing w:before="20" w:after="20"/>
      <w:ind w:right="1009"/>
      <w:jc w:val="left"/>
    </w:pPr>
    <w:rPr>
      <w:rFonts w:ascii="Times New Roman" w:hAnsi="Times New Roman"/>
      <w:kern w:val="1"/>
      <w:sz w:val="24"/>
      <w:szCs w:val="20"/>
      <w:lang w:val="en-US" w:bidi="en-US"/>
    </w:rPr>
  </w:style>
  <w:style w:type="paragraph" w:styleId="Index1">
    <w:name w:val="index 1"/>
    <w:basedOn w:val="Normal"/>
    <w:next w:val="Normal"/>
    <w:semiHidden/>
    <w:rsid w:val="002D6948"/>
    <w:pPr>
      <w:ind w:left="240" w:hanging="240"/>
      <w:jc w:val="left"/>
    </w:pPr>
    <w:rPr>
      <w:rFonts w:ascii="Calibri" w:hAnsi="Calibri"/>
      <w:sz w:val="24"/>
      <w:lang w:val="en-US" w:bidi="en-US"/>
    </w:rPr>
  </w:style>
  <w:style w:type="paragraph" w:styleId="Index2">
    <w:name w:val="index 2"/>
    <w:basedOn w:val="Normal"/>
    <w:next w:val="Normal"/>
    <w:semiHidden/>
    <w:rsid w:val="002D6948"/>
    <w:pPr>
      <w:ind w:left="480" w:hanging="240"/>
      <w:jc w:val="left"/>
    </w:pPr>
    <w:rPr>
      <w:rFonts w:ascii="Calibri" w:hAnsi="Calibri"/>
      <w:sz w:val="24"/>
      <w:lang w:val="en-US" w:bidi="en-US"/>
    </w:rPr>
  </w:style>
  <w:style w:type="paragraph" w:styleId="Index3">
    <w:name w:val="index 3"/>
    <w:basedOn w:val="Normal"/>
    <w:next w:val="Normal"/>
    <w:semiHidden/>
    <w:rsid w:val="002D6948"/>
    <w:pPr>
      <w:ind w:left="720" w:hanging="240"/>
      <w:jc w:val="left"/>
    </w:pPr>
    <w:rPr>
      <w:rFonts w:ascii="Calibri" w:hAnsi="Calibri"/>
      <w:sz w:val="24"/>
      <w:lang w:val="en-US" w:bidi="en-US"/>
    </w:rPr>
  </w:style>
  <w:style w:type="paragraph" w:styleId="Index4">
    <w:name w:val="index 4"/>
    <w:basedOn w:val="Normal"/>
    <w:next w:val="Normal"/>
    <w:rsid w:val="002D6948"/>
    <w:pPr>
      <w:ind w:left="960" w:hanging="240"/>
      <w:jc w:val="left"/>
    </w:pPr>
    <w:rPr>
      <w:rFonts w:ascii="Calibri" w:hAnsi="Calibri"/>
      <w:sz w:val="24"/>
      <w:lang w:val="en-US" w:bidi="en-US"/>
    </w:rPr>
  </w:style>
  <w:style w:type="paragraph" w:styleId="Index5">
    <w:name w:val="index 5"/>
    <w:basedOn w:val="Normal"/>
    <w:next w:val="Normal"/>
    <w:rsid w:val="002D6948"/>
    <w:pPr>
      <w:ind w:left="1200" w:hanging="240"/>
      <w:jc w:val="left"/>
    </w:pPr>
    <w:rPr>
      <w:rFonts w:ascii="Calibri" w:hAnsi="Calibri"/>
      <w:sz w:val="24"/>
      <w:lang w:val="en-US" w:bidi="en-US"/>
    </w:rPr>
  </w:style>
  <w:style w:type="paragraph" w:styleId="Index6">
    <w:name w:val="index 6"/>
    <w:basedOn w:val="Normal"/>
    <w:next w:val="Normal"/>
    <w:rsid w:val="002D6948"/>
    <w:pPr>
      <w:ind w:left="1440" w:hanging="240"/>
      <w:jc w:val="left"/>
    </w:pPr>
    <w:rPr>
      <w:rFonts w:ascii="Calibri" w:hAnsi="Calibri"/>
      <w:sz w:val="24"/>
      <w:lang w:val="en-US" w:bidi="en-US"/>
    </w:rPr>
  </w:style>
  <w:style w:type="paragraph" w:styleId="Index7">
    <w:name w:val="index 7"/>
    <w:basedOn w:val="Normal"/>
    <w:next w:val="Normal"/>
    <w:rsid w:val="002D6948"/>
    <w:pPr>
      <w:ind w:left="1680" w:hanging="240"/>
      <w:jc w:val="left"/>
    </w:pPr>
    <w:rPr>
      <w:rFonts w:ascii="Calibri" w:hAnsi="Calibri"/>
      <w:sz w:val="24"/>
      <w:lang w:val="en-US" w:bidi="en-US"/>
    </w:rPr>
  </w:style>
  <w:style w:type="paragraph" w:styleId="Index8">
    <w:name w:val="index 8"/>
    <w:basedOn w:val="Normal"/>
    <w:next w:val="Normal"/>
    <w:rsid w:val="002D6948"/>
    <w:pPr>
      <w:ind w:left="1920" w:hanging="240"/>
      <w:jc w:val="left"/>
    </w:pPr>
    <w:rPr>
      <w:rFonts w:ascii="Calibri" w:hAnsi="Calibri"/>
      <w:sz w:val="24"/>
      <w:lang w:val="en-US" w:bidi="en-US"/>
    </w:rPr>
  </w:style>
  <w:style w:type="paragraph" w:styleId="Index9">
    <w:name w:val="index 9"/>
    <w:basedOn w:val="Normal"/>
    <w:next w:val="Normal"/>
    <w:rsid w:val="002D6948"/>
    <w:pPr>
      <w:ind w:left="2160" w:hanging="240"/>
      <w:jc w:val="left"/>
    </w:pPr>
    <w:rPr>
      <w:rFonts w:ascii="Calibri" w:hAnsi="Calibri"/>
      <w:sz w:val="24"/>
      <w:lang w:val="en-US" w:bidi="en-US"/>
    </w:rPr>
  </w:style>
  <w:style w:type="paragraph" w:styleId="IndexHeading">
    <w:name w:val="index heading"/>
    <w:basedOn w:val="Normal"/>
    <w:next w:val="Index1"/>
    <w:semiHidden/>
    <w:rsid w:val="002D6948"/>
    <w:pPr>
      <w:jc w:val="left"/>
    </w:pPr>
    <w:rPr>
      <w:rFonts w:ascii="Calibri" w:hAnsi="Calibri"/>
      <w:sz w:val="24"/>
      <w:lang w:val="en-US" w:bidi="en-US"/>
    </w:rPr>
  </w:style>
  <w:style w:type="paragraph" w:customStyle="1" w:styleId="NormalBoldBlue">
    <w:name w:val="Normal Bold Blue"/>
    <w:basedOn w:val="Normal"/>
    <w:rsid w:val="002D6948"/>
    <w:rPr>
      <w:rFonts w:ascii="Helvetica" w:hAnsi="Helvetica"/>
      <w:b/>
      <w:color w:val="0000FF"/>
      <w:lang w:val="en-US" w:bidi="en-US"/>
    </w:rPr>
  </w:style>
  <w:style w:type="paragraph" w:customStyle="1" w:styleId="NormalSeq">
    <w:name w:val="Normal Seq"/>
    <w:basedOn w:val="Normal"/>
    <w:rsid w:val="002D6948"/>
    <w:pPr>
      <w:ind w:left="-288"/>
    </w:pPr>
    <w:rPr>
      <w:rFonts w:ascii="Helvetica" w:hAnsi="Helvetica"/>
      <w:lang w:val="en-US" w:bidi="en-US"/>
    </w:rPr>
  </w:style>
  <w:style w:type="paragraph" w:styleId="BodyTextIndent3">
    <w:name w:val="Body Text Indent 3"/>
    <w:basedOn w:val="Normal"/>
    <w:link w:val="BodyTextIndent3Char"/>
    <w:rsid w:val="002D6948"/>
    <w:pPr>
      <w:ind w:left="513"/>
    </w:pPr>
    <w:rPr>
      <w:rFonts w:ascii="Times New Roman" w:hAnsi="Times New Roman"/>
      <w:sz w:val="20"/>
      <w:lang w:val="en-US" w:bidi="en-US"/>
    </w:rPr>
  </w:style>
  <w:style w:type="character" w:customStyle="1" w:styleId="BodyTextIndent3Char">
    <w:name w:val="Body Text Indent 3 Char"/>
    <w:basedOn w:val="DefaultParagraphFont"/>
    <w:link w:val="BodyTextIndent3"/>
    <w:rsid w:val="002D6948"/>
    <w:rPr>
      <w:rFonts w:ascii="Times New Roman" w:eastAsia="Times New Roman" w:hAnsi="Times New Roman" w:cs="Times New Roman"/>
      <w:sz w:val="20"/>
      <w:szCs w:val="24"/>
      <w:lang w:val="en-US" w:bidi="en-US"/>
    </w:rPr>
  </w:style>
  <w:style w:type="paragraph" w:customStyle="1" w:styleId="TableContents">
    <w:name w:val="Table Contents"/>
    <w:basedOn w:val="Normal"/>
    <w:rsid w:val="002D6948"/>
    <w:pPr>
      <w:suppressLineNumbers/>
      <w:jc w:val="left"/>
    </w:pPr>
    <w:rPr>
      <w:rFonts w:ascii="Calibri" w:hAnsi="Calibri"/>
      <w:sz w:val="24"/>
      <w:lang w:val="en-US" w:bidi="en-US"/>
    </w:rPr>
  </w:style>
  <w:style w:type="paragraph" w:customStyle="1" w:styleId="TableHeading0">
    <w:name w:val="Table Heading"/>
    <w:basedOn w:val="Normal"/>
    <w:rsid w:val="002D6948"/>
    <w:pPr>
      <w:keepLines/>
      <w:spacing w:before="120" w:after="120"/>
      <w:jc w:val="left"/>
    </w:pPr>
    <w:rPr>
      <w:rFonts w:ascii="Times New Roman" w:hAnsi="Times New Roman"/>
      <w:b/>
      <w:sz w:val="16"/>
      <w:szCs w:val="20"/>
      <w:lang w:val="en-US" w:bidi="en-US"/>
    </w:rPr>
  </w:style>
  <w:style w:type="paragraph" w:styleId="BodyText2">
    <w:name w:val="Body Text 2"/>
    <w:basedOn w:val="Normal"/>
    <w:link w:val="BodyText2Char"/>
    <w:rsid w:val="002D6948"/>
    <w:rPr>
      <w:rFonts w:ascii="Calibri" w:hAnsi="Calibri"/>
      <w:i/>
      <w:iCs/>
      <w:szCs w:val="22"/>
      <w:lang w:val="en-US" w:bidi="en-US"/>
    </w:rPr>
  </w:style>
  <w:style w:type="character" w:customStyle="1" w:styleId="BodyText2Char">
    <w:name w:val="Body Text 2 Char"/>
    <w:basedOn w:val="DefaultParagraphFont"/>
    <w:link w:val="BodyText2"/>
    <w:rsid w:val="002D6948"/>
    <w:rPr>
      <w:rFonts w:ascii="Calibri" w:eastAsia="Times New Roman" w:hAnsi="Calibri" w:cs="Times New Roman"/>
      <w:i/>
      <w:iCs/>
      <w:lang w:val="en-US" w:bidi="en-US"/>
    </w:rPr>
  </w:style>
  <w:style w:type="paragraph" w:styleId="BodyTextIndent2">
    <w:name w:val="Body Text Indent 2"/>
    <w:basedOn w:val="Normal"/>
    <w:link w:val="BodyTextIndent2Char"/>
    <w:rsid w:val="002D6948"/>
    <w:pPr>
      <w:ind w:left="570"/>
    </w:pPr>
    <w:rPr>
      <w:rFonts w:ascii="Times New Roman" w:hAnsi="Times New Roman"/>
      <w:sz w:val="20"/>
      <w:lang w:val="en-US" w:bidi="en-US"/>
    </w:rPr>
  </w:style>
  <w:style w:type="character" w:customStyle="1" w:styleId="BodyTextIndent2Char">
    <w:name w:val="Body Text Indent 2 Char"/>
    <w:basedOn w:val="DefaultParagraphFont"/>
    <w:link w:val="BodyTextIndent2"/>
    <w:rsid w:val="002D6948"/>
    <w:rPr>
      <w:rFonts w:ascii="Times New Roman" w:eastAsia="Times New Roman" w:hAnsi="Times New Roman" w:cs="Times New Roman"/>
      <w:sz w:val="20"/>
      <w:szCs w:val="24"/>
      <w:lang w:val="en-US" w:bidi="en-US"/>
    </w:rPr>
  </w:style>
  <w:style w:type="paragraph" w:customStyle="1" w:styleId="Numberedlist21">
    <w:name w:val="Numbered list 2.1"/>
    <w:basedOn w:val="Heading1"/>
    <w:next w:val="Normal"/>
    <w:rsid w:val="002D6948"/>
    <w:pPr>
      <w:pageBreakBefore w:val="0"/>
      <w:numPr>
        <w:numId w:val="0"/>
      </w:numPr>
      <w:pBdr>
        <w:bottom w:val="none" w:sz="0" w:space="0" w:color="auto"/>
      </w:pBdr>
      <w:tabs>
        <w:tab w:val="num" w:pos="360"/>
        <w:tab w:val="left" w:pos="720"/>
      </w:tabs>
      <w:spacing w:before="240" w:after="60"/>
      <w:ind w:left="360" w:hanging="360"/>
      <w:jc w:val="left"/>
    </w:pPr>
    <w:rPr>
      <w:rFonts w:ascii="Futura Hv" w:hAnsi="Futura Hv"/>
      <w:b w:val="0"/>
      <w:kern w:val="32"/>
      <w:sz w:val="28"/>
      <w:szCs w:val="20"/>
      <w:lang w:val="en-US" w:bidi="en-US"/>
    </w:rPr>
  </w:style>
  <w:style w:type="paragraph" w:customStyle="1" w:styleId="Numberedlist22">
    <w:name w:val="Numbered list 2.2"/>
    <w:basedOn w:val="Heading2"/>
    <w:next w:val="Normal"/>
    <w:rsid w:val="002D6948"/>
    <w:pPr>
      <w:tabs>
        <w:tab w:val="clear" w:pos="1440"/>
      </w:tabs>
      <w:spacing w:before="240" w:after="60"/>
      <w:ind w:left="360" w:hanging="360"/>
      <w:jc w:val="left"/>
    </w:pPr>
    <w:rPr>
      <w:rFonts w:ascii="Futura Hv" w:hAnsi="Futura Hv"/>
      <w:b w:val="0"/>
      <w:bCs w:val="0"/>
      <w:sz w:val="24"/>
      <w:szCs w:val="20"/>
      <w:lang w:val="en-US" w:bidi="en-US"/>
    </w:rPr>
  </w:style>
  <w:style w:type="paragraph" w:customStyle="1" w:styleId="Numberedlist23">
    <w:name w:val="Numbered list 2.3"/>
    <w:basedOn w:val="Heading3"/>
    <w:next w:val="Normal"/>
    <w:rsid w:val="002D6948"/>
    <w:pPr>
      <w:tabs>
        <w:tab w:val="left" w:pos="1080"/>
      </w:tabs>
      <w:spacing w:before="240" w:after="60"/>
      <w:ind w:left="360" w:hanging="360"/>
      <w:jc w:val="left"/>
    </w:pPr>
    <w:rPr>
      <w:rFonts w:ascii="Futura Hv" w:hAnsi="Futura Hv"/>
      <w:b w:val="0"/>
      <w:i w:val="0"/>
      <w:szCs w:val="20"/>
      <w:lang w:val="en-US" w:bidi="en-US"/>
    </w:rPr>
  </w:style>
  <w:style w:type="paragraph" w:customStyle="1" w:styleId="Numberedlist24">
    <w:name w:val="Numbered list 2.4"/>
    <w:basedOn w:val="Heading4"/>
    <w:next w:val="Normal"/>
    <w:rsid w:val="002D6948"/>
    <w:pPr>
      <w:tabs>
        <w:tab w:val="left" w:pos="1080"/>
        <w:tab w:val="left" w:pos="1800"/>
      </w:tabs>
      <w:spacing w:before="240" w:after="60"/>
      <w:ind w:left="360" w:hanging="360"/>
      <w:jc w:val="left"/>
    </w:pPr>
    <w:rPr>
      <w:rFonts w:ascii="Futura Hv" w:hAnsi="Futura Hv"/>
      <w:i w:val="0"/>
      <w:sz w:val="20"/>
      <w:szCs w:val="20"/>
      <w:lang w:val="en-US" w:bidi="en-US"/>
    </w:rPr>
  </w:style>
  <w:style w:type="paragraph" w:customStyle="1" w:styleId="TableHeading1">
    <w:name w:val="Table_Heading"/>
    <w:basedOn w:val="Normal"/>
    <w:next w:val="Normal"/>
    <w:rsid w:val="002D6948"/>
    <w:pPr>
      <w:keepNext/>
      <w:keepLines/>
      <w:spacing w:before="40" w:after="40"/>
      <w:jc w:val="left"/>
    </w:pPr>
    <w:rPr>
      <w:rFonts w:ascii="Futura Hv" w:hAnsi="Futura Hv"/>
      <w:sz w:val="20"/>
      <w:szCs w:val="20"/>
      <w:lang w:val="en-US" w:bidi="en-US"/>
    </w:rPr>
  </w:style>
  <w:style w:type="paragraph" w:customStyle="1" w:styleId="Contents10">
    <w:name w:val="Contents 10"/>
    <w:basedOn w:val="Index"/>
    <w:rsid w:val="002D6948"/>
    <w:pPr>
      <w:tabs>
        <w:tab w:val="right" w:leader="dot" w:pos="9972"/>
      </w:tabs>
      <w:ind w:left="2547"/>
    </w:pPr>
  </w:style>
  <w:style w:type="paragraph" w:customStyle="1" w:styleId="Framecontents">
    <w:name w:val="Frame contents"/>
    <w:basedOn w:val="BodyText"/>
    <w:rsid w:val="002D6948"/>
    <w:pPr>
      <w:autoSpaceDE/>
      <w:autoSpaceDN/>
      <w:adjustRightInd/>
      <w:spacing w:after="120"/>
      <w:ind w:left="720"/>
    </w:pPr>
    <w:rPr>
      <w:rFonts w:ascii="Calibri" w:hAnsi="Calibri"/>
      <w:lang w:val="en-US" w:bidi="en-US"/>
    </w:rPr>
  </w:style>
  <w:style w:type="paragraph" w:customStyle="1" w:styleId="Heading2ArialNarrow">
    <w:name w:val="Heading 2 + Arial Narrow"/>
    <w:aliases w:val="11 pt,Not Bold,Not Italic + Arial Narrow,10 pt"/>
    <w:basedOn w:val="Heading2"/>
    <w:rsid w:val="002D6948"/>
    <w:pPr>
      <w:numPr>
        <w:ilvl w:val="1"/>
        <w:numId w:val="29"/>
      </w:numPr>
      <w:tabs>
        <w:tab w:val="clear" w:pos="720"/>
        <w:tab w:val="clear" w:pos="1440"/>
      </w:tabs>
      <w:spacing w:before="240" w:after="60"/>
      <w:jc w:val="left"/>
    </w:pPr>
    <w:rPr>
      <w:rFonts w:ascii="Times New Roman" w:hAnsi="Times New Roman"/>
      <w:bCs w:val="0"/>
      <w:sz w:val="24"/>
      <w:szCs w:val="22"/>
      <w:lang w:val="en-US" w:bidi="en-US"/>
    </w:rPr>
  </w:style>
  <w:style w:type="paragraph" w:customStyle="1" w:styleId="CharChar2Char">
    <w:name w:val="Char Char2 Char"/>
    <w:basedOn w:val="Normal"/>
    <w:rsid w:val="002D6948"/>
    <w:pPr>
      <w:spacing w:after="160" w:line="240" w:lineRule="exact"/>
      <w:jc w:val="left"/>
    </w:pPr>
    <w:rPr>
      <w:rFonts w:ascii="Verdana" w:hAnsi="Verdana" w:cs="Verdana"/>
      <w:sz w:val="20"/>
      <w:szCs w:val="20"/>
      <w:lang w:val="en-US" w:bidi="en-US"/>
    </w:rPr>
  </w:style>
  <w:style w:type="paragraph" w:customStyle="1" w:styleId="TableText0">
    <w:name w:val="Table Text"/>
    <w:basedOn w:val="Normal"/>
    <w:rsid w:val="002D6948"/>
    <w:pPr>
      <w:spacing w:before="60" w:after="60"/>
      <w:jc w:val="left"/>
    </w:pPr>
    <w:rPr>
      <w:szCs w:val="20"/>
      <w:lang w:val="en-US" w:bidi="en-US"/>
    </w:rPr>
  </w:style>
  <w:style w:type="paragraph" w:customStyle="1" w:styleId="StyleInfoBlueArialLeft025">
    <w:name w:val="Style InfoBlue + Arial Left:  0.25&quot;"/>
    <w:basedOn w:val="Normal"/>
    <w:autoRedefine/>
    <w:rsid w:val="002D6948"/>
    <w:pPr>
      <w:spacing w:after="120"/>
      <w:ind w:left="720"/>
      <w:jc w:val="left"/>
    </w:pPr>
    <w:rPr>
      <w:i/>
      <w:iCs/>
      <w:vanish/>
      <w:color w:val="0000FF"/>
      <w:sz w:val="16"/>
      <w:szCs w:val="16"/>
      <w:lang w:val="en-US" w:bidi="en-US"/>
    </w:rPr>
  </w:style>
  <w:style w:type="paragraph" w:customStyle="1" w:styleId="InfoBlue">
    <w:name w:val="InfoBlue"/>
    <w:basedOn w:val="Normal"/>
    <w:next w:val="BodyText"/>
    <w:rsid w:val="002D6948"/>
    <w:pPr>
      <w:spacing w:after="120"/>
      <w:jc w:val="left"/>
    </w:pPr>
    <w:rPr>
      <w:rFonts w:ascii="Times New Roman" w:hAnsi="Times New Roman"/>
      <w:i/>
      <w:iCs/>
      <w:color w:val="0000FF"/>
      <w:sz w:val="20"/>
      <w:szCs w:val="20"/>
      <w:lang w:val="en-US" w:bidi="en-US"/>
    </w:rPr>
  </w:style>
  <w:style w:type="paragraph" w:customStyle="1" w:styleId="TableHeader">
    <w:name w:val="Table_Header"/>
    <w:basedOn w:val="Normal"/>
    <w:rsid w:val="002D6948"/>
    <w:pPr>
      <w:shd w:val="pct20" w:color="auto" w:fill="FFFFFF"/>
      <w:jc w:val="left"/>
    </w:pPr>
    <w:rPr>
      <w:sz w:val="20"/>
      <w:szCs w:val="20"/>
      <w:lang w:val="en-US" w:eastAsia="en-GB" w:bidi="en-US"/>
    </w:rPr>
  </w:style>
  <w:style w:type="character" w:styleId="Emphasis">
    <w:name w:val="Emphasis"/>
    <w:basedOn w:val="DefaultParagraphFont"/>
    <w:uiPriority w:val="20"/>
    <w:qFormat/>
    <w:rsid w:val="002D6948"/>
    <w:rPr>
      <w:rFonts w:ascii="Calibri" w:hAnsi="Calibri"/>
      <w:b/>
      <w:i/>
      <w:iCs/>
    </w:rPr>
  </w:style>
  <w:style w:type="character" w:customStyle="1" w:styleId="NoSpacingChar">
    <w:name w:val="No Spacing Char"/>
    <w:basedOn w:val="DefaultParagraphFont"/>
    <w:link w:val="NoSpacing"/>
    <w:uiPriority w:val="1"/>
    <w:rsid w:val="002D6948"/>
    <w:rPr>
      <w:rFonts w:ascii="Calibri" w:eastAsia="Calibri" w:hAnsi="Calibri" w:cs="Arial"/>
      <w:lang w:val="en-US"/>
    </w:rPr>
  </w:style>
  <w:style w:type="paragraph" w:styleId="Quote">
    <w:name w:val="Quote"/>
    <w:basedOn w:val="Normal"/>
    <w:next w:val="Normal"/>
    <w:link w:val="QuoteChar"/>
    <w:uiPriority w:val="29"/>
    <w:qFormat/>
    <w:rsid w:val="002D6948"/>
    <w:pPr>
      <w:jc w:val="left"/>
    </w:pPr>
    <w:rPr>
      <w:rFonts w:ascii="Calibri" w:hAnsi="Calibri"/>
      <w:i/>
      <w:sz w:val="24"/>
      <w:lang w:val="en-US" w:bidi="en-US"/>
    </w:rPr>
  </w:style>
  <w:style w:type="character" w:customStyle="1" w:styleId="QuoteChar">
    <w:name w:val="Quote Char"/>
    <w:basedOn w:val="DefaultParagraphFont"/>
    <w:link w:val="Quote"/>
    <w:uiPriority w:val="29"/>
    <w:rsid w:val="002D6948"/>
    <w:rPr>
      <w:rFonts w:ascii="Calibri" w:eastAsia="Times New Roman" w:hAnsi="Calibri" w:cs="Times New Roman"/>
      <w:i/>
      <w:sz w:val="24"/>
      <w:szCs w:val="24"/>
      <w:lang w:val="en-US" w:bidi="en-US"/>
    </w:rPr>
  </w:style>
  <w:style w:type="paragraph" w:styleId="IntenseQuote">
    <w:name w:val="Intense Quote"/>
    <w:basedOn w:val="Normal"/>
    <w:next w:val="Normal"/>
    <w:link w:val="IntenseQuoteChar"/>
    <w:uiPriority w:val="30"/>
    <w:qFormat/>
    <w:rsid w:val="002D6948"/>
    <w:pPr>
      <w:ind w:left="720" w:right="720"/>
      <w:jc w:val="left"/>
    </w:pPr>
    <w:rPr>
      <w:rFonts w:ascii="Calibri" w:hAnsi="Calibri"/>
      <w:b/>
      <w:i/>
      <w:sz w:val="24"/>
      <w:szCs w:val="22"/>
      <w:lang w:val="en-US" w:bidi="en-US"/>
    </w:rPr>
  </w:style>
  <w:style w:type="character" w:customStyle="1" w:styleId="IntenseQuoteChar">
    <w:name w:val="Intense Quote Char"/>
    <w:basedOn w:val="DefaultParagraphFont"/>
    <w:link w:val="IntenseQuote"/>
    <w:uiPriority w:val="30"/>
    <w:rsid w:val="002D6948"/>
    <w:rPr>
      <w:rFonts w:ascii="Calibri" w:eastAsia="Times New Roman" w:hAnsi="Calibri" w:cs="Times New Roman"/>
      <w:b/>
      <w:i/>
      <w:sz w:val="24"/>
      <w:lang w:val="en-US" w:bidi="en-US"/>
    </w:rPr>
  </w:style>
  <w:style w:type="character" w:styleId="SubtleEmphasis">
    <w:name w:val="Subtle Emphasis"/>
    <w:uiPriority w:val="19"/>
    <w:qFormat/>
    <w:rsid w:val="002D6948"/>
    <w:rPr>
      <w:i/>
      <w:color w:val="5A5A5A"/>
    </w:rPr>
  </w:style>
  <w:style w:type="character" w:styleId="IntenseEmphasis">
    <w:name w:val="Intense Emphasis"/>
    <w:basedOn w:val="DefaultParagraphFont"/>
    <w:uiPriority w:val="21"/>
    <w:qFormat/>
    <w:rsid w:val="002D6948"/>
    <w:rPr>
      <w:b/>
      <w:i/>
      <w:sz w:val="24"/>
      <w:szCs w:val="24"/>
      <w:u w:val="single"/>
    </w:rPr>
  </w:style>
  <w:style w:type="character" w:styleId="SubtleReference">
    <w:name w:val="Subtle Reference"/>
    <w:basedOn w:val="DefaultParagraphFont"/>
    <w:uiPriority w:val="31"/>
    <w:qFormat/>
    <w:rsid w:val="002D6948"/>
    <w:rPr>
      <w:sz w:val="24"/>
      <w:szCs w:val="24"/>
      <w:u w:val="single"/>
    </w:rPr>
  </w:style>
  <w:style w:type="character" w:styleId="IntenseReference">
    <w:name w:val="Intense Reference"/>
    <w:basedOn w:val="DefaultParagraphFont"/>
    <w:uiPriority w:val="32"/>
    <w:qFormat/>
    <w:rsid w:val="002D6948"/>
    <w:rPr>
      <w:b/>
      <w:sz w:val="24"/>
      <w:u w:val="single"/>
    </w:rPr>
  </w:style>
  <w:style w:type="character" w:styleId="BookTitle">
    <w:name w:val="Book Title"/>
    <w:basedOn w:val="DefaultParagraphFont"/>
    <w:uiPriority w:val="33"/>
    <w:qFormat/>
    <w:rsid w:val="002D6948"/>
    <w:rPr>
      <w:rFonts w:ascii="Cambria" w:eastAsia="Times New Roman" w:hAnsi="Cambria"/>
      <w:b/>
      <w:i/>
      <w:sz w:val="24"/>
      <w:szCs w:val="24"/>
    </w:rPr>
  </w:style>
  <w:style w:type="paragraph" w:styleId="TOCHeading">
    <w:name w:val="TOC Heading"/>
    <w:basedOn w:val="Heading1"/>
    <w:next w:val="Normal"/>
    <w:uiPriority w:val="39"/>
    <w:semiHidden/>
    <w:unhideWhenUsed/>
    <w:qFormat/>
    <w:rsid w:val="002D6948"/>
    <w:pPr>
      <w:pageBreakBefore w:val="0"/>
      <w:numPr>
        <w:numId w:val="0"/>
      </w:numPr>
      <w:pBdr>
        <w:bottom w:val="none" w:sz="0" w:space="0" w:color="auto"/>
      </w:pBdr>
      <w:spacing w:before="240" w:after="60"/>
      <w:jc w:val="left"/>
      <w:outlineLvl w:val="9"/>
    </w:pPr>
    <w:rPr>
      <w:rFonts w:ascii="Cambria" w:hAnsi="Cambria"/>
      <w:bCs/>
      <w:kern w:val="32"/>
      <w:sz w:val="32"/>
      <w:szCs w:val="32"/>
      <w:lang w:val="en-US" w:bidi="en-US"/>
    </w:rPr>
  </w:style>
  <w:style w:type="paragraph" w:customStyle="1" w:styleId="NoteWide">
    <w:name w:val="Note Wide"/>
    <w:basedOn w:val="Note"/>
    <w:next w:val="StyleInfoBlueArialLeft025"/>
    <w:rsid w:val="002D6948"/>
    <w:pPr>
      <w:pBdr>
        <w:top w:val="single" w:sz="4" w:space="1" w:color="auto"/>
        <w:left w:val="single" w:sz="4" w:space="4" w:color="auto"/>
        <w:bottom w:val="single" w:sz="4" w:space="1" w:color="auto"/>
        <w:right w:val="single" w:sz="4" w:space="4" w:color="auto"/>
      </w:pBdr>
      <w:shd w:val="clear" w:color="auto" w:fill="FFFF00"/>
      <w:tabs>
        <w:tab w:val="clear" w:pos="0"/>
      </w:tabs>
      <w:spacing w:line="240" w:lineRule="auto"/>
      <w:ind w:right="2160"/>
      <w:jc w:val="left"/>
    </w:pPr>
    <w:rPr>
      <w:rFonts w:ascii="Book Antiqua" w:eastAsia="Times New Roman" w:hAnsi="Book Antiqua" w:cs="Arial"/>
      <w:i w:val="0"/>
      <w:vanish/>
      <w:color w:val="auto"/>
      <w:szCs w:val="24"/>
    </w:rPr>
  </w:style>
  <w:style w:type="paragraph" w:customStyle="1" w:styleId="TableText1">
    <w:name w:val="Table_Text"/>
    <w:basedOn w:val="Normal"/>
    <w:rsid w:val="002D6948"/>
    <w:pPr>
      <w:spacing w:before="40" w:after="40"/>
      <w:jc w:val="left"/>
    </w:pPr>
    <w:rPr>
      <w:sz w:val="24"/>
      <w:lang w:val="en-US"/>
    </w:rPr>
  </w:style>
  <w:style w:type="paragraph" w:styleId="DocumentMap">
    <w:name w:val="Document Map"/>
    <w:basedOn w:val="Normal"/>
    <w:link w:val="DocumentMapChar"/>
    <w:uiPriority w:val="99"/>
    <w:semiHidden/>
    <w:unhideWhenUsed/>
    <w:rsid w:val="008315DC"/>
    <w:rPr>
      <w:rFonts w:ascii="Tahoma" w:hAnsi="Tahoma" w:cs="Tahoma"/>
      <w:sz w:val="16"/>
      <w:szCs w:val="16"/>
    </w:rPr>
  </w:style>
  <w:style w:type="character" w:customStyle="1" w:styleId="DocumentMapChar">
    <w:name w:val="Document Map Char"/>
    <w:basedOn w:val="DefaultParagraphFont"/>
    <w:link w:val="DocumentMap"/>
    <w:uiPriority w:val="99"/>
    <w:semiHidden/>
    <w:rsid w:val="008315DC"/>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604574">
      <w:bodyDiv w:val="1"/>
      <w:marLeft w:val="0"/>
      <w:marRight w:val="0"/>
      <w:marTop w:val="0"/>
      <w:marBottom w:val="0"/>
      <w:divBdr>
        <w:top w:val="none" w:sz="0" w:space="0" w:color="auto"/>
        <w:left w:val="none" w:sz="0" w:space="0" w:color="auto"/>
        <w:bottom w:val="none" w:sz="0" w:space="0" w:color="auto"/>
        <w:right w:val="none" w:sz="0" w:space="0" w:color="auto"/>
      </w:divBdr>
    </w:div>
    <w:div w:id="629866931">
      <w:bodyDiv w:val="1"/>
      <w:marLeft w:val="0"/>
      <w:marRight w:val="0"/>
      <w:marTop w:val="0"/>
      <w:marBottom w:val="0"/>
      <w:divBdr>
        <w:top w:val="none" w:sz="0" w:space="0" w:color="auto"/>
        <w:left w:val="none" w:sz="0" w:space="0" w:color="auto"/>
        <w:bottom w:val="none" w:sz="0" w:space="0" w:color="auto"/>
        <w:right w:val="none" w:sz="0" w:space="0" w:color="auto"/>
      </w:divBdr>
    </w:div>
    <w:div w:id="1066145352">
      <w:bodyDiv w:val="1"/>
      <w:marLeft w:val="0"/>
      <w:marRight w:val="0"/>
      <w:marTop w:val="0"/>
      <w:marBottom w:val="0"/>
      <w:divBdr>
        <w:top w:val="none" w:sz="0" w:space="0" w:color="auto"/>
        <w:left w:val="none" w:sz="0" w:space="0" w:color="auto"/>
        <w:bottom w:val="none" w:sz="0" w:space="0" w:color="auto"/>
        <w:right w:val="none" w:sz="0" w:space="0" w:color="auto"/>
      </w:divBdr>
    </w:div>
    <w:div w:id="1157771277">
      <w:bodyDiv w:val="1"/>
      <w:marLeft w:val="0"/>
      <w:marRight w:val="0"/>
      <w:marTop w:val="0"/>
      <w:marBottom w:val="0"/>
      <w:divBdr>
        <w:top w:val="none" w:sz="0" w:space="0" w:color="auto"/>
        <w:left w:val="none" w:sz="0" w:space="0" w:color="auto"/>
        <w:bottom w:val="none" w:sz="0" w:space="0" w:color="auto"/>
        <w:right w:val="none" w:sz="0" w:space="0" w:color="auto"/>
      </w:divBdr>
    </w:div>
    <w:div w:id="1443305395">
      <w:bodyDiv w:val="1"/>
      <w:marLeft w:val="0"/>
      <w:marRight w:val="0"/>
      <w:marTop w:val="0"/>
      <w:marBottom w:val="0"/>
      <w:divBdr>
        <w:top w:val="none" w:sz="0" w:space="0" w:color="auto"/>
        <w:left w:val="none" w:sz="0" w:space="0" w:color="auto"/>
        <w:bottom w:val="none" w:sz="0" w:space="0" w:color="auto"/>
        <w:right w:val="none" w:sz="0" w:space="0" w:color="auto"/>
      </w:divBdr>
    </w:div>
    <w:div w:id="1648053415">
      <w:bodyDiv w:val="1"/>
      <w:marLeft w:val="0"/>
      <w:marRight w:val="0"/>
      <w:marTop w:val="0"/>
      <w:marBottom w:val="0"/>
      <w:divBdr>
        <w:top w:val="none" w:sz="0" w:space="0" w:color="auto"/>
        <w:left w:val="none" w:sz="0" w:space="0" w:color="auto"/>
        <w:bottom w:val="none" w:sz="0" w:space="0" w:color="auto"/>
        <w:right w:val="none" w:sz="0" w:space="0" w:color="auto"/>
      </w:divBdr>
    </w:div>
    <w:div w:id="181347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file:///C:\Users\winner\source\repos\mahate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32</Pages>
  <Words>3904</Words>
  <Characters>22255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Mahamuni</dc:creator>
  <cp:keywords/>
  <dc:description/>
  <cp:lastModifiedBy>Mugdha D</cp:lastModifiedBy>
  <cp:revision>111</cp:revision>
  <dcterms:created xsi:type="dcterms:W3CDTF">2021-03-23T11:11:00Z</dcterms:created>
  <dcterms:modified xsi:type="dcterms:W3CDTF">2021-07-13T11:50:00Z</dcterms:modified>
</cp:coreProperties>
</file>